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9047163" w14:textId="77777777" w:rsidR="000C4D32" w:rsidRPr="003A6670" w:rsidRDefault="000C4D32" w:rsidP="000C4D3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004C067C" w14:textId="77777777" w:rsidR="00C73D35" w:rsidRDefault="000810D5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Engineering, Software Development, Data Science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Quantitative Analysis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Python Programming, Machine Learning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DevOps, </w:t>
      </w:r>
      <w:proofErr w:type="spellStart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DevSecOps</w:t>
      </w:r>
      <w:proofErr w:type="spellEnd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A87576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&amp;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Database Development, </w:t>
      </w:r>
    </w:p>
    <w:p w14:paraId="0623967F" w14:textId="697D2046" w:rsidR="000810D5" w:rsidRDefault="00D4156A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Web Application Development,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Algorithm Development</w:t>
      </w:r>
      <w:r w:rsidR="000810D5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2AECD6F2" w14:textId="7B89F43C" w:rsidR="00403704" w:rsidRPr="00C73D35" w:rsidRDefault="00403704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Experience building Trading algorithms and analyzing financial data from multiple vendors.</w:t>
      </w:r>
    </w:p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4ECC5BB3" w:rsidR="009118E2" w:rsidRPr="0056700C" w:rsidRDefault="00490F67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105FBD19" w:rsidR="009118E2" w:rsidRPr="0056700C" w:rsidRDefault="00490F67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2A2C97AC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6BC972AA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951653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3C9412B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0AD604B6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4F7F77C8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823204D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269B125A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416B5730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C11FCD" w:rsidRPr="0056700C" w14:paraId="2EB34F19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A826" w14:textId="77777777" w:rsidR="00C11FCD" w:rsidRPr="0056700C" w:rsidRDefault="00C11FCD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70CBA03B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4ECEDCE3" w14:textId="77777777" w:rsidR="00C11FCD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FCC834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C9967A1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4296555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13211931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01FD3" w14:textId="77777777" w:rsidR="00C11FCD" w:rsidRPr="0056700C" w:rsidRDefault="00C11FCD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661D63F" w14:textId="77777777" w:rsidR="00C11FCD" w:rsidRDefault="00C11FCD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264D446" w14:textId="77777777" w:rsidR="00C11FCD" w:rsidRPr="0056700C" w:rsidRDefault="00C11FCD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13073C6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5AD62D9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5A0290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4C533209" w14:textId="77777777" w:rsidR="00C11FCD" w:rsidRPr="0056700C" w:rsidRDefault="00C11FCD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2FEE4507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2DAFA4D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05C1573C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532D247D-757D-46D2-85FE-841DF501B40A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A68C4E93-9542-4327-AC25-EA9913ED1D00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36F93045-480D-43CC-9F2D-92598E827111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30FB549E-8A96-4EAD-9E90-E4B332CB9A1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175A48"/>
    <w:multiLevelType w:val="hybridMultilevel"/>
    <w:tmpl w:val="9E5234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72025"/>
    <w:multiLevelType w:val="hybridMultilevel"/>
    <w:tmpl w:val="D804C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3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251695790">
    <w:abstractNumId w:val="12"/>
  </w:num>
  <w:num w:numId="23" w16cid:durableId="7748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51D3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0D5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4D32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01D9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31C3"/>
    <w:rsid w:val="00334197"/>
    <w:rsid w:val="00334397"/>
    <w:rsid w:val="00334E32"/>
    <w:rsid w:val="00337A9A"/>
    <w:rsid w:val="00340A10"/>
    <w:rsid w:val="0034324F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704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0F67"/>
    <w:rsid w:val="00491691"/>
    <w:rsid w:val="00493EFA"/>
    <w:rsid w:val="00494077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1653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576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6CE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1FCD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3D35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156A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B317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857CA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28E3"/>
    <w:rsid w:val="00FA6E46"/>
    <w:rsid w:val="00FA6F81"/>
    <w:rsid w:val="00FA7F11"/>
    <w:rsid w:val="00FB1B35"/>
    <w:rsid w:val="00FB59E0"/>
    <w:rsid w:val="00FC1393"/>
    <w:rsid w:val="00FD156E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</cp:revision>
  <cp:lastPrinted>2023-11-14T00:03:00Z</cp:lastPrinted>
  <dcterms:created xsi:type="dcterms:W3CDTF">2023-11-14T00:03:00Z</dcterms:created>
  <dcterms:modified xsi:type="dcterms:W3CDTF">2023-11-14T00:03:00Z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