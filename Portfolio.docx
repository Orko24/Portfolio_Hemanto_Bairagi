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2F84C39A" w:rsidR="00FD2996" w:rsidRDefault="00EF1E27">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sidRPr="00EF1E27">
              <w:rPr>
                <w:rStyle w:val="spanemail"/>
                <w:rFonts w:ascii="Roboto Condensed" w:eastAsia="Roboto Condensed" w:hAnsi="Roboto Condensed" w:cs="Roboto Condensed"/>
                <w:sz w:val="20"/>
                <w:szCs w:val="20"/>
              </w:rPr>
              <w:t>hemanto.bairagi@alumni.ucalgary.ca</w:t>
            </w:r>
          </w:p>
        </w:tc>
      </w:tr>
    </w:tbl>
    <w:p w14:paraId="4F19544F" w14:textId="77777777" w:rsidR="000D117A" w:rsidRPr="000B254C" w:rsidRDefault="000D117A" w:rsidP="00A676AA">
      <w:pPr>
        <w:rPr>
          <w:vanish/>
          <w:sz w:val="18"/>
          <w:szCs w:val="18"/>
        </w:rPr>
      </w:pPr>
    </w:p>
    <w:p w14:paraId="7D5D3633" w14:textId="77777777" w:rsidR="009118E2" w:rsidRPr="0056700C" w:rsidRDefault="009118E2" w:rsidP="00A676AA">
      <w:pPr>
        <w:pStyle w:val="divdocumentdivsectiontitle"/>
        <w:spacing w:after="60" w:line="276" w:lineRule="auto"/>
        <w:ind w:right="200"/>
        <w:rPr>
          <w:rStyle w:val="separator-main"/>
          <w:sz w:val="20"/>
          <w:szCs w:val="20"/>
        </w:rPr>
      </w:pPr>
      <w:r w:rsidRPr="0056700C">
        <w:rPr>
          <w:rStyle w:val="separator-main"/>
          <w:sz w:val="20"/>
          <w:szCs w:val="20"/>
        </w:rPr>
        <w:t>Summary</w:t>
      </w:r>
    </w:p>
    <w:p w14:paraId="554B391F" w14:textId="055BC0AA" w:rsidR="009118E2" w:rsidRDefault="009118E2"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Software Engineering specializing in Machine Learning</w:t>
      </w:r>
      <w:r w:rsidR="00A46AA7">
        <w:rPr>
          <w:rStyle w:val="separator-main"/>
          <w:rFonts w:ascii="Alegreya Sans" w:eastAsia="Alegreya Sans" w:hAnsi="Alegreya Sans" w:cs="Alegreya Sans"/>
          <w:sz w:val="20"/>
          <w:szCs w:val="20"/>
        </w:rPr>
        <w:t>, Artificial Intelligence &amp;</w:t>
      </w:r>
      <w:r>
        <w:rPr>
          <w:rStyle w:val="separator-main"/>
          <w:rFonts w:ascii="Alegreya Sans" w:eastAsia="Alegreya Sans" w:hAnsi="Alegreya Sans" w:cs="Alegreya Sans"/>
          <w:sz w:val="20"/>
          <w:szCs w:val="20"/>
        </w:rPr>
        <w:t xml:space="preserve"> Python development. </w:t>
      </w:r>
    </w:p>
    <w:p w14:paraId="44F6B873" w14:textId="594D7C93" w:rsidR="001A6308" w:rsidRPr="00403FBC" w:rsidRDefault="001A6308" w:rsidP="009118E2">
      <w:pPr>
        <w:pStyle w:val="p"/>
        <w:numPr>
          <w:ilvl w:val="0"/>
          <w:numId w:val="13"/>
        </w:numPr>
        <w:spacing w:line="276" w:lineRule="auto"/>
        <w:ind w:right="200"/>
        <w:rPr>
          <w:rStyle w:val="separator-main"/>
          <w:rFonts w:ascii="Alegreya Sans" w:eastAsia="Alegreya Sans" w:hAnsi="Alegreya Sans" w:cs="Alegreya Sans"/>
          <w:sz w:val="20"/>
          <w:szCs w:val="20"/>
        </w:rPr>
      </w:pPr>
      <w:r w:rsidRPr="00403FBC">
        <w:rPr>
          <w:rStyle w:val="separator-main"/>
          <w:rFonts w:ascii="Alegreya Sans" w:eastAsia="Alegreya Sans" w:hAnsi="Alegreya Sans" w:cs="Alegreya Sans"/>
          <w:sz w:val="20"/>
          <w:szCs w:val="20"/>
        </w:rPr>
        <w:t xml:space="preserve">Transitioned from Physics, to Financial Physics and Engineering to Software Engineering professionally. </w:t>
      </w:r>
    </w:p>
    <w:p w14:paraId="3393353B" w14:textId="1D3F1660" w:rsidR="00A75F20" w:rsidRPr="00A75F20" w:rsidRDefault="00A75F20" w:rsidP="00A75F20">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GitHub Link: </w:t>
      </w:r>
      <w:hyperlink r:id="rId9" w:history="1">
        <w:r w:rsidRPr="0056700C">
          <w:rPr>
            <w:rStyle w:val="Hyperlink"/>
            <w:rFonts w:ascii="Alegreya Sans" w:eastAsia="Alegreya Sans" w:hAnsi="Alegreya Sans" w:cs="Alegreya Sans"/>
            <w:sz w:val="20"/>
            <w:szCs w:val="20"/>
          </w:rPr>
          <w:t>https://github.com/Orko24</w:t>
        </w:r>
      </w:hyperlink>
    </w:p>
    <w:p w14:paraId="5054804E" w14:textId="77777777" w:rsidR="007E01BC" w:rsidRPr="0035712D" w:rsidRDefault="007E01BC" w:rsidP="007E01BC">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LinkedIn Link: </w:t>
      </w:r>
      <w:hyperlink r:id="rId10" w:history="1">
        <w:r w:rsidRPr="00706012">
          <w:rPr>
            <w:rStyle w:val="Hyperlink"/>
            <w:rFonts w:ascii="Alegreya Sans" w:eastAsia="Alegreya Sans" w:hAnsi="Alegreya Sans" w:cs="Alegreya Sans"/>
            <w:sz w:val="20"/>
            <w:szCs w:val="20"/>
          </w:rPr>
          <w:t>https://www.linkedin.com/in/hemanto-bairagi-865027101/</w:t>
        </w:r>
      </w:hyperlink>
      <w:r>
        <w:rPr>
          <w:rStyle w:val="Hyperlink"/>
          <w:rFonts w:ascii="Alegreya Sans" w:eastAsia="Alegreya Sans" w:hAnsi="Alegreya Sans" w:cs="Alegreya Sans"/>
          <w:sz w:val="20"/>
          <w:szCs w:val="20"/>
        </w:rPr>
        <w:t xml:space="preserve"> </w:t>
      </w:r>
    </w:p>
    <w:p w14:paraId="14ADDD56"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Web: </w:t>
      </w:r>
      <w:hyperlink r:id="rId11" w:history="1">
        <w:r w:rsidRPr="00D56E52">
          <w:rPr>
            <w:rStyle w:val="Hyperlink"/>
            <w:rFonts w:ascii="Alegreya Sans" w:eastAsia="Alegreya Sans" w:hAnsi="Alegreya Sans" w:cs="Alegreya Sans"/>
            <w:sz w:val="20"/>
            <w:szCs w:val="20"/>
          </w:rPr>
          <w:t>https://orko24.github.io/react_repository/</w:t>
        </w:r>
      </w:hyperlink>
      <w:r>
        <w:rPr>
          <w:rStyle w:val="separator-main"/>
          <w:rFonts w:ascii="Alegreya Sans" w:eastAsia="Alegreya Sans" w:hAnsi="Alegreya Sans" w:cs="Alegreya Sans"/>
          <w:sz w:val="20"/>
          <w:szCs w:val="20"/>
        </w:rPr>
        <w:t xml:space="preserve"> </w:t>
      </w:r>
    </w:p>
    <w:p w14:paraId="6D10EFFA" w14:textId="77777777" w:rsidR="00C54F98" w:rsidRDefault="00C54F98" w:rsidP="00C54F98">
      <w:pPr>
        <w:pStyle w:val="p"/>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Portfolio Link PDF: </w:t>
      </w:r>
      <w:hyperlink r:id="rId12" w:history="1">
        <w:r w:rsidRPr="009F5E26">
          <w:rPr>
            <w:rStyle w:val="Hyperlink"/>
            <w:rFonts w:ascii="Alegreya Sans" w:eastAsia="Alegreya Sans" w:hAnsi="Alegreya Sans" w:cs="Alegreya Sans"/>
            <w:sz w:val="20"/>
            <w:szCs w:val="20"/>
          </w:rPr>
          <w:t>https://github.com/Orko24/Portfolio_Hemanto_Bairagi</w:t>
        </w:r>
      </w:hyperlink>
      <w:r>
        <w:rPr>
          <w:rStyle w:val="separator-main"/>
          <w:rFonts w:ascii="Alegreya Sans" w:eastAsia="Alegreya Sans" w:hAnsi="Alegreya Sans" w:cs="Alegreya Sans"/>
          <w:sz w:val="20"/>
          <w:szCs w:val="20"/>
        </w:rPr>
        <w:t xml:space="preserve"> </w:t>
      </w:r>
    </w:p>
    <w:p w14:paraId="674D3B4D" w14:textId="00439A08" w:rsidR="00F56023" w:rsidRPr="003A6670" w:rsidRDefault="00F56023" w:rsidP="00DF5DA7">
      <w:pPr>
        <w:pStyle w:val="p"/>
        <w:numPr>
          <w:ilvl w:val="0"/>
          <w:numId w:val="13"/>
        </w:numPr>
        <w:spacing w:line="276" w:lineRule="auto"/>
        <w:ind w:right="200"/>
        <w:rPr>
          <w:rStyle w:val="separator-main"/>
          <w:rFonts w:ascii="Alegreya Sans" w:eastAsia="Alegreya Sans" w:hAnsi="Alegreya Sans" w:cs="Alegreya Sans"/>
          <w:sz w:val="20"/>
          <w:szCs w:val="20"/>
        </w:rPr>
      </w:pPr>
      <w:r w:rsidRPr="003A6670">
        <w:rPr>
          <w:rStyle w:val="separator-main"/>
          <w:rFonts w:ascii="Alegreya Sans" w:eastAsia="Alegreya Sans" w:hAnsi="Alegreya Sans" w:cs="Alegreya Sans"/>
          <w:sz w:val="20"/>
          <w:szCs w:val="20"/>
        </w:rPr>
        <w:t xml:space="preserve">Specializes in Python, C/C++, </w:t>
      </w:r>
      <w:r w:rsidR="00C223EF" w:rsidRPr="003A6670">
        <w:rPr>
          <w:rStyle w:val="separator-main"/>
          <w:rFonts w:ascii="Alegreya Sans" w:eastAsia="Alegreya Sans" w:hAnsi="Alegreya Sans" w:cs="Alegreya Sans"/>
          <w:sz w:val="20"/>
          <w:szCs w:val="20"/>
        </w:rPr>
        <w:t>Go</w:t>
      </w:r>
      <w:r w:rsidR="00AB5F29" w:rsidRPr="003A6670">
        <w:rPr>
          <w:rStyle w:val="separator-main"/>
          <w:rFonts w:ascii="Alegreya Sans" w:eastAsia="Alegreya Sans" w:hAnsi="Alegreya Sans" w:cs="Alegreya Sans"/>
          <w:sz w:val="20"/>
          <w:szCs w:val="20"/>
        </w:rPr>
        <w:t xml:space="preserve"> </w:t>
      </w:r>
      <w:r w:rsidR="00FC6D40" w:rsidRPr="003A6670">
        <w:rPr>
          <w:rStyle w:val="separator-main"/>
          <w:rFonts w:ascii="Alegreya Sans" w:eastAsia="Alegreya Sans" w:hAnsi="Alegreya Sans" w:cs="Alegreya Sans"/>
          <w:sz w:val="20"/>
          <w:szCs w:val="20"/>
        </w:rPr>
        <w:t>/</w:t>
      </w:r>
      <w:r w:rsidR="00C223EF" w:rsidRPr="003A6670">
        <w:rPr>
          <w:rStyle w:val="separator-main"/>
          <w:rFonts w:ascii="Alegreya Sans" w:eastAsia="Alegreya Sans" w:hAnsi="Alegreya Sans" w:cs="Alegreya Sans"/>
          <w:sz w:val="20"/>
          <w:szCs w:val="20"/>
        </w:rPr>
        <w:t xml:space="preserve"> </w:t>
      </w:r>
      <w:r w:rsidRPr="003A6670">
        <w:rPr>
          <w:rStyle w:val="separator-main"/>
          <w:rFonts w:ascii="Alegreya Sans" w:eastAsia="Alegreya Sans" w:hAnsi="Alegreya Sans" w:cs="Alegreya Sans"/>
          <w:sz w:val="20"/>
          <w:szCs w:val="20"/>
        </w:rPr>
        <w:t>Golang programming languages</w:t>
      </w:r>
      <w:r w:rsidR="006A7F29">
        <w:rPr>
          <w:rStyle w:val="separator-main"/>
          <w:rFonts w:ascii="Alegreya Sans" w:eastAsia="Alegreya Sans" w:hAnsi="Alegreya Sans" w:cs="Alegreya Sans"/>
          <w:sz w:val="20"/>
          <w:szCs w:val="20"/>
        </w:rPr>
        <w:t>, and SQL</w:t>
      </w:r>
      <w:r w:rsidRPr="003A6670">
        <w:rPr>
          <w:rStyle w:val="separator-main"/>
          <w:rFonts w:ascii="Alegreya Sans" w:eastAsia="Alegreya Sans" w:hAnsi="Alegreya Sans" w:cs="Alegreya Sans"/>
          <w:sz w:val="20"/>
          <w:szCs w:val="20"/>
        </w:rPr>
        <w:t>.</w:t>
      </w:r>
    </w:p>
    <w:p w14:paraId="16400E72" w14:textId="30D8487F" w:rsidR="009118E2" w:rsidRDefault="009118E2" w:rsidP="00491691">
      <w:pPr>
        <w:pStyle w:val="divdocumentdivsectiontitle"/>
        <w:spacing w:before="180" w:after="60" w:line="276" w:lineRule="auto"/>
        <w:ind w:right="200"/>
        <w:rPr>
          <w:rStyle w:val="separator-main"/>
          <w:sz w:val="20"/>
          <w:szCs w:val="20"/>
        </w:rPr>
      </w:pPr>
      <w:r w:rsidRPr="0056700C">
        <w:rPr>
          <w:rStyle w:val="separator-main"/>
          <w:sz w:val="20"/>
          <w:szCs w:val="20"/>
        </w:rPr>
        <w:t>Skills</w:t>
      </w:r>
    </w:p>
    <w:p w14:paraId="08A8436E" w14:textId="34B0D222" w:rsidR="005170F6" w:rsidRP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Bachelor of Science – Hons in Physics and Astrophysics with an emphasis on Software Engineering.</w:t>
      </w:r>
    </w:p>
    <w:p w14:paraId="14791E7D" w14:textId="4A8FC5E8"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 xml:space="preserve">Software Engineering, Software Development, Data Science, Quantitative Analysis, Python Programming, Machine Learning, DevOps, </w:t>
      </w:r>
      <w:proofErr w:type="spellStart"/>
      <w:r w:rsidRPr="00C73D35">
        <w:rPr>
          <w:rStyle w:val="separator-main"/>
          <w:rFonts w:ascii="Alegreya Sans" w:eastAsia="Alegreya Sans" w:hAnsi="Alegreya Sans" w:cs="Alegreya Sans"/>
          <w:sz w:val="20"/>
          <w:szCs w:val="20"/>
        </w:rPr>
        <w:t>DevSecOps</w:t>
      </w:r>
      <w:proofErr w:type="spellEnd"/>
      <w:r w:rsidRPr="00C73D35">
        <w:rPr>
          <w:rStyle w:val="separator-main"/>
          <w:rFonts w:ascii="Alegreya Sans" w:eastAsia="Alegreya Sans" w:hAnsi="Alegreya Sans" w:cs="Alegreya Sans"/>
          <w:sz w:val="20"/>
          <w:szCs w:val="20"/>
        </w:rPr>
        <w:t xml:space="preserve"> &amp; Database Development, </w:t>
      </w:r>
    </w:p>
    <w:p w14:paraId="48C04DE5" w14:textId="571FD7CE" w:rsidR="006E6F9C" w:rsidRDefault="006E6F9C" w:rsidP="006E6F9C">
      <w:pPr>
        <w:pStyle w:val="p"/>
        <w:numPr>
          <w:ilvl w:val="0"/>
          <w:numId w:val="13"/>
        </w:numPr>
        <w:spacing w:line="276" w:lineRule="auto"/>
        <w:ind w:right="200"/>
        <w:rPr>
          <w:rStyle w:val="separator-main"/>
          <w:rFonts w:ascii="Alegreya Sans" w:eastAsia="Alegreya Sans" w:hAnsi="Alegreya Sans" w:cs="Alegreya Sans"/>
          <w:sz w:val="20"/>
          <w:szCs w:val="20"/>
        </w:rPr>
      </w:pPr>
      <w:r w:rsidRPr="00C73D35">
        <w:rPr>
          <w:rStyle w:val="separator-main"/>
          <w:rFonts w:ascii="Alegreya Sans" w:eastAsia="Alegreya Sans" w:hAnsi="Alegreya Sans" w:cs="Alegreya Sans"/>
          <w:sz w:val="20"/>
          <w:szCs w:val="20"/>
        </w:rPr>
        <w:t>Application, Web Application Development, &amp; Algorithm Development.</w:t>
      </w:r>
    </w:p>
    <w:p w14:paraId="4EAA1A3C" w14:textId="77777777"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sidRPr="00BC305E">
        <w:rPr>
          <w:rStyle w:val="separator-main"/>
          <w:rFonts w:ascii="Alegreya Sans" w:eastAsia="Alegreya Sans" w:hAnsi="Alegreya Sans" w:cs="Alegreya Sans"/>
          <w:sz w:val="20"/>
          <w:szCs w:val="20"/>
        </w:rPr>
        <w:t>Extensive experience using LLM to rapidly design software applications like Chat GPT and Microsoft Co-Pilot.</w:t>
      </w:r>
    </w:p>
    <w:p w14:paraId="6EBD4117" w14:textId="77777777"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using SQL alchemy, SQLlite3, PostgreSQL, and Python to translate vast unstructured data into structured SQL databases.</w:t>
      </w:r>
    </w:p>
    <w:p w14:paraId="6D7712A1" w14:textId="3A29904B" w:rsidR="005170F6" w:rsidRDefault="005170F6" w:rsidP="005170F6">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Extensive experience in using C++, Python, Java, and SQL to build Software Engineering, Data Science</w:t>
      </w:r>
      <w:r w:rsidR="00B71A10">
        <w:rPr>
          <w:rStyle w:val="separator-main"/>
          <w:rFonts w:ascii="Alegreya Sans" w:eastAsia="Alegreya Sans" w:hAnsi="Alegreya Sans" w:cs="Alegreya Sans"/>
          <w:sz w:val="20"/>
          <w:szCs w:val="20"/>
        </w:rPr>
        <w:t>,</w:t>
      </w:r>
      <w:r>
        <w:rPr>
          <w:rStyle w:val="separator-main"/>
          <w:rFonts w:ascii="Alegreya Sans" w:eastAsia="Alegreya Sans" w:hAnsi="Alegreya Sans" w:cs="Alegreya Sans"/>
          <w:sz w:val="20"/>
          <w:szCs w:val="20"/>
        </w:rPr>
        <w:t xml:space="preserve"> and Data Engineering applications. </w:t>
      </w:r>
    </w:p>
    <w:p w14:paraId="428A486C" w14:textId="665085CA" w:rsidR="005170F6" w:rsidRPr="00B71A10" w:rsidRDefault="005170F6" w:rsidP="00B71A10">
      <w:pPr>
        <w:pStyle w:val="ulli"/>
        <w:numPr>
          <w:ilvl w:val="0"/>
          <w:numId w:val="13"/>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Relevant technologies include but are not limited to Lang Chain, SQLite, PostgreSQL, TensorFlow, PyTorch, Keras, Sci-kit Learn, Fast API, Django, Next JS, and OCR modules.</w:t>
      </w:r>
    </w:p>
    <w:p w14:paraId="15B9BC00" w14:textId="14521A21" w:rsidR="009412B3" w:rsidRPr="0056700C" w:rsidRDefault="009412B3" w:rsidP="009412B3">
      <w:pPr>
        <w:pStyle w:val="divdocumentdivsectiontitle"/>
        <w:spacing w:before="180" w:after="60" w:line="276" w:lineRule="auto"/>
        <w:ind w:right="200"/>
        <w:rPr>
          <w:rStyle w:val="separator-main"/>
          <w:sz w:val="20"/>
          <w:szCs w:val="20"/>
        </w:rPr>
      </w:pPr>
      <w:r>
        <w:rPr>
          <w:rStyle w:val="separator-main"/>
          <w:sz w:val="20"/>
          <w:szCs w:val="20"/>
        </w:rPr>
        <w:t xml:space="preserve">Technical </w:t>
      </w:r>
      <w:r w:rsidRPr="0056700C">
        <w:rPr>
          <w:rStyle w:val="separator-main"/>
          <w:sz w:val="20"/>
          <w:szCs w:val="20"/>
        </w:rPr>
        <w:t>Skills</w:t>
      </w:r>
      <w:r>
        <w:rPr>
          <w:rStyle w:val="separator-main"/>
          <w:sz w:val="20"/>
          <w:szCs w:val="20"/>
        </w:rPr>
        <w:t>et</w:t>
      </w:r>
    </w:p>
    <w:tbl>
      <w:tblPr>
        <w:tblStyle w:val="divdocumenttable"/>
        <w:tblW w:w="0" w:type="auto"/>
        <w:tblInd w:w="225" w:type="dxa"/>
        <w:tblLayout w:type="fixed"/>
        <w:tblCellMar>
          <w:left w:w="0" w:type="dxa"/>
          <w:right w:w="0" w:type="dxa"/>
        </w:tblCellMar>
        <w:tblLook w:val="05E0" w:firstRow="1" w:lastRow="1" w:firstColumn="1" w:lastColumn="1" w:noHBand="0" w:noVBand="1"/>
      </w:tblPr>
      <w:tblGrid>
        <w:gridCol w:w="3900"/>
        <w:gridCol w:w="3900"/>
      </w:tblGrid>
      <w:tr w:rsidR="009412B3" w:rsidRPr="0056700C" w14:paraId="4D901049" w14:textId="77777777" w:rsidTr="00464F74">
        <w:tc>
          <w:tcPr>
            <w:tcW w:w="3900" w:type="dxa"/>
            <w:tcMar>
              <w:top w:w="0" w:type="dxa"/>
              <w:left w:w="0" w:type="dxa"/>
              <w:bottom w:w="0" w:type="dxa"/>
              <w:right w:w="0" w:type="dxa"/>
            </w:tcMar>
            <w:hideMark/>
          </w:tcPr>
          <w:p w14:paraId="116DFFB4" w14:textId="77777777" w:rsidR="009412B3" w:rsidRPr="007A03DB"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High level understanding and experience of software development, DevOps principles and practices, Implementing AI and Machine learning solutions into web and data applications to produce scalable robust software. </w:t>
            </w:r>
          </w:p>
          <w:p w14:paraId="43F75C9B" w14:textId="77777777" w:rsidR="009412B3" w:rsidRPr="003336D9"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Expert in Python programming language.</w:t>
            </w:r>
            <w:r>
              <w:rPr>
                <w:rStyle w:val="separator-main"/>
                <w:rFonts w:ascii="Alegreya Sans" w:eastAsia="Alegreya Sans" w:hAnsi="Alegreya Sans" w:cs="Alegreya Sans"/>
                <w:sz w:val="20"/>
                <w:szCs w:val="20"/>
              </w:rPr>
              <w:t xml:space="preserve"> </w:t>
            </w:r>
            <w:r w:rsidRPr="003336D9">
              <w:rPr>
                <w:rStyle w:val="separator-main"/>
                <w:rFonts w:ascii="Alegreya Sans" w:eastAsia="Alegreya Sans" w:hAnsi="Alegreya Sans" w:cs="Alegreya Sans"/>
                <w:sz w:val="20"/>
                <w:szCs w:val="20"/>
              </w:rPr>
              <w:t>Proficient in C++, C, C#, MATLAB, Mathematica, Java, Golang.</w:t>
            </w:r>
          </w:p>
          <w:p w14:paraId="03A87357" w14:textId="77777777" w:rsidR="009412B3" w:rsidRPr="0056700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Back-end Machine Learning and Data Science integration experience in </w:t>
            </w:r>
            <w:proofErr w:type="spellStart"/>
            <w:r w:rsidRPr="0056700C">
              <w:rPr>
                <w:rStyle w:val="separator-main"/>
                <w:rFonts w:ascii="Alegreya Sans" w:eastAsia="Alegreya Sans" w:hAnsi="Alegreya Sans" w:cs="Alegreya Sans"/>
                <w:sz w:val="20"/>
                <w:szCs w:val="20"/>
              </w:rPr>
              <w:t>Pytorch</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Tensorflow</w:t>
            </w:r>
            <w:proofErr w:type="spellEnd"/>
            <w:r w:rsidRPr="0056700C">
              <w:rPr>
                <w:rStyle w:val="separator-main"/>
                <w:rFonts w:ascii="Alegreya Sans" w:eastAsia="Alegreya Sans" w:hAnsi="Alegreya Sans" w:cs="Alegreya Sans"/>
                <w:sz w:val="20"/>
                <w:szCs w:val="20"/>
              </w:rPr>
              <w:t xml:space="preserve">, Keras, Scikit-learn, Pandas, </w:t>
            </w:r>
            <w:proofErr w:type="spellStart"/>
            <w:r w:rsidRPr="0056700C">
              <w:rPr>
                <w:rStyle w:val="separator-main"/>
                <w:rFonts w:ascii="Alegreya Sans" w:eastAsia="Alegreya Sans" w:hAnsi="Alegreya Sans" w:cs="Alegreya Sans"/>
                <w:sz w:val="20"/>
                <w:szCs w:val="20"/>
              </w:rPr>
              <w:t>Numpy</w:t>
            </w:r>
            <w:proofErr w:type="spellEnd"/>
            <w:r w:rsidRPr="0056700C">
              <w:rPr>
                <w:rStyle w:val="separator-main"/>
                <w:rFonts w:ascii="Alegreya Sans" w:eastAsia="Alegreya Sans" w:hAnsi="Alegreya Sans" w:cs="Alegreya Sans"/>
                <w:sz w:val="20"/>
                <w:szCs w:val="20"/>
              </w:rPr>
              <w:t xml:space="preserve">, </w:t>
            </w:r>
            <w:proofErr w:type="spellStart"/>
            <w:r w:rsidRPr="0056700C">
              <w:rPr>
                <w:rStyle w:val="separator-main"/>
                <w:rFonts w:ascii="Alegreya Sans" w:eastAsia="Alegreya Sans" w:hAnsi="Alegreya Sans" w:cs="Alegreya Sans"/>
                <w:sz w:val="20"/>
                <w:szCs w:val="20"/>
              </w:rPr>
              <w:t>etc</w:t>
            </w:r>
            <w:proofErr w:type="spellEnd"/>
            <w:r w:rsidRPr="0056700C">
              <w:rPr>
                <w:rStyle w:val="separator-main"/>
                <w:rFonts w:ascii="Alegreya Sans" w:eastAsia="Alegreya Sans" w:hAnsi="Alegreya Sans" w:cs="Alegreya Sans"/>
                <w:sz w:val="20"/>
                <w:szCs w:val="20"/>
              </w:rPr>
              <w:t xml:space="preserve">, as well as corporate custom API’s. </w:t>
            </w:r>
          </w:p>
          <w:p w14:paraId="4D0E7D68" w14:textId="2F934D99" w:rsidR="009412B3" w:rsidRPr="00091F8C" w:rsidRDefault="009412B3"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Frontend development Experience highlights: HTML, CSS, </w:t>
            </w:r>
            <w:r w:rsidR="003E7292" w:rsidRPr="0056700C">
              <w:rPr>
                <w:rStyle w:val="separator-main"/>
                <w:rFonts w:ascii="Alegreya Sans" w:eastAsia="Alegreya Sans" w:hAnsi="Alegreya Sans" w:cs="Alegreya Sans"/>
                <w:sz w:val="20"/>
                <w:szCs w:val="20"/>
              </w:rPr>
              <w:t>JavaScript</w:t>
            </w:r>
            <w:r w:rsidRPr="0056700C">
              <w:rPr>
                <w:rStyle w:val="separator-main"/>
                <w:rFonts w:ascii="Alegreya Sans" w:eastAsia="Alegreya Sans" w:hAnsi="Alegreya Sans" w:cs="Alegreya Sans"/>
                <w:sz w:val="20"/>
                <w:szCs w:val="20"/>
              </w:rPr>
              <w:t>, Node.js</w:t>
            </w:r>
            <w:r>
              <w:rPr>
                <w:rStyle w:val="separator-main"/>
                <w:rFonts w:ascii="Alegreya Sans" w:eastAsia="Alegreya Sans" w:hAnsi="Alegreya Sans" w:cs="Alegreya Sans"/>
                <w:sz w:val="20"/>
                <w:szCs w:val="20"/>
              </w:rPr>
              <w:t>. ETL software development experience.</w:t>
            </w:r>
          </w:p>
          <w:p w14:paraId="0F6E4B56" w14:textId="77777777" w:rsidR="005D153F" w:rsidRPr="0056700C" w:rsidRDefault="005D153F" w:rsidP="0004199A">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Data Analysis experience, </w:t>
            </w:r>
          </w:p>
          <w:p w14:paraId="154CCA55" w14:textId="77777777" w:rsidR="005D153F" w:rsidRPr="0056700C" w:rsidRDefault="005D153F" w:rsidP="005D153F">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Modeling and Simulation.</w:t>
            </w:r>
          </w:p>
          <w:p w14:paraId="510B9661" w14:textId="4A48A4CA" w:rsidR="00386691"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pipeline</w:t>
            </w:r>
            <w:r w:rsidR="00386691">
              <w:rPr>
                <w:rStyle w:val="separator-main"/>
                <w:rFonts w:ascii="Alegreya Sans" w:eastAsia="Alegreya Sans" w:hAnsi="Alegreya Sans" w:cs="Alegreya Sans"/>
                <w:sz w:val="20"/>
                <w:szCs w:val="20"/>
              </w:rPr>
              <w:t xml:space="preserve">s were constructed using </w:t>
            </w:r>
            <w:r w:rsidR="003E7292">
              <w:rPr>
                <w:rStyle w:val="separator-main"/>
                <w:rFonts w:ascii="Alegreya Sans" w:eastAsia="Alegreya Sans" w:hAnsi="Alegreya Sans" w:cs="Alegreya Sans"/>
                <w:sz w:val="20"/>
                <w:szCs w:val="20"/>
              </w:rPr>
              <w:t xml:space="preserve">Frontend and Backend technologies to facilitate rapid data </w:t>
            </w:r>
            <w:r w:rsidR="003E7292">
              <w:rPr>
                <w:rStyle w:val="separator-main"/>
                <w:rFonts w:ascii="Alegreya Sans" w:eastAsia="Alegreya Sans" w:hAnsi="Alegreya Sans" w:cs="Alegreya Sans"/>
                <w:sz w:val="20"/>
                <w:szCs w:val="20"/>
              </w:rPr>
              <w:lastRenderedPageBreak/>
              <w:t>fabric integration between user REST API’s and backend Data Derivative API’s.</w:t>
            </w:r>
          </w:p>
          <w:p w14:paraId="5E1E73EA" w14:textId="77777777" w:rsidR="009412B3" w:rsidRDefault="005D153F"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Data scrapping capacities</w:t>
            </w:r>
            <w:r w:rsidR="00BD0D49">
              <w:rPr>
                <w:rStyle w:val="separator-main"/>
                <w:rFonts w:ascii="Alegreya Sans" w:eastAsia="Alegreya Sans" w:hAnsi="Alegreya Sans" w:cs="Alegreya Sans"/>
                <w:sz w:val="20"/>
                <w:szCs w:val="20"/>
              </w:rPr>
              <w:t xml:space="preserve"> </w:t>
            </w:r>
            <w:proofErr w:type="gramStart"/>
            <w:r w:rsidR="00BD0D49">
              <w:rPr>
                <w:rStyle w:val="separator-main"/>
                <w:rFonts w:ascii="Alegreya Sans" w:eastAsia="Alegreya Sans" w:hAnsi="Alegreya Sans" w:cs="Alegreya Sans"/>
                <w:sz w:val="20"/>
                <w:szCs w:val="20"/>
              </w:rPr>
              <w:t>API’s</w:t>
            </w:r>
            <w:proofErr w:type="gramEnd"/>
            <w:r w:rsidR="00BD0D49">
              <w:rPr>
                <w:rStyle w:val="separator-main"/>
                <w:rFonts w:ascii="Alegreya Sans" w:eastAsia="Alegreya Sans" w:hAnsi="Alegreya Sans" w:cs="Alegreya Sans"/>
                <w:sz w:val="20"/>
                <w:szCs w:val="20"/>
              </w:rPr>
              <w:t xml:space="preserve"> were constructed using ETL methods to facilitate </w:t>
            </w:r>
            <w:r w:rsidR="004B5DB1">
              <w:rPr>
                <w:rStyle w:val="separator-main"/>
                <w:rFonts w:ascii="Alegreya Sans" w:eastAsia="Alegreya Sans" w:hAnsi="Alegreya Sans" w:cs="Alegreya Sans"/>
                <w:sz w:val="20"/>
                <w:szCs w:val="20"/>
              </w:rPr>
              <w:t>quick derivative data generation to facilitate create of data products.</w:t>
            </w:r>
          </w:p>
          <w:p w14:paraId="4C428B7C" w14:textId="77777777" w:rsidR="00E90DB3" w:rsidRDefault="002411E3"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LLM (Large Language Model) development experience</w:t>
            </w:r>
            <w:r w:rsidR="005A3D45">
              <w:rPr>
                <w:rStyle w:val="separator-main"/>
                <w:rFonts w:ascii="Alegreya Sans" w:eastAsia="Alegreya Sans" w:hAnsi="Alegreya Sans" w:cs="Alegreya Sans"/>
                <w:sz w:val="20"/>
                <w:szCs w:val="20"/>
              </w:rPr>
              <w:t xml:space="preserve">. In this experience I trained LLM models by exposing </w:t>
            </w:r>
            <w:proofErr w:type="spellStart"/>
            <w:r w:rsidR="005A3D45">
              <w:rPr>
                <w:rStyle w:val="separator-main"/>
                <w:rFonts w:ascii="Alegreya Sans" w:eastAsia="Alegreya Sans" w:hAnsi="Alegreya Sans" w:cs="Alegreya Sans"/>
                <w:sz w:val="20"/>
                <w:szCs w:val="20"/>
              </w:rPr>
              <w:t>ScaleAI’s</w:t>
            </w:r>
            <w:proofErr w:type="spellEnd"/>
            <w:r w:rsidR="00E90DB3">
              <w:rPr>
                <w:rStyle w:val="separator-main"/>
                <w:rFonts w:ascii="Alegreya Sans" w:eastAsia="Alegreya Sans" w:hAnsi="Alegreya Sans" w:cs="Alegreya Sans"/>
                <w:sz w:val="20"/>
                <w:szCs w:val="20"/>
              </w:rPr>
              <w:t xml:space="preserve"> to different prompts and coding scenarios.</w:t>
            </w:r>
          </w:p>
          <w:p w14:paraId="742109F2" w14:textId="77777777" w:rsidR="00AA125B" w:rsidRDefault="00AA125B"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 creating applications that use web scrapping to gather data for data analysis in an automated data pipeline</w:t>
            </w:r>
            <w:r w:rsidR="00E56AC8">
              <w:rPr>
                <w:rStyle w:val="separator-main"/>
                <w:rFonts w:ascii="Alegreya Sans" w:eastAsia="Alegreya Sans" w:hAnsi="Alegreya Sans" w:cs="Alegreya Sans"/>
                <w:sz w:val="20"/>
                <w:szCs w:val="20"/>
              </w:rPr>
              <w:t>, to interface with Machine Learning applications.</w:t>
            </w:r>
            <w:r>
              <w:rPr>
                <w:rStyle w:val="separator-main"/>
                <w:rFonts w:ascii="Alegreya Sans" w:eastAsia="Alegreya Sans" w:hAnsi="Alegreya Sans" w:cs="Alegreya Sans"/>
                <w:sz w:val="20"/>
                <w:szCs w:val="20"/>
              </w:rPr>
              <w:t xml:space="preserve"> </w:t>
            </w:r>
          </w:p>
          <w:p w14:paraId="2575A98F" w14:textId="77777777" w:rsidR="0004199A" w:rsidRPr="00E64AC4"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sidRPr="001F2E5A">
              <w:rPr>
                <w:rStyle w:val="span"/>
                <w:rFonts w:ascii="Alegreya Sans" w:eastAsia="Alegreya Sans" w:hAnsi="Alegreya Sans" w:cs="Alegreya Sans"/>
                <w:sz w:val="20"/>
                <w:szCs w:val="20"/>
              </w:rPr>
              <w:t xml:space="preserve">Skills gained and refined: Python, Golang, SQLite, PostgreSQL, Google </w:t>
            </w:r>
            <w:proofErr w:type="spellStart"/>
            <w:r w:rsidRPr="001F2E5A">
              <w:rPr>
                <w:rStyle w:val="span"/>
                <w:rFonts w:ascii="Alegreya Sans" w:eastAsia="Alegreya Sans" w:hAnsi="Alegreya Sans" w:cs="Alegreya Sans"/>
                <w:sz w:val="20"/>
                <w:szCs w:val="20"/>
              </w:rPr>
              <w:t>BigQuery</w:t>
            </w:r>
            <w:proofErr w:type="spellEnd"/>
            <w:r w:rsidRPr="001F2E5A">
              <w:rPr>
                <w:rStyle w:val="span"/>
                <w:rFonts w:ascii="Alegreya Sans" w:eastAsia="Alegreya Sans" w:hAnsi="Alegreya Sans" w:cs="Alegreya Sans"/>
                <w:sz w:val="20"/>
                <w:szCs w:val="20"/>
              </w:rPr>
              <w:t xml:space="preserve">, Java, C++, C, JavaScript, TypeScript, Dart, HTML, CSS, Prompt Engineering, LLM (Language Learning Model), </w:t>
            </w:r>
            <w:r>
              <w:rPr>
                <w:rStyle w:val="span"/>
                <w:rFonts w:ascii="Alegreya Sans" w:eastAsia="Alegreya Sans" w:hAnsi="Alegreya Sans" w:cs="Alegreya Sans"/>
                <w:sz w:val="20"/>
                <w:szCs w:val="20"/>
              </w:rPr>
              <w:t xml:space="preserve">Database Engineering, Software Quality Assurance, Machine Learning, Artificial Intelligence, ChatGPT, OpenAI. </w:t>
            </w:r>
          </w:p>
          <w:p w14:paraId="2DF6AAFE" w14:textId="77777777" w:rsidR="0004199A" w:rsidRDefault="0004199A" w:rsidP="0004199A">
            <w:pPr>
              <w:pStyle w:val="ulli"/>
              <w:numPr>
                <w:ilvl w:val="0"/>
                <w:numId w:val="8"/>
              </w:numPr>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3B127E4C" w14:textId="3533A048" w:rsidR="0004199A" w:rsidRPr="0004199A" w:rsidRDefault="0004199A" w:rsidP="0004199A">
            <w:pPr>
              <w:pStyle w:val="ulli"/>
              <w:numPr>
                <w:ilvl w:val="0"/>
                <w:numId w:val="8"/>
              </w:numPr>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Example project of a stock bot that uses machine learning to generate price predictions using security data is given here: </w:t>
            </w:r>
            <w:hyperlink r:id="rId13" w:history="1">
              <w:r w:rsidRPr="00E51D7C">
                <w:rPr>
                  <w:rStyle w:val="Hyperlink"/>
                  <w:rFonts w:ascii="Alegreya Sans" w:eastAsia="Alegreya Sans" w:hAnsi="Alegreya Sans" w:cs="Alegreya Sans"/>
                  <w:sz w:val="20"/>
                  <w:szCs w:val="20"/>
                </w:rPr>
                <w:t>https://github.com/Orko24/Vhagar_Development_Repository</w:t>
              </w:r>
            </w:hyperlink>
            <w:r>
              <w:rPr>
                <w:rStyle w:val="span"/>
                <w:rFonts w:ascii="Alegreya Sans" w:eastAsia="Alegreya Sans" w:hAnsi="Alegreya Sans" w:cs="Alegreya Sans"/>
                <w:sz w:val="20"/>
                <w:szCs w:val="20"/>
              </w:rPr>
              <w:t>.</w:t>
            </w:r>
          </w:p>
        </w:tc>
        <w:tc>
          <w:tcPr>
            <w:tcW w:w="3900" w:type="dxa"/>
            <w:tcBorders>
              <w:left w:val="single" w:sz="8" w:space="0" w:color="FEFDFD"/>
            </w:tcBorders>
            <w:tcMar>
              <w:top w:w="0" w:type="dxa"/>
              <w:left w:w="0" w:type="dxa"/>
              <w:bottom w:w="0" w:type="dxa"/>
              <w:right w:w="0" w:type="dxa"/>
            </w:tcMar>
            <w:hideMark/>
          </w:tcPr>
          <w:p w14:paraId="645973A1" w14:textId="3D8B67FE"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lastRenderedPageBreak/>
              <w:t>Involved in coding machine learning models and various algorithms adding to LLM structure.</w:t>
            </w:r>
          </w:p>
          <w:p w14:paraId="221B8797" w14:textId="7621758D" w:rsidR="00E90DB3" w:rsidRDefault="00E90D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Experienced in developing </w:t>
            </w:r>
            <w:r w:rsidR="003547D9">
              <w:rPr>
                <w:rStyle w:val="separator-main"/>
                <w:rFonts w:ascii="Alegreya Sans" w:eastAsia="Alegreya Sans" w:hAnsi="Alegreya Sans" w:cs="Alegreya Sans"/>
                <w:sz w:val="20"/>
                <w:szCs w:val="20"/>
              </w:rPr>
              <w:t xml:space="preserve">code prompts using a variety of languages such as SQL, Golang, C++, </w:t>
            </w:r>
            <w:r w:rsidR="00947A00">
              <w:rPr>
                <w:rStyle w:val="separator-main"/>
                <w:rFonts w:ascii="Alegreya Sans" w:eastAsia="Alegreya Sans" w:hAnsi="Alegreya Sans" w:cs="Alegreya Sans"/>
                <w:sz w:val="20"/>
                <w:szCs w:val="20"/>
              </w:rPr>
              <w:t xml:space="preserve">and </w:t>
            </w:r>
            <w:r w:rsidR="003547D9">
              <w:rPr>
                <w:rStyle w:val="separator-main"/>
                <w:rFonts w:ascii="Alegreya Sans" w:eastAsia="Alegreya Sans" w:hAnsi="Alegreya Sans" w:cs="Alegreya Sans"/>
                <w:sz w:val="20"/>
                <w:szCs w:val="20"/>
              </w:rPr>
              <w:t>Java</w:t>
            </w:r>
            <w:r w:rsidR="00947A00">
              <w:rPr>
                <w:rStyle w:val="separator-main"/>
                <w:rFonts w:ascii="Alegreya Sans" w:eastAsia="Alegreya Sans" w:hAnsi="Alegreya Sans" w:cs="Alegreya Sans"/>
                <w:sz w:val="20"/>
                <w:szCs w:val="20"/>
              </w:rPr>
              <w:t>.</w:t>
            </w:r>
          </w:p>
          <w:p w14:paraId="43E9F9F9" w14:textId="7B8E4B50" w:rsidR="00947A00" w:rsidRDefault="00947A00"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Experienced using SQL to create databases in SQLite</w:t>
            </w:r>
            <w:r w:rsidR="00F356D8">
              <w:rPr>
                <w:rStyle w:val="separator-main"/>
                <w:rFonts w:ascii="Alegreya Sans" w:eastAsia="Alegreya Sans" w:hAnsi="Alegreya Sans" w:cs="Alegreya Sans"/>
                <w:sz w:val="20"/>
                <w:szCs w:val="20"/>
              </w:rPr>
              <w:t xml:space="preserve">, </w:t>
            </w:r>
            <w:proofErr w:type="spellStart"/>
            <w:r w:rsidR="00F356D8">
              <w:rPr>
                <w:rStyle w:val="separator-main"/>
                <w:rFonts w:ascii="Alegreya Sans" w:eastAsia="Alegreya Sans" w:hAnsi="Alegreya Sans" w:cs="Alegreya Sans"/>
                <w:sz w:val="20"/>
                <w:szCs w:val="20"/>
              </w:rPr>
              <w:t>BigQuery</w:t>
            </w:r>
            <w:proofErr w:type="spellEnd"/>
            <w:r w:rsidR="00F356D8">
              <w:rPr>
                <w:rStyle w:val="separator-main"/>
                <w:rFonts w:ascii="Alegreya Sans" w:eastAsia="Alegreya Sans" w:hAnsi="Alegreya Sans" w:cs="Alegreya Sans"/>
                <w:sz w:val="20"/>
                <w:szCs w:val="20"/>
              </w:rPr>
              <w:t xml:space="preserve">, </w:t>
            </w:r>
            <w:proofErr w:type="gramStart"/>
            <w:r w:rsidR="00F356D8">
              <w:rPr>
                <w:rStyle w:val="separator-main"/>
                <w:rFonts w:ascii="Alegreya Sans" w:eastAsia="Alegreya Sans" w:hAnsi="Alegreya Sans" w:cs="Alegreya Sans"/>
                <w:sz w:val="20"/>
                <w:szCs w:val="20"/>
              </w:rPr>
              <w:t xml:space="preserve">PostgreSQL </w:t>
            </w:r>
            <w:r>
              <w:rPr>
                <w:rStyle w:val="separator-main"/>
                <w:rFonts w:ascii="Alegreya Sans" w:eastAsia="Alegreya Sans" w:hAnsi="Alegreya Sans" w:cs="Alegreya Sans"/>
                <w:sz w:val="20"/>
                <w:szCs w:val="20"/>
              </w:rPr>
              <w:t xml:space="preserve"> and</w:t>
            </w:r>
            <w:proofErr w:type="gramEnd"/>
            <w:r>
              <w:rPr>
                <w:rStyle w:val="separator-main"/>
                <w:rFonts w:ascii="Alegreya Sans" w:eastAsia="Alegreya Sans" w:hAnsi="Alegreya Sans" w:cs="Alegreya Sans"/>
                <w:sz w:val="20"/>
                <w:szCs w:val="20"/>
              </w:rPr>
              <w:t xml:space="preserve"> MongoDB databases. </w:t>
            </w:r>
          </w:p>
          <w:p w14:paraId="2CD38841" w14:textId="3A36C53C" w:rsidR="003547D9" w:rsidRPr="00AA125B" w:rsidRDefault="00320C1C" w:rsidP="00A72BDA">
            <w:pPr>
              <w:pStyle w:val="ulli"/>
              <w:numPr>
                <w:ilvl w:val="0"/>
                <w:numId w:val="8"/>
              </w:numPr>
              <w:spacing w:line="276" w:lineRule="auto"/>
              <w:rPr>
                <w:rStyle w:val="separator-main"/>
                <w:rFonts w:ascii="Alegreya Sans" w:eastAsia="Alegreya Sans" w:hAnsi="Alegreya Sans" w:cs="Alegreya Sans"/>
                <w:sz w:val="20"/>
                <w:szCs w:val="20"/>
              </w:rPr>
            </w:pPr>
            <w:r w:rsidRPr="00AA125B">
              <w:rPr>
                <w:rStyle w:val="separator-main"/>
                <w:rFonts w:ascii="Alegreya Sans" w:eastAsia="Alegreya Sans" w:hAnsi="Alegreya Sans" w:cs="Alegreya Sans"/>
                <w:sz w:val="20"/>
                <w:szCs w:val="20"/>
              </w:rPr>
              <w:t xml:space="preserve">Experienced in creating a variety of web applications that use machine learning to predict trends. These applications </w:t>
            </w:r>
            <w:r w:rsidR="000100A5" w:rsidRPr="00AA125B">
              <w:rPr>
                <w:rStyle w:val="separator-main"/>
                <w:rFonts w:ascii="Alegreya Sans" w:eastAsia="Alegreya Sans" w:hAnsi="Alegreya Sans" w:cs="Alegreya Sans"/>
                <w:sz w:val="20"/>
                <w:szCs w:val="20"/>
              </w:rPr>
              <w:t>include</w:t>
            </w:r>
            <w:r w:rsidR="00A319C9" w:rsidRPr="00AA125B">
              <w:rPr>
                <w:rStyle w:val="separator-main"/>
                <w:rFonts w:ascii="Alegreya Sans" w:eastAsia="Alegreya Sans" w:hAnsi="Alegreya Sans" w:cs="Alegreya Sans"/>
                <w:sz w:val="20"/>
                <w:szCs w:val="20"/>
              </w:rPr>
              <w:t xml:space="preserve"> Machine learning applications used to predict, Orbital mechanics for satellites, </w:t>
            </w:r>
            <w:r w:rsidR="00A02DCD" w:rsidRPr="00AA125B">
              <w:rPr>
                <w:rStyle w:val="separator-main"/>
                <w:rFonts w:ascii="Alegreya Sans" w:eastAsia="Alegreya Sans" w:hAnsi="Alegreya Sans" w:cs="Alegreya Sans"/>
                <w:sz w:val="20"/>
                <w:szCs w:val="20"/>
              </w:rPr>
              <w:t xml:space="preserve">soil quality, weather predictions, SEC web scrapping, </w:t>
            </w:r>
            <w:r w:rsidR="007E6B7F" w:rsidRPr="00AA125B">
              <w:rPr>
                <w:rStyle w:val="separator-main"/>
                <w:rFonts w:ascii="Alegreya Sans" w:eastAsia="Alegreya Sans" w:hAnsi="Alegreya Sans" w:cs="Alegreya Sans"/>
                <w:sz w:val="20"/>
                <w:szCs w:val="20"/>
              </w:rPr>
              <w:t xml:space="preserve">plant feasibility, and fossil identification and financial software. </w:t>
            </w:r>
          </w:p>
          <w:p w14:paraId="4F840F83" w14:textId="28D3E734" w:rsidR="009412B3" w:rsidRPr="00933BC9"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Site Operations Management, such as Site Migration, Domain transfer and Network Engineering. </w:t>
            </w:r>
          </w:p>
          <w:p w14:paraId="1853EFA1"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Experienced in Cloud Computing</w:t>
            </w:r>
          </w:p>
          <w:p w14:paraId="671CC190" w14:textId="77777777" w:rsidR="009412B3" w:rsidRPr="0056700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lastRenderedPageBreak/>
              <w:t>Experienced in web development frameworks: Python-Django, Python-Flask, Django, Flask</w:t>
            </w:r>
          </w:p>
          <w:p w14:paraId="553A957E" w14:textId="77777777" w:rsidR="009412B3" w:rsidRPr="0079316C" w:rsidRDefault="009412B3" w:rsidP="009412B3">
            <w:pPr>
              <w:pStyle w:val="ulli"/>
              <w:numPr>
                <w:ilvl w:val="0"/>
                <w:numId w:val="8"/>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Celery Database, Redis Database, Data pipeline integration experience.</w:t>
            </w:r>
          </w:p>
          <w:p w14:paraId="4385D6FE"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SQL database development and integration with python data pipeline.</w:t>
            </w:r>
          </w:p>
          <w:p w14:paraId="0095AE6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Linux, Bash Script, </w:t>
            </w:r>
            <w:proofErr w:type="spellStart"/>
            <w:r w:rsidRPr="0056700C">
              <w:rPr>
                <w:rStyle w:val="separator-main"/>
                <w:rFonts w:ascii="Alegreya Sans" w:eastAsia="Alegreya Sans" w:hAnsi="Alegreya Sans" w:cs="Alegreya Sans"/>
                <w:sz w:val="20"/>
                <w:szCs w:val="20"/>
              </w:rPr>
              <w:t>GitBash</w:t>
            </w:r>
            <w:proofErr w:type="spellEnd"/>
            <w:r w:rsidRPr="0056700C">
              <w:rPr>
                <w:rStyle w:val="separator-main"/>
                <w:rFonts w:ascii="Alegreya Sans" w:eastAsia="Alegreya Sans" w:hAnsi="Alegreya Sans" w:cs="Alegreya Sans"/>
                <w:sz w:val="20"/>
                <w:szCs w:val="20"/>
              </w:rPr>
              <w:t>, Git CLI, Windows Server development, Apache Web-server development, integration, and deployment.</w:t>
            </w:r>
          </w:p>
          <w:p w14:paraId="0950A759"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Experience using Google Cloud and Windows Cloud Servers, DNS, VPN, Firewalls, gateways, TCP/IP and socket programming.</w:t>
            </w:r>
          </w:p>
          <w:p w14:paraId="7630B375"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Quantitative Trading Algorithmic framework experience: </w:t>
            </w:r>
          </w:p>
          <w:p w14:paraId="456188B3"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Lean Engine.</w:t>
            </w:r>
          </w:p>
          <w:p w14:paraId="1A4D5C20"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Technical </w:t>
            </w:r>
            <w:proofErr w:type="gramStart"/>
            <w:r w:rsidRPr="0056700C">
              <w:rPr>
                <w:rStyle w:val="separator-main"/>
                <w:rFonts w:ascii="Alegreya Sans" w:eastAsia="Alegreya Sans" w:hAnsi="Alegreya Sans" w:cs="Alegreya Sans"/>
                <w:sz w:val="20"/>
                <w:szCs w:val="20"/>
              </w:rPr>
              <w:t>Fields :</w:t>
            </w:r>
            <w:proofErr w:type="gramEnd"/>
            <w:r w:rsidRPr="0056700C">
              <w:rPr>
                <w:rStyle w:val="separator-main"/>
                <w:rFonts w:ascii="Alegreya Sans" w:eastAsia="Alegreya Sans" w:hAnsi="Alegreya Sans" w:cs="Alegreya Sans"/>
                <w:sz w:val="20"/>
                <w:szCs w:val="20"/>
              </w:rPr>
              <w:t xml:space="preserve"> Quantum Physics, Statistical Mechanics, Astrophysics.</w:t>
            </w:r>
          </w:p>
          <w:p w14:paraId="24D3F392"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Agile Development Cycle.</w:t>
            </w:r>
          </w:p>
          <w:p w14:paraId="4C4513EF" w14:textId="77777777" w:rsidR="009412B3" w:rsidRPr="0056700C" w:rsidRDefault="009412B3" w:rsidP="009412B3">
            <w:pPr>
              <w:pStyle w:val="ulli"/>
              <w:numPr>
                <w:ilvl w:val="0"/>
                <w:numId w:val="11"/>
              </w:numPr>
              <w:spacing w:line="276" w:lineRule="auto"/>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 xml:space="preserve">Financial knowledge regarding public and private equity </w:t>
            </w:r>
          </w:p>
          <w:p w14:paraId="111A8A2C"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r w:rsidRPr="0056700C">
              <w:rPr>
                <w:rStyle w:val="separator-main"/>
                <w:rFonts w:ascii="Alegreya Sans" w:eastAsia="Alegreya Sans" w:hAnsi="Alegreya Sans" w:cs="Alegreya Sans"/>
                <w:sz w:val="20"/>
                <w:szCs w:val="20"/>
              </w:rPr>
              <w:t>valuations.</w:t>
            </w:r>
          </w:p>
          <w:p w14:paraId="4233855D" w14:textId="77777777" w:rsidR="009412B3" w:rsidRPr="0056700C" w:rsidRDefault="009412B3" w:rsidP="00464F74">
            <w:pPr>
              <w:pStyle w:val="ulli"/>
              <w:spacing w:line="276" w:lineRule="auto"/>
              <w:ind w:left="720"/>
              <w:rPr>
                <w:rStyle w:val="separator-main"/>
                <w:rFonts w:ascii="Alegreya Sans" w:eastAsia="Alegreya Sans" w:hAnsi="Alegreya Sans" w:cs="Alegreya Sans"/>
                <w:sz w:val="20"/>
                <w:szCs w:val="20"/>
              </w:rPr>
            </w:pPr>
          </w:p>
        </w:tc>
      </w:tr>
      <w:tr w:rsidR="00A319C9" w:rsidRPr="0056700C" w14:paraId="5997A4A7" w14:textId="77777777" w:rsidTr="00464F74">
        <w:tc>
          <w:tcPr>
            <w:tcW w:w="3900" w:type="dxa"/>
            <w:tcMar>
              <w:top w:w="0" w:type="dxa"/>
              <w:left w:w="0" w:type="dxa"/>
              <w:bottom w:w="0" w:type="dxa"/>
              <w:right w:w="0" w:type="dxa"/>
            </w:tcMar>
          </w:tcPr>
          <w:p w14:paraId="1BAB904C"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c>
          <w:tcPr>
            <w:tcW w:w="3900" w:type="dxa"/>
            <w:tcBorders>
              <w:left w:val="single" w:sz="8" w:space="0" w:color="FEFDFD"/>
            </w:tcBorders>
            <w:tcMar>
              <w:top w:w="0" w:type="dxa"/>
              <w:left w:w="0" w:type="dxa"/>
              <w:bottom w:w="0" w:type="dxa"/>
              <w:right w:w="0" w:type="dxa"/>
            </w:tcMar>
          </w:tcPr>
          <w:p w14:paraId="1FCB6969" w14:textId="77777777" w:rsidR="00A319C9" w:rsidRDefault="00A319C9" w:rsidP="00A319C9">
            <w:pPr>
              <w:pStyle w:val="ulli"/>
              <w:spacing w:line="276" w:lineRule="auto"/>
              <w:rPr>
                <w:rStyle w:val="separator-main"/>
                <w:rFonts w:ascii="Alegreya Sans" w:eastAsia="Alegreya Sans" w:hAnsi="Alegreya Sans" w:cs="Alegreya Sans"/>
                <w:sz w:val="20"/>
                <w:szCs w:val="20"/>
              </w:rPr>
            </w:pPr>
          </w:p>
        </w:tc>
      </w:tr>
    </w:tbl>
    <w:p w14:paraId="72EB2953" w14:textId="6A5B28A0" w:rsidR="009118E2" w:rsidRDefault="009118E2" w:rsidP="007A1690">
      <w:pPr>
        <w:pStyle w:val="divdocumentdivsectiontitle"/>
        <w:spacing w:before="180" w:after="60" w:line="276" w:lineRule="auto"/>
        <w:ind w:right="200"/>
        <w:rPr>
          <w:rStyle w:val="separator-main"/>
          <w:sz w:val="20"/>
          <w:szCs w:val="20"/>
        </w:rPr>
      </w:pPr>
      <w:r w:rsidRPr="0056700C">
        <w:rPr>
          <w:rStyle w:val="separator-main"/>
          <w:sz w:val="20"/>
          <w:szCs w:val="20"/>
        </w:rPr>
        <w:t>Experience</w:t>
      </w:r>
    </w:p>
    <w:p w14:paraId="0FE29BBE" w14:textId="77777777" w:rsidR="00D74AE3" w:rsidRDefault="00D74AE3" w:rsidP="007A1690">
      <w:pPr>
        <w:pStyle w:val="divdocumentdivsectiontitle"/>
        <w:spacing w:before="180" w:after="60" w:line="276" w:lineRule="auto"/>
        <w:ind w:right="200"/>
        <w:rPr>
          <w:rStyle w:val="separator-main"/>
          <w:sz w:val="20"/>
          <w:szCs w:val="20"/>
        </w:rPr>
      </w:pPr>
    </w:p>
    <w:p w14:paraId="0B302666" w14:textId="77777777" w:rsidR="00D74AE3" w:rsidRDefault="00D74AE3" w:rsidP="007A1690">
      <w:pPr>
        <w:pStyle w:val="divdocumentdivsectiontitle"/>
        <w:spacing w:before="180" w:after="60" w:line="276" w:lineRule="auto"/>
        <w:ind w:right="200"/>
        <w:rPr>
          <w:rStyle w:val="separator-main"/>
          <w:sz w:val="20"/>
          <w:szCs w:val="20"/>
        </w:rPr>
      </w:pPr>
    </w:p>
    <w:p w14:paraId="03252A94" w14:textId="77777777" w:rsidR="00D74AE3" w:rsidRDefault="00D74AE3" w:rsidP="007A1690">
      <w:pPr>
        <w:pStyle w:val="divdocumentdivsectiontitle"/>
        <w:spacing w:before="180" w:after="60" w:line="276" w:lineRule="auto"/>
        <w:ind w:right="200"/>
        <w:rPr>
          <w:rStyle w:val="separator-main"/>
          <w:sz w:val="20"/>
          <w:szCs w:val="20"/>
        </w:rPr>
      </w:pPr>
    </w:p>
    <w:p w14:paraId="5FF94E7C" w14:textId="77777777" w:rsidR="00D74AE3" w:rsidRDefault="00D74AE3" w:rsidP="007A1690">
      <w:pPr>
        <w:pStyle w:val="divdocumentdivsectiontitle"/>
        <w:spacing w:before="180" w:after="60" w:line="276" w:lineRule="auto"/>
        <w:ind w:right="200"/>
        <w:rPr>
          <w:rStyle w:val="separator-main"/>
          <w:sz w:val="20"/>
          <w:szCs w:val="20"/>
        </w:rPr>
      </w:pPr>
    </w:p>
    <w:p w14:paraId="3CB7B953" w14:textId="77777777" w:rsidR="00D74AE3" w:rsidRDefault="00D74AE3" w:rsidP="007A1690">
      <w:pPr>
        <w:pStyle w:val="divdocumentdivsectiontitle"/>
        <w:spacing w:before="180" w:after="60" w:line="276" w:lineRule="auto"/>
        <w:ind w:right="200"/>
        <w:rPr>
          <w:rStyle w:val="separator-main"/>
          <w:sz w:val="20"/>
          <w:szCs w:val="20"/>
        </w:rPr>
      </w:pPr>
    </w:p>
    <w:p w14:paraId="55408E55" w14:textId="58081F5B" w:rsidR="00B71A10" w:rsidRPr="0056700C" w:rsidRDefault="00B71A10" w:rsidP="00B71A10">
      <w:pPr>
        <w:pStyle w:val="divdocumentsinglecolumn"/>
        <w:spacing w:line="276" w:lineRule="auto"/>
        <w:ind w:right="200"/>
        <w:rPr>
          <w:rStyle w:val="separator-main"/>
          <w:rFonts w:ascii="Alegreya Sans" w:eastAsia="Alegreya Sans" w:hAnsi="Alegreya Sans" w:cs="Alegreya Sans"/>
          <w:sz w:val="20"/>
          <w:szCs w:val="20"/>
        </w:rPr>
      </w:pPr>
      <w:r w:rsidRPr="00B71A10">
        <w:rPr>
          <w:rStyle w:val="span"/>
          <w:rFonts w:ascii="Alegreya Sans" w:eastAsia="Alegreya Sans" w:hAnsi="Alegreya Sans" w:cs="Alegreya Sans"/>
          <w:sz w:val="20"/>
          <w:szCs w:val="20"/>
        </w:rPr>
        <w:lastRenderedPageBreak/>
        <w:t>ICE Process Management LLC</w:t>
      </w:r>
      <w:r>
        <w:rPr>
          <w:rStyle w:val="span"/>
          <w:rFonts w:ascii="Alegreya Sans" w:eastAsia="Alegreya Sans" w:hAnsi="Alegreya Sans" w:cs="Alegreya Sans"/>
          <w:sz w:val="20"/>
          <w:szCs w:val="20"/>
        </w:rPr>
        <w:t>.</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t xml:space="preserve"> </w:t>
      </w:r>
      <w:r>
        <w:rPr>
          <w:rStyle w:val="spanjobtitle"/>
          <w:sz w:val="20"/>
          <w:szCs w:val="20"/>
        </w:rPr>
        <w:tab/>
        <w:t xml:space="preserve">   </w:t>
      </w:r>
      <w:r>
        <w:rPr>
          <w:rStyle w:val="span"/>
          <w:rFonts w:ascii="Alegreya Sans" w:eastAsia="Alegreya Sans" w:hAnsi="Alegreya Sans" w:cs="Alegreya Sans"/>
          <w:sz w:val="20"/>
          <w:szCs w:val="20"/>
        </w:rPr>
        <w:t>April</w:t>
      </w:r>
      <w:r w:rsidRPr="0056700C">
        <w:rPr>
          <w:rStyle w:val="span"/>
          <w:rFonts w:ascii="Alegreya Sans" w:eastAsia="Alegreya Sans" w:hAnsi="Alegreya Sans" w:cs="Alegreya Sans"/>
          <w:sz w:val="20"/>
          <w:szCs w:val="20"/>
        </w:rPr>
        <w:t xml:space="preserve">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28A124EE" w14:textId="4DF2715E" w:rsidR="00B71A10" w:rsidRDefault="00B71A10" w:rsidP="00B71A10">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Software Consultant</w:t>
      </w:r>
      <w:r>
        <w:rPr>
          <w:rStyle w:val="span"/>
          <w:rFonts w:ascii="Alegreya Sans" w:eastAsia="Alegreya Sans" w:hAnsi="Alegreya Sans" w:cs="Alegreya Sans"/>
          <w:sz w:val="20"/>
          <w:szCs w:val="20"/>
        </w:rPr>
        <w:t>:</w:t>
      </w:r>
    </w:p>
    <w:p w14:paraId="32048682" w14:textId="662808AC" w:rsidR="00E07F41"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w:t>
      </w:r>
      <w:r w:rsidR="00E07F41">
        <w:rPr>
          <w:rStyle w:val="span"/>
          <w:rFonts w:ascii="Alegreya Sans" w:eastAsia="Alegreya Sans" w:hAnsi="Alegreya Sans" w:cs="Alegreya Sans"/>
          <w:sz w:val="20"/>
          <w:szCs w:val="20"/>
        </w:rPr>
        <w:t xml:space="preserve">provide software consulting regarding software design, rollout, </w:t>
      </w:r>
      <w:r w:rsidR="00CA6916">
        <w:rPr>
          <w:rStyle w:val="span"/>
          <w:rFonts w:ascii="Alegreya Sans" w:eastAsia="Alegreya Sans" w:hAnsi="Alegreya Sans" w:cs="Alegreya Sans"/>
          <w:sz w:val="20"/>
          <w:szCs w:val="20"/>
        </w:rPr>
        <w:t>development</w:t>
      </w:r>
      <w:r w:rsidR="0050556E">
        <w:rPr>
          <w:rStyle w:val="span"/>
          <w:rFonts w:ascii="Alegreya Sans" w:eastAsia="Alegreya Sans" w:hAnsi="Alegreya Sans" w:cs="Alegreya Sans"/>
          <w:sz w:val="20"/>
          <w:szCs w:val="20"/>
        </w:rPr>
        <w:t>,</w:t>
      </w:r>
      <w:r w:rsidR="00CA6916">
        <w:rPr>
          <w:rStyle w:val="span"/>
          <w:rFonts w:ascii="Alegreya Sans" w:eastAsia="Alegreya Sans" w:hAnsi="Alegreya Sans" w:cs="Alegreya Sans"/>
          <w:sz w:val="20"/>
          <w:szCs w:val="20"/>
        </w:rPr>
        <w:t xml:space="preserve"> and </w:t>
      </w:r>
      <w:r w:rsidR="00E07F41">
        <w:rPr>
          <w:rStyle w:val="span"/>
          <w:rFonts w:ascii="Alegreya Sans" w:eastAsia="Alegreya Sans" w:hAnsi="Alegreya Sans" w:cs="Alegreya Sans"/>
          <w:sz w:val="20"/>
          <w:szCs w:val="20"/>
        </w:rPr>
        <w:t>production</w:t>
      </w:r>
      <w:r w:rsidR="00CA6916">
        <w:rPr>
          <w:rStyle w:val="span"/>
          <w:rFonts w:ascii="Alegreya Sans" w:eastAsia="Alegreya Sans" w:hAnsi="Alegreya Sans" w:cs="Alegreya Sans"/>
          <w:sz w:val="20"/>
          <w:szCs w:val="20"/>
        </w:rPr>
        <w:t>.</w:t>
      </w:r>
      <w:r w:rsidR="00E07F41">
        <w:rPr>
          <w:rStyle w:val="span"/>
          <w:rFonts w:ascii="Alegreya Sans" w:eastAsia="Alegreya Sans" w:hAnsi="Alegreya Sans" w:cs="Alegreya Sans"/>
          <w:sz w:val="20"/>
          <w:szCs w:val="20"/>
        </w:rPr>
        <w:t xml:space="preserve"> </w:t>
      </w:r>
    </w:p>
    <w:p w14:paraId="71D815E5" w14:textId="504341CC" w:rsidR="00933D7D" w:rsidRDefault="00933D7D"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Investment Analysis, Private Equity Evaluation Analysis,</w:t>
      </w:r>
      <w:r w:rsidR="008D5720">
        <w:rPr>
          <w:rStyle w:val="span"/>
          <w:rFonts w:ascii="Alegreya Sans" w:eastAsia="Alegreya Sans" w:hAnsi="Alegreya Sans" w:cs="Alegreya Sans"/>
          <w:sz w:val="20"/>
          <w:szCs w:val="20"/>
        </w:rPr>
        <w:t xml:space="preserve"> software development design processes, Investor Relations, Market Analysis</w:t>
      </w:r>
      <w:r w:rsidR="00FF5BFB">
        <w:rPr>
          <w:rStyle w:val="span"/>
          <w:rFonts w:ascii="Alegreya Sans" w:eastAsia="Alegreya Sans" w:hAnsi="Alegreya Sans" w:cs="Alegreya Sans"/>
          <w:sz w:val="20"/>
          <w:szCs w:val="20"/>
        </w:rPr>
        <w:t xml:space="preserve">, and Business Strategy. </w:t>
      </w:r>
    </w:p>
    <w:p w14:paraId="57C521E9" w14:textId="28E19720" w:rsidR="00E07F41" w:rsidRDefault="00CA6916"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Designed Investor presentations</w:t>
      </w:r>
      <w:r w:rsidR="0050556E">
        <w:rPr>
          <w:rStyle w:val="span"/>
          <w:rFonts w:ascii="Alegreya Sans" w:eastAsia="Alegreya Sans" w:hAnsi="Alegreya Sans" w:cs="Alegreya Sans"/>
          <w:sz w:val="20"/>
          <w:szCs w:val="20"/>
        </w:rPr>
        <w:t>, market analysis, software budget analysis, and software development process analysis.</w:t>
      </w:r>
    </w:p>
    <w:p w14:paraId="531E5942"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630E78B8"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771FF03E" w14:textId="77777777" w:rsidR="00FF5BFB" w:rsidRDefault="00FF5BFB" w:rsidP="00FF5BFB">
      <w:pPr>
        <w:pStyle w:val="ulli"/>
        <w:spacing w:line="276" w:lineRule="auto"/>
        <w:ind w:right="200"/>
        <w:rPr>
          <w:rStyle w:val="span"/>
          <w:rFonts w:ascii="Alegreya Sans" w:eastAsia="Alegreya Sans" w:hAnsi="Alegreya Sans" w:cs="Alegreya Sans"/>
          <w:sz w:val="20"/>
          <w:szCs w:val="20"/>
        </w:rPr>
      </w:pPr>
    </w:p>
    <w:p w14:paraId="58CEFE62" w14:textId="75EA0BE5" w:rsidR="0050556E" w:rsidRDefault="002E2817" w:rsidP="00FF5BFB">
      <w:pPr>
        <w:pStyle w:val="ulli"/>
        <w:spacing w:line="276" w:lineRule="auto"/>
        <w:ind w:right="200"/>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Software &amp; </w:t>
      </w:r>
      <w:r w:rsidR="00FF5BFB">
        <w:rPr>
          <w:rStyle w:val="span"/>
          <w:rFonts w:ascii="Alegreya Sans" w:eastAsia="Alegreya Sans" w:hAnsi="Alegreya Sans" w:cs="Alegreya Sans"/>
          <w:sz w:val="20"/>
          <w:szCs w:val="20"/>
        </w:rPr>
        <w:t>A</w:t>
      </w:r>
      <w:r>
        <w:rPr>
          <w:rStyle w:val="span"/>
          <w:rFonts w:ascii="Alegreya Sans" w:eastAsia="Alegreya Sans" w:hAnsi="Alegreya Sans" w:cs="Alegreya Sans"/>
          <w:sz w:val="20"/>
          <w:szCs w:val="20"/>
        </w:rPr>
        <w:t>rtificial Intelligence</w:t>
      </w:r>
      <w:r w:rsidR="00FF5BFB">
        <w:rPr>
          <w:rStyle w:val="span"/>
          <w:rFonts w:ascii="Alegreya Sans" w:eastAsia="Alegreya Sans" w:hAnsi="Alegreya Sans" w:cs="Alegreya Sans"/>
          <w:sz w:val="20"/>
          <w:szCs w:val="20"/>
        </w:rPr>
        <w:t xml:space="preserve"> Engineer: </w:t>
      </w:r>
    </w:p>
    <w:p w14:paraId="43151330" w14:textId="7B1DEAF2" w:rsidR="00FF5BFB" w:rsidRDefault="000060B3" w:rsidP="00FF5BFB">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role is to design, develop, and produce the Backend for a Large Language Model that can produce chatbots from a General Knowledge Domain.</w:t>
      </w:r>
    </w:p>
    <w:p w14:paraId="60786413" w14:textId="70475BF0" w:rsidR="002E2817" w:rsidRDefault="000060B3" w:rsidP="005A084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Skills gained: SQLite, Python, NLP, LLM, Lang-Chain, Chroma DB, SQL Alchemy, Web Application Design, Data Pipelines, OCR, Artificial Intelligence</w:t>
      </w:r>
      <w:r w:rsidR="005A084D">
        <w:rPr>
          <w:rStyle w:val="span"/>
          <w:rFonts w:ascii="Alegreya Sans" w:eastAsia="Alegreya Sans" w:hAnsi="Alegreya Sans" w:cs="Alegreya Sans"/>
          <w:sz w:val="20"/>
          <w:szCs w:val="20"/>
        </w:rPr>
        <w:t>,</w:t>
      </w:r>
      <w:r w:rsidR="002E2817">
        <w:rPr>
          <w:rStyle w:val="span"/>
          <w:rFonts w:ascii="Alegreya Sans" w:eastAsia="Alegreya Sans" w:hAnsi="Alegreya Sans" w:cs="Alegreya Sans"/>
          <w:sz w:val="20"/>
          <w:szCs w:val="20"/>
        </w:rPr>
        <w:t xml:space="preserve"> Vector Databases and Embedded Vector Databases, R.A.G systems, Chatbots,</w:t>
      </w:r>
      <w:r w:rsidR="005A084D">
        <w:rPr>
          <w:rStyle w:val="span"/>
          <w:rFonts w:ascii="Alegreya Sans" w:eastAsia="Alegreya Sans" w:hAnsi="Alegreya Sans" w:cs="Alegreya Sans"/>
          <w:sz w:val="20"/>
          <w:szCs w:val="20"/>
        </w:rPr>
        <w:t xml:space="preserve"> Pandas, NumPy</w:t>
      </w:r>
      <w:r w:rsidR="00AB3476">
        <w:rPr>
          <w:rStyle w:val="span"/>
          <w:rFonts w:ascii="Alegreya Sans" w:eastAsia="Alegreya Sans" w:hAnsi="Alegreya Sans" w:cs="Alegreya Sans"/>
          <w:sz w:val="20"/>
          <w:szCs w:val="20"/>
        </w:rPr>
        <w:t>, ChatGPT, Microsoft Co-pilot, Llama3, OpenAI</w:t>
      </w:r>
      <w:r w:rsidR="005A084D">
        <w:rPr>
          <w:rStyle w:val="span"/>
          <w:rFonts w:ascii="Alegreya Sans" w:eastAsia="Alegreya Sans" w:hAnsi="Alegreya Sans" w:cs="Alegreya Sans"/>
          <w:sz w:val="20"/>
          <w:szCs w:val="20"/>
        </w:rPr>
        <w:t xml:space="preserve">. </w:t>
      </w:r>
    </w:p>
    <w:p w14:paraId="02DC3742" w14:textId="31CDDA70" w:rsidR="00B71A10" w:rsidRDefault="002E2817" w:rsidP="005A084D">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project was to design a Data Processing system that could translate 100s of PDFs into a usable SQL database, which could then be vectorized and turned into a Vector Database that could serve as the basis of a Chatbot that could be integrated into a web application to serve the Network Security market.</w:t>
      </w:r>
    </w:p>
    <w:p w14:paraId="1F4B1DB9" w14:textId="77777777" w:rsidR="005A084D" w:rsidRPr="005A084D" w:rsidRDefault="005A084D" w:rsidP="005A084D">
      <w:pPr>
        <w:pStyle w:val="ulli"/>
        <w:spacing w:line="276" w:lineRule="auto"/>
        <w:ind w:left="865" w:right="200"/>
        <w:rPr>
          <w:rStyle w:val="separator-main"/>
          <w:rFonts w:ascii="Alegreya Sans" w:eastAsia="Alegreya Sans" w:hAnsi="Alegreya Sans" w:cs="Alegreya Sans"/>
          <w:sz w:val="20"/>
          <w:szCs w:val="20"/>
        </w:rPr>
      </w:pPr>
    </w:p>
    <w:p w14:paraId="5CE6F4B3" w14:textId="6E7C6F62" w:rsidR="00E56AC8" w:rsidRPr="0056700C" w:rsidRDefault="00E56AC8" w:rsidP="00E56AC8">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Scale AI: Remote Tasks.</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t xml:space="preserve">     </w:t>
      </w:r>
      <w:r>
        <w:rPr>
          <w:rStyle w:val="spanjobtitle"/>
          <w:sz w:val="20"/>
          <w:szCs w:val="20"/>
        </w:rPr>
        <w:tab/>
      </w:r>
      <w:r>
        <w:rPr>
          <w:rStyle w:val="spanjobtitle"/>
          <w:sz w:val="20"/>
          <w:szCs w:val="20"/>
        </w:rPr>
        <w:tab/>
      </w:r>
      <w:r>
        <w:rPr>
          <w:rStyle w:val="spanjobtitle"/>
          <w:sz w:val="20"/>
          <w:szCs w:val="20"/>
        </w:rPr>
        <w:tab/>
        <w:t xml:space="preserve">   </w:t>
      </w:r>
      <w:r w:rsidRPr="0056700C">
        <w:rPr>
          <w:rStyle w:val="span"/>
          <w:rFonts w:ascii="Alegreya Sans" w:eastAsia="Alegreya Sans" w:hAnsi="Alegreya Sans" w:cs="Alegreya Sans"/>
          <w:sz w:val="20"/>
          <w:szCs w:val="20"/>
        </w:rPr>
        <w:t>Jan 202</w:t>
      </w:r>
      <w:r>
        <w:rPr>
          <w:rStyle w:val="span"/>
          <w:rFonts w:ascii="Alegreya Sans" w:eastAsia="Alegreya Sans" w:hAnsi="Alegreya Sans" w:cs="Alegreya Sans"/>
          <w:sz w:val="20"/>
          <w:szCs w:val="20"/>
        </w:rPr>
        <w:t>4</w:t>
      </w:r>
      <w:r w:rsidRPr="0056700C">
        <w:rPr>
          <w:rStyle w:val="span"/>
          <w:rFonts w:ascii="Alegreya Sans" w:eastAsia="Alegreya Sans" w:hAnsi="Alegreya Sans" w:cs="Alegreya Sans"/>
          <w:sz w:val="20"/>
          <w:szCs w:val="20"/>
        </w:rPr>
        <w:t xml:space="preserve"> to </w:t>
      </w:r>
      <w:r w:rsidR="00576CFF">
        <w:rPr>
          <w:rStyle w:val="span"/>
          <w:rFonts w:ascii="Alegreya Sans" w:eastAsia="Alegreya Sans" w:hAnsi="Alegreya Sans" w:cs="Alegreya Sans"/>
          <w:sz w:val="20"/>
          <w:szCs w:val="20"/>
        </w:rPr>
        <w:t>present</w:t>
      </w:r>
      <w:r w:rsidRPr="0056700C">
        <w:rPr>
          <w:rStyle w:val="singlecolumnspanpaddedlinenth-child1"/>
          <w:rFonts w:ascii="Alegreya Sans" w:eastAsia="Alegreya Sans" w:hAnsi="Alegreya Sans" w:cs="Alegreya Sans"/>
          <w:sz w:val="20"/>
          <w:szCs w:val="20"/>
        </w:rPr>
        <w:t xml:space="preserve"> </w:t>
      </w:r>
    </w:p>
    <w:p w14:paraId="70F3ECED" w14:textId="6F728A57" w:rsidR="008F582F" w:rsidRDefault="00E56AC8" w:rsidP="008F582F">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AI Consultant</w:t>
      </w:r>
      <w:r>
        <w:rPr>
          <w:rStyle w:val="span"/>
          <w:rFonts w:ascii="Alegreya Sans" w:eastAsia="Alegreya Sans" w:hAnsi="Alegreya Sans" w:cs="Alegreya Sans"/>
          <w:sz w:val="20"/>
          <w:szCs w:val="20"/>
        </w:rPr>
        <w:t>:</w:t>
      </w:r>
    </w:p>
    <w:p w14:paraId="7B258C0B" w14:textId="77777777" w:rsidR="00B71A10"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633DF">
        <w:rPr>
          <w:rStyle w:val="span"/>
          <w:rFonts w:ascii="Alegreya Sans" w:eastAsia="Alegreya Sans" w:hAnsi="Alegreya Sans" w:cs="Alegreya Sans"/>
          <w:sz w:val="20"/>
          <w:szCs w:val="20"/>
        </w:rPr>
        <w:t xml:space="preserve">The role is to design, evaluate, and ensure the quality of LLM (Large Language Model) performance. </w:t>
      </w:r>
    </w:p>
    <w:p w14:paraId="6A7A81BF" w14:textId="77777777" w:rsidR="00B71A10" w:rsidRPr="0049187B"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49187B">
        <w:rPr>
          <w:rStyle w:val="span"/>
          <w:rFonts w:ascii="Alegreya Sans" w:eastAsia="Alegreya Sans" w:hAnsi="Alegreya Sans" w:cs="Alegreya Sans"/>
          <w:sz w:val="20"/>
          <w:szCs w:val="20"/>
        </w:rPr>
        <w:t xml:space="preserve">Skills gained and refined: Python, Golang, SQLite, PostgreSQL, Google </w:t>
      </w:r>
      <w:proofErr w:type="spellStart"/>
      <w:r w:rsidRPr="0049187B">
        <w:rPr>
          <w:rStyle w:val="span"/>
          <w:rFonts w:ascii="Alegreya Sans" w:eastAsia="Alegreya Sans" w:hAnsi="Alegreya Sans" w:cs="Alegreya Sans"/>
          <w:sz w:val="20"/>
          <w:szCs w:val="20"/>
        </w:rPr>
        <w:t>BigQuery</w:t>
      </w:r>
      <w:proofErr w:type="spellEnd"/>
      <w:r w:rsidRPr="0049187B">
        <w:rPr>
          <w:rStyle w:val="span"/>
          <w:rFonts w:ascii="Alegreya Sans" w:eastAsia="Alegreya Sans" w:hAnsi="Alegreya Sans" w:cs="Alegreya Sans"/>
          <w:sz w:val="20"/>
          <w:szCs w:val="20"/>
        </w:rPr>
        <w:t xml:space="preserve">, Java, C++, C, JavaScript, TypeScript, React, </w:t>
      </w:r>
      <w:proofErr w:type="spellStart"/>
      <w:r w:rsidRPr="0049187B">
        <w:rPr>
          <w:rStyle w:val="span"/>
          <w:rFonts w:ascii="Alegreya Sans" w:eastAsia="Alegreya Sans" w:hAnsi="Alegreya Sans" w:cs="Alegreya Sans"/>
          <w:sz w:val="20"/>
          <w:szCs w:val="20"/>
        </w:rPr>
        <w:t>NextJS</w:t>
      </w:r>
      <w:proofErr w:type="spellEnd"/>
      <w:r>
        <w:rPr>
          <w:rStyle w:val="span"/>
          <w:rFonts w:ascii="Alegreya Sans" w:eastAsia="Alegreya Sans" w:hAnsi="Alegreya Sans" w:cs="Alegreya Sans"/>
          <w:sz w:val="20"/>
          <w:szCs w:val="20"/>
        </w:rPr>
        <w:t xml:space="preserve">, </w:t>
      </w:r>
      <w:r w:rsidRPr="0049187B">
        <w:rPr>
          <w:rStyle w:val="span"/>
          <w:rFonts w:ascii="Alegreya Sans" w:eastAsia="Alegreya Sans" w:hAnsi="Alegreya Sans" w:cs="Alegreya Sans"/>
          <w:sz w:val="20"/>
          <w:szCs w:val="20"/>
        </w:rPr>
        <w:t xml:space="preserve">Dart, HTML, CSS, Prompt Engineering, LLM (Language Learning Model)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Foundation Models (Flamingo), Database Engineering, Data Engineering, Software Quality Assurance, Software Development </w:t>
      </w:r>
      <w:r>
        <w:rPr>
          <w:rStyle w:val="span"/>
          <w:rFonts w:ascii="Alegreya Sans" w:eastAsia="Alegreya Sans" w:hAnsi="Alegreya Sans" w:cs="Alegreya Sans"/>
          <w:sz w:val="20"/>
          <w:szCs w:val="20"/>
        </w:rPr>
        <w:t xml:space="preserve">&amp; </w:t>
      </w:r>
      <w:r w:rsidRPr="0049187B">
        <w:rPr>
          <w:rStyle w:val="span"/>
          <w:rFonts w:ascii="Alegreya Sans" w:eastAsia="Alegreya Sans" w:hAnsi="Alegreya Sans" w:cs="Alegreya Sans"/>
          <w:sz w:val="20"/>
          <w:szCs w:val="20"/>
        </w:rPr>
        <w:t xml:space="preserve">Testing, Machine Learning, Artificial Intelligence, ChatGPT, OpenAI, Generative AI. </w:t>
      </w:r>
    </w:p>
    <w:p w14:paraId="78D0710C" w14:textId="77777777" w:rsidR="00B71A10" w:rsidRPr="00C56CC2"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Data Engineering skills: Python, Azure Data Studio, Pandas, PostgreSQL Integration, Natural Language Analysis, JSON, PostgreSQL, Kaggle API integration, Hugging face API. </w:t>
      </w:r>
    </w:p>
    <w:p w14:paraId="6F8DD271" w14:textId="77777777" w:rsidR="00B71A10" w:rsidRDefault="00B71A10" w:rsidP="00B71A10">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skills frameworks developed and specialized in PyTorch, Keras, TensorFlow, and Spacy. </w:t>
      </w:r>
    </w:p>
    <w:p w14:paraId="6782AEA9" w14:textId="281A5DCF" w:rsidR="006C46BC" w:rsidRPr="00B71A10" w:rsidRDefault="00B71A10" w:rsidP="006C46BC">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An example</w:t>
      </w:r>
      <w:r w:rsidRPr="00B17D0C">
        <w:rPr>
          <w:rStyle w:val="span"/>
          <w:rFonts w:ascii="Alegreya Sans" w:eastAsia="Alegreya Sans" w:hAnsi="Alegreya Sans" w:cs="Alegreya Sans"/>
          <w:sz w:val="20"/>
          <w:szCs w:val="20"/>
        </w:rPr>
        <w:t xml:space="preserve"> project of a stock bot that uses machine learning to generate price predictions using security data is given here:</w:t>
      </w:r>
      <w:r>
        <w:rPr>
          <w:rStyle w:val="span"/>
          <w:rFonts w:ascii="Alegreya Sans" w:eastAsia="Alegreya Sans" w:hAnsi="Alegreya Sans" w:cs="Alegreya Sans"/>
          <w:sz w:val="20"/>
          <w:szCs w:val="20"/>
        </w:rPr>
        <w:t xml:space="preserve"> </w:t>
      </w:r>
      <w:hyperlink r:id="rId14" w:history="1">
        <w:r w:rsidRPr="004D25B7">
          <w:rPr>
            <w:rStyle w:val="Hyperlink"/>
            <w:rFonts w:ascii="Alegreya Sans" w:eastAsia="Alegreya Sans" w:hAnsi="Alegreya Sans" w:cs="Alegreya Sans"/>
            <w:sz w:val="20"/>
            <w:szCs w:val="20"/>
          </w:rPr>
          <w:t>https://github.com/Orko24/Vhagar_prototype</w:t>
        </w:r>
      </w:hyperlink>
      <w:r w:rsidRPr="00B17D0C">
        <w:rPr>
          <w:rStyle w:val="span"/>
          <w:rFonts w:ascii="Alegreya Sans" w:eastAsia="Alegreya Sans" w:hAnsi="Alegreya Sans" w:cs="Alegreya Sans"/>
          <w:sz w:val="20"/>
          <w:szCs w:val="20"/>
        </w:rPr>
        <w:t xml:space="preserve"> </w:t>
      </w:r>
    </w:p>
    <w:p w14:paraId="20931E44"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The prompts using LLM were designed with machine learning software for insights into finance, astrophysics, orbital mechanics, agriculture feasibility studies, image recognition systems, and fossil identification systems.</w:t>
      </w:r>
    </w:p>
    <w:p w14:paraId="2920EEB6" w14:textId="77777777" w:rsidR="008F582F" w:rsidRDefault="008F582F" w:rsidP="008F582F">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Experience building database queries, reviewing, debugging, and deploying in Big Querry, PostgreSQL, and SQLite. Experience in developing, debugging, and assessing the quality of code programs in Python, Golang, SQL, Java, and C++.</w:t>
      </w:r>
    </w:p>
    <w:p w14:paraId="52AD1903" w14:textId="7B75883D" w:rsidR="00D52657" w:rsidRDefault="008F582F" w:rsidP="00D52657">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8F582F">
        <w:rPr>
          <w:rStyle w:val="span"/>
          <w:rFonts w:ascii="Alegreya Sans" w:eastAsia="Alegreya Sans" w:hAnsi="Alegreya Sans" w:cs="Alegreya Sans"/>
          <w:sz w:val="20"/>
          <w:szCs w:val="20"/>
        </w:rPr>
        <w:t xml:space="preserve">Experience building machine learning programs to analyze data sets and produce prediction results through a data pipeline. These programs utilize models based on the Keras, </w:t>
      </w:r>
      <w:proofErr w:type="spellStart"/>
      <w:r w:rsidRPr="008F582F">
        <w:rPr>
          <w:rStyle w:val="span"/>
          <w:rFonts w:ascii="Alegreya Sans" w:eastAsia="Alegreya Sans" w:hAnsi="Alegreya Sans" w:cs="Alegreya Sans"/>
          <w:sz w:val="20"/>
          <w:szCs w:val="20"/>
        </w:rPr>
        <w:t>Tensorflow</w:t>
      </w:r>
      <w:proofErr w:type="spellEnd"/>
      <w:r w:rsidRPr="008F582F">
        <w:rPr>
          <w:rStyle w:val="span"/>
          <w:rFonts w:ascii="Alegreya Sans" w:eastAsia="Alegreya Sans" w:hAnsi="Alegreya Sans" w:cs="Alegreya Sans"/>
          <w:sz w:val="20"/>
          <w:szCs w:val="20"/>
        </w:rPr>
        <w:t>, Sci-Kit Learn, and PyTorch Python libraries.</w:t>
      </w:r>
    </w:p>
    <w:p w14:paraId="50C5902C" w14:textId="77777777" w:rsidR="00D52657" w:rsidRPr="00D52657" w:rsidRDefault="00D52657" w:rsidP="00D52657">
      <w:pPr>
        <w:pStyle w:val="ulli"/>
        <w:spacing w:line="276" w:lineRule="auto"/>
        <w:ind w:right="200"/>
        <w:rPr>
          <w:rStyle w:val="span"/>
          <w:rFonts w:ascii="Alegreya Sans" w:eastAsia="Alegreya Sans" w:hAnsi="Alegreya Sans" w:cs="Alegreya Sans"/>
          <w:sz w:val="20"/>
          <w:szCs w:val="20"/>
        </w:rPr>
      </w:pPr>
    </w:p>
    <w:p w14:paraId="742D8A81" w14:textId="5EAD2B32" w:rsidR="00A76D17" w:rsidRPr="0056700C" w:rsidRDefault="00A76D17" w:rsidP="00A76D17">
      <w:pPr>
        <w:pStyle w:val="divdocumentsinglecolumn"/>
        <w:spacing w:line="276" w:lineRule="auto"/>
        <w:ind w:right="200"/>
        <w:rPr>
          <w:rStyle w:val="separator-main"/>
          <w:rFonts w:ascii="Alegreya Sans" w:eastAsia="Alegreya Sans" w:hAnsi="Alegreya Sans" w:cs="Alegreya Sans"/>
          <w:sz w:val="20"/>
          <w:szCs w:val="20"/>
        </w:rPr>
      </w:pPr>
      <w:r>
        <w:rPr>
          <w:rStyle w:val="span"/>
          <w:rFonts w:ascii="Alegreya Sans" w:eastAsia="Alegreya Sans" w:hAnsi="Alegreya Sans" w:cs="Alegreya Sans"/>
          <w:sz w:val="20"/>
          <w:szCs w:val="20"/>
        </w:rPr>
        <w:t>IBM Startup Partner Program</w:t>
      </w:r>
      <w:r>
        <w:rPr>
          <w:rStyle w:val="spancompanyname"/>
          <w:rFonts w:ascii="Alegreya Sans" w:eastAsia="Alegreya Sans" w:hAnsi="Alegreya Sans" w:cs="Alegreya Sans"/>
          <w:sz w:val="20"/>
          <w:szCs w:val="20"/>
        </w:rPr>
        <w:t xml:space="preserve">; </w:t>
      </w:r>
      <w:r w:rsidRPr="0056700C">
        <w:rPr>
          <w:rStyle w:val="spancompanyname"/>
          <w:rFonts w:ascii="Alegreya Sans" w:eastAsia="Alegreya Sans" w:hAnsi="Alegreya Sans" w:cs="Alegreya Sans"/>
          <w:sz w:val="20"/>
          <w:szCs w:val="20"/>
        </w:rPr>
        <w:t>Adamas Audio</w:t>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Pr>
          <w:rStyle w:val="spanjobtitle"/>
          <w:sz w:val="20"/>
          <w:szCs w:val="20"/>
        </w:rPr>
        <w:tab/>
      </w:r>
      <w:r w:rsidR="009212F6">
        <w:rPr>
          <w:rStyle w:val="spanjobtitle"/>
          <w:sz w:val="20"/>
          <w:szCs w:val="20"/>
        </w:rPr>
        <w:t xml:space="preserve">   </w:t>
      </w:r>
      <w:r w:rsidRPr="0056700C">
        <w:rPr>
          <w:rStyle w:val="span"/>
          <w:rFonts w:ascii="Alegreya Sans" w:eastAsia="Alegreya Sans" w:hAnsi="Alegreya Sans" w:cs="Alegreya Sans"/>
          <w:sz w:val="20"/>
          <w:szCs w:val="20"/>
        </w:rPr>
        <w:t xml:space="preserve">Jan 2022 to </w:t>
      </w:r>
      <w:r w:rsidR="00E56AC8">
        <w:rPr>
          <w:rStyle w:val="span"/>
          <w:rFonts w:ascii="Alegreya Sans" w:eastAsia="Alegreya Sans" w:hAnsi="Alegreya Sans" w:cs="Alegreya Sans"/>
          <w:sz w:val="20"/>
          <w:szCs w:val="20"/>
        </w:rPr>
        <w:t>Jan 2024</w:t>
      </w:r>
      <w:r w:rsidRPr="0056700C">
        <w:rPr>
          <w:rStyle w:val="singlecolumnspanpaddedlinenth-child1"/>
          <w:rFonts w:ascii="Alegreya Sans" w:eastAsia="Alegreya Sans" w:hAnsi="Alegreya Sans" w:cs="Alegreya Sans"/>
          <w:sz w:val="20"/>
          <w:szCs w:val="20"/>
        </w:rPr>
        <w:t xml:space="preserve"> </w:t>
      </w:r>
    </w:p>
    <w:p w14:paraId="419E39F7" w14:textId="6E229185" w:rsidR="006942CA" w:rsidRDefault="00A76D17" w:rsidP="006942CA">
      <w:pPr>
        <w:pStyle w:val="spanpaddedline"/>
        <w:spacing w:line="276" w:lineRule="auto"/>
        <w:ind w:right="200"/>
        <w:rPr>
          <w:rStyle w:val="span"/>
          <w:rFonts w:ascii="Alegreya Sans" w:eastAsia="Alegreya Sans" w:hAnsi="Alegreya Sans" w:cs="Alegreya Sans"/>
          <w:sz w:val="20"/>
          <w:szCs w:val="20"/>
        </w:rPr>
      </w:pPr>
      <w:r>
        <w:rPr>
          <w:rStyle w:val="spanjobtitle"/>
          <w:sz w:val="20"/>
          <w:szCs w:val="20"/>
        </w:rPr>
        <w:t xml:space="preserve">Lead </w:t>
      </w:r>
      <w:r w:rsidRPr="0056700C">
        <w:rPr>
          <w:rStyle w:val="spanjobtitle"/>
          <w:sz w:val="20"/>
          <w:szCs w:val="20"/>
        </w:rPr>
        <w:t>Software Engineer</w:t>
      </w:r>
      <w:r>
        <w:rPr>
          <w:rStyle w:val="spanjobtitle"/>
          <w:sz w:val="20"/>
          <w:szCs w:val="20"/>
        </w:rPr>
        <w:t xml:space="preserve"> and Software Architect</w:t>
      </w:r>
      <w:r>
        <w:rPr>
          <w:rStyle w:val="span"/>
          <w:rFonts w:ascii="Alegreya Sans" w:eastAsia="Alegreya Sans" w:hAnsi="Alegreya Sans" w:cs="Alegreya Sans"/>
          <w:sz w:val="20"/>
          <w:szCs w:val="20"/>
        </w:rPr>
        <w:t>:</w:t>
      </w:r>
    </w:p>
    <w:p w14:paraId="688F0876" w14:textId="268118B9"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Role was to design, develop, produce, deploy code for Adamas Audio. </w:t>
      </w:r>
    </w:p>
    <w:p w14:paraId="2FE9C4FB" w14:textId="41C974B5" w:rsidR="006942CA" w:rsidRPr="002A50E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Code and software architecture was developed, implemented, and tested in a test-driven agile environment. </w:t>
      </w:r>
    </w:p>
    <w:p w14:paraId="450CD013" w14:textId="426700BF" w:rsidR="00101672" w:rsidRPr="00101672" w:rsidRDefault="00101672" w:rsidP="00101672">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101672">
        <w:rPr>
          <w:rFonts w:ascii="Alegreya Sans" w:hAnsi="Alegreya Sans"/>
          <w:sz w:val="20"/>
          <w:szCs w:val="20"/>
        </w:rPr>
        <w:t>Skills gained: Python, Java, Machine Learning, Artificial Intelligence, Machine Learning Libraries like Keras, PyTorch, TensorFlow, Sci-kit Learn, Pandas, NumPy, etc. API development, Frontend: HTML, CSS, JavaScript, Node.js, ETL software, C++, C#, C, Golang, SQL. Site Operation Management, DNS, Domain Transfer, Site Migration, Cloud Computing, Microsoft Azure, AWS, GC, Django, Flask, Redis, Celery. Linux, Bash Script, Git, Cryptography, SSL, Cyber Security, Data Analysis &amp; Data Science</w:t>
      </w:r>
    </w:p>
    <w:p w14:paraId="03E661BD"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The site was migrated from Google Cloud to Liquid web to IBM Cloud bare metal traditional servers.</w:t>
      </w:r>
    </w:p>
    <w:p w14:paraId="68438E42" w14:textId="5244865C" w:rsidR="006942CA" w:rsidRPr="003D30EB"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3D30EB">
        <w:rPr>
          <w:rStyle w:val="span"/>
          <w:rFonts w:ascii="Alegreya Sans" w:eastAsia="Alegreya Sans" w:hAnsi="Alegreya Sans" w:cs="Alegreya Sans"/>
          <w:sz w:val="20"/>
          <w:szCs w:val="20"/>
        </w:rPr>
        <w:lastRenderedPageBreak/>
        <w:t>Service received funding from IBM starting May 1</w:t>
      </w:r>
      <w:r w:rsidRPr="003D30EB">
        <w:rPr>
          <w:rStyle w:val="span"/>
          <w:rFonts w:ascii="Alegreya Sans" w:eastAsia="Alegreya Sans" w:hAnsi="Alegreya Sans" w:cs="Alegreya Sans"/>
          <w:sz w:val="20"/>
          <w:szCs w:val="20"/>
          <w:vertAlign w:val="superscript"/>
        </w:rPr>
        <w:t>st</w:t>
      </w:r>
      <w:proofErr w:type="gramStart"/>
      <w:r w:rsidRPr="003D30EB">
        <w:rPr>
          <w:rStyle w:val="span"/>
          <w:rFonts w:ascii="Alegreya Sans" w:eastAsia="Alegreya Sans" w:hAnsi="Alegreya Sans" w:cs="Alegreya Sans"/>
          <w:sz w:val="20"/>
          <w:szCs w:val="20"/>
        </w:rPr>
        <w:t xml:space="preserve"> 2023</w:t>
      </w:r>
      <w:proofErr w:type="gramEnd"/>
      <w:r w:rsidRPr="003D30EB">
        <w:rPr>
          <w:rStyle w:val="span"/>
          <w:rFonts w:ascii="Alegreya Sans" w:eastAsia="Alegreya Sans" w:hAnsi="Alegreya Sans" w:cs="Alegreya Sans"/>
          <w:sz w:val="20"/>
          <w:szCs w:val="20"/>
        </w:rPr>
        <w:t>, ran to Nov 1</w:t>
      </w:r>
      <w:r w:rsidRPr="003D30EB">
        <w:rPr>
          <w:rStyle w:val="span"/>
          <w:rFonts w:ascii="Alegreya Sans" w:eastAsia="Alegreya Sans" w:hAnsi="Alegreya Sans" w:cs="Alegreya Sans"/>
          <w:sz w:val="20"/>
          <w:szCs w:val="20"/>
          <w:vertAlign w:val="superscript"/>
        </w:rPr>
        <w:t>st</w:t>
      </w:r>
      <w:r w:rsidRPr="003D30EB">
        <w:rPr>
          <w:rStyle w:val="span"/>
          <w:rFonts w:ascii="Alegreya Sans" w:eastAsia="Alegreya Sans" w:hAnsi="Alegreya Sans" w:cs="Alegreya Sans"/>
          <w:sz w:val="20"/>
          <w:szCs w:val="20"/>
        </w:rPr>
        <w:t xml:space="preserve"> 2023, with a funding of 3000 USD monthly. Site went down due to lack of profit and funding, code given in this GitHub repository: </w:t>
      </w:r>
      <w:hyperlink r:id="rId15" w:history="1">
        <w:r w:rsidRPr="003D30EB">
          <w:rPr>
            <w:rStyle w:val="Hyperlink"/>
            <w:rFonts w:ascii="Alegreya Sans" w:eastAsia="Alegreya Sans" w:hAnsi="Alegreya Sans" w:cs="Alegreya Sans"/>
            <w:sz w:val="20"/>
            <w:szCs w:val="20"/>
          </w:rPr>
          <w:t>https://github.com/Orko24/Final-Update-Adamas1</w:t>
        </w:r>
      </w:hyperlink>
      <w:r w:rsidRPr="003D30EB">
        <w:rPr>
          <w:rStyle w:val="span"/>
          <w:rFonts w:ascii="Alegreya Sans" w:eastAsia="Alegreya Sans" w:hAnsi="Alegreya Sans" w:cs="Alegreya Sans"/>
          <w:sz w:val="20"/>
          <w:szCs w:val="20"/>
        </w:rPr>
        <w:t xml:space="preserve"> </w:t>
      </w:r>
    </w:p>
    <w:p w14:paraId="02B56461" w14:textId="77777777" w:rsidR="006942CA" w:rsidRPr="00A82528"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A82528">
        <w:rPr>
          <w:rStyle w:val="span"/>
          <w:rFonts w:ascii="Alegreya Sans" w:eastAsia="Alegreya Sans" w:hAnsi="Alegreya Sans" w:cs="Alegreya Sans"/>
          <w:sz w:val="20"/>
          <w:szCs w:val="20"/>
        </w:rPr>
        <w:t xml:space="preserve">Postproduction updates written in Golang, Java and C++ to ensure scalability </w:t>
      </w:r>
      <w:r>
        <w:rPr>
          <w:rStyle w:val="span"/>
          <w:rFonts w:ascii="Alegreya Sans" w:eastAsia="Alegreya Sans" w:hAnsi="Alegreya Sans" w:cs="Alegreya Sans"/>
          <w:sz w:val="20"/>
          <w:szCs w:val="20"/>
        </w:rPr>
        <w:t>Code housed is housed in the following repository</w:t>
      </w:r>
      <w:r w:rsidRPr="00A82528">
        <w:rPr>
          <w:rStyle w:val="span"/>
          <w:rFonts w:ascii="Alegreya Sans" w:eastAsia="Alegreya Sans" w:hAnsi="Alegreya Sans" w:cs="Alegreya Sans"/>
          <w:sz w:val="20"/>
          <w:szCs w:val="20"/>
        </w:rPr>
        <w:t xml:space="preserve">: </w:t>
      </w:r>
      <w:hyperlink r:id="rId16" w:history="1">
        <w:r w:rsidRPr="00A82528">
          <w:rPr>
            <w:rStyle w:val="Hyperlink"/>
            <w:rFonts w:ascii="Alegreya Sans" w:eastAsia="Alegreya Sans" w:hAnsi="Alegreya Sans" w:cs="Alegreya Sans"/>
            <w:sz w:val="20"/>
            <w:szCs w:val="20"/>
          </w:rPr>
          <w:t>https://github.com/Orko24/FFMPEG_Golang_replacement</w:t>
        </w:r>
      </w:hyperlink>
      <w:r w:rsidRPr="00A82528">
        <w:rPr>
          <w:rStyle w:val="span"/>
          <w:rFonts w:ascii="Alegreya Sans" w:eastAsia="Alegreya Sans" w:hAnsi="Alegreya Sans" w:cs="Alegreya Sans"/>
          <w:sz w:val="20"/>
          <w:szCs w:val="20"/>
        </w:rPr>
        <w:t xml:space="preserve"> </w:t>
      </w:r>
    </w:p>
    <w:p w14:paraId="03D88E05"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The purpose of Adamas Audio was to allow customers to create custom audiobooks at scale.  </w:t>
      </w:r>
      <w:r>
        <w:rPr>
          <w:rStyle w:val="span"/>
          <w:rFonts w:ascii="Alegreya Sans" w:eastAsia="Alegreya Sans" w:hAnsi="Alegreya Sans" w:cs="Alegreya Sans"/>
          <w:sz w:val="20"/>
          <w:szCs w:val="20"/>
        </w:rPr>
        <w:t xml:space="preserve">It </w:t>
      </w:r>
      <w:proofErr w:type="gramStart"/>
      <w:r>
        <w:rPr>
          <w:rStyle w:val="span"/>
          <w:rFonts w:ascii="Alegreya Sans" w:eastAsia="Alegreya Sans" w:hAnsi="Alegreya Sans" w:cs="Alegreya Sans"/>
          <w:sz w:val="20"/>
          <w:szCs w:val="20"/>
        </w:rPr>
        <w:t>is was</w:t>
      </w:r>
      <w:proofErr w:type="gramEnd"/>
      <w:r>
        <w:rPr>
          <w:rStyle w:val="span"/>
          <w:rFonts w:ascii="Alegreya Sans" w:eastAsia="Alegreya Sans" w:hAnsi="Alegreya Sans" w:cs="Alegreya Sans"/>
          <w:sz w:val="20"/>
          <w:szCs w:val="20"/>
        </w:rPr>
        <w:t xml:space="preserve"> hosted at: </w:t>
      </w:r>
      <w:hyperlink r:id="rId17" w:history="1">
        <w:r w:rsidRPr="005F7B9C">
          <w:rPr>
            <w:rStyle w:val="Hyperlink"/>
            <w:rFonts w:ascii="Alegreya Sans" w:eastAsia="Alegreya Sans" w:hAnsi="Alegreya Sans" w:cs="Alegreya Sans"/>
            <w:sz w:val="20"/>
            <w:szCs w:val="20"/>
          </w:rPr>
          <w:t>https://www.adamasaudio.com</w:t>
        </w:r>
      </w:hyperlink>
      <w:r>
        <w:rPr>
          <w:rStyle w:val="span"/>
          <w:rFonts w:ascii="Alegreya Sans" w:eastAsia="Alegreya Sans" w:hAnsi="Alegreya Sans" w:cs="Alegreya Sans"/>
          <w:sz w:val="20"/>
          <w:szCs w:val="20"/>
        </w:rPr>
        <w:t xml:space="preserve"> </w:t>
      </w:r>
    </w:p>
    <w:p w14:paraId="25CD12D0"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992E06">
        <w:rPr>
          <w:rStyle w:val="span"/>
          <w:rFonts w:ascii="Alegreya Sans" w:eastAsia="Alegreya Sans" w:hAnsi="Alegreya Sans" w:cs="Alegreya Sans"/>
          <w:sz w:val="20"/>
          <w:szCs w:val="20"/>
        </w:rPr>
        <w:t xml:space="preserve">Full article detailing it can be found </w:t>
      </w:r>
      <w:hyperlink r:id="rId18" w:history="1">
        <w:r w:rsidRPr="00992E06">
          <w:rPr>
            <w:rStyle w:val="Hyperlink"/>
            <w:rFonts w:ascii="Alegreya Sans" w:eastAsia="Alegreya Sans" w:hAnsi="Alegreya Sans" w:cs="Alegreya Sans"/>
            <w:sz w:val="20"/>
            <w:szCs w:val="20"/>
          </w:rPr>
          <w:t>https://adamas-audio.medium.com/adamas-audio-machine-learning-and-web-development-to-produce-cheap-audiobooks-and-voice-cloning-a05608e4485f</w:t>
        </w:r>
      </w:hyperlink>
      <w:r>
        <w:rPr>
          <w:rStyle w:val="Hyperlink"/>
          <w:rFonts w:ascii="Alegreya Sans" w:eastAsia="Alegreya Sans" w:hAnsi="Alegreya Sans" w:cs="Alegreya Sans"/>
          <w:sz w:val="20"/>
          <w:szCs w:val="20"/>
        </w:rPr>
        <w:t xml:space="preserve"> </w:t>
      </w:r>
    </w:p>
    <w:p w14:paraId="14F4C089"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All components Frontend REST APIs, client data management system, Backend Data Deriving API’s, Django Middleware were developed in an agile Test-driven environment. </w:t>
      </w:r>
    </w:p>
    <w:p w14:paraId="4C877E08"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 xml:space="preserve">Front-end components were coded in </w:t>
      </w:r>
      <w:proofErr w:type="gramStart"/>
      <w:r w:rsidRPr="006749A6">
        <w:rPr>
          <w:rStyle w:val="span"/>
          <w:rFonts w:ascii="Alegreya Sans" w:eastAsia="Alegreya Sans" w:hAnsi="Alegreya Sans" w:cs="Alegreya Sans"/>
          <w:sz w:val="20"/>
          <w:szCs w:val="20"/>
        </w:rPr>
        <w:t>HTML,CSS</w:t>
      </w:r>
      <w:proofErr w:type="gramEnd"/>
      <w:r w:rsidRPr="006749A6">
        <w:rPr>
          <w:rStyle w:val="span"/>
          <w:rFonts w:ascii="Alegreya Sans" w:eastAsia="Alegreya Sans" w:hAnsi="Alegreya Sans" w:cs="Alegreya Sans"/>
          <w:sz w:val="20"/>
          <w:szCs w:val="20"/>
        </w:rPr>
        <w:t xml:space="preserve"> and JavaScript. The data pipeline connecting front and backends was made using Django Middleware. </w:t>
      </w:r>
    </w:p>
    <w:p w14:paraId="47577A7D" w14:textId="0C8B0690" w:rsidR="006942CA" w:rsidRPr="006749A6"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6749A6">
        <w:rPr>
          <w:rStyle w:val="span"/>
          <w:rFonts w:ascii="Alegreya Sans" w:eastAsia="Alegreya Sans" w:hAnsi="Alegreya Sans" w:cs="Alegreya Sans"/>
          <w:sz w:val="20"/>
          <w:szCs w:val="20"/>
        </w:rPr>
        <w:t>Backend data processing APIs built in Python, C++, C#, C, Java, Golang, SQL. Client database management system doubled up as a data governance policy, to allow security at scale.</w:t>
      </w:r>
    </w:p>
    <w:p w14:paraId="0202DC34" w14:textId="77777777" w:rsidR="006942CA"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Integrated frontend to backend data pipeline allowed derived datasets and data products per client API request to be created and passed from server to client via the pipeline built through Django Middleware. </w:t>
      </w:r>
    </w:p>
    <w:p w14:paraId="241DAA73" w14:textId="77777777" w:rsidR="006942CA" w:rsidRDefault="006942CA" w:rsidP="006942CA">
      <w:pPr>
        <w:pStyle w:val="ulli"/>
        <w:numPr>
          <w:ilvl w:val="0"/>
          <w:numId w:val="9"/>
        </w:numPr>
        <w:spacing w:line="276" w:lineRule="auto"/>
        <w:ind w:left="865" w:right="200" w:hanging="261"/>
        <w:rPr>
          <w:rStyle w:val="separator-mai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Data products were built using Machine Learning libraries like: PyTorch</w:t>
      </w:r>
      <w:r w:rsidRPr="00F6264E">
        <w:rPr>
          <w:rStyle w:val="separator-main"/>
          <w:rFonts w:ascii="Alegreya Sans" w:eastAsia="Alegreya Sans" w:hAnsi="Alegreya Sans" w:cs="Alegreya Sans"/>
          <w:sz w:val="20"/>
          <w:szCs w:val="20"/>
        </w:rPr>
        <w:t xml:space="preserve">, TensorFlow, Keras, Scikit-learn, Pandas, NumPy, etc. </w:t>
      </w:r>
    </w:p>
    <w:p w14:paraId="42C656F6" w14:textId="04FAC9D5" w:rsidR="006942CA" w:rsidRPr="00E00824"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E00824">
        <w:rPr>
          <w:rStyle w:val="separator-main"/>
          <w:rFonts w:ascii="Alegreya Sans" w:eastAsia="Alegreya Sans" w:hAnsi="Alegreya Sans" w:cs="Alegreya Sans"/>
          <w:sz w:val="20"/>
          <w:szCs w:val="20"/>
        </w:rPr>
        <w:t xml:space="preserve">Adamas Audio was hosted using Apache, Apache server instance templates written in C/C++ are given here: </w:t>
      </w:r>
      <w:hyperlink r:id="rId19" w:history="1">
        <w:r w:rsidRPr="00E00824">
          <w:rPr>
            <w:rStyle w:val="Hyperlink"/>
            <w:rFonts w:ascii="Alegreya Sans" w:eastAsia="Alegreya Sans" w:hAnsi="Alegreya Sans" w:cs="Alegreya Sans"/>
            <w:sz w:val="20"/>
            <w:szCs w:val="20"/>
          </w:rPr>
          <w:t>https://github.com/Orko24/Apache_django_ssl_web_integration</w:t>
        </w:r>
      </w:hyperlink>
      <w:r w:rsidRPr="00E00824">
        <w:rPr>
          <w:rStyle w:val="span"/>
          <w:rFonts w:ascii="Alegreya Sans" w:eastAsia="Alegreya Sans" w:hAnsi="Alegreya Sans" w:cs="Alegreya Sans"/>
          <w:sz w:val="20"/>
          <w:szCs w:val="20"/>
        </w:rPr>
        <w:t xml:space="preserve">. </w:t>
      </w:r>
    </w:p>
    <w:p w14:paraId="4E02EB51" w14:textId="77777777" w:rsidR="006942CA" w:rsidRPr="00F6264E" w:rsidRDefault="006942CA" w:rsidP="006942CA">
      <w:pPr>
        <w:pStyle w:val="ulli"/>
        <w:numPr>
          <w:ilvl w:val="0"/>
          <w:numId w:val="9"/>
        </w:numPr>
        <w:spacing w:line="276" w:lineRule="auto"/>
        <w:ind w:left="865" w:right="200" w:hanging="261"/>
        <w:rPr>
          <w:rStyle w:val="span"/>
          <w:rFonts w:ascii="Alegreya Sans" w:eastAsia="Alegreya Sans" w:hAnsi="Alegreya Sans" w:cs="Alegreya Sans"/>
          <w:sz w:val="20"/>
          <w:szCs w:val="20"/>
        </w:rPr>
      </w:pPr>
      <w:r w:rsidRPr="00F6264E">
        <w:rPr>
          <w:rStyle w:val="span"/>
          <w:rFonts w:ascii="Alegreya Sans" w:eastAsia="Alegreya Sans" w:hAnsi="Alegreya Sans" w:cs="Alegreya Sans"/>
          <w:sz w:val="20"/>
          <w:szCs w:val="20"/>
        </w:rPr>
        <w:t>SSL certificates integrated into DNS Apache pipeline, allowing HTTPS technology to encrypt all web traffic to and from the server per API client request.</w:t>
      </w:r>
    </w:p>
    <w:p w14:paraId="21435A3E" w14:textId="77777777" w:rsidR="006942CA" w:rsidRPr="007D012E" w:rsidRDefault="006942CA" w:rsidP="006942CA">
      <w:pPr>
        <w:pStyle w:val="ulli"/>
        <w:spacing w:line="276" w:lineRule="auto"/>
        <w:ind w:right="200"/>
        <w:rPr>
          <w:rStyle w:val="span"/>
          <w:rFonts w:ascii="Alegreya Sans" w:eastAsia="Alegreya Sans" w:hAnsi="Alegreya Sans" w:cs="Alegreya Sans"/>
          <w:sz w:val="20"/>
          <w:szCs w:val="20"/>
        </w:rPr>
      </w:pPr>
    </w:p>
    <w:p w14:paraId="24382F01" w14:textId="03B9C7D5" w:rsidR="009118E2" w:rsidRDefault="009118E2" w:rsidP="00B707E7">
      <w:pPr>
        <w:rPr>
          <w:rStyle w:val="spanjobtitle"/>
          <w:sz w:val="20"/>
          <w:szCs w:val="20"/>
        </w:rPr>
      </w:pPr>
      <w:r>
        <w:rPr>
          <w:rStyle w:val="spanjobtitle"/>
          <w:sz w:val="20"/>
          <w:szCs w:val="20"/>
        </w:rPr>
        <w:t>Quant-connect</w:t>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5D06F9">
        <w:rPr>
          <w:rStyle w:val="spanjobtitle"/>
          <w:sz w:val="20"/>
          <w:szCs w:val="20"/>
        </w:rPr>
        <w:tab/>
      </w:r>
      <w:r w:rsidR="00BB5C2A">
        <w:rPr>
          <w:rStyle w:val="spanjobtitle"/>
          <w:sz w:val="20"/>
          <w:szCs w:val="20"/>
        </w:rPr>
        <w:tab/>
      </w:r>
      <w:r w:rsidR="005D06F9">
        <w:rPr>
          <w:rStyle w:val="spancompanyname"/>
          <w:rFonts w:ascii="Alegreya Sans" w:eastAsia="Alegreya Sans" w:hAnsi="Alegreya Sans" w:cs="Alegreya Sans"/>
          <w:sz w:val="20"/>
          <w:szCs w:val="20"/>
        </w:rPr>
        <w:t xml:space="preserve">June </w:t>
      </w:r>
      <w:r w:rsidR="005D06F9" w:rsidRPr="0056700C">
        <w:rPr>
          <w:rStyle w:val="span"/>
          <w:rFonts w:ascii="Alegreya Sans" w:eastAsia="Alegreya Sans" w:hAnsi="Alegreya Sans" w:cs="Alegreya Sans"/>
          <w:sz w:val="20"/>
          <w:szCs w:val="20"/>
        </w:rPr>
        <w:t xml:space="preserve">2020 to </w:t>
      </w:r>
      <w:r w:rsidR="005D06F9">
        <w:rPr>
          <w:rStyle w:val="span"/>
          <w:rFonts w:ascii="Alegreya Sans" w:eastAsia="Alegreya Sans" w:hAnsi="Alegreya Sans" w:cs="Alegreya Sans"/>
          <w:sz w:val="20"/>
          <w:szCs w:val="20"/>
        </w:rPr>
        <w:t>Jan 2022</w:t>
      </w:r>
    </w:p>
    <w:p w14:paraId="1A6FF396" w14:textId="7F0C31B5" w:rsidR="009118E2" w:rsidRDefault="009118E2" w:rsidP="00B707E7">
      <w:pPr>
        <w:rPr>
          <w:rStyle w:val="span"/>
          <w:rFonts w:ascii="Alegreya Sans" w:eastAsia="Alegreya Sans" w:hAnsi="Alegreya Sans" w:cs="Alegreya Sans"/>
          <w:sz w:val="20"/>
          <w:szCs w:val="20"/>
        </w:rPr>
      </w:pPr>
      <w:r w:rsidRPr="0056700C">
        <w:rPr>
          <w:rStyle w:val="singlecolumnspanpaddedlinenth-child1"/>
          <w:rFonts w:ascii="Alegreya Sans" w:eastAsia="Alegreya Sans" w:hAnsi="Alegreya Sans" w:cs="Alegreya Sans"/>
          <w:sz w:val="20"/>
          <w:szCs w:val="20"/>
        </w:rPr>
        <w:t>Algorithmic Trader</w:t>
      </w:r>
    </w:p>
    <w:p w14:paraId="3F9AB805" w14:textId="0275154F" w:rsidR="00A45F81" w:rsidRPr="00A45F81" w:rsidRDefault="00A45F81" w:rsidP="00A45F81">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Skills gained: Python, Financial Physics, Financial Engineering, Software Development, Algorithm Development, </w:t>
      </w:r>
      <w:proofErr w:type="spellStart"/>
      <w:r w:rsidRPr="005F2542">
        <w:rPr>
          <w:rStyle w:val="span"/>
          <w:rFonts w:ascii="Alegreya Sans" w:eastAsia="Alegreya Sans" w:hAnsi="Alegreya Sans" w:cs="Alegreya Sans"/>
          <w:sz w:val="20"/>
          <w:szCs w:val="20"/>
        </w:rPr>
        <w:t>Tensorflow</w:t>
      </w:r>
      <w:proofErr w:type="spellEnd"/>
      <w:r w:rsidRPr="005F2542">
        <w:rPr>
          <w:rStyle w:val="span"/>
          <w:rFonts w:ascii="Alegreya Sans" w:eastAsia="Alegreya Sans" w:hAnsi="Alegreya Sans" w:cs="Alegreya Sans"/>
          <w:sz w:val="20"/>
          <w:szCs w:val="20"/>
        </w:rPr>
        <w:t xml:space="preserve">, Keras, </w:t>
      </w:r>
      <w:proofErr w:type="spellStart"/>
      <w:r w:rsidRPr="005F2542">
        <w:rPr>
          <w:rStyle w:val="span"/>
          <w:rFonts w:ascii="Alegreya Sans" w:eastAsia="Alegreya Sans" w:hAnsi="Alegreya Sans" w:cs="Alegreya Sans"/>
          <w:sz w:val="20"/>
          <w:szCs w:val="20"/>
        </w:rPr>
        <w:t>SciKit</w:t>
      </w:r>
      <w:proofErr w:type="spellEnd"/>
      <w:r w:rsidRPr="005F2542">
        <w:rPr>
          <w:rStyle w:val="span"/>
          <w:rFonts w:ascii="Alegreya Sans" w:eastAsia="Alegreya Sans" w:hAnsi="Alegreya Sans" w:cs="Alegreya Sans"/>
          <w:sz w:val="20"/>
          <w:szCs w:val="20"/>
        </w:rPr>
        <w:t>-Learn</w:t>
      </w:r>
      <w:r>
        <w:rPr>
          <w:rStyle w:val="span"/>
          <w:rFonts w:ascii="Alegreya Sans" w:eastAsia="Alegreya Sans" w:hAnsi="Alegreya Sans" w:cs="Alegreya Sans"/>
          <w:sz w:val="20"/>
          <w:szCs w:val="20"/>
        </w:rPr>
        <w:t>, predictive analytics, lean trading engine.</w:t>
      </w:r>
    </w:p>
    <w:p w14:paraId="49B7A3DE" w14:textId="5EC4D135" w:rsidR="00B63E5C" w:rsidRDefault="001A630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Made the </w:t>
      </w:r>
      <w:r w:rsidR="00CC2ADE">
        <w:rPr>
          <w:rStyle w:val="span"/>
          <w:rFonts w:ascii="Alegreya Sans" w:eastAsia="Alegreya Sans" w:hAnsi="Alegreya Sans" w:cs="Alegreya Sans"/>
          <w:sz w:val="20"/>
          <w:szCs w:val="20"/>
        </w:rPr>
        <w:t xml:space="preserve">transition from </w:t>
      </w:r>
      <w:r w:rsidR="00091124">
        <w:rPr>
          <w:rStyle w:val="span"/>
          <w:rFonts w:ascii="Alegreya Sans" w:eastAsia="Alegreya Sans" w:hAnsi="Alegreya Sans" w:cs="Alegreya Sans"/>
          <w:sz w:val="20"/>
          <w:szCs w:val="20"/>
        </w:rPr>
        <w:t>Physics to Financial Physics and Financial Engineering. Allowed the gaining of experience in Financial Engineering, Software Development and Algorithm Development.</w:t>
      </w:r>
    </w:p>
    <w:p w14:paraId="3E0D351D" w14:textId="4A2DFE5B" w:rsidR="002C4748" w:rsidRDefault="002C4748"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designed around</w:t>
      </w:r>
      <w:r w:rsidR="00803334">
        <w:rPr>
          <w:rStyle w:val="span"/>
          <w:rFonts w:ascii="Alegreya Sans" w:eastAsia="Alegreya Sans" w:hAnsi="Alegreya Sans" w:cs="Alegreya Sans"/>
          <w:sz w:val="20"/>
          <w:szCs w:val="20"/>
        </w:rPr>
        <w:t xml:space="preserve"> Industry selection like Technology (Artificial Intelligence and Semiconductors) and Pharmaceuticals. </w:t>
      </w:r>
    </w:p>
    <w:p w14:paraId="772B51BE" w14:textId="4A2444B6" w:rsidR="001A6308" w:rsidRDefault="00A26125"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Algorithms were developed in Python.</w:t>
      </w:r>
    </w:p>
    <w:p w14:paraId="28169EDA" w14:textId="49163940" w:rsidR="000D49A1" w:rsidRDefault="000D49A1" w:rsidP="009118E2">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Machine Learning Libraries like </w:t>
      </w:r>
      <w:proofErr w:type="spellStart"/>
      <w:r>
        <w:rPr>
          <w:rStyle w:val="span"/>
          <w:rFonts w:ascii="Alegreya Sans" w:eastAsia="Alegreya Sans" w:hAnsi="Alegreya Sans" w:cs="Alegreya Sans"/>
          <w:sz w:val="20"/>
          <w:szCs w:val="20"/>
        </w:rPr>
        <w:t>Tensorflow</w:t>
      </w:r>
      <w:proofErr w:type="spellEnd"/>
      <w:r>
        <w:rPr>
          <w:rStyle w:val="span"/>
          <w:rFonts w:ascii="Alegreya Sans" w:eastAsia="Alegreya Sans" w:hAnsi="Alegreya Sans" w:cs="Alegreya Sans"/>
          <w:sz w:val="20"/>
          <w:szCs w:val="20"/>
        </w:rPr>
        <w:t xml:space="preserve">, Keras, </w:t>
      </w:r>
      <w:proofErr w:type="spellStart"/>
      <w:r>
        <w:rPr>
          <w:rStyle w:val="span"/>
          <w:rFonts w:ascii="Alegreya Sans" w:eastAsia="Alegreya Sans" w:hAnsi="Alegreya Sans" w:cs="Alegreya Sans"/>
          <w:sz w:val="20"/>
          <w:szCs w:val="20"/>
        </w:rPr>
        <w:t>SciKit</w:t>
      </w:r>
      <w:proofErr w:type="spellEnd"/>
      <w:r>
        <w:rPr>
          <w:rStyle w:val="span"/>
          <w:rFonts w:ascii="Alegreya Sans" w:eastAsia="Alegreya Sans" w:hAnsi="Alegreya Sans" w:cs="Alegreya Sans"/>
          <w:sz w:val="20"/>
          <w:szCs w:val="20"/>
        </w:rPr>
        <w:t>-Learn, were utilized to identify patterns</w:t>
      </w:r>
      <w:r w:rsidR="008344A5">
        <w:rPr>
          <w:rStyle w:val="span"/>
          <w:rFonts w:ascii="Alegreya Sans" w:eastAsia="Alegreya Sans" w:hAnsi="Alegreya Sans" w:cs="Alegreya Sans"/>
          <w:sz w:val="20"/>
          <w:szCs w:val="20"/>
        </w:rPr>
        <w:t xml:space="preserve"> within trading data. This was done to create predictive analytics </w:t>
      </w:r>
      <w:r w:rsidR="00206A23">
        <w:rPr>
          <w:rStyle w:val="span"/>
          <w:rFonts w:ascii="Alegreya Sans" w:eastAsia="Alegreya Sans" w:hAnsi="Alegreya Sans" w:cs="Alegreya Sans"/>
          <w:sz w:val="20"/>
          <w:szCs w:val="20"/>
        </w:rPr>
        <w:t>regarding</w:t>
      </w:r>
      <w:r w:rsidR="008344A5">
        <w:rPr>
          <w:rStyle w:val="span"/>
          <w:rFonts w:ascii="Alegreya Sans" w:eastAsia="Alegreya Sans" w:hAnsi="Alegreya Sans" w:cs="Alegreya Sans"/>
          <w:sz w:val="20"/>
          <w:szCs w:val="20"/>
        </w:rPr>
        <w:t xml:space="preserve"> share and commodity prices. </w:t>
      </w:r>
    </w:p>
    <w:p w14:paraId="174C2E1C" w14:textId="5907E1B1" w:rsidR="005428AB" w:rsidRDefault="001D377B" w:rsidP="001D377B">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The lean trading engine Framework was utilized for live trading and back testing of Algorithms: </w:t>
      </w:r>
      <w:hyperlink r:id="rId20" w:anchor="topic100.html" w:history="1">
        <w:r w:rsidRPr="0056700C">
          <w:rPr>
            <w:rStyle w:val="Hyperlink"/>
            <w:rFonts w:ascii="Alegreya Sans" w:eastAsia="Alegreya Sans" w:hAnsi="Alegreya Sans" w:cs="Alegreya Sans"/>
            <w:sz w:val="20"/>
            <w:szCs w:val="20"/>
          </w:rPr>
          <w:t>https://www.lean.io/#topic100.html</w:t>
        </w:r>
      </w:hyperlink>
      <w:r w:rsidRPr="001D377B">
        <w:rPr>
          <w:rStyle w:val="span"/>
          <w:rFonts w:ascii="Alegreya Sans" w:eastAsia="Alegreya Sans" w:hAnsi="Alegreya Sans" w:cs="Alegreya Sans"/>
          <w:sz w:val="20"/>
          <w:szCs w:val="20"/>
        </w:rPr>
        <w:t>.</w:t>
      </w:r>
    </w:p>
    <w:p w14:paraId="40EAE26F" w14:textId="08448C42" w:rsidR="009118E2" w:rsidRDefault="00EC4B4D"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Scanning Software to perform analysis on but not limited to trading volume, outstanding share volume, news feeds regarding trading catalysts and trading sentiment. </w:t>
      </w:r>
      <w:r w:rsidR="00EB5491">
        <w:rPr>
          <w:rStyle w:val="span"/>
          <w:rFonts w:ascii="Alegreya Sans" w:eastAsia="Alegreya Sans" w:hAnsi="Alegreya Sans" w:cs="Alegreya Sans"/>
          <w:sz w:val="20"/>
          <w:szCs w:val="20"/>
        </w:rPr>
        <w:t>The data</w:t>
      </w:r>
      <w:r>
        <w:rPr>
          <w:rStyle w:val="span"/>
          <w:rFonts w:ascii="Alegreya Sans" w:eastAsia="Alegreya Sans" w:hAnsi="Alegreya Sans" w:cs="Alegreya Sans"/>
          <w:sz w:val="20"/>
          <w:szCs w:val="20"/>
        </w:rPr>
        <w:t xml:space="preserve"> generated </w:t>
      </w:r>
      <w:r w:rsidR="005F322E">
        <w:rPr>
          <w:rStyle w:val="span"/>
          <w:rFonts w:ascii="Alegreya Sans" w:eastAsia="Alegreya Sans" w:hAnsi="Alegreya Sans" w:cs="Alegreya Sans"/>
          <w:sz w:val="20"/>
          <w:szCs w:val="20"/>
        </w:rPr>
        <w:t>was</w:t>
      </w:r>
      <w:r>
        <w:rPr>
          <w:rStyle w:val="span"/>
          <w:rFonts w:ascii="Alegreya Sans" w:eastAsia="Alegreya Sans" w:hAnsi="Alegreya Sans" w:cs="Alegreya Sans"/>
          <w:sz w:val="20"/>
          <w:szCs w:val="20"/>
        </w:rPr>
        <w:t xml:space="preserve"> integrated into </w:t>
      </w:r>
      <w:r w:rsidR="00E90DAE">
        <w:rPr>
          <w:rStyle w:val="span"/>
          <w:rFonts w:ascii="Alegreya Sans" w:eastAsia="Alegreya Sans" w:hAnsi="Alegreya Sans" w:cs="Alegreya Sans"/>
          <w:sz w:val="20"/>
          <w:szCs w:val="20"/>
        </w:rPr>
        <w:t>a machine</w:t>
      </w:r>
      <w:r>
        <w:rPr>
          <w:rStyle w:val="span"/>
          <w:rFonts w:ascii="Alegreya Sans" w:eastAsia="Alegreya Sans" w:hAnsi="Alegreya Sans" w:cs="Alegreya Sans"/>
          <w:sz w:val="20"/>
          <w:szCs w:val="20"/>
        </w:rPr>
        <w:t xml:space="preserve"> learning predictive system to produce a scoring system, to create buy/sell signals for equities and commodities.</w:t>
      </w:r>
    </w:p>
    <w:p w14:paraId="573C8EBC" w14:textId="248D31DE" w:rsidR="00B00354" w:rsidRDefault="00B00354" w:rsidP="00803334">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Quantitative Research indicated factors that need to be studied for alpha generation include but are not limited to, company management, </w:t>
      </w:r>
      <w:r w:rsidR="00903A90">
        <w:rPr>
          <w:rStyle w:val="span"/>
          <w:rFonts w:ascii="Alegreya Sans" w:eastAsia="Alegreya Sans" w:hAnsi="Alegreya Sans" w:cs="Alegreya Sans"/>
          <w:sz w:val="20"/>
          <w:szCs w:val="20"/>
        </w:rPr>
        <w:t xml:space="preserve">market sentiment, company fundamentals (dilution history </w:t>
      </w:r>
      <w:r w:rsidR="00310B3D">
        <w:rPr>
          <w:rStyle w:val="span"/>
          <w:rFonts w:ascii="Alegreya Sans" w:eastAsia="Alegreya Sans" w:hAnsi="Alegreya Sans" w:cs="Alegreya Sans"/>
          <w:sz w:val="20"/>
          <w:szCs w:val="20"/>
        </w:rPr>
        <w:t>&amp;</w:t>
      </w:r>
      <w:r w:rsidR="00903A90">
        <w:rPr>
          <w:rStyle w:val="span"/>
          <w:rFonts w:ascii="Alegreya Sans" w:eastAsia="Alegreya Sans" w:hAnsi="Alegreya Sans" w:cs="Alegreya Sans"/>
          <w:sz w:val="20"/>
          <w:szCs w:val="20"/>
        </w:rPr>
        <w:t xml:space="preserve"> capital management), </w:t>
      </w:r>
      <w:r w:rsidR="00310B3D">
        <w:rPr>
          <w:rStyle w:val="span"/>
          <w:rFonts w:ascii="Alegreya Sans" w:eastAsia="Alegreya Sans" w:hAnsi="Alegreya Sans" w:cs="Alegreya Sans"/>
          <w:sz w:val="20"/>
          <w:szCs w:val="20"/>
        </w:rPr>
        <w:t>corporate culture &amp; adaptability, macro-economic factors.</w:t>
      </w:r>
    </w:p>
    <w:p w14:paraId="513A9925" w14:textId="14F7BA3D" w:rsidR="00310B3D" w:rsidRPr="00803334" w:rsidRDefault="00310B3D" w:rsidP="00803334">
      <w:pPr>
        <w:pStyle w:val="ulli"/>
        <w:numPr>
          <w:ilvl w:val="0"/>
          <w:numId w:val="10"/>
        </w:numPr>
        <w:spacing w:line="276" w:lineRule="auto"/>
        <w:ind w:left="865" w:right="200" w:hanging="261"/>
        <w:rPr>
          <w:rStyle w:val="spanjobtitle"/>
          <w:rFonts w:ascii="Alegreya Sans" w:eastAsia="Alegreya Sans" w:hAnsi="Alegreya Sans" w:cs="Alegreya Sans"/>
          <w:sz w:val="20"/>
          <w:szCs w:val="20"/>
        </w:rPr>
      </w:pPr>
      <w:r>
        <w:rPr>
          <w:rStyle w:val="span"/>
          <w:rFonts w:ascii="Alegreya Sans" w:eastAsia="Alegreya Sans" w:hAnsi="Alegreya Sans" w:cs="Alegreya Sans"/>
          <w:sz w:val="20"/>
          <w:szCs w:val="20"/>
        </w:rPr>
        <w:t xml:space="preserve">Tactically short to long term trading signals utilized in conjunction with machine learning models to generate buy/sell signals based on trading signals to generate alpha. </w:t>
      </w:r>
    </w:p>
    <w:p w14:paraId="0DFDA1A1" w14:textId="1FF64D7B" w:rsidR="009118E2" w:rsidRPr="007A274B" w:rsidRDefault="00F108B9" w:rsidP="00816A85">
      <w:pPr>
        <w:pStyle w:val="divdocumentsinglecolumn"/>
        <w:spacing w:before="100" w:line="276" w:lineRule="auto"/>
        <w:ind w:right="200"/>
        <w:rPr>
          <w:rStyle w:val="spancompanyname"/>
          <w:rFonts w:ascii="Alegreya Sans Medium" w:eastAsia="Alegreya Sans Medium" w:hAnsi="Alegreya Sans Medium" w:cs="Alegreya Sans Medium"/>
          <w:sz w:val="20"/>
          <w:szCs w:val="20"/>
        </w:rPr>
      </w:pPr>
      <w:r w:rsidRPr="008D3E22">
        <w:rPr>
          <w:rStyle w:val="spancompanyname"/>
          <w:rFonts w:ascii="Alegreya Sans" w:eastAsia="Alegreya Sans" w:hAnsi="Alegreya Sans" w:cs="Alegreya Sans"/>
          <w:sz w:val="20"/>
          <w:szCs w:val="20"/>
        </w:rPr>
        <w:t>University of Calgary</w:t>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r>
      <w:r w:rsidR="000D290D">
        <w:rPr>
          <w:rStyle w:val="spanjobtitle"/>
          <w:sz w:val="20"/>
          <w:szCs w:val="20"/>
        </w:rPr>
        <w:tab/>
        <w:t xml:space="preserve">            </w:t>
      </w:r>
      <w:r w:rsidR="00E704A5">
        <w:rPr>
          <w:rStyle w:val="spanjobtitle"/>
          <w:sz w:val="20"/>
          <w:szCs w:val="20"/>
        </w:rPr>
        <w:t xml:space="preserve">  </w:t>
      </w:r>
      <w:r w:rsidR="00271C90">
        <w:rPr>
          <w:rStyle w:val="spanjobtitle"/>
          <w:sz w:val="20"/>
          <w:szCs w:val="20"/>
        </w:rPr>
        <w:tab/>
        <w:t xml:space="preserve">              </w:t>
      </w:r>
      <w:r w:rsidR="00E704A5">
        <w:rPr>
          <w:rStyle w:val="spanjobtitle"/>
          <w:sz w:val="20"/>
          <w:szCs w:val="20"/>
        </w:rPr>
        <w:t xml:space="preserve"> </w:t>
      </w:r>
      <w:r w:rsidR="000D290D">
        <w:rPr>
          <w:rStyle w:val="span"/>
          <w:rFonts w:ascii="Alegreya Sans" w:eastAsia="Alegreya Sans" w:hAnsi="Alegreya Sans" w:cs="Alegreya Sans"/>
          <w:sz w:val="20"/>
          <w:szCs w:val="20"/>
        </w:rPr>
        <w:t>Sept</w:t>
      </w:r>
      <w:r w:rsidR="000D290D" w:rsidRPr="008D3E22">
        <w:rPr>
          <w:rStyle w:val="span"/>
          <w:rFonts w:ascii="Alegreya Sans" w:eastAsia="Alegreya Sans" w:hAnsi="Alegreya Sans" w:cs="Alegreya Sans"/>
          <w:sz w:val="20"/>
          <w:szCs w:val="20"/>
        </w:rPr>
        <w:t xml:space="preserve"> 2019 to J</w:t>
      </w:r>
      <w:r w:rsidR="000D290D">
        <w:rPr>
          <w:rStyle w:val="span"/>
          <w:rFonts w:ascii="Alegreya Sans" w:eastAsia="Alegreya Sans" w:hAnsi="Alegreya Sans" w:cs="Alegreya Sans"/>
          <w:sz w:val="20"/>
          <w:szCs w:val="20"/>
        </w:rPr>
        <w:t>une</w:t>
      </w:r>
      <w:r w:rsidR="000D290D" w:rsidRPr="008D3E22">
        <w:rPr>
          <w:rStyle w:val="span"/>
          <w:rFonts w:ascii="Alegreya Sans" w:eastAsia="Alegreya Sans" w:hAnsi="Alegreya Sans" w:cs="Alegreya Sans"/>
          <w:sz w:val="20"/>
          <w:szCs w:val="20"/>
        </w:rPr>
        <w:t xml:space="preserve"> 2020 </w:t>
      </w:r>
      <w:r w:rsidR="009118E2" w:rsidRPr="0056700C">
        <w:rPr>
          <w:rStyle w:val="spanjobtitle"/>
          <w:sz w:val="20"/>
          <w:szCs w:val="20"/>
        </w:rPr>
        <w:t xml:space="preserve"> </w:t>
      </w:r>
    </w:p>
    <w:p w14:paraId="4365C67E" w14:textId="77777777" w:rsidR="00B56AE0" w:rsidRDefault="00F108B9" w:rsidP="00B56AE0">
      <w:pPr>
        <w:pStyle w:val="ulli"/>
        <w:spacing w:line="276" w:lineRule="auto"/>
        <w:ind w:right="200"/>
        <w:rPr>
          <w:rStyle w:val="span"/>
          <w:rFonts w:ascii="Alegreya Sans" w:eastAsia="Alegreya Sans" w:hAnsi="Alegreya Sans" w:cs="Alegreya Sans"/>
          <w:sz w:val="20"/>
          <w:szCs w:val="20"/>
        </w:rPr>
      </w:pPr>
      <w:r>
        <w:rPr>
          <w:rStyle w:val="spanjobtitle"/>
          <w:sz w:val="20"/>
          <w:szCs w:val="20"/>
        </w:rPr>
        <w:t>Undergraduate Researcher</w:t>
      </w:r>
      <w:r>
        <w:rPr>
          <w:rStyle w:val="span"/>
          <w:rFonts w:ascii="Alegreya Sans" w:eastAsia="Alegreya Sans" w:hAnsi="Alegreya Sans" w:cs="Alegreya Sans"/>
          <w:sz w:val="20"/>
          <w:szCs w:val="20"/>
        </w:rPr>
        <w:t xml:space="preserve"> </w:t>
      </w:r>
    </w:p>
    <w:p w14:paraId="3263B5AB" w14:textId="7ABE4F63"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Utilized C++/C to program an Arduino to track photons emitted from experimental green laser. </w:t>
      </w:r>
    </w:p>
    <w:p w14:paraId="28F718C9" w14:textId="33D89AE9" w:rsidR="00B56AE0" w:rsidRPr="00B56AE0" w:rsidRDefault="00B56AE0"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Experience utilizing programming languages like Python, C++, C, Mathematica, and MATLAB in a professional research setting.</w:t>
      </w:r>
    </w:p>
    <w:p w14:paraId="7C6632A1" w14:textId="77777777" w:rsidR="00B56AE0" w:rsidRDefault="0048001E"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lastRenderedPageBreak/>
        <w:t xml:space="preserve">Thesis given in this GitHub repository: </w:t>
      </w:r>
      <w:hyperlink r:id="rId21" w:history="1">
        <w:r w:rsidRPr="00B56AE0">
          <w:rPr>
            <w:rStyle w:val="Hyperlink"/>
            <w:rFonts w:ascii="Alegreya Sans" w:eastAsia="Alegreya Sans" w:hAnsi="Alegreya Sans" w:cs="Alegreya Sans"/>
            <w:sz w:val="20"/>
            <w:szCs w:val="20"/>
          </w:rPr>
          <w:t>https://github.com/Orko24/ODMR_thesis/blob/master/Hemanto_Bairagi_Final_Report_Draft_3%20(1).pdf</w:t>
        </w:r>
      </w:hyperlink>
      <w:r w:rsidRPr="00B56AE0">
        <w:rPr>
          <w:rStyle w:val="span"/>
          <w:rFonts w:ascii="Alegreya Sans" w:eastAsia="Alegreya Sans" w:hAnsi="Alegreya Sans" w:cs="Alegreya Sans"/>
          <w:sz w:val="20"/>
          <w:szCs w:val="20"/>
        </w:rPr>
        <w:t xml:space="preserve"> </w:t>
      </w:r>
    </w:p>
    <w:p w14:paraId="4BEE6194" w14:textId="77777777" w:rsidR="00B56AE0" w:rsidRDefault="00712E7A" w:rsidP="00B56AE0">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56AE0">
        <w:rPr>
          <w:rStyle w:val="span"/>
          <w:rFonts w:ascii="Alegreya Sans" w:eastAsia="Alegreya Sans" w:hAnsi="Alegreya Sans" w:cs="Alegreya Sans"/>
          <w:sz w:val="20"/>
          <w:szCs w:val="20"/>
        </w:rPr>
        <w:t xml:space="preserve">Link verifying research: </w:t>
      </w:r>
      <w:hyperlink r:id="rId22" w:history="1">
        <w:r w:rsidR="00644148" w:rsidRPr="00B56AE0">
          <w:rPr>
            <w:rStyle w:val="Hyperlink"/>
            <w:rFonts w:ascii="Alegreya Sans" w:hAnsi="Alegreya Sans"/>
            <w:sz w:val="20"/>
            <w:szCs w:val="20"/>
          </w:rPr>
          <w:t>https://iqst.ucalgary.ca/sites/default/files/teams/1/IQSTReport20192020.pdf</w:t>
        </w:r>
      </w:hyperlink>
      <w:r w:rsidR="00644148">
        <w:t xml:space="preserve"> </w:t>
      </w:r>
    </w:p>
    <w:p w14:paraId="5B4F645B" w14:textId="77777777" w:rsidR="00601BA3" w:rsidRPr="00BB249E" w:rsidRDefault="00601BA3" w:rsidP="00601BA3">
      <w:pPr>
        <w:pStyle w:val="ulli"/>
        <w:numPr>
          <w:ilvl w:val="0"/>
          <w:numId w:val="10"/>
        </w:numPr>
        <w:spacing w:line="276" w:lineRule="auto"/>
        <w:ind w:left="865" w:right="200" w:hanging="261"/>
        <w:rPr>
          <w:rStyle w:val="span"/>
          <w:rFonts w:ascii="Alegreya Sans" w:eastAsia="Alegreya Sans" w:hAnsi="Alegreya Sans" w:cs="Alegreya Sans"/>
          <w:sz w:val="20"/>
          <w:szCs w:val="20"/>
        </w:rPr>
      </w:pPr>
      <w:r w:rsidRPr="00BB249E">
        <w:rPr>
          <w:rStyle w:val="span"/>
          <w:rFonts w:ascii="Alegreya Sans" w:eastAsia="Alegreya Sans" w:hAnsi="Alegreya Sans" w:cs="Alegreya Sans"/>
          <w:sz w:val="20"/>
          <w:szCs w:val="20"/>
        </w:rPr>
        <w:t>ODMR thesis: Focused on quantum optics and quantum computing built an optically detected magnetic resonance (ODMR) microscope. Qubits were used to</w:t>
      </w:r>
      <w:r>
        <w:rPr>
          <w:rStyle w:val="span"/>
          <w:rFonts w:ascii="Alegreya Sans" w:eastAsia="Alegreya Sans" w:hAnsi="Alegreya Sans" w:cs="Alegreya Sans"/>
          <w:sz w:val="20"/>
          <w:szCs w:val="20"/>
        </w:rPr>
        <w:t xml:space="preserve"> </w:t>
      </w:r>
      <w:r w:rsidRPr="00BB249E">
        <w:rPr>
          <w:rStyle w:val="span"/>
          <w:rFonts w:ascii="Alegreya Sans" w:eastAsia="Alegreya Sans" w:hAnsi="Alegreya Sans" w:cs="Alegreya Sans"/>
          <w:sz w:val="20"/>
          <w:szCs w:val="20"/>
        </w:rPr>
        <w:t>produce nanoscale imagery and video.</w:t>
      </w:r>
    </w:p>
    <w:p w14:paraId="2CE710CF" w14:textId="2CFFB99C"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Education &amp; Training</w:t>
      </w:r>
    </w:p>
    <w:tbl>
      <w:tblPr>
        <w:tblStyle w:val="divdocumenttable"/>
        <w:tblW w:w="11008" w:type="dxa"/>
        <w:tblInd w:w="225" w:type="dxa"/>
        <w:tblLayout w:type="fixed"/>
        <w:tblCellMar>
          <w:left w:w="0" w:type="dxa"/>
          <w:right w:w="0" w:type="dxa"/>
        </w:tblCellMar>
        <w:tblLook w:val="05E0" w:firstRow="1" w:lastRow="1" w:firstColumn="1" w:lastColumn="1" w:noHBand="0" w:noVBand="1"/>
      </w:tblPr>
      <w:tblGrid>
        <w:gridCol w:w="6017"/>
        <w:gridCol w:w="4991"/>
      </w:tblGrid>
      <w:tr w:rsidR="00785015" w:rsidRPr="0056700C" w14:paraId="773DC5E0" w14:textId="77777777" w:rsidTr="004E6B06">
        <w:trPr>
          <w:trHeight w:val="4"/>
        </w:trPr>
        <w:tc>
          <w:tcPr>
            <w:tcW w:w="6017" w:type="dxa"/>
            <w:tcMar>
              <w:top w:w="0" w:type="dxa"/>
              <w:left w:w="0" w:type="dxa"/>
              <w:bottom w:w="0" w:type="dxa"/>
              <w:right w:w="0" w:type="dxa"/>
            </w:tcMar>
            <w:hideMark/>
          </w:tcPr>
          <w:p w14:paraId="7F119677" w14:textId="77777777" w:rsidR="00785015" w:rsidRPr="0056700C" w:rsidRDefault="00785015" w:rsidP="004E6B06">
            <w:pPr>
              <w:pStyle w:val="divdocumentsinglecolumn"/>
              <w:spacing w:line="276" w:lineRule="auto"/>
              <w:ind w:left="225"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 xml:space="preserve">Astrophysics </w:t>
            </w:r>
          </w:p>
          <w:p w14:paraId="60C65AB3"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34926E74" w14:textId="77777777" w:rsidR="00785015"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Calgary, AB</w:t>
            </w:r>
            <w:r w:rsidRPr="0056700C">
              <w:rPr>
                <w:rStyle w:val="separator-main"/>
                <w:rFonts w:ascii="Alegreya Sans" w:eastAsia="Alegreya Sans" w:hAnsi="Alegreya Sans" w:cs="Alegreya Sans"/>
                <w:sz w:val="20"/>
                <w:szCs w:val="20"/>
              </w:rPr>
              <w:t xml:space="preserve"> </w:t>
            </w:r>
          </w:p>
          <w:p w14:paraId="70A4216B" w14:textId="77777777" w:rsidR="00785015" w:rsidRPr="0056700C" w:rsidRDefault="00785015" w:rsidP="004E6B06">
            <w:pPr>
              <w:pStyle w:val="spanpaddedline"/>
              <w:spacing w:line="276" w:lineRule="auto"/>
              <w:ind w:left="225"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p>
          <w:p w14:paraId="63A2F86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Achieved Honors</w:t>
            </w:r>
          </w:p>
          <w:p w14:paraId="7E21B02F" w14:textId="77777777" w:rsidR="00785015" w:rsidRPr="0056700C" w:rsidRDefault="00785015" w:rsidP="004E6B06">
            <w:pPr>
              <w:pStyle w:val="ulli"/>
              <w:numPr>
                <w:ilvl w:val="0"/>
                <w:numId w:val="8"/>
              </w:numPr>
              <w:spacing w:line="276" w:lineRule="auto"/>
              <w:ind w:right="200"/>
              <w:rPr>
                <w:rStyle w:val="span"/>
                <w:rFonts w:ascii="Alegreya Sans" w:eastAsia="Alegreya Sans" w:hAnsi="Alegreya Sans" w:cs="Alegreya Sans"/>
                <w:sz w:val="20"/>
                <w:szCs w:val="20"/>
              </w:rPr>
            </w:pPr>
            <w:r w:rsidRPr="0056700C">
              <w:rPr>
                <w:rStyle w:val="span"/>
                <w:rFonts w:ascii="Alegreya Sans" w:eastAsia="Alegreya Sans" w:hAnsi="Alegreya Sans" w:cs="Alegreya Sans"/>
                <w:sz w:val="20"/>
                <w:szCs w:val="20"/>
              </w:rPr>
              <w:t>Dean's List Honoree [2020]</w:t>
            </w:r>
          </w:p>
          <w:p w14:paraId="6D70F08F" w14:textId="77777777" w:rsidR="00785015" w:rsidRPr="00D739DC" w:rsidRDefault="00785015" w:rsidP="004E6B06">
            <w:pPr>
              <w:pStyle w:val="ulli"/>
              <w:numPr>
                <w:ilvl w:val="0"/>
                <w:numId w:val="8"/>
              </w:numPr>
              <w:spacing w:line="276" w:lineRule="auto"/>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GPA: 3.5/4.0</w:t>
            </w:r>
          </w:p>
        </w:tc>
        <w:tc>
          <w:tcPr>
            <w:tcW w:w="4991" w:type="dxa"/>
            <w:tcBorders>
              <w:left w:val="single" w:sz="8" w:space="0" w:color="FEFDFD"/>
            </w:tcBorders>
            <w:tcMar>
              <w:top w:w="0" w:type="dxa"/>
              <w:left w:w="0" w:type="dxa"/>
              <w:bottom w:w="0" w:type="dxa"/>
              <w:right w:w="0" w:type="dxa"/>
            </w:tcMar>
            <w:hideMark/>
          </w:tcPr>
          <w:p w14:paraId="20C996F6" w14:textId="77777777" w:rsidR="00785015" w:rsidRPr="0056700C" w:rsidRDefault="00785015" w:rsidP="004E6B06">
            <w:pPr>
              <w:pStyle w:val="divdocumentsinglecolumn"/>
              <w:spacing w:before="100" w:line="276" w:lineRule="auto"/>
              <w:ind w:right="200"/>
              <w:rPr>
                <w:rStyle w:val="separator-main"/>
                <w:rFonts w:ascii="Alegreya Sans" w:eastAsia="Alegreya Sans" w:hAnsi="Alegreya Sans" w:cs="Alegreya Sans"/>
                <w:sz w:val="20"/>
                <w:szCs w:val="20"/>
              </w:rPr>
            </w:pPr>
            <w:r w:rsidRPr="0056700C">
              <w:rPr>
                <w:rStyle w:val="spandegree"/>
                <w:sz w:val="20"/>
                <w:szCs w:val="20"/>
              </w:rPr>
              <w:t>Bachelor of Science</w:t>
            </w:r>
            <w:r w:rsidRPr="0056700C">
              <w:rPr>
                <w:rStyle w:val="span"/>
                <w:rFonts w:ascii="Alegreya Sans" w:eastAsia="Alegreya Sans" w:hAnsi="Alegreya Sans" w:cs="Alegreya Sans"/>
                <w:sz w:val="20"/>
                <w:szCs w:val="20"/>
              </w:rPr>
              <w:t xml:space="preserve">: </w:t>
            </w:r>
            <w:r w:rsidRPr="0056700C">
              <w:rPr>
                <w:rStyle w:val="spanprogramline"/>
                <w:sz w:val="20"/>
                <w:szCs w:val="20"/>
              </w:rPr>
              <w:t>Physics</w:t>
            </w:r>
            <w:r w:rsidRPr="0056700C">
              <w:rPr>
                <w:rStyle w:val="singlecolumnspanpaddedlinenth-child1"/>
                <w:rFonts w:ascii="Alegreya Sans" w:eastAsia="Alegreya Sans" w:hAnsi="Alegreya Sans" w:cs="Alegreya Sans"/>
                <w:sz w:val="20"/>
                <w:szCs w:val="20"/>
              </w:rPr>
              <w:t xml:space="preserve"> </w:t>
            </w:r>
          </w:p>
          <w:p w14:paraId="70B11C54" w14:textId="77777777" w:rsidR="00785015" w:rsidRDefault="00785015" w:rsidP="004E6B06">
            <w:pPr>
              <w:pStyle w:val="spanpaddedline"/>
              <w:spacing w:line="276" w:lineRule="auto"/>
              <w:ind w:right="200"/>
              <w:rPr>
                <w:rStyle w:val="span"/>
                <w:rFonts w:eastAsia="Alegreya Sans"/>
              </w:rPr>
            </w:pPr>
            <w:r w:rsidRPr="0056700C">
              <w:rPr>
                <w:rStyle w:val="spancompanyname"/>
                <w:rFonts w:ascii="Alegreya Sans" w:eastAsia="Alegreya Sans" w:hAnsi="Alegreya Sans" w:cs="Alegreya Sans"/>
                <w:sz w:val="20"/>
                <w:szCs w:val="20"/>
              </w:rPr>
              <w:t>University of Calgary</w:t>
            </w:r>
            <w:r w:rsidRPr="0056700C">
              <w:rPr>
                <w:rStyle w:val="separator-main"/>
                <w:rFonts w:ascii="Alegreya Sans" w:eastAsia="Alegreya Sans" w:hAnsi="Alegreya Sans" w:cs="Alegreya Sans"/>
                <w:sz w:val="20"/>
                <w:szCs w:val="20"/>
              </w:rPr>
              <w:t xml:space="preserve"> </w:t>
            </w:r>
          </w:p>
          <w:p w14:paraId="5598AEDC" w14:textId="77777777" w:rsidR="00785015" w:rsidRPr="0056700C" w:rsidRDefault="00785015" w:rsidP="004E6B06">
            <w:pPr>
              <w:pStyle w:val="spanpaddedline"/>
              <w:spacing w:line="276" w:lineRule="auto"/>
              <w:ind w:right="200"/>
              <w:rPr>
                <w:rStyle w:val="separator-main"/>
                <w:rFonts w:ascii="Alegreya Sans" w:eastAsia="Alegreya Sans" w:hAnsi="Alegreya Sans" w:cs="Alegreya Sans"/>
                <w:sz w:val="20"/>
                <w:szCs w:val="20"/>
              </w:rPr>
            </w:pPr>
            <w:r>
              <w:rPr>
                <w:rStyle w:val="separator-main"/>
                <w:rFonts w:ascii="Alegreya Sans" w:eastAsia="Alegreya Sans" w:hAnsi="Alegreya Sans" w:cs="Alegreya Sans"/>
                <w:sz w:val="20"/>
                <w:szCs w:val="20"/>
              </w:rPr>
              <w:t xml:space="preserve">From Sept 2016 to </w:t>
            </w:r>
            <w:r w:rsidRPr="0056700C">
              <w:rPr>
                <w:rStyle w:val="span"/>
                <w:rFonts w:ascii="Alegreya Sans" w:eastAsia="Alegreya Sans" w:hAnsi="Alegreya Sans" w:cs="Alegreya Sans"/>
                <w:sz w:val="20"/>
                <w:szCs w:val="20"/>
              </w:rPr>
              <w:t>Feb 2021</w:t>
            </w:r>
            <w:r>
              <w:rPr>
                <w:rStyle w:val="span"/>
                <w:rFonts w:ascii="Alegreya Sans" w:eastAsia="Alegreya Sans" w:hAnsi="Alegreya Sans" w:cs="Alegreya Sans"/>
                <w:sz w:val="20"/>
                <w:szCs w:val="20"/>
              </w:rPr>
              <w:t xml:space="preserve">  </w:t>
            </w:r>
            <w:r w:rsidRPr="0056700C">
              <w:rPr>
                <w:rStyle w:val="span"/>
                <w:rFonts w:ascii="Alegreya Sans" w:eastAsia="Alegreya Sans" w:hAnsi="Alegreya Sans" w:cs="Alegreya Sans"/>
                <w:sz w:val="20"/>
                <w:szCs w:val="20"/>
              </w:rPr>
              <w:t xml:space="preserve"> </w:t>
            </w:r>
          </w:p>
          <w:p w14:paraId="5D7920EF"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Achieved Honors</w:t>
            </w:r>
          </w:p>
          <w:p w14:paraId="0AF16A10" w14:textId="77777777" w:rsidR="00785015" w:rsidRPr="00D739DC" w:rsidRDefault="00785015" w:rsidP="004E6B06">
            <w:pPr>
              <w:pStyle w:val="ulli"/>
              <w:numPr>
                <w:ilvl w:val="0"/>
                <w:numId w:val="8"/>
              </w:numPr>
              <w:shd w:val="clear" w:color="auto" w:fill="FFFFFF"/>
              <w:spacing w:line="280" w:lineRule="atLeast"/>
              <w:ind w:right="200"/>
              <w:rPr>
                <w:rStyle w:val="span"/>
                <w:rFonts w:ascii="Roboto Condensed Light" w:eastAsia="Arial" w:hAnsi="Roboto Condensed Light" w:cs="Arial"/>
                <w:sz w:val="18"/>
                <w:szCs w:val="18"/>
              </w:rPr>
            </w:pPr>
            <w:r w:rsidRPr="00D739DC">
              <w:rPr>
                <w:rStyle w:val="span"/>
                <w:rFonts w:ascii="Alegreya Sans" w:eastAsia="Alegreya Sans" w:hAnsi="Alegreya Sans" w:cs="Alegreya Sans"/>
                <w:sz w:val="20"/>
                <w:szCs w:val="20"/>
              </w:rPr>
              <w:t>Dean's List Honoree [2020]</w:t>
            </w:r>
          </w:p>
          <w:p w14:paraId="6A7E973D" w14:textId="77777777" w:rsidR="00785015" w:rsidRPr="00D739DC" w:rsidRDefault="00785015" w:rsidP="004E6B06">
            <w:pPr>
              <w:pStyle w:val="ulli"/>
              <w:numPr>
                <w:ilvl w:val="0"/>
                <w:numId w:val="8"/>
              </w:numPr>
              <w:shd w:val="clear" w:color="auto" w:fill="FFFFFF"/>
              <w:spacing w:line="280" w:lineRule="atLeast"/>
              <w:ind w:right="200"/>
              <w:rPr>
                <w:rFonts w:ascii="Roboto Condensed Light" w:eastAsia="Arial" w:hAnsi="Roboto Condensed Light" w:cs="Arial"/>
                <w:sz w:val="18"/>
                <w:szCs w:val="18"/>
              </w:rPr>
            </w:pPr>
            <w:r>
              <w:rPr>
                <w:rStyle w:val="separator-main"/>
                <w:rFonts w:ascii="Alegreya Sans" w:eastAsia="Alegreya Sans" w:hAnsi="Alegreya Sans" w:cs="Alegreya Sans"/>
                <w:sz w:val="20"/>
                <w:szCs w:val="20"/>
              </w:rPr>
              <w:t>GPA: 3.5/4.0</w:t>
            </w:r>
          </w:p>
          <w:p w14:paraId="157CFE8B" w14:textId="77777777" w:rsidR="00785015" w:rsidRPr="0056700C" w:rsidRDefault="00785015" w:rsidP="004E6B06">
            <w:pPr>
              <w:pStyle w:val="ulli"/>
              <w:spacing w:line="276" w:lineRule="auto"/>
              <w:ind w:left="720"/>
              <w:rPr>
                <w:rStyle w:val="separator-main"/>
                <w:rFonts w:ascii="Alegreya Sans" w:eastAsia="Alegreya Sans" w:hAnsi="Alegreya Sans" w:cs="Alegreya Sans"/>
                <w:sz w:val="20"/>
                <w:szCs w:val="20"/>
              </w:rPr>
            </w:pPr>
          </w:p>
        </w:tc>
      </w:tr>
    </w:tbl>
    <w:p w14:paraId="1537CD8E" w14:textId="77777777" w:rsidR="00785015" w:rsidRDefault="00785015" w:rsidP="00785015">
      <w:pPr>
        <w:pStyle w:val="divdocumentdivsectiontitle"/>
        <w:spacing w:before="180" w:after="60" w:line="276" w:lineRule="auto"/>
        <w:ind w:right="200"/>
        <w:rPr>
          <w:rStyle w:val="separator-main"/>
          <w:sz w:val="20"/>
          <w:szCs w:val="20"/>
        </w:rPr>
      </w:pPr>
      <w:r>
        <w:rPr>
          <w:rStyle w:val="separator-main"/>
          <w:sz w:val="20"/>
          <w:szCs w:val="20"/>
        </w:rPr>
        <w:t>RefERENCES can be provided upon request</w:t>
      </w:r>
    </w:p>
    <w:p w14:paraId="668AC5B5" w14:textId="77777777" w:rsidR="00785015" w:rsidRDefault="00000000" w:rsidP="00785015">
      <w:pPr>
        <w:pStyle w:val="divdocumentsinglecolumn"/>
        <w:numPr>
          <w:ilvl w:val="0"/>
          <w:numId w:val="21"/>
        </w:numPr>
        <w:spacing w:line="276" w:lineRule="auto"/>
        <w:ind w:right="200"/>
        <w:rPr>
          <w:rStyle w:val="spandegree"/>
          <w:sz w:val="20"/>
          <w:szCs w:val="20"/>
        </w:rPr>
      </w:pPr>
      <w:hyperlink r:id="rId23" w:history="1">
        <w:r w:rsidR="00785015" w:rsidRPr="009F5E26">
          <w:rPr>
            <w:rStyle w:val="Hyperlink"/>
            <w:rFonts w:ascii="Alegreya Sans Medium" w:eastAsia="Alegreya Sans Medium" w:hAnsi="Alegreya Sans Medium" w:cs="Alegreya Sans Medium"/>
            <w:sz w:val="20"/>
            <w:szCs w:val="20"/>
          </w:rPr>
          <w:t>https://www.linkedin.com/in/paul-barclay-648a1531/</w:t>
        </w:r>
      </w:hyperlink>
    </w:p>
    <w:p w14:paraId="74CFAE42" w14:textId="77777777" w:rsidR="00785015" w:rsidRDefault="00000000" w:rsidP="00785015">
      <w:pPr>
        <w:pStyle w:val="divdocumentsinglecolumn"/>
        <w:numPr>
          <w:ilvl w:val="0"/>
          <w:numId w:val="21"/>
        </w:numPr>
        <w:spacing w:line="276" w:lineRule="auto"/>
        <w:ind w:right="200"/>
        <w:rPr>
          <w:rStyle w:val="spandegree"/>
          <w:sz w:val="20"/>
          <w:szCs w:val="20"/>
        </w:rPr>
      </w:pPr>
      <w:hyperlink r:id="rId24" w:history="1">
        <w:r w:rsidR="00785015" w:rsidRPr="009F5E26">
          <w:rPr>
            <w:rStyle w:val="Hyperlink"/>
            <w:rFonts w:ascii="Alegreya Sans Medium" w:eastAsia="Alegreya Sans Medium" w:hAnsi="Alegreya Sans Medium" w:cs="Alegreya Sans Medium"/>
            <w:sz w:val="20"/>
            <w:szCs w:val="20"/>
          </w:rPr>
          <w:t>https://www.linkedin.com/in/jason-donev-76659922/</w:t>
        </w:r>
      </w:hyperlink>
    </w:p>
    <w:p w14:paraId="5E5CFD54" w14:textId="77777777" w:rsidR="00785015" w:rsidRPr="00DA4327" w:rsidRDefault="00000000" w:rsidP="00785015">
      <w:pPr>
        <w:pStyle w:val="divdocumentsinglecolumn"/>
        <w:numPr>
          <w:ilvl w:val="0"/>
          <w:numId w:val="21"/>
        </w:numPr>
        <w:spacing w:line="276" w:lineRule="auto"/>
        <w:ind w:right="200"/>
        <w:rPr>
          <w:rStyle w:val="Hyperlink"/>
          <w:rFonts w:ascii="Alegreya Sans Medium" w:eastAsia="Alegreya Sans Medium" w:hAnsi="Alegreya Sans Medium" w:cs="Alegreya Sans Medium"/>
          <w:color w:val="auto"/>
          <w:sz w:val="20"/>
          <w:szCs w:val="20"/>
          <w:u w:val="none"/>
        </w:rPr>
      </w:pPr>
      <w:hyperlink r:id="rId25" w:history="1">
        <w:r w:rsidR="00785015" w:rsidRPr="009F5E26">
          <w:rPr>
            <w:rStyle w:val="Hyperlink"/>
            <w:rFonts w:ascii="Alegreya Sans Medium" w:eastAsia="Alegreya Sans Medium" w:hAnsi="Alegreya Sans Medium" w:cs="Alegreya Sans Medium"/>
            <w:sz w:val="20"/>
            <w:szCs w:val="20"/>
          </w:rPr>
          <w:t>https://www.linkedin.com/in/sstotyn/</w:t>
        </w:r>
      </w:hyperlink>
    </w:p>
    <w:p w14:paraId="306F7A53" w14:textId="77777777" w:rsidR="00785015" w:rsidRPr="002045C4" w:rsidRDefault="00000000" w:rsidP="00785015">
      <w:pPr>
        <w:pStyle w:val="divdocumentsinglecolumn"/>
        <w:numPr>
          <w:ilvl w:val="0"/>
          <w:numId w:val="21"/>
        </w:numPr>
        <w:spacing w:line="276" w:lineRule="auto"/>
        <w:ind w:right="200"/>
        <w:rPr>
          <w:rStyle w:val="spandegree"/>
          <w:sz w:val="20"/>
          <w:szCs w:val="20"/>
        </w:rPr>
      </w:pPr>
      <w:hyperlink r:id="rId26" w:history="1">
        <w:r w:rsidR="00785015" w:rsidRPr="00D44738">
          <w:rPr>
            <w:rStyle w:val="Hyperlink"/>
            <w:rFonts w:ascii="Alegreya Sans Medium" w:eastAsia="Alegreya Sans Medium" w:hAnsi="Alegreya Sans Medium" w:cs="Alegreya Sans Medium"/>
            <w:sz w:val="20"/>
            <w:szCs w:val="20"/>
          </w:rPr>
          <w:t>https://www.linkedin.com/in/j%C3%B6rn-davidsen-420a8b22/</w:t>
        </w:r>
      </w:hyperlink>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C44CE2">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F9E4B3C9-56B9-4FF4-8DE1-7198E31FD201}"/>
  </w:font>
  <w:font w:name="Roboto">
    <w:charset w:val="00"/>
    <w:family w:val="auto"/>
    <w:pitch w:val="variable"/>
    <w:sig w:usb0="E0000AFF" w:usb1="5000217F" w:usb2="00000021" w:usb3="00000000" w:csb0="0000019F" w:csb1="00000000"/>
    <w:embedRegular r:id="rId2" w:fontKey="{D27D881E-B66D-4650-B8E8-D12811E78DA5}"/>
  </w:font>
  <w:font w:name="Hind Medium">
    <w:charset w:val="00"/>
    <w:family w:val="auto"/>
    <w:pitch w:val="variable"/>
    <w:sig w:usb0="00008007" w:usb1="00000000" w:usb2="00000000" w:usb3="00000000" w:csb0="00000093" w:csb1="00000000"/>
    <w:embedRegular r:id="rId3" w:fontKey="{430218C8-235F-4EDA-BE2E-9F80ED3BC1F8}"/>
  </w:font>
  <w:font w:name="Alegreya Sans Medium">
    <w:altName w:val="Calibri"/>
    <w:charset w:val="00"/>
    <w:family w:val="auto"/>
    <w:pitch w:val="default"/>
    <w:sig w:usb0="00000000" w:usb1="00000000" w:usb2="00000000" w:usb3="00000000" w:csb0="00000001" w:csb1="00000000"/>
  </w:font>
  <w:font w:name="Alegreya Sans">
    <w:altName w:val="Calibri"/>
    <w:charset w:val="00"/>
    <w:family w:val="auto"/>
    <w:pitch w:val="default"/>
    <w:sig w:usb0="00000000" w:usb1="00000000" w:usb2="00000000" w:usb3="00000000" w:csb0="00000001" w:csb1="00000000"/>
  </w:font>
  <w:font w:name="Roboto Condensed Light">
    <w:altName w:val="Arial"/>
    <w:charset w:val="00"/>
    <w:family w:val="auto"/>
    <w:pitch w:val="variable"/>
    <w:sig w:usb0="E0000AFF" w:usb1="5000217F" w:usb2="00000021" w:usb3="00000000" w:csb0="0000019F" w:csb1="00000000"/>
    <w:embedRegular r:id="rId4" w:fontKey="{181AD52E-E6FE-4AE5-A411-AF41B8C0AE1D}"/>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4516C348"/>
    <w:lvl w:ilvl="0" w:tplc="AA122636">
      <w:start w:val="1"/>
      <w:numFmt w:val="bullet"/>
      <w:lvlText w:val=""/>
      <w:lvlJc w:val="left"/>
      <w:pPr>
        <w:ind w:left="720" w:hanging="360"/>
      </w:pPr>
      <w:rPr>
        <w:rFonts w:ascii="Symbol" w:hAnsi="Symbol"/>
      </w:rPr>
    </w:lvl>
    <w:lvl w:ilvl="1" w:tplc="3D1CA7CE">
      <w:start w:val="1"/>
      <w:numFmt w:val="bullet"/>
      <w:lvlText w:val="o"/>
      <w:lvlJc w:val="left"/>
      <w:pPr>
        <w:tabs>
          <w:tab w:val="num" w:pos="1440"/>
        </w:tabs>
        <w:ind w:left="1440" w:hanging="360"/>
      </w:pPr>
      <w:rPr>
        <w:rFonts w:ascii="Courier New" w:hAnsi="Courier New"/>
      </w:rPr>
    </w:lvl>
    <w:lvl w:ilvl="2" w:tplc="25BC10F4">
      <w:start w:val="1"/>
      <w:numFmt w:val="bullet"/>
      <w:lvlText w:val=""/>
      <w:lvlJc w:val="left"/>
      <w:pPr>
        <w:tabs>
          <w:tab w:val="num" w:pos="2160"/>
        </w:tabs>
        <w:ind w:left="2160" w:hanging="360"/>
      </w:pPr>
      <w:rPr>
        <w:rFonts w:ascii="Wingdings" w:hAnsi="Wingdings"/>
      </w:rPr>
    </w:lvl>
    <w:lvl w:ilvl="3" w:tplc="B436F19A">
      <w:start w:val="1"/>
      <w:numFmt w:val="bullet"/>
      <w:lvlText w:val=""/>
      <w:lvlJc w:val="left"/>
      <w:pPr>
        <w:tabs>
          <w:tab w:val="num" w:pos="2880"/>
        </w:tabs>
        <w:ind w:left="2880" w:hanging="360"/>
      </w:pPr>
      <w:rPr>
        <w:rFonts w:ascii="Symbol" w:hAnsi="Symbol"/>
      </w:rPr>
    </w:lvl>
    <w:lvl w:ilvl="4" w:tplc="3E56CB7E">
      <w:start w:val="1"/>
      <w:numFmt w:val="bullet"/>
      <w:lvlText w:val="o"/>
      <w:lvlJc w:val="left"/>
      <w:pPr>
        <w:tabs>
          <w:tab w:val="num" w:pos="3600"/>
        </w:tabs>
        <w:ind w:left="3600" w:hanging="360"/>
      </w:pPr>
      <w:rPr>
        <w:rFonts w:ascii="Courier New" w:hAnsi="Courier New"/>
      </w:rPr>
    </w:lvl>
    <w:lvl w:ilvl="5" w:tplc="526EB45C">
      <w:start w:val="1"/>
      <w:numFmt w:val="bullet"/>
      <w:lvlText w:val=""/>
      <w:lvlJc w:val="left"/>
      <w:pPr>
        <w:tabs>
          <w:tab w:val="num" w:pos="4320"/>
        </w:tabs>
        <w:ind w:left="4320" w:hanging="360"/>
      </w:pPr>
      <w:rPr>
        <w:rFonts w:ascii="Wingdings" w:hAnsi="Wingdings"/>
      </w:rPr>
    </w:lvl>
    <w:lvl w:ilvl="6" w:tplc="A5261B36">
      <w:start w:val="1"/>
      <w:numFmt w:val="bullet"/>
      <w:lvlText w:val=""/>
      <w:lvlJc w:val="left"/>
      <w:pPr>
        <w:tabs>
          <w:tab w:val="num" w:pos="5040"/>
        </w:tabs>
        <w:ind w:left="5040" w:hanging="360"/>
      </w:pPr>
      <w:rPr>
        <w:rFonts w:ascii="Symbol" w:hAnsi="Symbol"/>
      </w:rPr>
    </w:lvl>
    <w:lvl w:ilvl="7" w:tplc="4D7AC3A6">
      <w:start w:val="1"/>
      <w:numFmt w:val="bullet"/>
      <w:lvlText w:val="o"/>
      <w:lvlJc w:val="left"/>
      <w:pPr>
        <w:tabs>
          <w:tab w:val="num" w:pos="5760"/>
        </w:tabs>
        <w:ind w:left="5760" w:hanging="360"/>
      </w:pPr>
      <w:rPr>
        <w:rFonts w:ascii="Courier New" w:hAnsi="Courier New"/>
      </w:rPr>
    </w:lvl>
    <w:lvl w:ilvl="8" w:tplc="67188D5E">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B4E2BAA0">
      <w:start w:val="1"/>
      <w:numFmt w:val="bullet"/>
      <w:lvlText w:val=""/>
      <w:lvlJc w:val="left"/>
      <w:pPr>
        <w:ind w:left="720" w:hanging="360"/>
      </w:pPr>
      <w:rPr>
        <w:rFonts w:ascii="Symbol" w:hAnsi="Symbol"/>
      </w:rPr>
    </w:lvl>
    <w:lvl w:ilvl="1" w:tplc="0700CCE0">
      <w:start w:val="1"/>
      <w:numFmt w:val="bullet"/>
      <w:lvlText w:val="o"/>
      <w:lvlJc w:val="left"/>
      <w:pPr>
        <w:tabs>
          <w:tab w:val="num" w:pos="1440"/>
        </w:tabs>
        <w:ind w:left="1440" w:hanging="360"/>
      </w:pPr>
      <w:rPr>
        <w:rFonts w:ascii="Courier New" w:hAnsi="Courier New"/>
      </w:rPr>
    </w:lvl>
    <w:lvl w:ilvl="2" w:tplc="59522C1C">
      <w:start w:val="1"/>
      <w:numFmt w:val="bullet"/>
      <w:lvlText w:val=""/>
      <w:lvlJc w:val="left"/>
      <w:pPr>
        <w:tabs>
          <w:tab w:val="num" w:pos="2160"/>
        </w:tabs>
        <w:ind w:left="2160" w:hanging="360"/>
      </w:pPr>
      <w:rPr>
        <w:rFonts w:ascii="Wingdings" w:hAnsi="Wingdings"/>
      </w:rPr>
    </w:lvl>
    <w:lvl w:ilvl="3" w:tplc="9340AAD2">
      <w:start w:val="1"/>
      <w:numFmt w:val="bullet"/>
      <w:lvlText w:val=""/>
      <w:lvlJc w:val="left"/>
      <w:pPr>
        <w:tabs>
          <w:tab w:val="num" w:pos="2880"/>
        </w:tabs>
        <w:ind w:left="2880" w:hanging="360"/>
      </w:pPr>
      <w:rPr>
        <w:rFonts w:ascii="Symbol" w:hAnsi="Symbol"/>
      </w:rPr>
    </w:lvl>
    <w:lvl w:ilvl="4" w:tplc="C99AB79A">
      <w:start w:val="1"/>
      <w:numFmt w:val="bullet"/>
      <w:lvlText w:val="o"/>
      <w:lvlJc w:val="left"/>
      <w:pPr>
        <w:tabs>
          <w:tab w:val="num" w:pos="3600"/>
        </w:tabs>
        <w:ind w:left="3600" w:hanging="360"/>
      </w:pPr>
      <w:rPr>
        <w:rFonts w:ascii="Courier New" w:hAnsi="Courier New"/>
      </w:rPr>
    </w:lvl>
    <w:lvl w:ilvl="5" w:tplc="37C26CC6">
      <w:start w:val="1"/>
      <w:numFmt w:val="bullet"/>
      <w:lvlText w:val=""/>
      <w:lvlJc w:val="left"/>
      <w:pPr>
        <w:tabs>
          <w:tab w:val="num" w:pos="4320"/>
        </w:tabs>
        <w:ind w:left="4320" w:hanging="360"/>
      </w:pPr>
      <w:rPr>
        <w:rFonts w:ascii="Wingdings" w:hAnsi="Wingdings"/>
      </w:rPr>
    </w:lvl>
    <w:lvl w:ilvl="6" w:tplc="6C6CE860">
      <w:start w:val="1"/>
      <w:numFmt w:val="bullet"/>
      <w:lvlText w:val=""/>
      <w:lvlJc w:val="left"/>
      <w:pPr>
        <w:tabs>
          <w:tab w:val="num" w:pos="5040"/>
        </w:tabs>
        <w:ind w:left="5040" w:hanging="360"/>
      </w:pPr>
      <w:rPr>
        <w:rFonts w:ascii="Symbol" w:hAnsi="Symbol"/>
      </w:rPr>
    </w:lvl>
    <w:lvl w:ilvl="7" w:tplc="41141D34">
      <w:start w:val="1"/>
      <w:numFmt w:val="bullet"/>
      <w:lvlText w:val="o"/>
      <w:lvlJc w:val="left"/>
      <w:pPr>
        <w:tabs>
          <w:tab w:val="num" w:pos="5760"/>
        </w:tabs>
        <w:ind w:left="5760" w:hanging="360"/>
      </w:pPr>
      <w:rPr>
        <w:rFonts w:ascii="Courier New" w:hAnsi="Courier New"/>
      </w:rPr>
    </w:lvl>
    <w:lvl w:ilvl="8" w:tplc="DD58F64E">
      <w:start w:val="1"/>
      <w:numFmt w:val="bullet"/>
      <w:lvlText w:val=""/>
      <w:lvlJc w:val="left"/>
      <w:pPr>
        <w:tabs>
          <w:tab w:val="num" w:pos="6480"/>
        </w:tabs>
        <w:ind w:left="6480" w:hanging="360"/>
      </w:pPr>
      <w:rPr>
        <w:rFonts w:ascii="Wingdings" w:hAnsi="Wingdings"/>
      </w:rPr>
    </w:lvl>
  </w:abstractNum>
  <w:abstractNum w:abstractNumId="2" w15:restartNumberingAfterBreak="0">
    <w:nsid w:val="00000004"/>
    <w:multiLevelType w:val="hybridMultilevel"/>
    <w:tmpl w:val="00000004"/>
    <w:lvl w:ilvl="0" w:tplc="FF24BF80">
      <w:start w:val="1"/>
      <w:numFmt w:val="bullet"/>
      <w:lvlText w:val=""/>
      <w:lvlJc w:val="left"/>
      <w:pPr>
        <w:ind w:left="720" w:hanging="360"/>
      </w:pPr>
      <w:rPr>
        <w:rFonts w:ascii="Symbol" w:hAnsi="Symbol"/>
      </w:rPr>
    </w:lvl>
    <w:lvl w:ilvl="1" w:tplc="0602DBB0">
      <w:start w:val="1"/>
      <w:numFmt w:val="bullet"/>
      <w:lvlText w:val="o"/>
      <w:lvlJc w:val="left"/>
      <w:pPr>
        <w:tabs>
          <w:tab w:val="num" w:pos="1440"/>
        </w:tabs>
        <w:ind w:left="1440" w:hanging="360"/>
      </w:pPr>
      <w:rPr>
        <w:rFonts w:ascii="Courier New" w:hAnsi="Courier New"/>
      </w:rPr>
    </w:lvl>
    <w:lvl w:ilvl="2" w:tplc="A378A8A0">
      <w:start w:val="1"/>
      <w:numFmt w:val="bullet"/>
      <w:lvlText w:val=""/>
      <w:lvlJc w:val="left"/>
      <w:pPr>
        <w:tabs>
          <w:tab w:val="num" w:pos="2160"/>
        </w:tabs>
        <w:ind w:left="2160" w:hanging="360"/>
      </w:pPr>
      <w:rPr>
        <w:rFonts w:ascii="Wingdings" w:hAnsi="Wingdings"/>
      </w:rPr>
    </w:lvl>
    <w:lvl w:ilvl="3" w:tplc="A9F0043A">
      <w:start w:val="1"/>
      <w:numFmt w:val="bullet"/>
      <w:lvlText w:val=""/>
      <w:lvlJc w:val="left"/>
      <w:pPr>
        <w:tabs>
          <w:tab w:val="num" w:pos="2880"/>
        </w:tabs>
        <w:ind w:left="2880" w:hanging="360"/>
      </w:pPr>
      <w:rPr>
        <w:rFonts w:ascii="Symbol" w:hAnsi="Symbol"/>
      </w:rPr>
    </w:lvl>
    <w:lvl w:ilvl="4" w:tplc="60004340">
      <w:start w:val="1"/>
      <w:numFmt w:val="bullet"/>
      <w:lvlText w:val="o"/>
      <w:lvlJc w:val="left"/>
      <w:pPr>
        <w:tabs>
          <w:tab w:val="num" w:pos="3600"/>
        </w:tabs>
        <w:ind w:left="3600" w:hanging="360"/>
      </w:pPr>
      <w:rPr>
        <w:rFonts w:ascii="Courier New" w:hAnsi="Courier New"/>
      </w:rPr>
    </w:lvl>
    <w:lvl w:ilvl="5" w:tplc="4F167F14">
      <w:start w:val="1"/>
      <w:numFmt w:val="bullet"/>
      <w:lvlText w:val=""/>
      <w:lvlJc w:val="left"/>
      <w:pPr>
        <w:tabs>
          <w:tab w:val="num" w:pos="4320"/>
        </w:tabs>
        <w:ind w:left="4320" w:hanging="360"/>
      </w:pPr>
      <w:rPr>
        <w:rFonts w:ascii="Wingdings" w:hAnsi="Wingdings"/>
      </w:rPr>
    </w:lvl>
    <w:lvl w:ilvl="6" w:tplc="9238DECE">
      <w:start w:val="1"/>
      <w:numFmt w:val="bullet"/>
      <w:lvlText w:val=""/>
      <w:lvlJc w:val="left"/>
      <w:pPr>
        <w:tabs>
          <w:tab w:val="num" w:pos="5040"/>
        </w:tabs>
        <w:ind w:left="5040" w:hanging="360"/>
      </w:pPr>
      <w:rPr>
        <w:rFonts w:ascii="Symbol" w:hAnsi="Symbol"/>
      </w:rPr>
    </w:lvl>
    <w:lvl w:ilvl="7" w:tplc="0BD8DEF6">
      <w:start w:val="1"/>
      <w:numFmt w:val="bullet"/>
      <w:lvlText w:val="o"/>
      <w:lvlJc w:val="left"/>
      <w:pPr>
        <w:tabs>
          <w:tab w:val="num" w:pos="5760"/>
        </w:tabs>
        <w:ind w:left="5760" w:hanging="360"/>
      </w:pPr>
      <w:rPr>
        <w:rFonts w:ascii="Courier New" w:hAnsi="Courier New"/>
      </w:rPr>
    </w:lvl>
    <w:lvl w:ilvl="8" w:tplc="06EC0FC0">
      <w:start w:val="1"/>
      <w:numFmt w:val="bullet"/>
      <w:lvlText w:val=""/>
      <w:lvlJc w:val="left"/>
      <w:pPr>
        <w:tabs>
          <w:tab w:val="num" w:pos="6480"/>
        </w:tabs>
        <w:ind w:left="6480" w:hanging="360"/>
      </w:pPr>
      <w:rPr>
        <w:rFonts w:ascii="Wingdings" w:hAnsi="Wingdings"/>
      </w:rPr>
    </w:lvl>
  </w:abstractNum>
  <w:abstractNum w:abstractNumId="3" w15:restartNumberingAfterBreak="0">
    <w:nsid w:val="00000007"/>
    <w:multiLevelType w:val="hybridMultilevel"/>
    <w:tmpl w:val="00000007"/>
    <w:lvl w:ilvl="0" w:tplc="BEB49B3A">
      <w:start w:val="1"/>
      <w:numFmt w:val="bullet"/>
      <w:lvlText w:val=""/>
      <w:lvlJc w:val="left"/>
      <w:pPr>
        <w:ind w:left="720" w:hanging="360"/>
      </w:pPr>
      <w:rPr>
        <w:rFonts w:ascii="Symbol" w:hAnsi="Symbol"/>
      </w:rPr>
    </w:lvl>
    <w:lvl w:ilvl="1" w:tplc="9A2ABC6C">
      <w:start w:val="1"/>
      <w:numFmt w:val="bullet"/>
      <w:lvlText w:val="o"/>
      <w:lvlJc w:val="left"/>
      <w:pPr>
        <w:tabs>
          <w:tab w:val="num" w:pos="1440"/>
        </w:tabs>
        <w:ind w:left="1440" w:hanging="360"/>
      </w:pPr>
      <w:rPr>
        <w:rFonts w:ascii="Courier New" w:hAnsi="Courier New"/>
      </w:rPr>
    </w:lvl>
    <w:lvl w:ilvl="2" w:tplc="04349A9E">
      <w:start w:val="1"/>
      <w:numFmt w:val="bullet"/>
      <w:lvlText w:val=""/>
      <w:lvlJc w:val="left"/>
      <w:pPr>
        <w:tabs>
          <w:tab w:val="num" w:pos="2160"/>
        </w:tabs>
        <w:ind w:left="2160" w:hanging="360"/>
      </w:pPr>
      <w:rPr>
        <w:rFonts w:ascii="Wingdings" w:hAnsi="Wingdings"/>
      </w:rPr>
    </w:lvl>
    <w:lvl w:ilvl="3" w:tplc="22EAC5C4">
      <w:start w:val="1"/>
      <w:numFmt w:val="bullet"/>
      <w:lvlText w:val=""/>
      <w:lvlJc w:val="left"/>
      <w:pPr>
        <w:tabs>
          <w:tab w:val="num" w:pos="2880"/>
        </w:tabs>
        <w:ind w:left="2880" w:hanging="360"/>
      </w:pPr>
      <w:rPr>
        <w:rFonts w:ascii="Symbol" w:hAnsi="Symbol"/>
      </w:rPr>
    </w:lvl>
    <w:lvl w:ilvl="4" w:tplc="A23C4D90">
      <w:start w:val="1"/>
      <w:numFmt w:val="bullet"/>
      <w:lvlText w:val="o"/>
      <w:lvlJc w:val="left"/>
      <w:pPr>
        <w:tabs>
          <w:tab w:val="num" w:pos="3600"/>
        </w:tabs>
        <w:ind w:left="3600" w:hanging="360"/>
      </w:pPr>
      <w:rPr>
        <w:rFonts w:ascii="Courier New" w:hAnsi="Courier New"/>
      </w:rPr>
    </w:lvl>
    <w:lvl w:ilvl="5" w:tplc="20C6A886">
      <w:start w:val="1"/>
      <w:numFmt w:val="bullet"/>
      <w:lvlText w:val=""/>
      <w:lvlJc w:val="left"/>
      <w:pPr>
        <w:tabs>
          <w:tab w:val="num" w:pos="4320"/>
        </w:tabs>
        <w:ind w:left="4320" w:hanging="360"/>
      </w:pPr>
      <w:rPr>
        <w:rFonts w:ascii="Wingdings" w:hAnsi="Wingdings"/>
      </w:rPr>
    </w:lvl>
    <w:lvl w:ilvl="6" w:tplc="BA90B67E">
      <w:start w:val="1"/>
      <w:numFmt w:val="bullet"/>
      <w:lvlText w:val=""/>
      <w:lvlJc w:val="left"/>
      <w:pPr>
        <w:tabs>
          <w:tab w:val="num" w:pos="5040"/>
        </w:tabs>
        <w:ind w:left="5040" w:hanging="360"/>
      </w:pPr>
      <w:rPr>
        <w:rFonts w:ascii="Symbol" w:hAnsi="Symbol"/>
      </w:rPr>
    </w:lvl>
    <w:lvl w:ilvl="7" w:tplc="A63CCD66">
      <w:start w:val="1"/>
      <w:numFmt w:val="bullet"/>
      <w:lvlText w:val="o"/>
      <w:lvlJc w:val="left"/>
      <w:pPr>
        <w:tabs>
          <w:tab w:val="num" w:pos="5760"/>
        </w:tabs>
        <w:ind w:left="5760" w:hanging="360"/>
      </w:pPr>
      <w:rPr>
        <w:rFonts w:ascii="Courier New" w:hAnsi="Courier New"/>
      </w:rPr>
    </w:lvl>
    <w:lvl w:ilvl="8" w:tplc="638A05B2">
      <w:start w:val="1"/>
      <w:numFmt w:val="bullet"/>
      <w:lvlText w:val=""/>
      <w:lvlJc w:val="left"/>
      <w:pPr>
        <w:tabs>
          <w:tab w:val="num" w:pos="6480"/>
        </w:tabs>
        <w:ind w:left="6480" w:hanging="360"/>
      </w:pPr>
      <w:rPr>
        <w:rFonts w:ascii="Wingdings" w:hAnsi="Wingdings"/>
      </w:rPr>
    </w:lvl>
  </w:abstractNum>
  <w:abstractNum w:abstractNumId="4"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51098"/>
    <w:multiLevelType w:val="multilevel"/>
    <w:tmpl w:val="928A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F42B5D"/>
    <w:multiLevelType w:val="hybridMultilevel"/>
    <w:tmpl w:val="71A688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0F42496"/>
    <w:multiLevelType w:val="multilevel"/>
    <w:tmpl w:val="6F987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5566A9"/>
    <w:multiLevelType w:val="multilevel"/>
    <w:tmpl w:val="4900D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802944"/>
    <w:multiLevelType w:val="hybridMultilevel"/>
    <w:tmpl w:val="C5CCD4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6214CA"/>
    <w:multiLevelType w:val="multilevel"/>
    <w:tmpl w:val="5FDC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D918B0"/>
    <w:multiLevelType w:val="multilevel"/>
    <w:tmpl w:val="86E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A147FC"/>
    <w:multiLevelType w:val="multilevel"/>
    <w:tmpl w:val="8F90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6342D6"/>
    <w:multiLevelType w:val="hybridMultilevel"/>
    <w:tmpl w:val="C0E83B86"/>
    <w:lvl w:ilvl="0" w:tplc="10090001">
      <w:start w:val="1"/>
      <w:numFmt w:val="bullet"/>
      <w:lvlText w:val=""/>
      <w:lvlJc w:val="left"/>
      <w:pPr>
        <w:ind w:left="945" w:hanging="360"/>
      </w:pPr>
      <w:rPr>
        <w:rFonts w:ascii="Symbol" w:hAnsi="Symbol" w:hint="default"/>
      </w:rPr>
    </w:lvl>
    <w:lvl w:ilvl="1" w:tplc="10090003" w:tentative="1">
      <w:start w:val="1"/>
      <w:numFmt w:val="bullet"/>
      <w:lvlText w:val="o"/>
      <w:lvlJc w:val="left"/>
      <w:pPr>
        <w:ind w:left="1665" w:hanging="360"/>
      </w:pPr>
      <w:rPr>
        <w:rFonts w:ascii="Courier New" w:hAnsi="Courier New" w:cs="Courier New" w:hint="default"/>
      </w:rPr>
    </w:lvl>
    <w:lvl w:ilvl="2" w:tplc="10090005" w:tentative="1">
      <w:start w:val="1"/>
      <w:numFmt w:val="bullet"/>
      <w:lvlText w:val=""/>
      <w:lvlJc w:val="left"/>
      <w:pPr>
        <w:ind w:left="2385" w:hanging="360"/>
      </w:pPr>
      <w:rPr>
        <w:rFonts w:ascii="Wingdings" w:hAnsi="Wingdings" w:hint="default"/>
      </w:rPr>
    </w:lvl>
    <w:lvl w:ilvl="3" w:tplc="10090001" w:tentative="1">
      <w:start w:val="1"/>
      <w:numFmt w:val="bullet"/>
      <w:lvlText w:val=""/>
      <w:lvlJc w:val="left"/>
      <w:pPr>
        <w:ind w:left="3105" w:hanging="360"/>
      </w:pPr>
      <w:rPr>
        <w:rFonts w:ascii="Symbol" w:hAnsi="Symbol" w:hint="default"/>
      </w:rPr>
    </w:lvl>
    <w:lvl w:ilvl="4" w:tplc="10090003" w:tentative="1">
      <w:start w:val="1"/>
      <w:numFmt w:val="bullet"/>
      <w:lvlText w:val="o"/>
      <w:lvlJc w:val="left"/>
      <w:pPr>
        <w:ind w:left="3825" w:hanging="360"/>
      </w:pPr>
      <w:rPr>
        <w:rFonts w:ascii="Courier New" w:hAnsi="Courier New" w:cs="Courier New" w:hint="default"/>
      </w:rPr>
    </w:lvl>
    <w:lvl w:ilvl="5" w:tplc="10090005" w:tentative="1">
      <w:start w:val="1"/>
      <w:numFmt w:val="bullet"/>
      <w:lvlText w:val=""/>
      <w:lvlJc w:val="left"/>
      <w:pPr>
        <w:ind w:left="4545" w:hanging="360"/>
      </w:pPr>
      <w:rPr>
        <w:rFonts w:ascii="Wingdings" w:hAnsi="Wingdings" w:hint="default"/>
      </w:rPr>
    </w:lvl>
    <w:lvl w:ilvl="6" w:tplc="10090001" w:tentative="1">
      <w:start w:val="1"/>
      <w:numFmt w:val="bullet"/>
      <w:lvlText w:val=""/>
      <w:lvlJc w:val="left"/>
      <w:pPr>
        <w:ind w:left="5265" w:hanging="360"/>
      </w:pPr>
      <w:rPr>
        <w:rFonts w:ascii="Symbol" w:hAnsi="Symbol" w:hint="default"/>
      </w:rPr>
    </w:lvl>
    <w:lvl w:ilvl="7" w:tplc="10090003" w:tentative="1">
      <w:start w:val="1"/>
      <w:numFmt w:val="bullet"/>
      <w:lvlText w:val="o"/>
      <w:lvlJc w:val="left"/>
      <w:pPr>
        <w:ind w:left="5985" w:hanging="360"/>
      </w:pPr>
      <w:rPr>
        <w:rFonts w:ascii="Courier New" w:hAnsi="Courier New" w:cs="Courier New" w:hint="default"/>
      </w:rPr>
    </w:lvl>
    <w:lvl w:ilvl="8" w:tplc="10090005" w:tentative="1">
      <w:start w:val="1"/>
      <w:numFmt w:val="bullet"/>
      <w:lvlText w:val=""/>
      <w:lvlJc w:val="left"/>
      <w:pPr>
        <w:ind w:left="6705" w:hanging="360"/>
      </w:pPr>
      <w:rPr>
        <w:rFonts w:ascii="Wingdings" w:hAnsi="Wingdings" w:hint="default"/>
      </w:rPr>
    </w:lvl>
  </w:abstractNum>
  <w:abstractNum w:abstractNumId="18" w15:restartNumberingAfterBreak="0">
    <w:nsid w:val="724F19ED"/>
    <w:multiLevelType w:val="hybridMultilevel"/>
    <w:tmpl w:val="AB185C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44538"/>
    <w:multiLevelType w:val="hybridMultilevel"/>
    <w:tmpl w:val="4E7E93D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DB02EF"/>
    <w:multiLevelType w:val="multilevel"/>
    <w:tmpl w:val="913E8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10"/>
  </w:num>
  <w:num w:numId="2" w16cid:durableId="87436132">
    <w:abstractNumId w:val="19"/>
  </w:num>
  <w:num w:numId="3" w16cid:durableId="505753835">
    <w:abstractNumId w:val="4"/>
  </w:num>
  <w:num w:numId="4" w16cid:durableId="18750347">
    <w:abstractNumId w:val="9"/>
  </w:num>
  <w:num w:numId="5" w16cid:durableId="341008703">
    <w:abstractNumId w:val="16"/>
  </w:num>
  <w:num w:numId="6" w16cid:durableId="80569881">
    <w:abstractNumId w:val="14"/>
  </w:num>
  <w:num w:numId="7" w16cid:durableId="393705001">
    <w:abstractNumId w:val="21"/>
  </w:num>
  <w:num w:numId="8" w16cid:durableId="1582301366">
    <w:abstractNumId w:val="0"/>
  </w:num>
  <w:num w:numId="9" w16cid:durableId="1689943290">
    <w:abstractNumId w:val="1"/>
  </w:num>
  <w:num w:numId="10" w16cid:durableId="1157847313">
    <w:abstractNumId w:val="2"/>
  </w:num>
  <w:num w:numId="11" w16cid:durableId="602036275">
    <w:abstractNumId w:val="3"/>
  </w:num>
  <w:num w:numId="12" w16cid:durableId="1660619777">
    <w:abstractNumId w:val="18"/>
  </w:num>
  <w:num w:numId="13" w16cid:durableId="1582369017">
    <w:abstractNumId w:val="17"/>
  </w:num>
  <w:num w:numId="14" w16cid:durableId="487476364">
    <w:abstractNumId w:val="5"/>
  </w:num>
  <w:num w:numId="15" w16cid:durableId="1123502918">
    <w:abstractNumId w:val="22"/>
  </w:num>
  <w:num w:numId="16" w16cid:durableId="908349806">
    <w:abstractNumId w:val="15"/>
  </w:num>
  <w:num w:numId="17" w16cid:durableId="822544630">
    <w:abstractNumId w:val="12"/>
  </w:num>
  <w:num w:numId="18" w16cid:durableId="599606880">
    <w:abstractNumId w:val="8"/>
  </w:num>
  <w:num w:numId="19" w16cid:durableId="1109197755">
    <w:abstractNumId w:val="7"/>
  </w:num>
  <w:num w:numId="20" w16cid:durableId="1471820552">
    <w:abstractNumId w:val="13"/>
  </w:num>
  <w:num w:numId="21" w16cid:durableId="462356763">
    <w:abstractNumId w:val="6"/>
  </w:num>
  <w:num w:numId="22" w16cid:durableId="579683915">
    <w:abstractNumId w:val="20"/>
  </w:num>
  <w:num w:numId="23" w16cid:durableId="93667217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060B3"/>
    <w:rsid w:val="000100A5"/>
    <w:rsid w:val="00017E4C"/>
    <w:rsid w:val="000243F4"/>
    <w:rsid w:val="00026440"/>
    <w:rsid w:val="000273B1"/>
    <w:rsid w:val="00033A40"/>
    <w:rsid w:val="000345AB"/>
    <w:rsid w:val="00035796"/>
    <w:rsid w:val="00036125"/>
    <w:rsid w:val="00036FEE"/>
    <w:rsid w:val="00037957"/>
    <w:rsid w:val="0004199A"/>
    <w:rsid w:val="00044048"/>
    <w:rsid w:val="00044BDC"/>
    <w:rsid w:val="00046576"/>
    <w:rsid w:val="00047B37"/>
    <w:rsid w:val="000528D7"/>
    <w:rsid w:val="0005788E"/>
    <w:rsid w:val="00057E3E"/>
    <w:rsid w:val="00060F78"/>
    <w:rsid w:val="000625E2"/>
    <w:rsid w:val="000708FC"/>
    <w:rsid w:val="00071C61"/>
    <w:rsid w:val="00074EE7"/>
    <w:rsid w:val="000763DE"/>
    <w:rsid w:val="000767CC"/>
    <w:rsid w:val="000813F2"/>
    <w:rsid w:val="000844B6"/>
    <w:rsid w:val="000905CC"/>
    <w:rsid w:val="00091124"/>
    <w:rsid w:val="00091151"/>
    <w:rsid w:val="00091F8C"/>
    <w:rsid w:val="00095673"/>
    <w:rsid w:val="000A7633"/>
    <w:rsid w:val="000B15DF"/>
    <w:rsid w:val="000B254C"/>
    <w:rsid w:val="000B6A93"/>
    <w:rsid w:val="000C6ECE"/>
    <w:rsid w:val="000C7A13"/>
    <w:rsid w:val="000D0F5D"/>
    <w:rsid w:val="000D117A"/>
    <w:rsid w:val="000D290D"/>
    <w:rsid w:val="000D32FC"/>
    <w:rsid w:val="000D49A1"/>
    <w:rsid w:val="000D7458"/>
    <w:rsid w:val="000E19DE"/>
    <w:rsid w:val="000E1A8F"/>
    <w:rsid w:val="000E2BF6"/>
    <w:rsid w:val="000E61E0"/>
    <w:rsid w:val="000F3165"/>
    <w:rsid w:val="000F76CF"/>
    <w:rsid w:val="00101672"/>
    <w:rsid w:val="00102827"/>
    <w:rsid w:val="0010421F"/>
    <w:rsid w:val="001129DA"/>
    <w:rsid w:val="00113AC8"/>
    <w:rsid w:val="001165F2"/>
    <w:rsid w:val="00117598"/>
    <w:rsid w:val="00121247"/>
    <w:rsid w:val="00122150"/>
    <w:rsid w:val="001260D8"/>
    <w:rsid w:val="00127AD3"/>
    <w:rsid w:val="00130C0F"/>
    <w:rsid w:val="001319BE"/>
    <w:rsid w:val="0013210E"/>
    <w:rsid w:val="00134111"/>
    <w:rsid w:val="001345EF"/>
    <w:rsid w:val="00135A1B"/>
    <w:rsid w:val="00135FC2"/>
    <w:rsid w:val="00142711"/>
    <w:rsid w:val="00143454"/>
    <w:rsid w:val="00143571"/>
    <w:rsid w:val="00143572"/>
    <w:rsid w:val="00144D44"/>
    <w:rsid w:val="00144DC2"/>
    <w:rsid w:val="00145997"/>
    <w:rsid w:val="00145AB7"/>
    <w:rsid w:val="0014602E"/>
    <w:rsid w:val="001520D5"/>
    <w:rsid w:val="00154093"/>
    <w:rsid w:val="00154DFF"/>
    <w:rsid w:val="00156366"/>
    <w:rsid w:val="001565DE"/>
    <w:rsid w:val="00160133"/>
    <w:rsid w:val="00163A34"/>
    <w:rsid w:val="00163C9C"/>
    <w:rsid w:val="0017068A"/>
    <w:rsid w:val="00171CB4"/>
    <w:rsid w:val="001724DB"/>
    <w:rsid w:val="001762B5"/>
    <w:rsid w:val="001762BB"/>
    <w:rsid w:val="00186AD2"/>
    <w:rsid w:val="001A02C8"/>
    <w:rsid w:val="001A5DEA"/>
    <w:rsid w:val="001A6308"/>
    <w:rsid w:val="001A6B9F"/>
    <w:rsid w:val="001B15C3"/>
    <w:rsid w:val="001B42ED"/>
    <w:rsid w:val="001B53A8"/>
    <w:rsid w:val="001B5A45"/>
    <w:rsid w:val="001B7AB3"/>
    <w:rsid w:val="001C0FA9"/>
    <w:rsid w:val="001C235C"/>
    <w:rsid w:val="001C516D"/>
    <w:rsid w:val="001C71FA"/>
    <w:rsid w:val="001D164D"/>
    <w:rsid w:val="001D21C4"/>
    <w:rsid w:val="001D377B"/>
    <w:rsid w:val="001D65DF"/>
    <w:rsid w:val="001E288C"/>
    <w:rsid w:val="001E3AAA"/>
    <w:rsid w:val="001E4543"/>
    <w:rsid w:val="001F2436"/>
    <w:rsid w:val="001F2E5A"/>
    <w:rsid w:val="001F5267"/>
    <w:rsid w:val="001F6F74"/>
    <w:rsid w:val="001F7442"/>
    <w:rsid w:val="0020268E"/>
    <w:rsid w:val="00203995"/>
    <w:rsid w:val="002045C4"/>
    <w:rsid w:val="00204861"/>
    <w:rsid w:val="00206A23"/>
    <w:rsid w:val="0021415D"/>
    <w:rsid w:val="0021630E"/>
    <w:rsid w:val="0021633A"/>
    <w:rsid w:val="002165EA"/>
    <w:rsid w:val="00216983"/>
    <w:rsid w:val="00217067"/>
    <w:rsid w:val="002173CC"/>
    <w:rsid w:val="002174A4"/>
    <w:rsid w:val="00227481"/>
    <w:rsid w:val="00227D76"/>
    <w:rsid w:val="002332A7"/>
    <w:rsid w:val="00236085"/>
    <w:rsid w:val="00236554"/>
    <w:rsid w:val="002411E3"/>
    <w:rsid w:val="00243C28"/>
    <w:rsid w:val="002450A8"/>
    <w:rsid w:val="00246339"/>
    <w:rsid w:val="002467C9"/>
    <w:rsid w:val="0025384C"/>
    <w:rsid w:val="00255074"/>
    <w:rsid w:val="00256399"/>
    <w:rsid w:val="00260D7B"/>
    <w:rsid w:val="00260F30"/>
    <w:rsid w:val="002644CB"/>
    <w:rsid w:val="002704E1"/>
    <w:rsid w:val="00271C90"/>
    <w:rsid w:val="002733FC"/>
    <w:rsid w:val="002737D2"/>
    <w:rsid w:val="0028264C"/>
    <w:rsid w:val="00283593"/>
    <w:rsid w:val="00286990"/>
    <w:rsid w:val="00286CCA"/>
    <w:rsid w:val="00286F12"/>
    <w:rsid w:val="002870B3"/>
    <w:rsid w:val="0029401A"/>
    <w:rsid w:val="00294787"/>
    <w:rsid w:val="00294E87"/>
    <w:rsid w:val="00295436"/>
    <w:rsid w:val="002959B4"/>
    <w:rsid w:val="00296B04"/>
    <w:rsid w:val="00297F48"/>
    <w:rsid w:val="002A3E0B"/>
    <w:rsid w:val="002A54FD"/>
    <w:rsid w:val="002B11AC"/>
    <w:rsid w:val="002B3C30"/>
    <w:rsid w:val="002B7DB9"/>
    <w:rsid w:val="002C0686"/>
    <w:rsid w:val="002C0BAE"/>
    <w:rsid w:val="002C20CF"/>
    <w:rsid w:val="002C24D6"/>
    <w:rsid w:val="002C41DD"/>
    <w:rsid w:val="002C4748"/>
    <w:rsid w:val="002C7A6D"/>
    <w:rsid w:val="002D1B39"/>
    <w:rsid w:val="002D47B4"/>
    <w:rsid w:val="002D6CA0"/>
    <w:rsid w:val="002E0B79"/>
    <w:rsid w:val="002E2817"/>
    <w:rsid w:val="002E55C3"/>
    <w:rsid w:val="002F08C4"/>
    <w:rsid w:val="002F286D"/>
    <w:rsid w:val="002F5A77"/>
    <w:rsid w:val="00302E43"/>
    <w:rsid w:val="00304067"/>
    <w:rsid w:val="00304426"/>
    <w:rsid w:val="00305C6B"/>
    <w:rsid w:val="00306786"/>
    <w:rsid w:val="00310B3D"/>
    <w:rsid w:val="00313356"/>
    <w:rsid w:val="003173D3"/>
    <w:rsid w:val="00317DD3"/>
    <w:rsid w:val="00320545"/>
    <w:rsid w:val="00320C1C"/>
    <w:rsid w:val="0032100B"/>
    <w:rsid w:val="00323626"/>
    <w:rsid w:val="00323E6D"/>
    <w:rsid w:val="00324DC7"/>
    <w:rsid w:val="00327397"/>
    <w:rsid w:val="00332116"/>
    <w:rsid w:val="00334197"/>
    <w:rsid w:val="00334397"/>
    <w:rsid w:val="00334E32"/>
    <w:rsid w:val="00337650"/>
    <w:rsid w:val="00337A9A"/>
    <w:rsid w:val="00340A10"/>
    <w:rsid w:val="003462E0"/>
    <w:rsid w:val="00354300"/>
    <w:rsid w:val="003547D9"/>
    <w:rsid w:val="003549BE"/>
    <w:rsid w:val="00356415"/>
    <w:rsid w:val="0035712D"/>
    <w:rsid w:val="0036136E"/>
    <w:rsid w:val="00363381"/>
    <w:rsid w:val="0036442F"/>
    <w:rsid w:val="00367E64"/>
    <w:rsid w:val="003767B0"/>
    <w:rsid w:val="00376CD6"/>
    <w:rsid w:val="00386691"/>
    <w:rsid w:val="00387596"/>
    <w:rsid w:val="00387B38"/>
    <w:rsid w:val="00391BA2"/>
    <w:rsid w:val="00393F1D"/>
    <w:rsid w:val="0039656D"/>
    <w:rsid w:val="003A22F8"/>
    <w:rsid w:val="003A60AF"/>
    <w:rsid w:val="003A6670"/>
    <w:rsid w:val="003A6791"/>
    <w:rsid w:val="003B0B79"/>
    <w:rsid w:val="003B6526"/>
    <w:rsid w:val="003C1C49"/>
    <w:rsid w:val="003C2AE5"/>
    <w:rsid w:val="003D2F61"/>
    <w:rsid w:val="003E1654"/>
    <w:rsid w:val="003E1DD8"/>
    <w:rsid w:val="003E45AA"/>
    <w:rsid w:val="003E7213"/>
    <w:rsid w:val="003E7292"/>
    <w:rsid w:val="003E7906"/>
    <w:rsid w:val="003F0502"/>
    <w:rsid w:val="003F6778"/>
    <w:rsid w:val="00401E70"/>
    <w:rsid w:val="00403FBC"/>
    <w:rsid w:val="00404E75"/>
    <w:rsid w:val="004054B7"/>
    <w:rsid w:val="00410422"/>
    <w:rsid w:val="004125BD"/>
    <w:rsid w:val="00412A08"/>
    <w:rsid w:val="00412D98"/>
    <w:rsid w:val="004133B8"/>
    <w:rsid w:val="00414D65"/>
    <w:rsid w:val="00417297"/>
    <w:rsid w:val="00417735"/>
    <w:rsid w:val="00417833"/>
    <w:rsid w:val="004243D0"/>
    <w:rsid w:val="00427727"/>
    <w:rsid w:val="00427F4D"/>
    <w:rsid w:val="00434C79"/>
    <w:rsid w:val="00454108"/>
    <w:rsid w:val="00454E8F"/>
    <w:rsid w:val="00457B76"/>
    <w:rsid w:val="00460D4A"/>
    <w:rsid w:val="00463A48"/>
    <w:rsid w:val="0046429E"/>
    <w:rsid w:val="004655BD"/>
    <w:rsid w:val="004660D6"/>
    <w:rsid w:val="00472401"/>
    <w:rsid w:val="0047289B"/>
    <w:rsid w:val="00473C23"/>
    <w:rsid w:val="00473C46"/>
    <w:rsid w:val="00474050"/>
    <w:rsid w:val="004756FE"/>
    <w:rsid w:val="00477E71"/>
    <w:rsid w:val="0048001E"/>
    <w:rsid w:val="00480B92"/>
    <w:rsid w:val="004852EC"/>
    <w:rsid w:val="00491691"/>
    <w:rsid w:val="00493EFA"/>
    <w:rsid w:val="00494F79"/>
    <w:rsid w:val="00495470"/>
    <w:rsid w:val="00496BF9"/>
    <w:rsid w:val="004A0B7D"/>
    <w:rsid w:val="004A4E3C"/>
    <w:rsid w:val="004A6BD1"/>
    <w:rsid w:val="004A6F53"/>
    <w:rsid w:val="004B1DC1"/>
    <w:rsid w:val="004B3496"/>
    <w:rsid w:val="004B5DB1"/>
    <w:rsid w:val="004C1496"/>
    <w:rsid w:val="004C4DAD"/>
    <w:rsid w:val="004C4F9B"/>
    <w:rsid w:val="004D2057"/>
    <w:rsid w:val="004D51FC"/>
    <w:rsid w:val="004D6F08"/>
    <w:rsid w:val="004E082E"/>
    <w:rsid w:val="004E4298"/>
    <w:rsid w:val="0050556E"/>
    <w:rsid w:val="00505EC0"/>
    <w:rsid w:val="0050747F"/>
    <w:rsid w:val="00507506"/>
    <w:rsid w:val="00511CF9"/>
    <w:rsid w:val="0051489E"/>
    <w:rsid w:val="005149FF"/>
    <w:rsid w:val="005151CF"/>
    <w:rsid w:val="005151E7"/>
    <w:rsid w:val="005170F6"/>
    <w:rsid w:val="00520EB0"/>
    <w:rsid w:val="00522CAF"/>
    <w:rsid w:val="005260D8"/>
    <w:rsid w:val="005272E0"/>
    <w:rsid w:val="005276F7"/>
    <w:rsid w:val="00527C76"/>
    <w:rsid w:val="005311DF"/>
    <w:rsid w:val="00533180"/>
    <w:rsid w:val="00535E41"/>
    <w:rsid w:val="00537A85"/>
    <w:rsid w:val="005428AB"/>
    <w:rsid w:val="00551518"/>
    <w:rsid w:val="0055361A"/>
    <w:rsid w:val="0055477F"/>
    <w:rsid w:val="00555969"/>
    <w:rsid w:val="00563132"/>
    <w:rsid w:val="00571120"/>
    <w:rsid w:val="00572459"/>
    <w:rsid w:val="00574F9D"/>
    <w:rsid w:val="00576BE3"/>
    <w:rsid w:val="00576CFF"/>
    <w:rsid w:val="00581CDA"/>
    <w:rsid w:val="00584569"/>
    <w:rsid w:val="0058766D"/>
    <w:rsid w:val="00590F96"/>
    <w:rsid w:val="005919D9"/>
    <w:rsid w:val="0059334B"/>
    <w:rsid w:val="00593757"/>
    <w:rsid w:val="00593B86"/>
    <w:rsid w:val="005A084D"/>
    <w:rsid w:val="005A1871"/>
    <w:rsid w:val="005A2F51"/>
    <w:rsid w:val="005A3D45"/>
    <w:rsid w:val="005A43F0"/>
    <w:rsid w:val="005A7738"/>
    <w:rsid w:val="005B07FE"/>
    <w:rsid w:val="005B168D"/>
    <w:rsid w:val="005B21DC"/>
    <w:rsid w:val="005B53BB"/>
    <w:rsid w:val="005B7348"/>
    <w:rsid w:val="005C2641"/>
    <w:rsid w:val="005D06F9"/>
    <w:rsid w:val="005D111B"/>
    <w:rsid w:val="005D153F"/>
    <w:rsid w:val="005D18FB"/>
    <w:rsid w:val="005D432D"/>
    <w:rsid w:val="005D46BA"/>
    <w:rsid w:val="005D7352"/>
    <w:rsid w:val="005E1125"/>
    <w:rsid w:val="005E4238"/>
    <w:rsid w:val="005E7E31"/>
    <w:rsid w:val="005F250A"/>
    <w:rsid w:val="005F322E"/>
    <w:rsid w:val="005F69D3"/>
    <w:rsid w:val="005F6A09"/>
    <w:rsid w:val="005F7DA0"/>
    <w:rsid w:val="00601B59"/>
    <w:rsid w:val="00601BA3"/>
    <w:rsid w:val="006075EA"/>
    <w:rsid w:val="00627BFA"/>
    <w:rsid w:val="0063117E"/>
    <w:rsid w:val="00634654"/>
    <w:rsid w:val="0063742F"/>
    <w:rsid w:val="00637472"/>
    <w:rsid w:val="006374CE"/>
    <w:rsid w:val="00640D0A"/>
    <w:rsid w:val="0064111F"/>
    <w:rsid w:val="00643E0C"/>
    <w:rsid w:val="00644148"/>
    <w:rsid w:val="00661330"/>
    <w:rsid w:val="006640B5"/>
    <w:rsid w:val="00670668"/>
    <w:rsid w:val="006734AE"/>
    <w:rsid w:val="0068015F"/>
    <w:rsid w:val="00683E62"/>
    <w:rsid w:val="006854F5"/>
    <w:rsid w:val="0068573B"/>
    <w:rsid w:val="0069047D"/>
    <w:rsid w:val="00692DEB"/>
    <w:rsid w:val="00693E3B"/>
    <w:rsid w:val="006942CA"/>
    <w:rsid w:val="00695E05"/>
    <w:rsid w:val="00696C16"/>
    <w:rsid w:val="006A0358"/>
    <w:rsid w:val="006A071B"/>
    <w:rsid w:val="006A1E90"/>
    <w:rsid w:val="006A2D20"/>
    <w:rsid w:val="006A3828"/>
    <w:rsid w:val="006A6022"/>
    <w:rsid w:val="006A7D86"/>
    <w:rsid w:val="006A7F29"/>
    <w:rsid w:val="006B21FE"/>
    <w:rsid w:val="006B2B27"/>
    <w:rsid w:val="006C1469"/>
    <w:rsid w:val="006C1AA1"/>
    <w:rsid w:val="006C46BC"/>
    <w:rsid w:val="006C62BE"/>
    <w:rsid w:val="006D0B93"/>
    <w:rsid w:val="006E12DB"/>
    <w:rsid w:val="006E1D1E"/>
    <w:rsid w:val="006E6F9C"/>
    <w:rsid w:val="006F0077"/>
    <w:rsid w:val="006F562C"/>
    <w:rsid w:val="006F7005"/>
    <w:rsid w:val="00700849"/>
    <w:rsid w:val="007055D4"/>
    <w:rsid w:val="007056D2"/>
    <w:rsid w:val="00712E7A"/>
    <w:rsid w:val="007206D6"/>
    <w:rsid w:val="0072163C"/>
    <w:rsid w:val="00722EE0"/>
    <w:rsid w:val="0072432B"/>
    <w:rsid w:val="00731438"/>
    <w:rsid w:val="0073442E"/>
    <w:rsid w:val="00734737"/>
    <w:rsid w:val="00737089"/>
    <w:rsid w:val="00737E6D"/>
    <w:rsid w:val="007448B4"/>
    <w:rsid w:val="00751A12"/>
    <w:rsid w:val="00754879"/>
    <w:rsid w:val="007574CF"/>
    <w:rsid w:val="00765EAA"/>
    <w:rsid w:val="00766FDB"/>
    <w:rsid w:val="0077392D"/>
    <w:rsid w:val="00775777"/>
    <w:rsid w:val="00781F78"/>
    <w:rsid w:val="007826ED"/>
    <w:rsid w:val="00783EA2"/>
    <w:rsid w:val="00785015"/>
    <w:rsid w:val="007902E9"/>
    <w:rsid w:val="00790685"/>
    <w:rsid w:val="00792BAF"/>
    <w:rsid w:val="007939E3"/>
    <w:rsid w:val="00795C1F"/>
    <w:rsid w:val="00796C01"/>
    <w:rsid w:val="007A1690"/>
    <w:rsid w:val="007A5534"/>
    <w:rsid w:val="007B112B"/>
    <w:rsid w:val="007B1621"/>
    <w:rsid w:val="007B1A3F"/>
    <w:rsid w:val="007B36FF"/>
    <w:rsid w:val="007C2316"/>
    <w:rsid w:val="007C6186"/>
    <w:rsid w:val="007D15B9"/>
    <w:rsid w:val="007D16AA"/>
    <w:rsid w:val="007D23E7"/>
    <w:rsid w:val="007D4DD2"/>
    <w:rsid w:val="007D5D40"/>
    <w:rsid w:val="007D7416"/>
    <w:rsid w:val="007E01BC"/>
    <w:rsid w:val="007E2CF7"/>
    <w:rsid w:val="007E409F"/>
    <w:rsid w:val="007E59BC"/>
    <w:rsid w:val="007E6B7F"/>
    <w:rsid w:val="007E6DF0"/>
    <w:rsid w:val="007F59FA"/>
    <w:rsid w:val="00803334"/>
    <w:rsid w:val="008036CD"/>
    <w:rsid w:val="0080468C"/>
    <w:rsid w:val="008046FA"/>
    <w:rsid w:val="00806132"/>
    <w:rsid w:val="00806878"/>
    <w:rsid w:val="00806C55"/>
    <w:rsid w:val="0080761E"/>
    <w:rsid w:val="00807AEE"/>
    <w:rsid w:val="00811B74"/>
    <w:rsid w:val="00811C42"/>
    <w:rsid w:val="008132C6"/>
    <w:rsid w:val="00816A85"/>
    <w:rsid w:val="00817E87"/>
    <w:rsid w:val="008215AE"/>
    <w:rsid w:val="008222DD"/>
    <w:rsid w:val="00822CC7"/>
    <w:rsid w:val="00823D37"/>
    <w:rsid w:val="008240E4"/>
    <w:rsid w:val="00831E1F"/>
    <w:rsid w:val="008344A5"/>
    <w:rsid w:val="008422F0"/>
    <w:rsid w:val="008438A5"/>
    <w:rsid w:val="008448C3"/>
    <w:rsid w:val="00847A0B"/>
    <w:rsid w:val="008631F4"/>
    <w:rsid w:val="00870F48"/>
    <w:rsid w:val="0087577B"/>
    <w:rsid w:val="008832FB"/>
    <w:rsid w:val="008866BD"/>
    <w:rsid w:val="00886B59"/>
    <w:rsid w:val="00886E69"/>
    <w:rsid w:val="00886F1B"/>
    <w:rsid w:val="00886F2B"/>
    <w:rsid w:val="00890096"/>
    <w:rsid w:val="00896C84"/>
    <w:rsid w:val="00897A86"/>
    <w:rsid w:val="008A19A7"/>
    <w:rsid w:val="008A27AE"/>
    <w:rsid w:val="008A495F"/>
    <w:rsid w:val="008B2094"/>
    <w:rsid w:val="008B293B"/>
    <w:rsid w:val="008B3378"/>
    <w:rsid w:val="008B4078"/>
    <w:rsid w:val="008C30D1"/>
    <w:rsid w:val="008C3F12"/>
    <w:rsid w:val="008C6F09"/>
    <w:rsid w:val="008D01D3"/>
    <w:rsid w:val="008D1432"/>
    <w:rsid w:val="008D5720"/>
    <w:rsid w:val="008D60C0"/>
    <w:rsid w:val="008E3E66"/>
    <w:rsid w:val="008E6C66"/>
    <w:rsid w:val="008F097D"/>
    <w:rsid w:val="008F29CA"/>
    <w:rsid w:val="008F3464"/>
    <w:rsid w:val="008F3DB0"/>
    <w:rsid w:val="008F582F"/>
    <w:rsid w:val="008F62D6"/>
    <w:rsid w:val="008F7CF0"/>
    <w:rsid w:val="00903A90"/>
    <w:rsid w:val="00903C34"/>
    <w:rsid w:val="009043ED"/>
    <w:rsid w:val="00905011"/>
    <w:rsid w:val="009118E2"/>
    <w:rsid w:val="00914054"/>
    <w:rsid w:val="009149ED"/>
    <w:rsid w:val="009159C9"/>
    <w:rsid w:val="009173A6"/>
    <w:rsid w:val="009212F6"/>
    <w:rsid w:val="009222D6"/>
    <w:rsid w:val="00927877"/>
    <w:rsid w:val="00932F8B"/>
    <w:rsid w:val="00933D7D"/>
    <w:rsid w:val="009412B3"/>
    <w:rsid w:val="00943E0A"/>
    <w:rsid w:val="00945073"/>
    <w:rsid w:val="00945455"/>
    <w:rsid w:val="00947A00"/>
    <w:rsid w:val="00950EBA"/>
    <w:rsid w:val="00952E6C"/>
    <w:rsid w:val="00953B91"/>
    <w:rsid w:val="0095623F"/>
    <w:rsid w:val="00957241"/>
    <w:rsid w:val="00957EE0"/>
    <w:rsid w:val="009608B5"/>
    <w:rsid w:val="00961911"/>
    <w:rsid w:val="00965C61"/>
    <w:rsid w:val="00966F05"/>
    <w:rsid w:val="00974B58"/>
    <w:rsid w:val="00976A2E"/>
    <w:rsid w:val="0097732C"/>
    <w:rsid w:val="00981B1F"/>
    <w:rsid w:val="00981B66"/>
    <w:rsid w:val="00982CDA"/>
    <w:rsid w:val="00985E92"/>
    <w:rsid w:val="00995170"/>
    <w:rsid w:val="009B30BC"/>
    <w:rsid w:val="009B3A6A"/>
    <w:rsid w:val="009B6BD6"/>
    <w:rsid w:val="009C0B8B"/>
    <w:rsid w:val="009C625E"/>
    <w:rsid w:val="009D084A"/>
    <w:rsid w:val="009D7FC4"/>
    <w:rsid w:val="009E02B3"/>
    <w:rsid w:val="009E09D4"/>
    <w:rsid w:val="009E259E"/>
    <w:rsid w:val="009E2A6E"/>
    <w:rsid w:val="009E3E54"/>
    <w:rsid w:val="009F21BF"/>
    <w:rsid w:val="009F6B9A"/>
    <w:rsid w:val="009F6D27"/>
    <w:rsid w:val="009F72D6"/>
    <w:rsid w:val="00A024B3"/>
    <w:rsid w:val="00A02DCD"/>
    <w:rsid w:val="00A050A1"/>
    <w:rsid w:val="00A06BD0"/>
    <w:rsid w:val="00A07295"/>
    <w:rsid w:val="00A14A48"/>
    <w:rsid w:val="00A151AB"/>
    <w:rsid w:val="00A153D3"/>
    <w:rsid w:val="00A16BA1"/>
    <w:rsid w:val="00A2465A"/>
    <w:rsid w:val="00A26125"/>
    <w:rsid w:val="00A315CA"/>
    <w:rsid w:val="00A319C9"/>
    <w:rsid w:val="00A34556"/>
    <w:rsid w:val="00A40891"/>
    <w:rsid w:val="00A437FB"/>
    <w:rsid w:val="00A45F50"/>
    <w:rsid w:val="00A45F81"/>
    <w:rsid w:val="00A461D5"/>
    <w:rsid w:val="00A46AA7"/>
    <w:rsid w:val="00A52547"/>
    <w:rsid w:val="00A57AF1"/>
    <w:rsid w:val="00A63BC2"/>
    <w:rsid w:val="00A647B9"/>
    <w:rsid w:val="00A676AA"/>
    <w:rsid w:val="00A67D7D"/>
    <w:rsid w:val="00A71788"/>
    <w:rsid w:val="00A75F20"/>
    <w:rsid w:val="00A76D17"/>
    <w:rsid w:val="00A80465"/>
    <w:rsid w:val="00A806FE"/>
    <w:rsid w:val="00A8101C"/>
    <w:rsid w:val="00A81B79"/>
    <w:rsid w:val="00A81F05"/>
    <w:rsid w:val="00A82528"/>
    <w:rsid w:val="00A84179"/>
    <w:rsid w:val="00A8672B"/>
    <w:rsid w:val="00A93EAD"/>
    <w:rsid w:val="00AA125B"/>
    <w:rsid w:val="00AA3036"/>
    <w:rsid w:val="00AA37EA"/>
    <w:rsid w:val="00AA3BA2"/>
    <w:rsid w:val="00AA3F31"/>
    <w:rsid w:val="00AA4A87"/>
    <w:rsid w:val="00AA57EA"/>
    <w:rsid w:val="00AA6AE1"/>
    <w:rsid w:val="00AA781F"/>
    <w:rsid w:val="00AB3476"/>
    <w:rsid w:val="00AB36AE"/>
    <w:rsid w:val="00AB4586"/>
    <w:rsid w:val="00AB5F29"/>
    <w:rsid w:val="00AB7416"/>
    <w:rsid w:val="00AB7809"/>
    <w:rsid w:val="00AB7F15"/>
    <w:rsid w:val="00AC06CA"/>
    <w:rsid w:val="00AC1A7C"/>
    <w:rsid w:val="00AC3B1B"/>
    <w:rsid w:val="00AC540C"/>
    <w:rsid w:val="00AD0E01"/>
    <w:rsid w:val="00AD314D"/>
    <w:rsid w:val="00AE5CA4"/>
    <w:rsid w:val="00AF05CB"/>
    <w:rsid w:val="00AF0604"/>
    <w:rsid w:val="00AF21FC"/>
    <w:rsid w:val="00B0026A"/>
    <w:rsid w:val="00B00354"/>
    <w:rsid w:val="00B0105A"/>
    <w:rsid w:val="00B112FA"/>
    <w:rsid w:val="00B12104"/>
    <w:rsid w:val="00B12178"/>
    <w:rsid w:val="00B17AF1"/>
    <w:rsid w:val="00B22109"/>
    <w:rsid w:val="00B221DE"/>
    <w:rsid w:val="00B227EA"/>
    <w:rsid w:val="00B23805"/>
    <w:rsid w:val="00B244C9"/>
    <w:rsid w:val="00B2452A"/>
    <w:rsid w:val="00B24725"/>
    <w:rsid w:val="00B2476F"/>
    <w:rsid w:val="00B27C8E"/>
    <w:rsid w:val="00B31695"/>
    <w:rsid w:val="00B3336A"/>
    <w:rsid w:val="00B36AC0"/>
    <w:rsid w:val="00B45DFE"/>
    <w:rsid w:val="00B5325F"/>
    <w:rsid w:val="00B54D00"/>
    <w:rsid w:val="00B56AE0"/>
    <w:rsid w:val="00B636C1"/>
    <w:rsid w:val="00B63E5C"/>
    <w:rsid w:val="00B6476F"/>
    <w:rsid w:val="00B707E7"/>
    <w:rsid w:val="00B71A10"/>
    <w:rsid w:val="00B747C2"/>
    <w:rsid w:val="00B82E5E"/>
    <w:rsid w:val="00B910F7"/>
    <w:rsid w:val="00B97809"/>
    <w:rsid w:val="00BA2119"/>
    <w:rsid w:val="00BA3F5D"/>
    <w:rsid w:val="00BA661F"/>
    <w:rsid w:val="00BA68C3"/>
    <w:rsid w:val="00BA7CF9"/>
    <w:rsid w:val="00BB1BB7"/>
    <w:rsid w:val="00BB58B8"/>
    <w:rsid w:val="00BB5C2A"/>
    <w:rsid w:val="00BB6544"/>
    <w:rsid w:val="00BB7B4C"/>
    <w:rsid w:val="00BC00F7"/>
    <w:rsid w:val="00BC129E"/>
    <w:rsid w:val="00BC14B8"/>
    <w:rsid w:val="00BC211B"/>
    <w:rsid w:val="00BC4C79"/>
    <w:rsid w:val="00BC5049"/>
    <w:rsid w:val="00BC5B5A"/>
    <w:rsid w:val="00BD0D49"/>
    <w:rsid w:val="00BD16B1"/>
    <w:rsid w:val="00BD5C45"/>
    <w:rsid w:val="00BD6404"/>
    <w:rsid w:val="00BD659B"/>
    <w:rsid w:val="00BE3F41"/>
    <w:rsid w:val="00BE59A0"/>
    <w:rsid w:val="00BF0093"/>
    <w:rsid w:val="00BF0A34"/>
    <w:rsid w:val="00BF0AD4"/>
    <w:rsid w:val="00BF0CF6"/>
    <w:rsid w:val="00BF20C9"/>
    <w:rsid w:val="00BF38BD"/>
    <w:rsid w:val="00C05CB5"/>
    <w:rsid w:val="00C079E7"/>
    <w:rsid w:val="00C215F8"/>
    <w:rsid w:val="00C223EF"/>
    <w:rsid w:val="00C242F9"/>
    <w:rsid w:val="00C25248"/>
    <w:rsid w:val="00C25423"/>
    <w:rsid w:val="00C25968"/>
    <w:rsid w:val="00C25DC2"/>
    <w:rsid w:val="00C33318"/>
    <w:rsid w:val="00C339EB"/>
    <w:rsid w:val="00C33C3C"/>
    <w:rsid w:val="00C37AEE"/>
    <w:rsid w:val="00C402D2"/>
    <w:rsid w:val="00C4343E"/>
    <w:rsid w:val="00C44CE2"/>
    <w:rsid w:val="00C51711"/>
    <w:rsid w:val="00C54F98"/>
    <w:rsid w:val="00C568CF"/>
    <w:rsid w:val="00C56CC2"/>
    <w:rsid w:val="00C57901"/>
    <w:rsid w:val="00C57BAD"/>
    <w:rsid w:val="00C61A9C"/>
    <w:rsid w:val="00C62EB7"/>
    <w:rsid w:val="00C65511"/>
    <w:rsid w:val="00C65E85"/>
    <w:rsid w:val="00C663F9"/>
    <w:rsid w:val="00C719C7"/>
    <w:rsid w:val="00C71FBA"/>
    <w:rsid w:val="00C8383C"/>
    <w:rsid w:val="00C84C41"/>
    <w:rsid w:val="00C916B3"/>
    <w:rsid w:val="00C93C6B"/>
    <w:rsid w:val="00C953E1"/>
    <w:rsid w:val="00C97AD8"/>
    <w:rsid w:val="00CA0A7A"/>
    <w:rsid w:val="00CA6916"/>
    <w:rsid w:val="00CA71E8"/>
    <w:rsid w:val="00CA77A9"/>
    <w:rsid w:val="00CB30ED"/>
    <w:rsid w:val="00CB3C8E"/>
    <w:rsid w:val="00CB66E8"/>
    <w:rsid w:val="00CC2ADE"/>
    <w:rsid w:val="00CC2B9B"/>
    <w:rsid w:val="00CD34DF"/>
    <w:rsid w:val="00CD56EC"/>
    <w:rsid w:val="00CD5A0B"/>
    <w:rsid w:val="00CD65EC"/>
    <w:rsid w:val="00CE784B"/>
    <w:rsid w:val="00CF03EF"/>
    <w:rsid w:val="00CF1C80"/>
    <w:rsid w:val="00CF29C7"/>
    <w:rsid w:val="00CF3416"/>
    <w:rsid w:val="00CF368F"/>
    <w:rsid w:val="00CF4ED5"/>
    <w:rsid w:val="00D00136"/>
    <w:rsid w:val="00D0299A"/>
    <w:rsid w:val="00D056CF"/>
    <w:rsid w:val="00D057A9"/>
    <w:rsid w:val="00D05A5A"/>
    <w:rsid w:val="00D06786"/>
    <w:rsid w:val="00D069C0"/>
    <w:rsid w:val="00D1341B"/>
    <w:rsid w:val="00D1380D"/>
    <w:rsid w:val="00D13A4D"/>
    <w:rsid w:val="00D17A88"/>
    <w:rsid w:val="00D22CA8"/>
    <w:rsid w:val="00D318DF"/>
    <w:rsid w:val="00D36191"/>
    <w:rsid w:val="00D36677"/>
    <w:rsid w:val="00D42429"/>
    <w:rsid w:val="00D437E0"/>
    <w:rsid w:val="00D44EF3"/>
    <w:rsid w:val="00D52657"/>
    <w:rsid w:val="00D53B23"/>
    <w:rsid w:val="00D556DB"/>
    <w:rsid w:val="00D56E7A"/>
    <w:rsid w:val="00D62B38"/>
    <w:rsid w:val="00D64AB6"/>
    <w:rsid w:val="00D65220"/>
    <w:rsid w:val="00D66894"/>
    <w:rsid w:val="00D708AD"/>
    <w:rsid w:val="00D7180B"/>
    <w:rsid w:val="00D739DC"/>
    <w:rsid w:val="00D74AE3"/>
    <w:rsid w:val="00D74D5D"/>
    <w:rsid w:val="00D75721"/>
    <w:rsid w:val="00D82E55"/>
    <w:rsid w:val="00D87650"/>
    <w:rsid w:val="00D87911"/>
    <w:rsid w:val="00D9025F"/>
    <w:rsid w:val="00D914E7"/>
    <w:rsid w:val="00D9479B"/>
    <w:rsid w:val="00D94932"/>
    <w:rsid w:val="00D96B00"/>
    <w:rsid w:val="00D97DE9"/>
    <w:rsid w:val="00D97FD6"/>
    <w:rsid w:val="00DA2A86"/>
    <w:rsid w:val="00DA4327"/>
    <w:rsid w:val="00DB1C8F"/>
    <w:rsid w:val="00DC2617"/>
    <w:rsid w:val="00DC4FCE"/>
    <w:rsid w:val="00DC7215"/>
    <w:rsid w:val="00DD0B96"/>
    <w:rsid w:val="00DE4593"/>
    <w:rsid w:val="00DE4FBF"/>
    <w:rsid w:val="00DE7ED3"/>
    <w:rsid w:val="00DF3034"/>
    <w:rsid w:val="00DF4420"/>
    <w:rsid w:val="00E07F41"/>
    <w:rsid w:val="00E10B28"/>
    <w:rsid w:val="00E153B6"/>
    <w:rsid w:val="00E15545"/>
    <w:rsid w:val="00E15A8C"/>
    <w:rsid w:val="00E218B7"/>
    <w:rsid w:val="00E23C2A"/>
    <w:rsid w:val="00E23CF0"/>
    <w:rsid w:val="00E242FC"/>
    <w:rsid w:val="00E24494"/>
    <w:rsid w:val="00E35A9B"/>
    <w:rsid w:val="00E35AC6"/>
    <w:rsid w:val="00E401F5"/>
    <w:rsid w:val="00E428EF"/>
    <w:rsid w:val="00E44D47"/>
    <w:rsid w:val="00E4795F"/>
    <w:rsid w:val="00E52FA3"/>
    <w:rsid w:val="00E55A8C"/>
    <w:rsid w:val="00E568A7"/>
    <w:rsid w:val="00E56AC8"/>
    <w:rsid w:val="00E57BCD"/>
    <w:rsid w:val="00E605AF"/>
    <w:rsid w:val="00E6120F"/>
    <w:rsid w:val="00E61D4C"/>
    <w:rsid w:val="00E6265F"/>
    <w:rsid w:val="00E62973"/>
    <w:rsid w:val="00E64782"/>
    <w:rsid w:val="00E64AC4"/>
    <w:rsid w:val="00E704A5"/>
    <w:rsid w:val="00E7259A"/>
    <w:rsid w:val="00E72E2C"/>
    <w:rsid w:val="00E733D4"/>
    <w:rsid w:val="00E73A9D"/>
    <w:rsid w:val="00E753B3"/>
    <w:rsid w:val="00E75D6E"/>
    <w:rsid w:val="00E76D3D"/>
    <w:rsid w:val="00E76D8F"/>
    <w:rsid w:val="00E81331"/>
    <w:rsid w:val="00E83D16"/>
    <w:rsid w:val="00E90DAE"/>
    <w:rsid w:val="00E90DB3"/>
    <w:rsid w:val="00E90DC7"/>
    <w:rsid w:val="00E93156"/>
    <w:rsid w:val="00E94E3C"/>
    <w:rsid w:val="00EA370E"/>
    <w:rsid w:val="00EA3EE6"/>
    <w:rsid w:val="00EA72B6"/>
    <w:rsid w:val="00EB2303"/>
    <w:rsid w:val="00EB5491"/>
    <w:rsid w:val="00EB6D28"/>
    <w:rsid w:val="00EC4B4D"/>
    <w:rsid w:val="00EC5DE1"/>
    <w:rsid w:val="00EC5ED0"/>
    <w:rsid w:val="00EC6ABB"/>
    <w:rsid w:val="00EC7287"/>
    <w:rsid w:val="00EC72CC"/>
    <w:rsid w:val="00ED3B12"/>
    <w:rsid w:val="00ED5B3C"/>
    <w:rsid w:val="00EE0F00"/>
    <w:rsid w:val="00EE4A0C"/>
    <w:rsid w:val="00EE696C"/>
    <w:rsid w:val="00EF0910"/>
    <w:rsid w:val="00EF1306"/>
    <w:rsid w:val="00EF1E27"/>
    <w:rsid w:val="00EF403F"/>
    <w:rsid w:val="00EF5AD4"/>
    <w:rsid w:val="00EF62C4"/>
    <w:rsid w:val="00EF7ED7"/>
    <w:rsid w:val="00F04F12"/>
    <w:rsid w:val="00F068FB"/>
    <w:rsid w:val="00F06956"/>
    <w:rsid w:val="00F07404"/>
    <w:rsid w:val="00F108B9"/>
    <w:rsid w:val="00F13C4B"/>
    <w:rsid w:val="00F20C84"/>
    <w:rsid w:val="00F2281C"/>
    <w:rsid w:val="00F26542"/>
    <w:rsid w:val="00F26A70"/>
    <w:rsid w:val="00F26A87"/>
    <w:rsid w:val="00F2700F"/>
    <w:rsid w:val="00F27AE7"/>
    <w:rsid w:val="00F30011"/>
    <w:rsid w:val="00F309A7"/>
    <w:rsid w:val="00F3383B"/>
    <w:rsid w:val="00F34C83"/>
    <w:rsid w:val="00F356D8"/>
    <w:rsid w:val="00F37320"/>
    <w:rsid w:val="00F37605"/>
    <w:rsid w:val="00F45AE0"/>
    <w:rsid w:val="00F45D11"/>
    <w:rsid w:val="00F46AAC"/>
    <w:rsid w:val="00F500D9"/>
    <w:rsid w:val="00F50CE0"/>
    <w:rsid w:val="00F518CB"/>
    <w:rsid w:val="00F54EE6"/>
    <w:rsid w:val="00F56023"/>
    <w:rsid w:val="00F61BF9"/>
    <w:rsid w:val="00F63800"/>
    <w:rsid w:val="00F70CFD"/>
    <w:rsid w:val="00F75BC5"/>
    <w:rsid w:val="00F764B7"/>
    <w:rsid w:val="00F8027C"/>
    <w:rsid w:val="00F81CED"/>
    <w:rsid w:val="00F82633"/>
    <w:rsid w:val="00F8423B"/>
    <w:rsid w:val="00F8478D"/>
    <w:rsid w:val="00F8546A"/>
    <w:rsid w:val="00F85E8E"/>
    <w:rsid w:val="00F87625"/>
    <w:rsid w:val="00F90E7B"/>
    <w:rsid w:val="00F91BD7"/>
    <w:rsid w:val="00F972D7"/>
    <w:rsid w:val="00FA2733"/>
    <w:rsid w:val="00FA6E46"/>
    <w:rsid w:val="00FA6F81"/>
    <w:rsid w:val="00FA7F11"/>
    <w:rsid w:val="00FB1B35"/>
    <w:rsid w:val="00FB59E0"/>
    <w:rsid w:val="00FB7875"/>
    <w:rsid w:val="00FC1393"/>
    <w:rsid w:val="00FC6D40"/>
    <w:rsid w:val="00FD2996"/>
    <w:rsid w:val="00FD5765"/>
    <w:rsid w:val="00FD66D3"/>
    <w:rsid w:val="00FE0327"/>
    <w:rsid w:val="00FE2064"/>
    <w:rsid w:val="00FE5D44"/>
    <w:rsid w:val="00FF1CD7"/>
    <w:rsid w:val="00FF5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 w:type="paragraph" w:customStyle="1" w:styleId="divdocumentdivsectiontitle">
    <w:name w:val="div_document_div_sectiontitle"/>
    <w:basedOn w:val="Normal"/>
    <w:rsid w:val="009118E2"/>
    <w:pPr>
      <w:spacing w:line="380" w:lineRule="atLeast"/>
    </w:pPr>
    <w:rPr>
      <w:rFonts w:ascii="Hind Medium" w:eastAsia="Hind Medium" w:hAnsi="Hind Medium" w:cs="Hind Medium"/>
      <w:caps/>
      <w:sz w:val="28"/>
      <w:szCs w:val="28"/>
    </w:rPr>
  </w:style>
  <w:style w:type="paragraph" w:customStyle="1" w:styleId="divdocumentsinglecolumn">
    <w:name w:val="div_document_singlecolumn"/>
    <w:basedOn w:val="Normal"/>
    <w:rsid w:val="009118E2"/>
    <w:pPr>
      <w:spacing w:line="320" w:lineRule="atLeast"/>
    </w:pPr>
  </w:style>
  <w:style w:type="paragraph" w:customStyle="1" w:styleId="ulli">
    <w:name w:val="ul_li"/>
    <w:basedOn w:val="Normal"/>
    <w:rsid w:val="009118E2"/>
    <w:pPr>
      <w:pBdr>
        <w:left w:val="none" w:sz="0" w:space="3" w:color="auto"/>
      </w:pBdr>
    </w:pPr>
  </w:style>
  <w:style w:type="table" w:customStyle="1" w:styleId="divdocumenttable">
    <w:name w:val="div_document_table"/>
    <w:basedOn w:val="TableNormal"/>
    <w:rsid w:val="009118E2"/>
    <w:tblPr/>
  </w:style>
  <w:style w:type="character" w:customStyle="1" w:styleId="singlecolumnspanpaddedlinenth-child1">
    <w:name w:val="singlecolumn_span_paddedline_nth-child(1)"/>
    <w:basedOn w:val="DefaultParagraphFont"/>
    <w:rsid w:val="009118E2"/>
  </w:style>
  <w:style w:type="character" w:customStyle="1" w:styleId="spanjobtitle">
    <w:name w:val="span_jobtitl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companyname">
    <w:name w:val="span_companyname"/>
    <w:basedOn w:val="span"/>
    <w:rsid w:val="009118E2"/>
    <w:rPr>
      <w:sz w:val="24"/>
      <w:szCs w:val="24"/>
      <w:bdr w:val="none" w:sz="0" w:space="0" w:color="auto"/>
      <w:vertAlign w:val="baseline"/>
    </w:rPr>
  </w:style>
  <w:style w:type="character" w:customStyle="1" w:styleId="spandegree">
    <w:name w:val="span_degre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customStyle="1" w:styleId="spanprogramline">
    <w:name w:val="span_programline"/>
    <w:basedOn w:val="span"/>
    <w:rsid w:val="009118E2"/>
    <w:rPr>
      <w:rFonts w:ascii="Alegreya Sans Medium" w:eastAsia="Alegreya Sans Medium" w:hAnsi="Alegreya Sans Medium" w:cs="Alegreya Sans Medium"/>
      <w:sz w:val="24"/>
      <w:szCs w:val="24"/>
      <w:bdr w:val="none" w:sz="0" w:space="0" w:color="auto"/>
      <w:vertAlign w:val="baseline"/>
    </w:rPr>
  </w:style>
  <w:style w:type="character" w:styleId="Emphasis">
    <w:name w:val="Emphasis"/>
    <w:basedOn w:val="DefaultParagraphFont"/>
    <w:uiPriority w:val="20"/>
    <w:qFormat/>
    <w:rsid w:val="00477E71"/>
    <w:rPr>
      <w:i/>
      <w:iCs/>
    </w:rPr>
  </w:style>
  <w:style w:type="paragraph" w:styleId="ListParagraph">
    <w:name w:val="List Paragraph"/>
    <w:basedOn w:val="Normal"/>
    <w:uiPriority w:val="34"/>
    <w:qFormat/>
    <w:rsid w:val="009B3A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202866644">
      <w:bodyDiv w:val="1"/>
      <w:marLeft w:val="0"/>
      <w:marRight w:val="0"/>
      <w:marTop w:val="0"/>
      <w:marBottom w:val="0"/>
      <w:divBdr>
        <w:top w:val="none" w:sz="0" w:space="0" w:color="auto"/>
        <w:left w:val="none" w:sz="0" w:space="0" w:color="auto"/>
        <w:bottom w:val="none" w:sz="0" w:space="0" w:color="auto"/>
        <w:right w:val="none" w:sz="0" w:space="0" w:color="auto"/>
      </w:divBdr>
    </w:div>
    <w:div w:id="475998607">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656418467">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74869559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905380385">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71502562">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684164697">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Orko24/Vhagar_Development_Repository" TargetMode="External"/><Relationship Id="rId18" Type="http://schemas.openxmlformats.org/officeDocument/2006/relationships/hyperlink" Target="https://adamas-audio.medium.com/adamas-audio-machine-learning-and-web-development-to-produce-cheap-audiobooks-and-voice-cloning-a05608e4485f" TargetMode="External"/><Relationship Id="rId26" Type="http://schemas.openxmlformats.org/officeDocument/2006/relationships/hyperlink" Target="https://www.linkedin.com/in/j%C3%B6rn-davidsen-420a8b22/" TargetMode="External"/><Relationship Id="rId3" Type="http://schemas.openxmlformats.org/officeDocument/2006/relationships/customXml" Target="../customXml/item3.xml"/><Relationship Id="rId21" Type="http://schemas.openxmlformats.org/officeDocument/2006/relationships/hyperlink" Target="https://github.com/Orko24/ODMR_thesis/blob/master/Hemanto_Bairagi_Final_Report_Draft_3%20(1).pdf" TargetMode="External"/><Relationship Id="rId7" Type="http://schemas.openxmlformats.org/officeDocument/2006/relationships/settings" Target="settings.xml"/><Relationship Id="rId12" Type="http://schemas.openxmlformats.org/officeDocument/2006/relationships/hyperlink" Target="https://github.com/Orko24/Portfolio_Hemanto_Bairagi" TargetMode="External"/><Relationship Id="rId17" Type="http://schemas.openxmlformats.org/officeDocument/2006/relationships/hyperlink" Target="https://www.adamasaudio.com" TargetMode="External"/><Relationship Id="rId25" Type="http://schemas.openxmlformats.org/officeDocument/2006/relationships/hyperlink" Target="https://www.linkedin.com/in/sstotyn/" TargetMode="External"/><Relationship Id="rId2" Type="http://schemas.openxmlformats.org/officeDocument/2006/relationships/customXml" Target="../customXml/item2.xml"/><Relationship Id="rId16" Type="http://schemas.openxmlformats.org/officeDocument/2006/relationships/hyperlink" Target="https://github.com/Orko24/FFMPEG_Golang_replacement" TargetMode="External"/><Relationship Id="rId20" Type="http://schemas.openxmlformats.org/officeDocument/2006/relationships/hyperlink" Target="https://www.lean.i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orko24.github.io/react_repository/" TargetMode="External"/><Relationship Id="rId24" Type="http://schemas.openxmlformats.org/officeDocument/2006/relationships/hyperlink" Target="https://www.linkedin.com/in/jason-donev-76659922/" TargetMode="External"/><Relationship Id="rId5" Type="http://schemas.openxmlformats.org/officeDocument/2006/relationships/numbering" Target="numbering.xml"/><Relationship Id="rId15" Type="http://schemas.openxmlformats.org/officeDocument/2006/relationships/hyperlink" Target="https://github.com/Orko24/Final-Update-Adamas1" TargetMode="External"/><Relationship Id="rId23" Type="http://schemas.openxmlformats.org/officeDocument/2006/relationships/hyperlink" Target="https://www.linkedin.com/in/paul-barclay-648a1531/" TargetMode="External"/><Relationship Id="rId28" Type="http://schemas.openxmlformats.org/officeDocument/2006/relationships/theme" Target="theme/theme1.xml"/><Relationship Id="rId10" Type="http://schemas.openxmlformats.org/officeDocument/2006/relationships/hyperlink" Target="https://www.linkedin.com/in/hemanto-bairagi-865027101/" TargetMode="External"/><Relationship Id="rId19" Type="http://schemas.openxmlformats.org/officeDocument/2006/relationships/hyperlink" Target="https://github.com/Orko24/Apache_django_ssl_web_integration" TargetMode="External"/><Relationship Id="rId4" Type="http://schemas.openxmlformats.org/officeDocument/2006/relationships/customXml" Target="../customXml/item4.xml"/><Relationship Id="rId9" Type="http://schemas.openxmlformats.org/officeDocument/2006/relationships/hyperlink" Target="https://github.com/Orko24" TargetMode="External"/><Relationship Id="rId14" Type="http://schemas.openxmlformats.org/officeDocument/2006/relationships/hyperlink" Target="https://github.com/Orko24/Vhagar_prototype" TargetMode="External"/><Relationship Id="rId22" Type="http://schemas.openxmlformats.org/officeDocument/2006/relationships/hyperlink" Target="https://iqst.ucalgary.ca/sites/default/files/teams/1/IQSTReport20192020.pdf" TargetMode="External"/><Relationship Id="rId27"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2.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057A7E0-A266-4EA1-93DF-0B7C760A5CFF}">
  <ds:schemaRefs>
    <ds:schemaRef ds:uri="http://schemas.microsoft.com/sharepoint/v3/contenttype/forms"/>
  </ds:schemaRefs>
</ds:datastoreItem>
</file>

<file path=customXml/itemProps4.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5930</TotalTime>
  <Pages>5</Pages>
  <Words>1728</Words>
  <Characters>11903</Characters>
  <Application>Microsoft Office Word</Application>
  <DocSecurity>0</DocSecurity>
  <Lines>270</Lines>
  <Paragraphs>125</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80</cp:revision>
  <cp:lastPrinted>2024-06-02T06:33:00Z</cp:lastPrinted>
  <dcterms:created xsi:type="dcterms:W3CDTF">2023-07-21T20:05:00Z</dcterms:created>
  <dcterms:modified xsi:type="dcterms:W3CDTF">2024-06-08T06:46:00Z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y fmtid="{D5CDD505-2E9C-101B-9397-08002B2CF9AE}" pid="3" name="GrammarlyDocumentId">
    <vt:lpwstr>3353d81885f0792919345d252792ff843ec376a2c723f5a887215faa34c81e71</vt:lpwstr>
  </property>
</Properties>
</file>