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7A4B881" w14:textId="1DFC9063" w:rsidR="00643DD6" w:rsidRDefault="00643DD6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E245D1"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 w:rsidR="00E245D1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9047163" w14:textId="77777777" w:rsidR="000C4D32" w:rsidRPr="003A6670" w:rsidRDefault="000C4D32" w:rsidP="000C4D3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 C/C++, Go / Golang programming languages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, and SQL</w:t>
      </w: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.</w:t>
      </w:r>
    </w:p>
    <w:p w14:paraId="16400E72" w14:textId="30D8487F" w:rsidR="009118E2" w:rsidRDefault="009118E2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Skills</w:t>
      </w:r>
    </w:p>
    <w:p w14:paraId="004C067C" w14:textId="77777777" w:rsidR="00C73D35" w:rsidRDefault="000810D5" w:rsidP="00C73D35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Engineering, Software Development, Data Science</w:t>
      </w:r>
      <w:r w:rsidR="003331C3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,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Quantitative Analysis</w:t>
      </w:r>
      <w:r w:rsidR="003331C3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Python Programming, Machine Learning</w:t>
      </w:r>
      <w:r w:rsidR="00FD156E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="00D4156A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DevOps, DevSecOps </w:t>
      </w:r>
      <w:r w:rsidR="00A87576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&amp; </w:t>
      </w:r>
      <w:r w:rsidR="00D4156A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Database Development, </w:t>
      </w:r>
    </w:p>
    <w:p w14:paraId="0623967F" w14:textId="697D2046" w:rsidR="000810D5" w:rsidRDefault="00D4156A" w:rsidP="00C73D35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Application</w:t>
      </w:r>
      <w:r w:rsidR="00FD156E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,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Web Application Development,</w:t>
      </w:r>
      <w:r w:rsidR="00FD156E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&amp; 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Algorithm Development</w:t>
      </w:r>
      <w:r w:rsidR="000810D5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.</w:t>
      </w:r>
    </w:p>
    <w:p w14:paraId="5B0FB1DB" w14:textId="40A64CAC" w:rsidR="008D22C0" w:rsidRPr="00C73D35" w:rsidRDefault="00984296" w:rsidP="00C73D35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Experienced with taking advice and consulting with various Subject Matter Experts (SME’s) from across industries to generate alpha in decisions to increase value in products and services produced.</w:t>
      </w:r>
    </w:p>
    <w:p w14:paraId="72EB2953" w14:textId="60C2F714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429D4E03" w14:textId="4ECC5BB3" w:rsidR="009118E2" w:rsidRPr="0056700C" w:rsidRDefault="00490F67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;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="009118E2"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105FBD19" w:rsidR="009118E2" w:rsidRPr="0056700C" w:rsidRDefault="00490F67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9118E2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GitOps,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04359C5" w14:textId="77777777" w:rsidR="00CC2B9B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</w:p>
    <w:p w14:paraId="3A4FEBEC" w14:textId="26AC04DD" w:rsidR="00B2476F" w:rsidRDefault="00117598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414BAC9" w14:textId="40556B06" w:rsidR="00CC2B9B" w:rsidRPr="008A04C5" w:rsidRDefault="00886F1B" w:rsidP="008A04C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CC2B9B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2A2C97AC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0427122D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 like Tensorflow, Keras, SciKit-Learn,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40EAE26F" w14:textId="6BC972AA" w:rsidR="009118E2" w:rsidRDefault="00EC4B4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EB5491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</w:t>
      </w:r>
      <w:r w:rsidR="00951653">
        <w:rPr>
          <w:rStyle w:val="span"/>
          <w:rFonts w:ascii="Alegreya Sans" w:eastAsia="Alegreya Sans" w:hAnsi="Alegreya Sans" w:cs="Alegreya Sans"/>
          <w:sz w:val="20"/>
          <w:szCs w:val="20"/>
        </w:rPr>
        <w:t>a machine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learning predictive system to produce a scoring system, to create buy/sell signals for equities and commodities.</w:t>
      </w:r>
    </w:p>
    <w:p w14:paraId="573C8EBC" w14:textId="69F78AE7" w:rsidR="00B00354" w:rsidRDefault="00B00354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Quantitative Research indicated factors that need to be studied for alpha generation include but are not limited to, company management, 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>market sentiment, company fundamentals</w:t>
      </w:r>
      <w:r w:rsidR="008D22C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corporate culture &amp; adaptability, macro-economic factors.</w:t>
      </w:r>
    </w:p>
    <w:p w14:paraId="513A9925" w14:textId="14F7BA3D" w:rsidR="00310B3D" w:rsidRPr="00803334" w:rsidRDefault="00310B3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jobtitl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Tactically short to long term trading signals utilized in conjunction with machine learning models to generate buy/sell signals based on trading signals to generate alpha. </w:t>
      </w: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3C9412B" w14:textId="77777777" w:rsidR="00E857CA" w:rsidRPr="00B56AE0" w:rsidRDefault="00E857CA" w:rsidP="00E857CA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Utilized C++/C to program an Arduino to track photons emitted from experimental green laser. </w:t>
      </w:r>
    </w:p>
    <w:p w14:paraId="0AD604B6" w14:textId="77777777" w:rsidR="00E857CA" w:rsidRPr="00B56AE0" w:rsidRDefault="00E857CA" w:rsidP="00E857CA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>Experience utilizing programming languages like Python, C++, C, Mathematica, and MATLAB in a professional research setting.</w:t>
      </w:r>
    </w:p>
    <w:p w14:paraId="4F7F77C8" w14:textId="77777777" w:rsidR="00E857CA" w:rsidRDefault="00E857CA" w:rsidP="00E857CA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B56AE0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823204D" w14:textId="77777777" w:rsidR="00E857CA" w:rsidRDefault="00E857CA" w:rsidP="00E857CA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Pr="00B56AE0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>
        <w:t xml:space="preserve"> </w:t>
      </w:r>
    </w:p>
    <w:p w14:paraId="269B125A" w14:textId="77777777" w:rsidR="00E857CA" w:rsidRPr="00B56AE0" w:rsidRDefault="00E857CA" w:rsidP="00E857CA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416B5730" w14:textId="77777777" w:rsidR="00C11FCD" w:rsidRDefault="00C11FCD" w:rsidP="00C11FCD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C11FCD" w:rsidRPr="0056700C" w14:paraId="2EB34F19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FCA826" w14:textId="77777777" w:rsidR="00C11FCD" w:rsidRPr="0056700C" w:rsidRDefault="00C11FCD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70CBA03B" w14:textId="77777777" w:rsidR="00C11FCD" w:rsidRPr="0056700C" w:rsidRDefault="00C11FCD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4ECEDCE3" w14:textId="77777777" w:rsidR="00C11FCD" w:rsidRDefault="00C11FCD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0FCC834" w14:textId="77777777" w:rsidR="00C11FCD" w:rsidRPr="0056700C" w:rsidRDefault="00C11FCD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C9967A1" w14:textId="77777777" w:rsidR="00C11FCD" w:rsidRPr="0056700C" w:rsidRDefault="00C11FCD" w:rsidP="004E6B06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4296555" w14:textId="77777777" w:rsidR="00C11FCD" w:rsidRPr="0056700C" w:rsidRDefault="00C11FCD" w:rsidP="004E6B06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13211931" w14:textId="77777777" w:rsidR="00C11FCD" w:rsidRPr="00D739DC" w:rsidRDefault="00C11FCD" w:rsidP="004E6B0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D01FD3" w14:textId="77777777" w:rsidR="00C11FCD" w:rsidRPr="0056700C" w:rsidRDefault="00C11FCD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0661D63F" w14:textId="77777777" w:rsidR="00C11FCD" w:rsidRDefault="00C11FCD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264D446" w14:textId="77777777" w:rsidR="00C11FCD" w:rsidRPr="0056700C" w:rsidRDefault="00C11FCD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213073C6" w14:textId="77777777" w:rsidR="00C11FCD" w:rsidRPr="00D739DC" w:rsidRDefault="00C11FCD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5AD62D99" w14:textId="77777777" w:rsidR="00C11FCD" w:rsidRPr="00D739DC" w:rsidRDefault="00C11FCD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65A02909" w14:textId="77777777" w:rsidR="00C11FCD" w:rsidRPr="00D739DC" w:rsidRDefault="00C11FCD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4C533209" w14:textId="77777777" w:rsidR="00C11FCD" w:rsidRPr="0056700C" w:rsidRDefault="00C11FCD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2FEE4507" w14:textId="77777777" w:rsidR="00C11FCD" w:rsidRDefault="00C11FCD" w:rsidP="00C11FCD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62DAFA4D" w14:textId="77777777" w:rsidR="00C11FCD" w:rsidRDefault="00000000" w:rsidP="00C11FCD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19" w:history="1">
        <w:r w:rsidR="00C11FCD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05C1573C" w14:textId="77777777" w:rsidR="00C11FCD" w:rsidRDefault="00000000" w:rsidP="00C11FCD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0" w:history="1">
        <w:r w:rsidR="00C11FCD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859C8B8F-B202-4EB5-87BA-18868F7EAE0E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C7004273-C265-46B4-AB34-C48F41D07B95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4A65D039-5532-4EFB-AC5C-FEEDB002F2CB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1FAAA910-5B64-4EC5-BB41-4F37D824C0E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175A48"/>
    <w:multiLevelType w:val="hybridMultilevel"/>
    <w:tmpl w:val="9E5234A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472025"/>
    <w:multiLevelType w:val="hybridMultilevel"/>
    <w:tmpl w:val="D804C9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9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0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7"/>
  </w:num>
  <w:num w:numId="6" w16cid:durableId="80569881">
    <w:abstractNumId w:val="15"/>
  </w:num>
  <w:num w:numId="7" w16cid:durableId="393705001">
    <w:abstractNumId w:val="21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9"/>
  </w:num>
  <w:num w:numId="13" w16cid:durableId="1582369017">
    <w:abstractNumId w:val="18"/>
  </w:num>
  <w:num w:numId="14" w16cid:durableId="487476364">
    <w:abstractNumId w:val="5"/>
  </w:num>
  <w:num w:numId="15" w16cid:durableId="1123502918">
    <w:abstractNumId w:val="22"/>
  </w:num>
  <w:num w:numId="16" w16cid:durableId="908349806">
    <w:abstractNumId w:val="16"/>
  </w:num>
  <w:num w:numId="17" w16cid:durableId="822544630">
    <w:abstractNumId w:val="13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4"/>
  </w:num>
  <w:num w:numId="21" w16cid:durableId="462356763">
    <w:abstractNumId w:val="6"/>
  </w:num>
  <w:num w:numId="22" w16cid:durableId="1251695790">
    <w:abstractNumId w:val="12"/>
  </w:num>
  <w:num w:numId="23" w16cid:durableId="774871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51D3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3DE"/>
    <w:rsid w:val="000767CC"/>
    <w:rsid w:val="000810D5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4D32"/>
    <w:rsid w:val="000C6ECE"/>
    <w:rsid w:val="000C7A13"/>
    <w:rsid w:val="000D0F5D"/>
    <w:rsid w:val="000D117A"/>
    <w:rsid w:val="000D290D"/>
    <w:rsid w:val="000D32FC"/>
    <w:rsid w:val="000D49A1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01D9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31C3"/>
    <w:rsid w:val="00334197"/>
    <w:rsid w:val="00334397"/>
    <w:rsid w:val="00334E32"/>
    <w:rsid w:val="00337A9A"/>
    <w:rsid w:val="00340A10"/>
    <w:rsid w:val="0034324F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0F67"/>
    <w:rsid w:val="00491691"/>
    <w:rsid w:val="00493EFA"/>
    <w:rsid w:val="00494077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DB1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C2641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75EA"/>
    <w:rsid w:val="0063117E"/>
    <w:rsid w:val="00633BEA"/>
    <w:rsid w:val="00634654"/>
    <w:rsid w:val="0063742F"/>
    <w:rsid w:val="00637472"/>
    <w:rsid w:val="006374CE"/>
    <w:rsid w:val="00640D0A"/>
    <w:rsid w:val="0064111F"/>
    <w:rsid w:val="00643DD6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C30D1"/>
    <w:rsid w:val="008C3F12"/>
    <w:rsid w:val="008C6F09"/>
    <w:rsid w:val="008D01D3"/>
    <w:rsid w:val="008D1432"/>
    <w:rsid w:val="008D22C0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12B3"/>
    <w:rsid w:val="00943E0A"/>
    <w:rsid w:val="00945073"/>
    <w:rsid w:val="00945455"/>
    <w:rsid w:val="00950EBA"/>
    <w:rsid w:val="00951653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4296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576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5DFE"/>
    <w:rsid w:val="00B5325F"/>
    <w:rsid w:val="00B54D0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11FCD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73D35"/>
    <w:rsid w:val="00C8383C"/>
    <w:rsid w:val="00C84C41"/>
    <w:rsid w:val="00C9112A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156A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857CA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28E3"/>
    <w:rsid w:val="00FA6E46"/>
    <w:rsid w:val="00FA6F81"/>
    <w:rsid w:val="00FA7F11"/>
    <w:rsid w:val="00FB1B35"/>
    <w:rsid w:val="00FB59E0"/>
    <w:rsid w:val="00FC1393"/>
    <w:rsid w:val="00FD156E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s://iqst.ucalgary.ca/sites/default/files/teams/1/IQSTReport20192020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hyperlink" Target="https://www.linkedin.com/in/jason-donev-7665992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paul-barclay-648a153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4</cp:revision>
  <cp:lastPrinted>2023-09-14T18:23:00Z</cp:lastPrinted>
  <dcterms:created xsi:type="dcterms:W3CDTF">2023-10-07T16:18:00Z</dcterms:created>
  <dcterms:modified xsi:type="dcterms:W3CDTF">2023-10-08T03:46:00Z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