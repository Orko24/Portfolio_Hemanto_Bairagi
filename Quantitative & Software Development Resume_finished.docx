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4F19544F" w14:textId="77777777" w:rsidR="000D117A" w:rsidRPr="000B254C" w:rsidRDefault="000D117A" w:rsidP="00A676A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A676AA">
      <w:pPr>
        <w:pStyle w:val="divdocumentdivsectiontitle"/>
        <w:spacing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2EDA6F9D" w14:textId="77777777" w:rsidR="00643DD6" w:rsidRPr="0035712D" w:rsidRDefault="00643DD6" w:rsidP="00643DD6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7A4B881" w14:textId="1DFC9063" w:rsidR="00643DD6" w:rsidRDefault="00643DD6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Portfolio Link: </w:t>
      </w:r>
      <w:hyperlink r:id="rId11" w:history="1">
        <w:r w:rsidR="00E245D1" w:rsidRPr="009F5E2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https://github.com/Orko24/Portfolio_Hemanto_Bairagi</w:t>
        </w:r>
      </w:hyperlink>
      <w:r w:rsidR="00E245D1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9047163" w14:textId="77777777" w:rsidR="000C4D32" w:rsidRPr="003A6670" w:rsidRDefault="000C4D32" w:rsidP="000C4D3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Specializes in Python, C/C++, Go / Golang programming languages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, and SQL</w:t>
      </w:r>
      <w:r w:rsidRPr="003A6670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16400E72" w14:textId="30D8487F" w:rsidR="009118E2" w:rsidRDefault="009118E2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Skills</w:t>
      </w:r>
    </w:p>
    <w:p w14:paraId="004C067C" w14:textId="77777777" w:rsidR="00C73D35" w:rsidRDefault="000810D5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Engineering, Software Development, Data Science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Quantitative Analysis</w:t>
      </w:r>
      <w:r w:rsidR="003331C3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Python Programming, Machine Learning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DevOps, </w:t>
      </w:r>
      <w:proofErr w:type="spellStart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DevSecOps</w:t>
      </w:r>
      <w:proofErr w:type="spellEnd"/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</w:t>
      </w:r>
      <w:r w:rsidR="00A87576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&amp; </w:t>
      </w:r>
      <w:r w:rsidR="00D4156A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Database Development, </w:t>
      </w:r>
    </w:p>
    <w:p w14:paraId="0623967F" w14:textId="697D2046" w:rsidR="000810D5" w:rsidRPr="00C73D35" w:rsidRDefault="00D4156A" w:rsidP="00C73D35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Application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,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Web Application Development,</w:t>
      </w:r>
      <w:r w:rsidR="00FD156E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&amp; </w:t>
      </w:r>
      <w:r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Algorithm Development</w:t>
      </w:r>
      <w:r w:rsidR="000810D5" w:rsidRPr="00C73D35">
        <w:rPr>
          <w:rStyle w:val="separator-main"/>
          <w:rFonts w:ascii="Alegreya Sans" w:eastAsia="Alegreya Sans" w:hAnsi="Alegreya Sans" w:cs="Alegreya Sans"/>
          <w:sz w:val="20"/>
          <w:szCs w:val="20"/>
        </w:rPr>
        <w:t>.</w:t>
      </w:r>
    </w:p>
    <w:p w14:paraId="72EB2953" w14:textId="60C2F714" w:rsidR="009118E2" w:rsidRDefault="008A04C5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</w:t>
      </w:r>
      <w:r w:rsidR="009118E2" w:rsidRPr="0056700C">
        <w:rPr>
          <w:rStyle w:val="separator-main"/>
          <w:sz w:val="20"/>
          <w:szCs w:val="20"/>
        </w:rPr>
        <w:t>xperience</w:t>
      </w:r>
    </w:p>
    <w:p w14:paraId="429D4E03" w14:textId="4ECC5BB3" w:rsidR="009118E2" w:rsidRPr="0056700C" w:rsidRDefault="00490F67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;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proofErr w:type="gramStart"/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proofErr w:type="gramEnd"/>
      <w:r w:rsidR="009118E2"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105FBD19" w:rsidR="009118E2" w:rsidRPr="0056700C" w:rsidRDefault="00490F67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9118E2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49268061" w14:textId="6957F755" w:rsidR="00B24725" w:rsidRPr="00822CC7" w:rsidRDefault="0029543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Code was developed in a test-driven agile environment, where discussions on code implementation, testing and software architecture were facilitated. </w:t>
      </w:r>
      <w:r w:rsidR="00A80465" w:rsidRPr="00822CC7">
        <w:rPr>
          <w:rStyle w:val="span"/>
          <w:rFonts w:ascii="Alegreya Sans" w:eastAsia="Alegreya Sans" w:hAnsi="Alegreya Sans" w:cs="Alegreya Sans"/>
          <w:sz w:val="20"/>
          <w:szCs w:val="20"/>
        </w:rPr>
        <w:t>IBM Cloud support team was heavily involved in web application deployment to resolve any design and coding issues.</w:t>
      </w:r>
    </w:p>
    <w:p w14:paraId="0643615E" w14:textId="3178634A" w:rsidR="007B1A3F" w:rsidRDefault="00F764B7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>Python, Java, Machine Learning, Artificial Intelligence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Programming Languages like: 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</w:t>
      </w:r>
      <w:r w:rsidR="0047289B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Java</w:t>
      </w:r>
      <w:r w:rsidR="0047289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C++, C#, C, Golang, </w:t>
      </w:r>
      <w:r w:rsidR="00957241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Linux,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48A0BB48" w14:textId="46FA1CDF" w:rsidR="00803334" w:rsidRDefault="00803334" w:rsidP="007B1A3F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site was migrated from Google Cloud to Liquid web to IBM Cloud bare metal traditional servers.</w:t>
      </w:r>
    </w:p>
    <w:p w14:paraId="0799FFB5" w14:textId="77777777" w:rsidR="00AF21FC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1B765BCA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Update and update progress hosted in this GitHub repository: </w:t>
      </w:r>
      <w:hyperlink r:id="rId12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50503505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3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4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04359C5" w14:textId="77777777" w:rsidR="00CC2B9B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</w:p>
    <w:p w14:paraId="3A4FEBEC" w14:textId="26AC04DD" w:rsidR="00B2476F" w:rsidRDefault="00117598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B3336A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414BAC9" w14:textId="40556B06" w:rsidR="00CC2B9B" w:rsidRPr="008A04C5" w:rsidRDefault="00886F1B" w:rsidP="008A04C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5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8A04C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CC2B9B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SSL certificates integrated into DNS Apache pipeline</w:t>
      </w:r>
      <w:r w:rsidR="005A7738" w:rsidRPr="008A04C5">
        <w:rPr>
          <w:rStyle w:val="span"/>
          <w:rFonts w:ascii="Alegreya Sans" w:eastAsia="Alegreya Sans" w:hAnsi="Alegreya Sans" w:cs="Alegreya Sans"/>
          <w:sz w:val="20"/>
          <w:szCs w:val="20"/>
        </w:rPr>
        <w:t>, allowing HTTPS technology to encrypt all web traffic to and from the server per API client request.</w:t>
      </w: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2A2C97AC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3E0D351D" w14:textId="4A2DFE5B" w:rsidR="002C4748" w:rsidRDefault="002C474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designed around</w:t>
      </w:r>
      <w:r w:rsidR="008033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Industry selection like Technology (Artificial Intelligence and Semiconductors) and Pharmaceuticals. 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28169EDA" w14:textId="49163940" w:rsidR="000D49A1" w:rsidRDefault="000D49A1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Machine Learning Libraries like Tensorflow, Keras, </w:t>
      </w:r>
      <w:proofErr w:type="spellStart"/>
      <w:r>
        <w:rPr>
          <w:rStyle w:val="span"/>
          <w:rFonts w:ascii="Alegreya Sans" w:eastAsia="Alegreya Sans" w:hAnsi="Alegreya Sans" w:cs="Alegreya Sans"/>
          <w:sz w:val="20"/>
          <w:szCs w:val="20"/>
        </w:rPr>
        <w:t>SciKit</w:t>
      </w:r>
      <w:proofErr w:type="spellEnd"/>
      <w:r>
        <w:rPr>
          <w:rStyle w:val="span"/>
          <w:rFonts w:ascii="Alegreya Sans" w:eastAsia="Alegreya Sans" w:hAnsi="Alegreya Sans" w:cs="Alegreya Sans"/>
          <w:sz w:val="20"/>
          <w:szCs w:val="20"/>
        </w:rPr>
        <w:t>-Learn, were utilized to identify patterns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within trading data. This was done to create predictive analytics </w:t>
      </w:r>
      <w:r w:rsidR="00206A23">
        <w:rPr>
          <w:rStyle w:val="span"/>
          <w:rFonts w:ascii="Alegreya Sans" w:eastAsia="Alegreya Sans" w:hAnsi="Alegreya Sans" w:cs="Alegreya Sans"/>
          <w:sz w:val="20"/>
          <w:szCs w:val="20"/>
        </w:rPr>
        <w:t>regarding</w:t>
      </w:r>
      <w:r w:rsidR="008344A5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share and commodity prices. </w:t>
      </w:r>
    </w:p>
    <w:p w14:paraId="174C2E1C" w14:textId="5907E1B1" w:rsidR="005428AB" w:rsidRDefault="001D377B" w:rsidP="001D377B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lean trading engine Framework was utilized for live trading and back testing of Algorithms: </w:t>
      </w:r>
      <w:hyperlink r:id="rId16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 w:rsidRPr="001D377B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40EAE26F" w14:textId="6BC972AA" w:rsidR="009118E2" w:rsidRDefault="00EC4B4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Scanning Software to perform analysis on but not limited to trading volume, outstanding share volume, news feeds regarding trading catalysts and trading sentiment. </w:t>
      </w:r>
      <w:r w:rsidR="00EB5491">
        <w:rPr>
          <w:rStyle w:val="span"/>
          <w:rFonts w:ascii="Alegreya Sans" w:eastAsia="Alegreya Sans" w:hAnsi="Alegreya Sans" w:cs="Alegreya Sans"/>
          <w:sz w:val="20"/>
          <w:szCs w:val="20"/>
        </w:rPr>
        <w:t>The data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generated </w:t>
      </w:r>
      <w:r w:rsidR="005F322E">
        <w:rPr>
          <w:rStyle w:val="span"/>
          <w:rFonts w:ascii="Alegreya Sans" w:eastAsia="Alegreya Sans" w:hAnsi="Alegreya Sans" w:cs="Alegreya Sans"/>
          <w:sz w:val="20"/>
          <w:szCs w:val="20"/>
        </w:rPr>
        <w:t>was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integrated into </w:t>
      </w:r>
      <w:r w:rsidR="00951653">
        <w:rPr>
          <w:rStyle w:val="span"/>
          <w:rFonts w:ascii="Alegreya Sans" w:eastAsia="Alegreya Sans" w:hAnsi="Alegreya Sans" w:cs="Alegreya Sans"/>
          <w:sz w:val="20"/>
          <w:szCs w:val="20"/>
        </w:rPr>
        <w:t>a machine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learning predictive system to produce a scoring system, to create buy/sell signals for equities and commodities.</w:t>
      </w:r>
    </w:p>
    <w:p w14:paraId="573C8EBC" w14:textId="248D31DE" w:rsidR="00B00354" w:rsidRDefault="00B00354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Quantitative Research indicated factors that need to be studied for alpha generation include but are not limited to, company management, 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market sentiment, company fundamentals (dilution history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&amp;</w:t>
      </w:r>
      <w:r w:rsidR="00903A9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capital management), </w:t>
      </w:r>
      <w:r w:rsidR="00310B3D">
        <w:rPr>
          <w:rStyle w:val="span"/>
          <w:rFonts w:ascii="Alegreya Sans" w:eastAsia="Alegreya Sans" w:hAnsi="Alegreya Sans" w:cs="Alegreya Sans"/>
          <w:sz w:val="20"/>
          <w:szCs w:val="20"/>
        </w:rPr>
        <w:t>corporate culture &amp; adaptability, macro-economic factors.</w:t>
      </w:r>
    </w:p>
    <w:p w14:paraId="513A9925" w14:textId="14F7BA3D" w:rsidR="00310B3D" w:rsidRPr="00803334" w:rsidRDefault="00310B3D" w:rsidP="00803334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jobtitl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Tactically short to long term trading signals utilized in conjunction with machine learning models to generate buy/sell signals based on trading signals to generate alpha. </w:t>
      </w: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3C9412B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Utilized C++/C to program an Arduino to track photons emitted from experimental green laser. </w:t>
      </w:r>
    </w:p>
    <w:p w14:paraId="0AD604B6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Experience utilizing programming languages like Python, C++, C, Mathematica, and MATLAB in a professional research setting.</w:t>
      </w:r>
    </w:p>
    <w:p w14:paraId="4F7F77C8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given in this GitHub repository: </w:t>
      </w:r>
      <w:hyperlink r:id="rId17" w:history="1">
        <w:r w:rsidRPr="00B56AE0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823204D" w14:textId="77777777" w:rsidR="00E857CA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8" w:history="1">
        <w:r w:rsidRPr="00B56AE0">
          <w:rPr>
            <w:rStyle w:val="Hyperlink"/>
            <w:rFonts w:ascii="Alegreya Sans" w:hAnsi="Alegreya Sans"/>
            <w:sz w:val="20"/>
            <w:szCs w:val="20"/>
          </w:rPr>
          <w:t>https://iqst.ucalgary.ca/sites/default/files/teams/1/IQSTReport20192020.pdf</w:t>
        </w:r>
      </w:hyperlink>
      <w:r>
        <w:t xml:space="preserve"> </w:t>
      </w:r>
    </w:p>
    <w:p w14:paraId="269B125A" w14:textId="77777777" w:rsidR="00E857CA" w:rsidRPr="00B56AE0" w:rsidRDefault="00E857CA" w:rsidP="00E857CA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56AE0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416B5730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11008" w:type="dxa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6017"/>
        <w:gridCol w:w="4991"/>
      </w:tblGrid>
      <w:tr w:rsidR="00C11FCD" w:rsidRPr="0056700C" w14:paraId="2EB34F19" w14:textId="77777777" w:rsidTr="004E6B06">
        <w:trPr>
          <w:trHeight w:val="4"/>
        </w:trPr>
        <w:tc>
          <w:tcPr>
            <w:tcW w:w="601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FCA826" w14:textId="77777777" w:rsidR="00C11FCD" w:rsidRPr="0056700C" w:rsidRDefault="00C11FCD" w:rsidP="004E6B06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70CBA03B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4ECEDCE3" w14:textId="77777777" w:rsidR="00C11FCD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0FCC834" w14:textId="77777777" w:rsidR="00C11FCD" w:rsidRPr="0056700C" w:rsidRDefault="00C11FCD" w:rsidP="004E6B06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C9967A1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4296555" w14:textId="77777777" w:rsidR="00C11FCD" w:rsidRPr="0056700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13211931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4991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7D01FD3" w14:textId="77777777" w:rsidR="00C11FCD" w:rsidRPr="0056700C" w:rsidRDefault="00C11FCD" w:rsidP="004E6B06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0661D63F" w14:textId="77777777" w:rsidR="00C11FCD" w:rsidRDefault="00C11FCD" w:rsidP="004E6B06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264D446" w14:textId="77777777" w:rsidR="00C11FCD" w:rsidRPr="0056700C" w:rsidRDefault="00C11FCD" w:rsidP="004E6B06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213073C6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5AD62D9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65A02909" w14:textId="77777777" w:rsidR="00C11FCD" w:rsidRPr="00D739DC" w:rsidRDefault="00C11FCD" w:rsidP="004E6B06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4C533209" w14:textId="77777777" w:rsidR="00C11FCD" w:rsidRPr="0056700C" w:rsidRDefault="00C11FCD" w:rsidP="004E6B06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2FEE4507" w14:textId="77777777" w:rsidR="00C11FCD" w:rsidRDefault="00C11FCD" w:rsidP="00C11FCD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RefERENCES can be provided upon request</w:t>
      </w:r>
    </w:p>
    <w:p w14:paraId="62DAFA4D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19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https://www.linkedin.com/in/paul-barclay-648a1531/</w:t>
        </w:r>
      </w:hyperlink>
    </w:p>
    <w:p w14:paraId="05C1573C" w14:textId="77777777" w:rsidR="00C11FCD" w:rsidRDefault="00000000" w:rsidP="00C11FCD">
      <w:pPr>
        <w:pStyle w:val="divdocumentsinglecolumn"/>
        <w:numPr>
          <w:ilvl w:val="0"/>
          <w:numId w:val="21"/>
        </w:numPr>
        <w:spacing w:line="276" w:lineRule="auto"/>
        <w:ind w:right="200"/>
        <w:rPr>
          <w:rStyle w:val="spandegree"/>
          <w:sz w:val="20"/>
          <w:szCs w:val="20"/>
        </w:rPr>
      </w:pPr>
      <w:hyperlink r:id="rId20" w:history="1">
        <w:r w:rsidR="00C11FCD" w:rsidRPr="009F5E26">
          <w:rPr>
            <w:rStyle w:val="Hyperlink"/>
            <w:rFonts w:ascii="Alegreya Sans Medium" w:eastAsia="Alegreya Sans Medium" w:hAnsi="Alegreya Sans Medium" w:cs="Alegreya Sans Medium"/>
            <w:sz w:val="20"/>
            <w:szCs w:val="20"/>
          </w:rPr>
          <w:t>https://www.linkedin.com/in/jason-donev-76659922/</w:t>
        </w:r>
      </w:hyperlink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  <w:embedRegular r:id="rId1" w:fontKey="{17BB04D8-6E66-4374-BD9D-9599267C1A8D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1C4530D9-9A08-42FB-87EE-359BE75E151E}"/>
  </w:font>
  <w:font w:name="Hind Medium">
    <w:charset w:val="00"/>
    <w:family w:val="auto"/>
    <w:pitch w:val="variable"/>
    <w:sig w:usb0="00008007" w:usb1="00000000" w:usb2="00000000" w:usb3="00000000" w:csb0="00000093" w:csb1="00000000"/>
    <w:embedRegular r:id="rId3" w:fontKey="{4A04C6FD-2C34-447F-AE0B-9960A5E66A32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altName w:val="Arial"/>
    <w:charset w:val="00"/>
    <w:family w:val="auto"/>
    <w:pitch w:val="variable"/>
    <w:sig w:usb0="E0000AFF" w:usb1="5000217F" w:usb2="00000021" w:usb3="00000000" w:csb0="0000019F" w:csb1="00000000"/>
    <w:embedRegular r:id="rId4" w:fontKey="{87C352E9-0B10-4DDE-85AB-9E50E7F539D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4516C348"/>
    <w:lvl w:ilvl="0" w:tplc="AA12263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F42B5D"/>
    <w:multiLevelType w:val="hybridMultilevel"/>
    <w:tmpl w:val="71A688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42496"/>
    <w:multiLevelType w:val="multilevel"/>
    <w:tmpl w:val="6F98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6175A48"/>
    <w:multiLevelType w:val="hybridMultilevel"/>
    <w:tmpl w:val="9E5234A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472025"/>
    <w:multiLevelType w:val="hybridMultilevel"/>
    <w:tmpl w:val="D804C9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918B0"/>
    <w:multiLevelType w:val="multilevel"/>
    <w:tmpl w:val="86E2F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20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7"/>
  </w:num>
  <w:num w:numId="6" w16cid:durableId="80569881">
    <w:abstractNumId w:val="15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5"/>
  </w:num>
  <w:num w:numId="15" w16cid:durableId="1123502918">
    <w:abstractNumId w:val="22"/>
  </w:num>
  <w:num w:numId="16" w16cid:durableId="908349806">
    <w:abstractNumId w:val="16"/>
  </w:num>
  <w:num w:numId="17" w16cid:durableId="822544630">
    <w:abstractNumId w:val="13"/>
  </w:num>
  <w:num w:numId="18" w16cid:durableId="599606880">
    <w:abstractNumId w:val="8"/>
  </w:num>
  <w:num w:numId="19" w16cid:durableId="1109197755">
    <w:abstractNumId w:val="7"/>
  </w:num>
  <w:num w:numId="20" w16cid:durableId="1471820552">
    <w:abstractNumId w:val="14"/>
  </w:num>
  <w:num w:numId="21" w16cid:durableId="462356763">
    <w:abstractNumId w:val="6"/>
  </w:num>
  <w:num w:numId="22" w16cid:durableId="1251695790">
    <w:abstractNumId w:val="12"/>
  </w:num>
  <w:num w:numId="23" w16cid:durableId="77487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43F4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51D3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3DE"/>
    <w:rsid w:val="000767CC"/>
    <w:rsid w:val="000810D5"/>
    <w:rsid w:val="000813F2"/>
    <w:rsid w:val="000844B6"/>
    <w:rsid w:val="000905CC"/>
    <w:rsid w:val="00091124"/>
    <w:rsid w:val="00091151"/>
    <w:rsid w:val="00091F8C"/>
    <w:rsid w:val="00095673"/>
    <w:rsid w:val="000A7633"/>
    <w:rsid w:val="000B15DF"/>
    <w:rsid w:val="000B254C"/>
    <w:rsid w:val="000B6A93"/>
    <w:rsid w:val="000C4D32"/>
    <w:rsid w:val="000C6ECE"/>
    <w:rsid w:val="000C7A13"/>
    <w:rsid w:val="000D0F5D"/>
    <w:rsid w:val="000D117A"/>
    <w:rsid w:val="000D290D"/>
    <w:rsid w:val="000D32FC"/>
    <w:rsid w:val="000D49A1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86AD2"/>
    <w:rsid w:val="001A02C8"/>
    <w:rsid w:val="001A5DEA"/>
    <w:rsid w:val="001A6308"/>
    <w:rsid w:val="001A6B9F"/>
    <w:rsid w:val="001B15C3"/>
    <w:rsid w:val="001B42ED"/>
    <w:rsid w:val="001B53A8"/>
    <w:rsid w:val="001B5A45"/>
    <w:rsid w:val="001C0FA9"/>
    <w:rsid w:val="001C235C"/>
    <w:rsid w:val="001C516D"/>
    <w:rsid w:val="001C71FA"/>
    <w:rsid w:val="001D164D"/>
    <w:rsid w:val="001D21C4"/>
    <w:rsid w:val="001D377B"/>
    <w:rsid w:val="001D65DF"/>
    <w:rsid w:val="001E288C"/>
    <w:rsid w:val="001E3AAA"/>
    <w:rsid w:val="001E4543"/>
    <w:rsid w:val="001F2436"/>
    <w:rsid w:val="001F5267"/>
    <w:rsid w:val="001F7442"/>
    <w:rsid w:val="002001D9"/>
    <w:rsid w:val="0020268E"/>
    <w:rsid w:val="00203995"/>
    <w:rsid w:val="00204861"/>
    <w:rsid w:val="00206A23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27D76"/>
    <w:rsid w:val="002332A7"/>
    <w:rsid w:val="00236085"/>
    <w:rsid w:val="00236554"/>
    <w:rsid w:val="00243C28"/>
    <w:rsid w:val="002450A8"/>
    <w:rsid w:val="00246339"/>
    <w:rsid w:val="0025384C"/>
    <w:rsid w:val="00255074"/>
    <w:rsid w:val="00256399"/>
    <w:rsid w:val="00260D7B"/>
    <w:rsid w:val="00260F30"/>
    <w:rsid w:val="002644CB"/>
    <w:rsid w:val="002704E1"/>
    <w:rsid w:val="002733FC"/>
    <w:rsid w:val="002737D2"/>
    <w:rsid w:val="00283593"/>
    <w:rsid w:val="00286990"/>
    <w:rsid w:val="00286CCA"/>
    <w:rsid w:val="00286F12"/>
    <w:rsid w:val="002870B3"/>
    <w:rsid w:val="0029401A"/>
    <w:rsid w:val="00294787"/>
    <w:rsid w:val="00294E87"/>
    <w:rsid w:val="00295436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4748"/>
    <w:rsid w:val="002C7A6D"/>
    <w:rsid w:val="002D1B39"/>
    <w:rsid w:val="002D47B4"/>
    <w:rsid w:val="002D6CA0"/>
    <w:rsid w:val="002E0B79"/>
    <w:rsid w:val="002E55C3"/>
    <w:rsid w:val="002F08C4"/>
    <w:rsid w:val="002F286D"/>
    <w:rsid w:val="002F5A77"/>
    <w:rsid w:val="00302E43"/>
    <w:rsid w:val="00304067"/>
    <w:rsid w:val="00304426"/>
    <w:rsid w:val="00305C6B"/>
    <w:rsid w:val="00306786"/>
    <w:rsid w:val="00310B3D"/>
    <w:rsid w:val="00313356"/>
    <w:rsid w:val="00317DD3"/>
    <w:rsid w:val="00320545"/>
    <w:rsid w:val="0032100B"/>
    <w:rsid w:val="00323626"/>
    <w:rsid w:val="00323E6D"/>
    <w:rsid w:val="00324DC7"/>
    <w:rsid w:val="00327397"/>
    <w:rsid w:val="00332116"/>
    <w:rsid w:val="003331C3"/>
    <w:rsid w:val="00334197"/>
    <w:rsid w:val="00334397"/>
    <w:rsid w:val="00334E32"/>
    <w:rsid w:val="00337A9A"/>
    <w:rsid w:val="00340A10"/>
    <w:rsid w:val="0034324F"/>
    <w:rsid w:val="003462E0"/>
    <w:rsid w:val="00354300"/>
    <w:rsid w:val="003549BE"/>
    <w:rsid w:val="00356415"/>
    <w:rsid w:val="0035712D"/>
    <w:rsid w:val="0036136E"/>
    <w:rsid w:val="00363381"/>
    <w:rsid w:val="0036442F"/>
    <w:rsid w:val="00367E64"/>
    <w:rsid w:val="003767B0"/>
    <w:rsid w:val="00376CD6"/>
    <w:rsid w:val="00386691"/>
    <w:rsid w:val="00387596"/>
    <w:rsid w:val="00387B38"/>
    <w:rsid w:val="00391BA2"/>
    <w:rsid w:val="00393F1D"/>
    <w:rsid w:val="0039656D"/>
    <w:rsid w:val="003A22F8"/>
    <w:rsid w:val="003A60AF"/>
    <w:rsid w:val="003B0B79"/>
    <w:rsid w:val="003B6526"/>
    <w:rsid w:val="003C1C49"/>
    <w:rsid w:val="003C2AE5"/>
    <w:rsid w:val="003D2F61"/>
    <w:rsid w:val="003E1654"/>
    <w:rsid w:val="003E1DD8"/>
    <w:rsid w:val="003E45AA"/>
    <w:rsid w:val="003E7213"/>
    <w:rsid w:val="003E7292"/>
    <w:rsid w:val="003E7906"/>
    <w:rsid w:val="003F6778"/>
    <w:rsid w:val="00401E70"/>
    <w:rsid w:val="00403FBC"/>
    <w:rsid w:val="00404E75"/>
    <w:rsid w:val="004054B7"/>
    <w:rsid w:val="00410422"/>
    <w:rsid w:val="004125BD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3A48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001E"/>
    <w:rsid w:val="00480B92"/>
    <w:rsid w:val="004852EC"/>
    <w:rsid w:val="00490F67"/>
    <w:rsid w:val="00491691"/>
    <w:rsid w:val="00493EFA"/>
    <w:rsid w:val="00494077"/>
    <w:rsid w:val="00494F79"/>
    <w:rsid w:val="00495470"/>
    <w:rsid w:val="00496BF9"/>
    <w:rsid w:val="004A0B7D"/>
    <w:rsid w:val="004A4E3C"/>
    <w:rsid w:val="004A6BD1"/>
    <w:rsid w:val="004A6F53"/>
    <w:rsid w:val="004B1DC1"/>
    <w:rsid w:val="004B3496"/>
    <w:rsid w:val="004B5DB1"/>
    <w:rsid w:val="004C1496"/>
    <w:rsid w:val="004C4DAD"/>
    <w:rsid w:val="004C4F9B"/>
    <w:rsid w:val="004D2057"/>
    <w:rsid w:val="004D51FC"/>
    <w:rsid w:val="004D6F08"/>
    <w:rsid w:val="004E082E"/>
    <w:rsid w:val="004E4298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2CAF"/>
    <w:rsid w:val="005260D8"/>
    <w:rsid w:val="005272E0"/>
    <w:rsid w:val="005276F7"/>
    <w:rsid w:val="00527C76"/>
    <w:rsid w:val="005311DF"/>
    <w:rsid w:val="00533180"/>
    <w:rsid w:val="00535E41"/>
    <w:rsid w:val="00537A85"/>
    <w:rsid w:val="005428AB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A43F0"/>
    <w:rsid w:val="005A7738"/>
    <w:rsid w:val="005B07FE"/>
    <w:rsid w:val="005B168D"/>
    <w:rsid w:val="005B21DC"/>
    <w:rsid w:val="005B53BB"/>
    <w:rsid w:val="005B7348"/>
    <w:rsid w:val="005C2641"/>
    <w:rsid w:val="005D06F9"/>
    <w:rsid w:val="005D111B"/>
    <w:rsid w:val="005D153F"/>
    <w:rsid w:val="005D18FB"/>
    <w:rsid w:val="005D432D"/>
    <w:rsid w:val="005D46BA"/>
    <w:rsid w:val="005D7352"/>
    <w:rsid w:val="005E1125"/>
    <w:rsid w:val="005E4238"/>
    <w:rsid w:val="005E7E31"/>
    <w:rsid w:val="005F250A"/>
    <w:rsid w:val="005F322E"/>
    <w:rsid w:val="005F69D3"/>
    <w:rsid w:val="005F6A09"/>
    <w:rsid w:val="005F7DA0"/>
    <w:rsid w:val="00601B59"/>
    <w:rsid w:val="006075EA"/>
    <w:rsid w:val="0063117E"/>
    <w:rsid w:val="00633BEA"/>
    <w:rsid w:val="00634654"/>
    <w:rsid w:val="0063742F"/>
    <w:rsid w:val="00637472"/>
    <w:rsid w:val="006374CE"/>
    <w:rsid w:val="00640D0A"/>
    <w:rsid w:val="0064111F"/>
    <w:rsid w:val="00643DD6"/>
    <w:rsid w:val="00643E0C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2E9"/>
    <w:rsid w:val="00790685"/>
    <w:rsid w:val="007939E3"/>
    <w:rsid w:val="00795C1F"/>
    <w:rsid w:val="00796C01"/>
    <w:rsid w:val="007A1690"/>
    <w:rsid w:val="007A5534"/>
    <w:rsid w:val="007B112B"/>
    <w:rsid w:val="007B1621"/>
    <w:rsid w:val="007B1A3F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803334"/>
    <w:rsid w:val="008036CD"/>
    <w:rsid w:val="0080468C"/>
    <w:rsid w:val="008046FA"/>
    <w:rsid w:val="00806132"/>
    <w:rsid w:val="00806878"/>
    <w:rsid w:val="00806C55"/>
    <w:rsid w:val="0080761E"/>
    <w:rsid w:val="00807AEE"/>
    <w:rsid w:val="00811B74"/>
    <w:rsid w:val="00811C42"/>
    <w:rsid w:val="008132C6"/>
    <w:rsid w:val="00817E87"/>
    <w:rsid w:val="008215AE"/>
    <w:rsid w:val="008222DD"/>
    <w:rsid w:val="00822CC7"/>
    <w:rsid w:val="00823D37"/>
    <w:rsid w:val="008240E4"/>
    <w:rsid w:val="008344A5"/>
    <w:rsid w:val="008422F0"/>
    <w:rsid w:val="008438A5"/>
    <w:rsid w:val="008448C3"/>
    <w:rsid w:val="00847A0B"/>
    <w:rsid w:val="008631F4"/>
    <w:rsid w:val="00870F48"/>
    <w:rsid w:val="0087577B"/>
    <w:rsid w:val="008832FB"/>
    <w:rsid w:val="008866BD"/>
    <w:rsid w:val="00886B59"/>
    <w:rsid w:val="00886E69"/>
    <w:rsid w:val="00886F1B"/>
    <w:rsid w:val="00886F2B"/>
    <w:rsid w:val="00890096"/>
    <w:rsid w:val="00896C84"/>
    <w:rsid w:val="00897A86"/>
    <w:rsid w:val="008A04C5"/>
    <w:rsid w:val="008A19A7"/>
    <w:rsid w:val="008A27AE"/>
    <w:rsid w:val="008A495F"/>
    <w:rsid w:val="008B2094"/>
    <w:rsid w:val="008B293B"/>
    <w:rsid w:val="008B3378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3A90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12B3"/>
    <w:rsid w:val="00943E0A"/>
    <w:rsid w:val="00945073"/>
    <w:rsid w:val="00945455"/>
    <w:rsid w:val="00950EBA"/>
    <w:rsid w:val="00951653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30BC"/>
    <w:rsid w:val="009B6BD6"/>
    <w:rsid w:val="009C0B8B"/>
    <w:rsid w:val="009C625E"/>
    <w:rsid w:val="009D084A"/>
    <w:rsid w:val="009E02B3"/>
    <w:rsid w:val="009E09D4"/>
    <w:rsid w:val="009E2A6E"/>
    <w:rsid w:val="009E3E54"/>
    <w:rsid w:val="009F21BF"/>
    <w:rsid w:val="009F6B9A"/>
    <w:rsid w:val="009F6D27"/>
    <w:rsid w:val="009F72D6"/>
    <w:rsid w:val="00A024B3"/>
    <w:rsid w:val="00A050A1"/>
    <w:rsid w:val="00A06BD0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47B9"/>
    <w:rsid w:val="00A676AA"/>
    <w:rsid w:val="00A67D7D"/>
    <w:rsid w:val="00A71788"/>
    <w:rsid w:val="00A75F20"/>
    <w:rsid w:val="00A80465"/>
    <w:rsid w:val="00A806FE"/>
    <w:rsid w:val="00A8101C"/>
    <w:rsid w:val="00A81B79"/>
    <w:rsid w:val="00A81F05"/>
    <w:rsid w:val="00A82528"/>
    <w:rsid w:val="00A84179"/>
    <w:rsid w:val="00A8672B"/>
    <w:rsid w:val="00A87576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AF21FC"/>
    <w:rsid w:val="00B00354"/>
    <w:rsid w:val="00B0105A"/>
    <w:rsid w:val="00B12104"/>
    <w:rsid w:val="00B12178"/>
    <w:rsid w:val="00B17AF1"/>
    <w:rsid w:val="00B22109"/>
    <w:rsid w:val="00B221DE"/>
    <w:rsid w:val="00B227EA"/>
    <w:rsid w:val="00B23805"/>
    <w:rsid w:val="00B244C9"/>
    <w:rsid w:val="00B2452A"/>
    <w:rsid w:val="00B24725"/>
    <w:rsid w:val="00B2476F"/>
    <w:rsid w:val="00B27C8E"/>
    <w:rsid w:val="00B31695"/>
    <w:rsid w:val="00B3336A"/>
    <w:rsid w:val="00B36AC0"/>
    <w:rsid w:val="00B45DFE"/>
    <w:rsid w:val="00B5325F"/>
    <w:rsid w:val="00B54D0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6544"/>
    <w:rsid w:val="00BB7B4C"/>
    <w:rsid w:val="00BC00F7"/>
    <w:rsid w:val="00BC129E"/>
    <w:rsid w:val="00BC14B8"/>
    <w:rsid w:val="00BC211B"/>
    <w:rsid w:val="00BC4C79"/>
    <w:rsid w:val="00BC5049"/>
    <w:rsid w:val="00BC5B5A"/>
    <w:rsid w:val="00BD0D49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5CB5"/>
    <w:rsid w:val="00C079E7"/>
    <w:rsid w:val="00C11FCD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73D35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B66E8"/>
    <w:rsid w:val="00CC2ADE"/>
    <w:rsid w:val="00CC2B9B"/>
    <w:rsid w:val="00CD34DF"/>
    <w:rsid w:val="00CD56EC"/>
    <w:rsid w:val="00CD5A0B"/>
    <w:rsid w:val="00CD65EC"/>
    <w:rsid w:val="00CE784B"/>
    <w:rsid w:val="00CF03EF"/>
    <w:rsid w:val="00CF29C7"/>
    <w:rsid w:val="00CF3416"/>
    <w:rsid w:val="00CF4ED5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156A"/>
    <w:rsid w:val="00D42429"/>
    <w:rsid w:val="00D437E0"/>
    <w:rsid w:val="00D44EF3"/>
    <w:rsid w:val="00D53B23"/>
    <w:rsid w:val="00D556DB"/>
    <w:rsid w:val="00D56E7A"/>
    <w:rsid w:val="00D62B38"/>
    <w:rsid w:val="00D64AB6"/>
    <w:rsid w:val="00D65220"/>
    <w:rsid w:val="00D66894"/>
    <w:rsid w:val="00D708AD"/>
    <w:rsid w:val="00D7180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B1C8F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10B28"/>
    <w:rsid w:val="00E153B6"/>
    <w:rsid w:val="00E15545"/>
    <w:rsid w:val="00E15A8C"/>
    <w:rsid w:val="00E218B7"/>
    <w:rsid w:val="00E23C2A"/>
    <w:rsid w:val="00E23CF0"/>
    <w:rsid w:val="00E242FC"/>
    <w:rsid w:val="00E24494"/>
    <w:rsid w:val="00E245D1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857CA"/>
    <w:rsid w:val="00E90DC7"/>
    <w:rsid w:val="00E93156"/>
    <w:rsid w:val="00E94E3C"/>
    <w:rsid w:val="00EA370E"/>
    <w:rsid w:val="00EA3EE6"/>
    <w:rsid w:val="00EA72B6"/>
    <w:rsid w:val="00EB5491"/>
    <w:rsid w:val="00EC4B4D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1306"/>
    <w:rsid w:val="00EF403F"/>
    <w:rsid w:val="00EF5AD4"/>
    <w:rsid w:val="00EF62C4"/>
    <w:rsid w:val="00EF7ED7"/>
    <w:rsid w:val="00F068FB"/>
    <w:rsid w:val="00F06956"/>
    <w:rsid w:val="00F07404"/>
    <w:rsid w:val="00F13C4B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AAC"/>
    <w:rsid w:val="00F500D9"/>
    <w:rsid w:val="00F50CE0"/>
    <w:rsid w:val="00F518CB"/>
    <w:rsid w:val="00F54EE6"/>
    <w:rsid w:val="00F61BF9"/>
    <w:rsid w:val="00F70CFD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28E3"/>
    <w:rsid w:val="00FA6E46"/>
    <w:rsid w:val="00FA6F81"/>
    <w:rsid w:val="00FA7F11"/>
    <w:rsid w:val="00FB1B35"/>
    <w:rsid w:val="00FB59E0"/>
    <w:rsid w:val="00FC1393"/>
    <w:rsid w:val="00FD156E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damasaudio.com" TargetMode="External"/><Relationship Id="rId18" Type="http://schemas.openxmlformats.org/officeDocument/2006/relationships/hyperlink" Target="https://iqst.ucalgary.ca/sites/default/files/teams/1/IQSTReport20192020.pdf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Orko24/FFMPEG_Golang_replacement" TargetMode="External"/><Relationship Id="rId17" Type="http://schemas.openxmlformats.org/officeDocument/2006/relationships/hyperlink" Target="https://github.com/Orko24/ODMR_thesis/blob/master/Hemanto_Bairagi_Final_Report_Draft_3%20(1)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ean.io/" TargetMode="External"/><Relationship Id="rId20" Type="http://schemas.openxmlformats.org/officeDocument/2006/relationships/hyperlink" Target="https://www.linkedin.com/in/jason-donev-76659922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Portfolio_Hemanto_Bairagi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Orko24/Apache_django_ssl_web_integration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hyperlink" Target="https://www.linkedin.com/in/paul-barclay-648a1531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20</cp:revision>
  <cp:lastPrinted>2023-09-14T18:23:00Z</cp:lastPrinted>
  <dcterms:created xsi:type="dcterms:W3CDTF">2023-07-21T20:15:00Z</dcterms:created>
  <dcterms:modified xsi:type="dcterms:W3CDTF">2023-09-26T15:14:00Z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