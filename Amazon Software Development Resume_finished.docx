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A209F1E" w14:textId="31CD476E" w:rsidR="003E2BC5" w:rsidRDefault="004D6E3E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Machine Learning, C/C++, Golang</w:t>
      </w:r>
      <w:r w:rsidR="003E2BC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programming </w:t>
      </w:r>
      <w:r w:rsidR="00D71814">
        <w:rPr>
          <w:rStyle w:val="separator-main"/>
          <w:rFonts w:ascii="Alegreya Sans" w:eastAsia="Alegreya Sans" w:hAnsi="Alegreya Sans" w:cs="Alegreya Sans"/>
          <w:sz w:val="20"/>
          <w:szCs w:val="20"/>
        </w:rPr>
        <w:t>languages.</w:t>
      </w:r>
    </w:p>
    <w:p w14:paraId="6F79011E" w14:textId="662D7CFB" w:rsidR="004D6E3E" w:rsidRDefault="004D6E3E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Web Application &amp; Frontend development. </w:t>
      </w:r>
    </w:p>
    <w:p w14:paraId="02499198" w14:textId="0809A788" w:rsidR="00687DBD" w:rsidRDefault="00687DBD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Experienced in Full Software Development Life Cycle (SDLC)</w:t>
      </w:r>
      <w:r w:rsidR="003072EC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99F2962" w:rsidR="002C4748" w:rsidRPr="002C4748" w:rsidRDefault="002C4748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Science &amp;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Analysis.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DevSecOps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28EE3DB6" w14:textId="77777777" w:rsidR="002C4748" w:rsidRDefault="002C4748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 Development.</w:t>
            </w:r>
          </w:p>
          <w:p w14:paraId="15DD6228" w14:textId="6A484D90" w:rsidR="009118E2" w:rsidRPr="00822CC7" w:rsidRDefault="00D556DB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Algorithm Development</w:t>
            </w:r>
            <w:r w:rsidR="00BC490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MLOps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.  </w:t>
            </w:r>
          </w:p>
        </w:tc>
      </w:tr>
    </w:tbl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FB5565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</w:t>
      </w:r>
      <w:r w:rsidR="00D64B43">
        <w:rPr>
          <w:rStyle w:val="span"/>
          <w:rFonts w:ascii="Alegreya Sans" w:eastAsia="Alegreya Sans" w:hAnsi="Alegreya Sans" w:cs="Alegreya Sans"/>
          <w:sz w:val="20"/>
          <w:szCs w:val="20"/>
        </w:rPr>
        <w:t>, in an Software Development Life Cycle (SDLC)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6DEE0152" w14:textId="1744C019" w:rsidR="00465B64" w:rsidRDefault="00465B64" w:rsidP="00465B6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to generate quantitative alpha using Machine Learning to produce long, short and sell signals in a Lean Python framework (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Pr="00465B6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13A9925" w14:textId="1CF14917" w:rsidR="00310B3D" w:rsidRPr="00345DC5" w:rsidRDefault="00345DC5" w:rsidP="00345DC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  <w:r w:rsidR="00BC490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5430D952" w14:textId="553F1BA1" w:rsidR="00F06956" w:rsidRPr="00633BEA" w:rsidRDefault="00000000" w:rsidP="00633BEA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B9151ABD-EFE4-4506-9E8E-0F1EF5B251AE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9E9E1D0F-ED63-4CE1-80A2-DE0095F6DCA3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F579E580-5C25-46C3-9784-65208307164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553BBE92-C1F4-4FF7-871A-BC929AB82DE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072EC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5DC5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2BC5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5B64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E3E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452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87DBD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152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902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4B43"/>
    <w:rsid w:val="00D65220"/>
    <w:rsid w:val="00D66894"/>
    <w:rsid w:val="00D708AD"/>
    <w:rsid w:val="00D7180B"/>
    <w:rsid w:val="00D71814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11</cp:revision>
  <cp:lastPrinted>2023-08-29T21:56:00Z</cp:lastPrinted>
  <dcterms:created xsi:type="dcterms:W3CDTF">2023-08-29T21:37:00Z</dcterms:created>
  <dcterms:modified xsi:type="dcterms:W3CDTF">2023-08-29T22:00:00Z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