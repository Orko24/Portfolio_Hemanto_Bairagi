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9047163" w14:textId="77777777" w:rsidR="000C4D32" w:rsidRPr="003A6670" w:rsidRDefault="000C4D32" w:rsidP="000C4D3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2AECD6F2" w14:textId="7B89F43C" w:rsidR="00403704" w:rsidRPr="00C73D35" w:rsidRDefault="00403704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building Trading algorithms and analyzing financial data from multiple vendors.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B11EC318-CEB8-417C-BF97-D7F35EECE44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C842A30-DC49-4D34-873B-8D4336BA99E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52D7867-DC2C-45C7-89F9-65C0F90AA00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2054B8B-610E-41C9-8664-E668E511EAE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4D32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704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6CE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2023-09-14T18:23:00Z</cp:lastPrinted>
  <dcterms:created xsi:type="dcterms:W3CDTF">2023-11-14T00:02:00Z</dcterms:created>
  <dcterms:modified xsi:type="dcterms:W3CDTF">2023-11-14T00:02:00Z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