
<file path=[Content_Types].xml><?xml version="1.0" encoding="utf-8"?>
<Types xmlns="http://schemas.openxmlformats.org/package/2006/content-types">
  <Default Extension="odttf" ContentType="application/vnd.openxmlformats-officedocument.obfuscatedFon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tbl>
      <w:tblPr>
        <w:tblStyle w:val="divdocumentdivsection"/>
        <w:tblW w:w="0" w:type="auto"/>
        <w:tblCellSpacing w:w="0" w:type="dxa"/>
        <w:tblBorders>
          <w:bottom w:val="single" w:sz="8" w:space="0" w:color="000000"/>
        </w:tblBorders>
        <w:shd w:val="clear" w:color="auto" w:fill="FFFFFF"/>
        <w:tblLayout w:type="fixed"/>
        <w:tblCellMar>
          <w:left w:w="0" w:type="dxa"/>
          <w:bottom w:w="100" w:type="dxa"/>
          <w:right w:w="0" w:type="dxa"/>
        </w:tblCellMar>
        <w:tblLook w:val="05E0" w:firstRow="1" w:lastRow="1" w:firstColumn="1" w:lastColumn="1" w:noHBand="0" w:noVBand="1"/>
      </w:tblPr>
      <w:tblGrid>
        <w:gridCol w:w="4880"/>
        <w:gridCol w:w="4880"/>
      </w:tblGrid>
      <w:tr w:rsidR="00DE7994" w14:paraId="358929C5" w14:textId="77777777" w:rsidTr="00E85A5D">
        <w:trPr>
          <w:tblCellSpacing w:w="0" w:type="dxa"/>
        </w:trPr>
        <w:tc>
          <w:tcPr>
            <w:tcW w:w="4880" w:type="dxa"/>
            <w:tcMar>
              <w:top w:w="0" w:type="dxa"/>
              <w:left w:w="0" w:type="dxa"/>
              <w:bottom w:w="200" w:type="dxa"/>
              <w:right w:w="0" w:type="dxa"/>
            </w:tcMar>
            <w:hideMark/>
          </w:tcPr>
          <w:p w14:paraId="1CF178EE" w14:textId="77777777" w:rsidR="00DE7994" w:rsidRDefault="00DE7994" w:rsidP="00E85A5D">
            <w:pPr>
              <w:pStyle w:val="divname"/>
              <w:spacing w:line="580" w:lineRule="exact"/>
              <w:rPr>
                <w:rStyle w:val="divdocumentdivPARAGRAPHNAME"/>
                <w:color w:val="000000"/>
              </w:rPr>
            </w:pPr>
            <w:r>
              <w:rPr>
                <w:rStyle w:val="divdocumentfName"/>
              </w:rPr>
              <w:t>Hemanto</w:t>
            </w:r>
            <w:r>
              <w:rPr>
                <w:rStyle w:val="span"/>
                <w:color w:val="000000"/>
                <w:sz w:val="50"/>
                <w:szCs w:val="50"/>
              </w:rPr>
              <w:t xml:space="preserve"> Bairagi</w:t>
            </w:r>
          </w:p>
        </w:tc>
        <w:tc>
          <w:tcPr>
            <w:tcW w:w="4880" w:type="dxa"/>
            <w:tcMar>
              <w:top w:w="0" w:type="dxa"/>
              <w:left w:w="0" w:type="dxa"/>
              <w:bottom w:w="200" w:type="dxa"/>
              <w:right w:w="0" w:type="dxa"/>
            </w:tcMar>
            <w:hideMark/>
          </w:tcPr>
          <w:p w14:paraId="76B90DC3" w14:textId="77777777" w:rsidR="00DE7994" w:rsidRDefault="00DE7994" w:rsidP="00E85A5D">
            <w:pPr>
              <w:pStyle w:val="spanpaddedline"/>
              <w:spacing w:line="280" w:lineRule="atLeast"/>
              <w:jc w:val="right"/>
              <w:rPr>
                <w:rStyle w:val="divdocumentdivPARAGRAPHCNTC"/>
                <w:rFonts w:ascii="Roboto Condensed" w:eastAsia="Roboto Condensed" w:hAnsi="Roboto Condensed" w:cs="Roboto Condensed"/>
                <w:color w:val="7F8183"/>
                <w:sz w:val="20"/>
                <w:szCs w:val="20"/>
              </w:rPr>
            </w:pPr>
            <w:r>
              <w:rPr>
                <w:rStyle w:val="span"/>
                <w:rFonts w:ascii="Roboto Condensed" w:eastAsia="Roboto Condensed" w:hAnsi="Roboto Condensed" w:cs="Roboto Condensed"/>
                <w:color w:val="7F8183"/>
                <w:sz w:val="20"/>
                <w:szCs w:val="20"/>
              </w:rPr>
              <w:t>7-56 Radcliffe Cres S.E, AB</w:t>
            </w:r>
            <w:r>
              <w:rPr>
                <w:rStyle w:val="documentzipsuffix"/>
                <w:rFonts w:ascii="Roboto Condensed" w:eastAsia="Roboto Condensed" w:hAnsi="Roboto Condensed" w:cs="Roboto Condensed"/>
                <w:color w:val="7F8183"/>
                <w:sz w:val="20"/>
                <w:szCs w:val="20"/>
              </w:rPr>
              <w:t xml:space="preserve"> </w:t>
            </w:r>
            <w:r>
              <w:rPr>
                <w:rStyle w:val="span"/>
                <w:rFonts w:ascii="Roboto Condensed" w:eastAsia="Roboto Condensed" w:hAnsi="Roboto Condensed" w:cs="Roboto Condensed"/>
                <w:color w:val="7F8183"/>
                <w:sz w:val="20"/>
                <w:szCs w:val="20"/>
              </w:rPr>
              <w:t>T2A 6L9 Calgary</w:t>
            </w:r>
            <w:r>
              <w:rPr>
                <w:rStyle w:val="documentzipsuffix"/>
                <w:rFonts w:ascii="Roboto Condensed" w:eastAsia="Roboto Condensed" w:hAnsi="Roboto Condensed" w:cs="Roboto Condensed"/>
                <w:color w:val="7F8183"/>
                <w:sz w:val="20"/>
                <w:szCs w:val="20"/>
              </w:rPr>
              <w:t xml:space="preserve"> </w:t>
            </w:r>
            <w:r>
              <w:rPr>
                <w:rStyle w:val="span"/>
                <w:rFonts w:ascii="Roboto Condensed" w:eastAsia="Roboto Condensed" w:hAnsi="Roboto Condensed" w:cs="Roboto Condensed"/>
                <w:vanish/>
                <w:color w:val="7F8183"/>
                <w:sz w:val="20"/>
                <w:szCs w:val="20"/>
              </w:rPr>
              <w:t>T2A 6L9, 7-56 Radcliffe Cres S.E, AB</w:t>
            </w:r>
            <w:r>
              <w:rPr>
                <w:rStyle w:val="documentzipprefix"/>
                <w:rFonts w:ascii="Roboto Condensed" w:eastAsia="Roboto Condensed" w:hAnsi="Roboto Condensed" w:cs="Roboto Condensed"/>
                <w:color w:val="7F8183"/>
                <w:sz w:val="20"/>
                <w:szCs w:val="20"/>
              </w:rPr>
              <w:t xml:space="preserve"> </w:t>
            </w:r>
          </w:p>
          <w:p w14:paraId="3451E0BC" w14:textId="77777777" w:rsidR="00DE7994" w:rsidRDefault="00DE7994" w:rsidP="00E85A5D">
            <w:pPr>
              <w:pStyle w:val="spanpaddedline"/>
              <w:spacing w:line="280" w:lineRule="atLeast"/>
              <w:jc w:val="right"/>
              <w:rPr>
                <w:rStyle w:val="divdocumentdivPARAGRAPHCNTC"/>
                <w:rFonts w:ascii="Roboto Condensed" w:eastAsia="Roboto Condensed" w:hAnsi="Roboto Condensed" w:cs="Roboto Condensed"/>
                <w:color w:val="7F8183"/>
                <w:sz w:val="20"/>
                <w:szCs w:val="20"/>
              </w:rPr>
            </w:pPr>
            <w:r>
              <w:rPr>
                <w:rStyle w:val="span"/>
                <w:rFonts w:ascii="Roboto Condensed" w:eastAsia="Roboto Condensed" w:hAnsi="Roboto Condensed" w:cs="Roboto Condensed"/>
                <w:color w:val="7F8183"/>
                <w:sz w:val="20"/>
                <w:szCs w:val="20"/>
              </w:rPr>
              <w:t>5872168171</w:t>
            </w:r>
          </w:p>
          <w:p w14:paraId="44275F8B" w14:textId="77777777" w:rsidR="00DE7994" w:rsidRDefault="00DE7994" w:rsidP="00E85A5D">
            <w:pPr>
              <w:pStyle w:val="spanpaddedline"/>
              <w:spacing w:line="280" w:lineRule="atLeast"/>
              <w:jc w:val="right"/>
              <w:rPr>
                <w:rStyle w:val="divdocumentdivPARAGRAPHCNTC"/>
                <w:rFonts w:ascii="Roboto Condensed" w:eastAsia="Roboto Condensed" w:hAnsi="Roboto Condensed" w:cs="Roboto Condensed"/>
                <w:color w:val="7F8183"/>
                <w:sz w:val="20"/>
                <w:szCs w:val="20"/>
              </w:rPr>
            </w:pPr>
            <w:r w:rsidRPr="00EF1E27">
              <w:rPr>
                <w:rStyle w:val="spanemail"/>
                <w:rFonts w:ascii="Roboto Condensed" w:eastAsia="Roboto Condensed" w:hAnsi="Roboto Condensed" w:cs="Roboto Condensed"/>
                <w:sz w:val="20"/>
                <w:szCs w:val="20"/>
              </w:rPr>
              <w:t>hemanto.bairagi@alumni.ucalgary.ca</w:t>
            </w:r>
          </w:p>
        </w:tc>
      </w:tr>
    </w:tbl>
    <w:p w14:paraId="6A142EF9" w14:textId="77777777" w:rsidR="00DE7994" w:rsidRPr="000B254C" w:rsidRDefault="00DE7994" w:rsidP="00DE7994">
      <w:pPr>
        <w:rPr>
          <w:vanish/>
          <w:sz w:val="18"/>
          <w:szCs w:val="18"/>
        </w:rPr>
      </w:pPr>
    </w:p>
    <w:p w14:paraId="235B0071" w14:textId="77777777" w:rsidR="00DE7994" w:rsidRPr="0056700C" w:rsidRDefault="00DE7994" w:rsidP="00DE7994">
      <w:pPr>
        <w:pStyle w:val="divdocumentdivsectiontitle"/>
        <w:spacing w:after="60" w:line="276" w:lineRule="auto"/>
        <w:ind w:right="200"/>
        <w:rPr>
          <w:rStyle w:val="separator-main"/>
          <w:sz w:val="20"/>
          <w:szCs w:val="20"/>
        </w:rPr>
      </w:pPr>
      <w:r w:rsidRPr="0056700C">
        <w:rPr>
          <w:rStyle w:val="separator-main"/>
          <w:sz w:val="20"/>
          <w:szCs w:val="20"/>
        </w:rPr>
        <w:t>Summary</w:t>
      </w:r>
    </w:p>
    <w:p w14:paraId="752CBDCC" w14:textId="77777777" w:rsidR="00DE7994" w:rsidRDefault="00DE7994" w:rsidP="00DE7994">
      <w:pPr>
        <w:pStyle w:val="p"/>
        <w:numPr>
          <w:ilvl w:val="0"/>
          <w:numId w:val="13"/>
        </w:numPr>
        <w:spacing w:line="276" w:lineRule="auto"/>
        <w:ind w:right="200"/>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t xml:space="preserve">Software Engineering specializing in Machine Learning, Artificial Intelligence &amp; Python development. </w:t>
      </w:r>
    </w:p>
    <w:p w14:paraId="507A37A4" w14:textId="2ED096A7" w:rsidR="00DE7994" w:rsidRPr="00403FBC" w:rsidRDefault="00DE7994" w:rsidP="00DE7994">
      <w:pPr>
        <w:pStyle w:val="p"/>
        <w:numPr>
          <w:ilvl w:val="0"/>
          <w:numId w:val="13"/>
        </w:numPr>
        <w:spacing w:line="276" w:lineRule="auto"/>
        <w:ind w:right="200"/>
        <w:rPr>
          <w:rStyle w:val="separator-main"/>
          <w:rFonts w:ascii="Alegreya Sans" w:eastAsia="Alegreya Sans" w:hAnsi="Alegreya Sans" w:cs="Alegreya Sans"/>
          <w:sz w:val="20"/>
          <w:szCs w:val="20"/>
        </w:rPr>
      </w:pPr>
      <w:r w:rsidRPr="00403FBC">
        <w:rPr>
          <w:rStyle w:val="separator-main"/>
          <w:rFonts w:ascii="Alegreya Sans" w:eastAsia="Alegreya Sans" w:hAnsi="Alegreya Sans" w:cs="Alegreya Sans"/>
          <w:sz w:val="20"/>
          <w:szCs w:val="20"/>
        </w:rPr>
        <w:t xml:space="preserve">Transitioned from Physics to Financial Physics and Engineering to Software Engineering professionally. </w:t>
      </w:r>
    </w:p>
    <w:p w14:paraId="7BB56438" w14:textId="77777777" w:rsidR="00DE7994" w:rsidRPr="00A75F20" w:rsidRDefault="00DE7994" w:rsidP="00DE7994">
      <w:pPr>
        <w:pStyle w:val="p"/>
        <w:numPr>
          <w:ilvl w:val="0"/>
          <w:numId w:val="13"/>
        </w:numPr>
        <w:spacing w:line="276" w:lineRule="auto"/>
        <w:ind w:right="200"/>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t xml:space="preserve">GitHub Link: </w:t>
      </w:r>
      <w:hyperlink r:id="rId9" w:history="1">
        <w:r w:rsidRPr="0056700C">
          <w:rPr>
            <w:rStyle w:val="Hyperlink"/>
            <w:rFonts w:ascii="Alegreya Sans" w:eastAsia="Alegreya Sans" w:hAnsi="Alegreya Sans" w:cs="Alegreya Sans"/>
            <w:sz w:val="20"/>
            <w:szCs w:val="20"/>
          </w:rPr>
          <w:t>https://github.com/Orko24</w:t>
        </w:r>
      </w:hyperlink>
    </w:p>
    <w:p w14:paraId="78D2A9C8" w14:textId="77777777" w:rsidR="00DE7994" w:rsidRPr="0035712D" w:rsidRDefault="00DE7994" w:rsidP="00DE7994">
      <w:pPr>
        <w:pStyle w:val="p"/>
        <w:numPr>
          <w:ilvl w:val="0"/>
          <w:numId w:val="13"/>
        </w:numPr>
        <w:spacing w:line="276" w:lineRule="auto"/>
        <w:ind w:right="200"/>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t xml:space="preserve">LinkedIn Link: </w:t>
      </w:r>
      <w:hyperlink r:id="rId10" w:history="1">
        <w:r w:rsidRPr="00706012">
          <w:rPr>
            <w:rStyle w:val="Hyperlink"/>
            <w:rFonts w:ascii="Alegreya Sans" w:eastAsia="Alegreya Sans" w:hAnsi="Alegreya Sans" w:cs="Alegreya Sans"/>
            <w:sz w:val="20"/>
            <w:szCs w:val="20"/>
          </w:rPr>
          <w:t>https://www.linkedin.com/in/hemanto-bairagi-865027101/</w:t>
        </w:r>
      </w:hyperlink>
      <w:r>
        <w:rPr>
          <w:rStyle w:val="Hyperlink"/>
          <w:rFonts w:ascii="Alegreya Sans" w:eastAsia="Alegreya Sans" w:hAnsi="Alegreya Sans" w:cs="Alegreya Sans"/>
          <w:sz w:val="20"/>
          <w:szCs w:val="20"/>
        </w:rPr>
        <w:t xml:space="preserve"> </w:t>
      </w:r>
    </w:p>
    <w:p w14:paraId="44C85E29" w14:textId="77777777" w:rsidR="00DE7994" w:rsidRDefault="00DE7994" w:rsidP="00DE7994">
      <w:pPr>
        <w:pStyle w:val="p"/>
        <w:numPr>
          <w:ilvl w:val="0"/>
          <w:numId w:val="13"/>
        </w:numPr>
        <w:spacing w:line="276" w:lineRule="auto"/>
        <w:ind w:right="200"/>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t xml:space="preserve">Portfolio Link Web: </w:t>
      </w:r>
      <w:hyperlink r:id="rId11" w:history="1">
        <w:r w:rsidRPr="00D56E52">
          <w:rPr>
            <w:rStyle w:val="Hyperlink"/>
            <w:rFonts w:ascii="Alegreya Sans" w:eastAsia="Alegreya Sans" w:hAnsi="Alegreya Sans" w:cs="Alegreya Sans"/>
            <w:sz w:val="20"/>
            <w:szCs w:val="20"/>
          </w:rPr>
          <w:t>https://orko24.github.io/react_repository/</w:t>
        </w:r>
      </w:hyperlink>
      <w:r>
        <w:rPr>
          <w:rStyle w:val="separator-main"/>
          <w:rFonts w:ascii="Alegreya Sans" w:eastAsia="Alegreya Sans" w:hAnsi="Alegreya Sans" w:cs="Alegreya Sans"/>
          <w:sz w:val="20"/>
          <w:szCs w:val="20"/>
        </w:rPr>
        <w:t xml:space="preserve"> </w:t>
      </w:r>
    </w:p>
    <w:p w14:paraId="55D11226" w14:textId="77777777" w:rsidR="00DE7994" w:rsidRDefault="00DE7994" w:rsidP="00DE7994">
      <w:pPr>
        <w:pStyle w:val="p"/>
        <w:numPr>
          <w:ilvl w:val="0"/>
          <w:numId w:val="13"/>
        </w:numPr>
        <w:spacing w:line="276" w:lineRule="auto"/>
        <w:ind w:right="200"/>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t xml:space="preserve">Portfolio Link PDF: </w:t>
      </w:r>
      <w:hyperlink r:id="rId12" w:history="1">
        <w:r w:rsidRPr="009F5E26">
          <w:rPr>
            <w:rStyle w:val="Hyperlink"/>
            <w:rFonts w:ascii="Alegreya Sans" w:eastAsia="Alegreya Sans" w:hAnsi="Alegreya Sans" w:cs="Alegreya Sans"/>
            <w:sz w:val="20"/>
            <w:szCs w:val="20"/>
          </w:rPr>
          <w:t>https://github.com/Orko24/Portfolio_Hemanto_Bairagi</w:t>
        </w:r>
      </w:hyperlink>
      <w:r>
        <w:rPr>
          <w:rStyle w:val="separator-main"/>
          <w:rFonts w:ascii="Alegreya Sans" w:eastAsia="Alegreya Sans" w:hAnsi="Alegreya Sans" w:cs="Alegreya Sans"/>
          <w:sz w:val="20"/>
          <w:szCs w:val="20"/>
        </w:rPr>
        <w:t xml:space="preserve"> </w:t>
      </w:r>
    </w:p>
    <w:p w14:paraId="50B2320A" w14:textId="77777777" w:rsidR="00DE7994" w:rsidRPr="003A6670" w:rsidRDefault="00DE7994" w:rsidP="00DE7994">
      <w:pPr>
        <w:pStyle w:val="p"/>
        <w:numPr>
          <w:ilvl w:val="0"/>
          <w:numId w:val="13"/>
        </w:numPr>
        <w:spacing w:line="276" w:lineRule="auto"/>
        <w:ind w:right="200"/>
        <w:rPr>
          <w:rStyle w:val="separator-main"/>
          <w:rFonts w:ascii="Alegreya Sans" w:eastAsia="Alegreya Sans" w:hAnsi="Alegreya Sans" w:cs="Alegreya Sans"/>
          <w:sz w:val="20"/>
          <w:szCs w:val="20"/>
        </w:rPr>
      </w:pPr>
      <w:r w:rsidRPr="003A6670">
        <w:rPr>
          <w:rStyle w:val="separator-main"/>
          <w:rFonts w:ascii="Alegreya Sans" w:eastAsia="Alegreya Sans" w:hAnsi="Alegreya Sans" w:cs="Alegreya Sans"/>
          <w:sz w:val="20"/>
          <w:szCs w:val="20"/>
        </w:rPr>
        <w:t>Specializes in Python, C/C++, Go / Golang programming languages</w:t>
      </w:r>
      <w:r>
        <w:rPr>
          <w:rStyle w:val="separator-main"/>
          <w:rFonts w:ascii="Alegreya Sans" w:eastAsia="Alegreya Sans" w:hAnsi="Alegreya Sans" w:cs="Alegreya Sans"/>
          <w:sz w:val="20"/>
          <w:szCs w:val="20"/>
        </w:rPr>
        <w:t>, and SQL</w:t>
      </w:r>
      <w:r w:rsidRPr="003A6670">
        <w:rPr>
          <w:rStyle w:val="separator-main"/>
          <w:rFonts w:ascii="Alegreya Sans" w:eastAsia="Alegreya Sans" w:hAnsi="Alegreya Sans" w:cs="Alegreya Sans"/>
          <w:sz w:val="20"/>
          <w:szCs w:val="20"/>
        </w:rPr>
        <w:t>.</w:t>
      </w:r>
    </w:p>
    <w:p w14:paraId="5F369B99" w14:textId="77777777" w:rsidR="00DE7994" w:rsidRDefault="00DE7994" w:rsidP="00DE7994">
      <w:pPr>
        <w:pStyle w:val="divdocumentdivsectiontitle"/>
        <w:spacing w:before="180" w:after="60" w:line="276" w:lineRule="auto"/>
        <w:ind w:right="200"/>
        <w:rPr>
          <w:rStyle w:val="separator-main"/>
          <w:sz w:val="20"/>
          <w:szCs w:val="20"/>
        </w:rPr>
      </w:pPr>
      <w:r>
        <w:rPr>
          <w:rStyle w:val="separator-main"/>
          <w:sz w:val="20"/>
          <w:szCs w:val="20"/>
        </w:rPr>
        <w:t xml:space="preserve">Relevant </w:t>
      </w:r>
      <w:r w:rsidRPr="0056700C">
        <w:rPr>
          <w:rStyle w:val="separator-main"/>
          <w:sz w:val="20"/>
          <w:szCs w:val="20"/>
        </w:rPr>
        <w:t>Skills</w:t>
      </w:r>
    </w:p>
    <w:p w14:paraId="132282E2" w14:textId="63B85CAB" w:rsidR="00DE7994" w:rsidRPr="0045084B" w:rsidRDefault="00DE7994" w:rsidP="006A2344">
      <w:pPr>
        <w:pStyle w:val="ulli"/>
        <w:numPr>
          <w:ilvl w:val="0"/>
          <w:numId w:val="9"/>
        </w:numPr>
        <w:spacing w:line="276" w:lineRule="auto"/>
        <w:ind w:left="865" w:right="200" w:hanging="261"/>
        <w:rPr>
          <w:rStyle w:val="separator-main"/>
          <w:sz w:val="20"/>
          <w:szCs w:val="20"/>
        </w:rPr>
      </w:pPr>
    </w:p>
    <w:p w14:paraId="1998B517" w14:textId="00E121B2" w:rsidR="00DE7994" w:rsidRPr="0065597C" w:rsidRDefault="00DE7994" w:rsidP="0065597C">
      <w:pPr>
        <w:pStyle w:val="divdocumentdivsectiontitle"/>
        <w:spacing w:before="180" w:after="60" w:line="276" w:lineRule="auto"/>
        <w:ind w:right="200"/>
        <w:rPr>
          <w:rStyle w:val="separator-main"/>
          <w:sz w:val="20"/>
          <w:szCs w:val="20"/>
        </w:rPr>
      </w:pPr>
      <w:r w:rsidRPr="0056700C">
        <w:rPr>
          <w:rStyle w:val="separator-main"/>
          <w:sz w:val="20"/>
          <w:szCs w:val="20"/>
        </w:rPr>
        <w:t>Experience</w:t>
      </w:r>
    </w:p>
    <w:p w14:paraId="36B4F6B4" w14:textId="519265EC" w:rsidR="00D46B65" w:rsidRPr="00D231E5" w:rsidRDefault="00DE7994" w:rsidP="00D46B65">
      <w:pPr>
        <w:pStyle w:val="divdocumentsinglecolumn"/>
        <w:spacing w:line="276" w:lineRule="auto"/>
        <w:ind w:right="200"/>
        <w:rPr>
          <w:rStyle w:val="spanjobtitle"/>
          <w:rFonts w:ascii="Alegreya Sans" w:eastAsia="Alegreya Sans" w:hAnsi="Alegreya Sans" w:cs="Alegreya Sans"/>
          <w:sz w:val="19"/>
          <w:szCs w:val="19"/>
        </w:rPr>
      </w:pPr>
      <w:r w:rsidRPr="00D231E5">
        <w:rPr>
          <w:rStyle w:val="span"/>
          <w:rFonts w:ascii="Alegreya Sans" w:eastAsia="Alegreya Sans" w:hAnsi="Alegreya Sans" w:cs="Alegreya Sans"/>
          <w:sz w:val="19"/>
          <w:szCs w:val="19"/>
        </w:rPr>
        <w:t>ICE Process Management LLC</w:t>
      </w:r>
      <w:r w:rsidR="00B3527B" w:rsidRPr="00D231E5">
        <w:rPr>
          <w:rStyle w:val="span"/>
          <w:rFonts w:ascii="Alegreya Sans" w:eastAsia="Alegreya Sans" w:hAnsi="Alegreya Sans" w:cs="Alegreya Sans"/>
          <w:sz w:val="19"/>
          <w:szCs w:val="19"/>
        </w:rPr>
        <w:t>/Bravura AI</w:t>
      </w:r>
      <w:r w:rsidRPr="00D231E5">
        <w:rPr>
          <w:rStyle w:val="span"/>
          <w:rFonts w:ascii="Alegreya Sans" w:eastAsia="Alegreya Sans" w:hAnsi="Alegreya Sans" w:cs="Alegreya Sans"/>
          <w:sz w:val="19"/>
          <w:szCs w:val="19"/>
        </w:rPr>
        <w:t>.</w:t>
      </w:r>
      <w:r w:rsidRPr="00D231E5">
        <w:rPr>
          <w:rStyle w:val="spanjobtitle"/>
          <w:sz w:val="19"/>
          <w:szCs w:val="19"/>
        </w:rPr>
        <w:tab/>
      </w:r>
      <w:r w:rsidRPr="00D231E5">
        <w:rPr>
          <w:rStyle w:val="spanjobtitle"/>
          <w:sz w:val="19"/>
          <w:szCs w:val="19"/>
        </w:rPr>
        <w:tab/>
      </w:r>
      <w:r w:rsidRPr="00D231E5">
        <w:rPr>
          <w:rStyle w:val="spanjobtitle"/>
          <w:sz w:val="19"/>
          <w:szCs w:val="19"/>
        </w:rPr>
        <w:tab/>
      </w:r>
      <w:r w:rsidRPr="00D231E5">
        <w:rPr>
          <w:rStyle w:val="spanjobtitle"/>
          <w:sz w:val="19"/>
          <w:szCs w:val="19"/>
        </w:rPr>
        <w:tab/>
      </w:r>
      <w:r w:rsidRPr="00D231E5">
        <w:rPr>
          <w:rStyle w:val="spanjobtitle"/>
          <w:sz w:val="19"/>
          <w:szCs w:val="19"/>
        </w:rPr>
        <w:tab/>
      </w:r>
      <w:r w:rsidRPr="00D231E5">
        <w:rPr>
          <w:rStyle w:val="spanjobtitle"/>
          <w:sz w:val="19"/>
          <w:szCs w:val="19"/>
        </w:rPr>
        <w:tab/>
        <w:t xml:space="preserve">     </w:t>
      </w:r>
      <w:r w:rsidRPr="00D231E5">
        <w:rPr>
          <w:rStyle w:val="spanjobtitle"/>
          <w:sz w:val="19"/>
          <w:szCs w:val="19"/>
        </w:rPr>
        <w:tab/>
      </w:r>
      <w:r w:rsidR="00B3527B" w:rsidRPr="00D231E5">
        <w:rPr>
          <w:rStyle w:val="spanjobtitle"/>
          <w:sz w:val="19"/>
          <w:szCs w:val="19"/>
        </w:rPr>
        <w:t xml:space="preserve">   </w:t>
      </w:r>
      <w:r w:rsidRPr="00D231E5">
        <w:rPr>
          <w:rStyle w:val="span"/>
          <w:rFonts w:ascii="Alegreya Sans" w:eastAsia="Alegreya Sans" w:hAnsi="Alegreya Sans" w:cs="Alegreya Sans"/>
          <w:sz w:val="19"/>
          <w:szCs w:val="19"/>
        </w:rPr>
        <w:t>April 2024 to present</w:t>
      </w:r>
      <w:r w:rsidRPr="00D231E5">
        <w:rPr>
          <w:rStyle w:val="singlecolumnspanpaddedlinenth-child1"/>
          <w:rFonts w:ascii="Alegreya Sans" w:eastAsia="Alegreya Sans" w:hAnsi="Alegreya Sans" w:cs="Alegreya Sans"/>
          <w:sz w:val="19"/>
          <w:szCs w:val="19"/>
        </w:rPr>
        <w:t xml:space="preserve"> </w:t>
      </w:r>
    </w:p>
    <w:p w14:paraId="5B071999" w14:textId="77777777" w:rsidR="000709FF" w:rsidRPr="00144DD5" w:rsidRDefault="000709FF" w:rsidP="000709FF">
      <w:pPr>
        <w:pStyle w:val="spanpaddedline"/>
        <w:spacing w:line="276" w:lineRule="auto"/>
        <w:ind w:right="200"/>
        <w:rPr>
          <w:rStyle w:val="span"/>
          <w:rFonts w:ascii="Alegreya Sans" w:eastAsia="Alegreya Sans" w:hAnsi="Alegreya Sans" w:cs="Alegreya Sans"/>
          <w:sz w:val="19"/>
          <w:szCs w:val="19"/>
        </w:rPr>
      </w:pPr>
      <w:r w:rsidRPr="00144DD5">
        <w:rPr>
          <w:rStyle w:val="spanjobtitle"/>
          <w:sz w:val="19"/>
          <w:szCs w:val="19"/>
        </w:rPr>
        <w:t>Software Consultant</w:t>
      </w:r>
      <w:r w:rsidRPr="00144DD5">
        <w:rPr>
          <w:rStyle w:val="span"/>
          <w:rFonts w:ascii="Alegreya Sans" w:eastAsia="Alegreya Sans" w:hAnsi="Alegreya Sans" w:cs="Alegreya Sans"/>
          <w:sz w:val="19"/>
          <w:szCs w:val="19"/>
        </w:rPr>
        <w:t>:</w:t>
      </w:r>
    </w:p>
    <w:p w14:paraId="3A6DE5B6" w14:textId="77777777" w:rsidR="000709FF" w:rsidRPr="00144DD5" w:rsidRDefault="000709FF" w:rsidP="000709FF">
      <w:pPr>
        <w:pStyle w:val="ulli"/>
        <w:numPr>
          <w:ilvl w:val="0"/>
          <w:numId w:val="9"/>
        </w:numPr>
        <w:spacing w:line="276" w:lineRule="auto"/>
        <w:ind w:left="865" w:right="200" w:hanging="261"/>
        <w:rPr>
          <w:rStyle w:val="span"/>
          <w:rFonts w:ascii="Alegreya Sans" w:eastAsia="Alegreya Sans" w:hAnsi="Alegreya Sans" w:cs="Alegreya Sans"/>
          <w:sz w:val="19"/>
          <w:szCs w:val="19"/>
        </w:rPr>
      </w:pPr>
      <w:r w:rsidRPr="00144DD5">
        <w:rPr>
          <w:rStyle w:val="span"/>
          <w:rFonts w:ascii="Alegreya Sans" w:eastAsia="Alegreya Sans" w:hAnsi="Alegreya Sans" w:cs="Alegreya Sans"/>
          <w:sz w:val="19"/>
          <w:szCs w:val="19"/>
        </w:rPr>
        <w:t xml:space="preserve">Provide software consulting on design, rollout, development, and production. </w:t>
      </w:r>
    </w:p>
    <w:p w14:paraId="25125CDF" w14:textId="77777777" w:rsidR="000709FF" w:rsidRPr="00144DD5" w:rsidRDefault="000709FF" w:rsidP="000709FF">
      <w:pPr>
        <w:pStyle w:val="ulli"/>
        <w:numPr>
          <w:ilvl w:val="0"/>
          <w:numId w:val="9"/>
        </w:numPr>
        <w:spacing w:line="276" w:lineRule="auto"/>
        <w:ind w:left="865" w:right="200" w:hanging="261"/>
        <w:rPr>
          <w:rStyle w:val="span"/>
          <w:rFonts w:ascii="Alegreya Sans" w:eastAsia="Alegreya Sans" w:hAnsi="Alegreya Sans" w:cs="Alegreya Sans"/>
          <w:sz w:val="19"/>
          <w:szCs w:val="19"/>
        </w:rPr>
      </w:pPr>
      <w:r w:rsidRPr="00144DD5">
        <w:rPr>
          <w:rStyle w:val="span"/>
          <w:rFonts w:ascii="Alegreya Sans" w:eastAsia="Alegreya Sans" w:hAnsi="Alegreya Sans" w:cs="Alegreya Sans"/>
          <w:sz w:val="19"/>
          <w:szCs w:val="19"/>
        </w:rPr>
        <w:t>Skills: Investment Analysis, Private Equity Evaluation, software design, Investor Relations, Market Analysis, and Business Strategy. Designed investor presentations, market analysis, budget analysis, and software development process analysis.</w:t>
      </w:r>
    </w:p>
    <w:p w14:paraId="4C81A41D" w14:textId="77777777" w:rsidR="000709FF" w:rsidRPr="00144DD5" w:rsidRDefault="000709FF" w:rsidP="000709FF">
      <w:pPr>
        <w:pStyle w:val="ulli"/>
        <w:spacing w:line="276" w:lineRule="auto"/>
        <w:ind w:right="200"/>
        <w:rPr>
          <w:rStyle w:val="span"/>
          <w:rFonts w:ascii="Alegreya Sans" w:eastAsia="Alegreya Sans" w:hAnsi="Alegreya Sans" w:cs="Alegreya Sans"/>
          <w:sz w:val="19"/>
          <w:szCs w:val="19"/>
        </w:rPr>
      </w:pPr>
      <w:r>
        <w:rPr>
          <w:rStyle w:val="span"/>
          <w:rFonts w:ascii="Alegreya Sans" w:eastAsia="Alegreya Sans" w:hAnsi="Alegreya Sans" w:cs="Alegreya Sans"/>
          <w:sz w:val="19"/>
          <w:szCs w:val="19"/>
        </w:rPr>
        <w:t xml:space="preserve">Senior </w:t>
      </w:r>
      <w:r w:rsidRPr="00144DD5">
        <w:rPr>
          <w:rStyle w:val="span"/>
          <w:rFonts w:ascii="Alegreya Sans" w:eastAsia="Alegreya Sans" w:hAnsi="Alegreya Sans" w:cs="Alegreya Sans"/>
          <w:sz w:val="19"/>
          <w:szCs w:val="19"/>
        </w:rPr>
        <w:t xml:space="preserve">Software &amp; Artificial Intelligence Engineer: </w:t>
      </w:r>
    </w:p>
    <w:p w14:paraId="2481C2DB" w14:textId="77777777" w:rsidR="000709FF" w:rsidRPr="00144DD5" w:rsidRDefault="000709FF" w:rsidP="000709FF">
      <w:pPr>
        <w:pStyle w:val="ulli"/>
        <w:numPr>
          <w:ilvl w:val="0"/>
          <w:numId w:val="9"/>
        </w:numPr>
        <w:spacing w:line="276" w:lineRule="auto"/>
        <w:ind w:left="865" w:right="200" w:hanging="261"/>
        <w:rPr>
          <w:rStyle w:val="span"/>
          <w:rFonts w:ascii="Alegreya Sans" w:eastAsia="Alegreya Sans" w:hAnsi="Alegreya Sans" w:cs="Alegreya Sans"/>
          <w:sz w:val="19"/>
          <w:szCs w:val="19"/>
        </w:rPr>
      </w:pPr>
      <w:r w:rsidRPr="00144DD5">
        <w:rPr>
          <w:rStyle w:val="span"/>
          <w:rFonts w:ascii="Alegreya Sans" w:eastAsia="Alegreya Sans" w:hAnsi="Alegreya Sans" w:cs="Alegreya Sans"/>
          <w:sz w:val="19"/>
          <w:szCs w:val="19"/>
        </w:rPr>
        <w:t xml:space="preserve">The role is to design, develop, and produce the Backend for a Large Language Model that can produce </w:t>
      </w:r>
      <w:r>
        <w:rPr>
          <w:rStyle w:val="span"/>
          <w:rFonts w:ascii="Alegreya Sans" w:eastAsia="Alegreya Sans" w:hAnsi="Alegreya Sans" w:cs="Alegreya Sans"/>
          <w:sz w:val="19"/>
          <w:szCs w:val="19"/>
        </w:rPr>
        <w:t xml:space="preserve">AI </w:t>
      </w:r>
      <w:r w:rsidRPr="00144DD5">
        <w:rPr>
          <w:rStyle w:val="span"/>
          <w:rFonts w:ascii="Alegreya Sans" w:eastAsia="Alegreya Sans" w:hAnsi="Alegreya Sans" w:cs="Alegreya Sans"/>
          <w:sz w:val="19"/>
          <w:szCs w:val="19"/>
        </w:rPr>
        <w:t>chatbot</w:t>
      </w:r>
      <w:r>
        <w:rPr>
          <w:rStyle w:val="span"/>
          <w:rFonts w:ascii="Alegreya Sans" w:eastAsia="Alegreya Sans" w:hAnsi="Alegreya Sans" w:cs="Alegreya Sans"/>
          <w:sz w:val="19"/>
          <w:szCs w:val="19"/>
        </w:rPr>
        <w:t xml:space="preserve"> agents</w:t>
      </w:r>
      <w:r w:rsidRPr="00144DD5">
        <w:rPr>
          <w:rStyle w:val="span"/>
          <w:rFonts w:ascii="Alegreya Sans" w:eastAsia="Alegreya Sans" w:hAnsi="Alegreya Sans" w:cs="Alegreya Sans"/>
          <w:sz w:val="19"/>
          <w:szCs w:val="19"/>
        </w:rPr>
        <w:t xml:space="preserve"> from a General Knowledge Domain</w:t>
      </w:r>
      <w:r>
        <w:rPr>
          <w:rStyle w:val="span"/>
          <w:rFonts w:ascii="Alegreya Sans" w:eastAsia="Alegreya Sans" w:hAnsi="Alegreya Sans" w:cs="Alegreya Sans"/>
          <w:sz w:val="19"/>
          <w:szCs w:val="19"/>
        </w:rPr>
        <w:t>, in an automated fashion.</w:t>
      </w:r>
    </w:p>
    <w:p w14:paraId="211D08A1" w14:textId="761E0254" w:rsidR="000709FF" w:rsidRDefault="000709FF" w:rsidP="000709FF">
      <w:pPr>
        <w:pStyle w:val="ulli"/>
        <w:numPr>
          <w:ilvl w:val="0"/>
          <w:numId w:val="9"/>
        </w:numPr>
        <w:spacing w:line="276" w:lineRule="auto"/>
        <w:ind w:left="865" w:right="200" w:hanging="261"/>
        <w:rPr>
          <w:rStyle w:val="span"/>
          <w:rFonts w:ascii="Alegreya Sans" w:eastAsia="Alegreya Sans" w:hAnsi="Alegreya Sans" w:cs="Alegreya Sans"/>
          <w:sz w:val="19"/>
          <w:szCs w:val="19"/>
        </w:rPr>
      </w:pPr>
      <w:r w:rsidRPr="00144DD5">
        <w:rPr>
          <w:rStyle w:val="span"/>
          <w:rFonts w:ascii="Alegreya Sans" w:eastAsia="Alegreya Sans" w:hAnsi="Alegreya Sans" w:cs="Alegreya Sans"/>
          <w:sz w:val="19"/>
          <w:szCs w:val="19"/>
        </w:rPr>
        <w:t xml:space="preserve">Skills gained: SQLite, Python, NLP, </w:t>
      </w:r>
      <w:r>
        <w:rPr>
          <w:rStyle w:val="span"/>
          <w:rFonts w:ascii="Alegreya Sans" w:eastAsia="Alegreya Sans" w:hAnsi="Alegreya Sans" w:cs="Alegreya Sans"/>
          <w:sz w:val="19"/>
          <w:szCs w:val="19"/>
        </w:rPr>
        <w:t xml:space="preserve">Hugging Face </w:t>
      </w:r>
      <w:r w:rsidRPr="00144DD5">
        <w:rPr>
          <w:rStyle w:val="span"/>
          <w:rFonts w:ascii="Alegreya Sans" w:eastAsia="Alegreya Sans" w:hAnsi="Alegreya Sans" w:cs="Alegreya Sans"/>
          <w:sz w:val="19"/>
          <w:szCs w:val="19"/>
        </w:rPr>
        <w:t>LLM</w:t>
      </w:r>
      <w:r>
        <w:rPr>
          <w:rStyle w:val="span"/>
          <w:rFonts w:ascii="Alegreya Sans" w:eastAsia="Alegreya Sans" w:hAnsi="Alegreya Sans" w:cs="Alegreya Sans"/>
          <w:sz w:val="19"/>
          <w:szCs w:val="19"/>
        </w:rPr>
        <w:t>s</w:t>
      </w:r>
      <w:r w:rsidRPr="00144DD5">
        <w:rPr>
          <w:rStyle w:val="span"/>
          <w:rFonts w:ascii="Alegreya Sans" w:eastAsia="Alegreya Sans" w:hAnsi="Alegreya Sans" w:cs="Alegreya Sans"/>
          <w:sz w:val="19"/>
          <w:szCs w:val="19"/>
        </w:rPr>
        <w:t>, Lang-Chain, Chroma DB, SQL Alchemy, Web Application Design, Data Pipelines, OCR, Artificial Intelligence, Vector Databases and Embedded Vector Databases, R.A.G systems, Chatbots, Pandas, NumPy, ChatGPT, Microsoft Co-pilot, Llama3, OpenAI</w:t>
      </w:r>
      <w:r>
        <w:rPr>
          <w:rStyle w:val="span"/>
          <w:rFonts w:ascii="Alegreya Sans" w:eastAsia="Alegreya Sans" w:hAnsi="Alegreya Sans" w:cs="Alegreya Sans"/>
          <w:sz w:val="19"/>
          <w:szCs w:val="19"/>
        </w:rPr>
        <w:t>, Data Science &amp; Data Engineering, Python Package Creation, Agile development, FAISS, Data Classification, Text Classification, SQL, and NoSQL, Python architecture, version control, Git, Vector Databases</w:t>
      </w:r>
      <w:r w:rsidR="00020B13">
        <w:rPr>
          <w:rStyle w:val="span"/>
          <w:rFonts w:ascii="Alegreya Sans" w:eastAsia="Alegreya Sans" w:hAnsi="Alegreya Sans" w:cs="Alegreya Sans"/>
          <w:sz w:val="19"/>
          <w:szCs w:val="19"/>
        </w:rPr>
        <w:t>, Azure Development, AI Lifecycle Development, Research and Development.</w:t>
      </w:r>
    </w:p>
    <w:p w14:paraId="4A27AC2F" w14:textId="140460D1" w:rsidR="00973BB8" w:rsidRPr="00973BB8" w:rsidRDefault="000709FF" w:rsidP="00973BB8">
      <w:pPr>
        <w:pStyle w:val="ulli"/>
        <w:numPr>
          <w:ilvl w:val="0"/>
          <w:numId w:val="9"/>
        </w:numPr>
        <w:spacing w:line="276" w:lineRule="auto"/>
        <w:ind w:left="865" w:right="200" w:hanging="261"/>
        <w:rPr>
          <w:rStyle w:val="span"/>
          <w:rFonts w:ascii="Alegreya Sans" w:eastAsia="Alegreya Sans" w:hAnsi="Alegreya Sans" w:cs="Alegreya Sans"/>
          <w:sz w:val="19"/>
          <w:szCs w:val="19"/>
        </w:rPr>
      </w:pPr>
      <w:r>
        <w:rPr>
          <w:rStyle w:val="span"/>
          <w:rFonts w:ascii="Alegreya Sans" w:eastAsia="Alegreya Sans" w:hAnsi="Alegreya Sans" w:cs="Alegreya Sans"/>
          <w:sz w:val="19"/>
          <w:szCs w:val="19"/>
        </w:rPr>
        <w:t xml:space="preserve">Scope of Responsibilities included but was not limited to Software Architecture Management, Managing Junior Engineers, Python Package Development, App Development, Data Processing and Data Flow management, OCR and data quality management, Data Storage and Binary development. </w:t>
      </w:r>
    </w:p>
    <w:p w14:paraId="759B93A6" w14:textId="6D97FA93" w:rsidR="000709FF" w:rsidRPr="00973BB8" w:rsidRDefault="0065597C" w:rsidP="00973BB8">
      <w:pPr>
        <w:pStyle w:val="divdocumentsinglecolumn"/>
        <w:spacing w:line="276" w:lineRule="auto"/>
        <w:ind w:right="200"/>
        <w:rPr>
          <w:rStyle w:val="spanjobtitle"/>
          <w:rFonts w:ascii="Alegreya Sans" w:eastAsia="Alegreya Sans" w:hAnsi="Alegreya Sans" w:cs="Alegreya Sans"/>
          <w:sz w:val="19"/>
          <w:szCs w:val="19"/>
        </w:rPr>
      </w:pPr>
      <w:r w:rsidRPr="00D231E5">
        <w:rPr>
          <w:rStyle w:val="span"/>
          <w:rFonts w:ascii="Alegreya Sans" w:eastAsia="Alegreya Sans" w:hAnsi="Alegreya Sans" w:cs="Alegreya Sans"/>
          <w:sz w:val="19"/>
          <w:szCs w:val="19"/>
        </w:rPr>
        <w:t>Helios CTA</w:t>
      </w:r>
      <w:r w:rsidRPr="00D231E5">
        <w:rPr>
          <w:rStyle w:val="spanjobtitle"/>
          <w:sz w:val="19"/>
          <w:szCs w:val="19"/>
        </w:rPr>
        <w:tab/>
      </w:r>
      <w:r w:rsidRPr="00D231E5">
        <w:rPr>
          <w:rStyle w:val="spanjobtitle"/>
          <w:sz w:val="19"/>
          <w:szCs w:val="19"/>
        </w:rPr>
        <w:tab/>
      </w:r>
      <w:r w:rsidRPr="00D231E5">
        <w:rPr>
          <w:rStyle w:val="spanjobtitle"/>
          <w:sz w:val="19"/>
          <w:szCs w:val="19"/>
        </w:rPr>
        <w:tab/>
      </w:r>
      <w:r w:rsidRPr="00D231E5">
        <w:rPr>
          <w:rStyle w:val="spanjobtitle"/>
          <w:sz w:val="19"/>
          <w:szCs w:val="19"/>
        </w:rPr>
        <w:tab/>
      </w:r>
      <w:r w:rsidRPr="00D231E5">
        <w:rPr>
          <w:rStyle w:val="spanjobtitle"/>
          <w:sz w:val="19"/>
          <w:szCs w:val="19"/>
        </w:rPr>
        <w:tab/>
      </w:r>
      <w:r w:rsidRPr="00D231E5">
        <w:rPr>
          <w:rStyle w:val="spanjobtitle"/>
          <w:sz w:val="19"/>
          <w:szCs w:val="19"/>
        </w:rPr>
        <w:tab/>
        <w:t xml:space="preserve">     </w:t>
      </w:r>
      <w:r w:rsidRPr="00D231E5">
        <w:rPr>
          <w:rStyle w:val="spanjobtitle"/>
          <w:sz w:val="19"/>
          <w:szCs w:val="19"/>
        </w:rPr>
        <w:tab/>
        <w:t xml:space="preserve"> </w:t>
      </w:r>
      <w:r w:rsidRPr="00D231E5">
        <w:rPr>
          <w:rStyle w:val="spanjobtitle"/>
          <w:sz w:val="19"/>
          <w:szCs w:val="19"/>
        </w:rPr>
        <w:tab/>
        <w:t xml:space="preserve">   </w:t>
      </w:r>
      <w:r w:rsidRPr="00D231E5">
        <w:rPr>
          <w:rStyle w:val="spanjobtitle"/>
          <w:sz w:val="19"/>
          <w:szCs w:val="19"/>
        </w:rPr>
        <w:tab/>
      </w:r>
      <w:r w:rsidR="00973BB8">
        <w:rPr>
          <w:rStyle w:val="spanjobtitle"/>
          <w:sz w:val="19"/>
          <w:szCs w:val="19"/>
        </w:rPr>
        <w:t xml:space="preserve">       </w:t>
      </w:r>
      <w:r w:rsidRPr="00D231E5">
        <w:rPr>
          <w:rStyle w:val="span"/>
          <w:rFonts w:ascii="Alegreya Sans" w:eastAsia="Alegreya Sans" w:hAnsi="Alegreya Sans" w:cs="Alegreya Sans"/>
          <w:sz w:val="19"/>
          <w:szCs w:val="19"/>
        </w:rPr>
        <w:t>July 2024 to September 2024</w:t>
      </w:r>
    </w:p>
    <w:p w14:paraId="42F568C8" w14:textId="24F8BDF1" w:rsidR="0065597C" w:rsidRPr="00D231E5" w:rsidRDefault="0065597C" w:rsidP="0065597C">
      <w:pPr>
        <w:pStyle w:val="spanpaddedline"/>
        <w:spacing w:line="276" w:lineRule="auto"/>
        <w:ind w:right="200"/>
        <w:rPr>
          <w:rStyle w:val="span"/>
          <w:rFonts w:ascii="Alegreya Sans" w:eastAsia="Alegreya Sans" w:hAnsi="Alegreya Sans" w:cs="Alegreya Sans"/>
          <w:sz w:val="19"/>
          <w:szCs w:val="19"/>
        </w:rPr>
      </w:pPr>
      <w:r w:rsidRPr="00D231E5">
        <w:rPr>
          <w:rStyle w:val="spanjobtitle"/>
          <w:sz w:val="19"/>
          <w:szCs w:val="19"/>
        </w:rPr>
        <w:t>Software Engineer</w:t>
      </w:r>
      <w:r w:rsidRPr="00D231E5">
        <w:rPr>
          <w:rStyle w:val="span"/>
          <w:rFonts w:ascii="Alegreya Sans" w:eastAsia="Alegreya Sans" w:hAnsi="Alegreya Sans" w:cs="Alegreya Sans"/>
          <w:sz w:val="19"/>
          <w:szCs w:val="19"/>
        </w:rPr>
        <w:t>:</w:t>
      </w:r>
    </w:p>
    <w:p w14:paraId="76BB1F34" w14:textId="77777777" w:rsidR="00973BB8" w:rsidRDefault="00973BB8" w:rsidP="00973BB8">
      <w:pPr>
        <w:pStyle w:val="ulli"/>
        <w:numPr>
          <w:ilvl w:val="0"/>
          <w:numId w:val="9"/>
        </w:numPr>
        <w:spacing w:line="276" w:lineRule="auto"/>
        <w:ind w:left="865" w:right="200" w:hanging="261"/>
        <w:rPr>
          <w:rStyle w:val="span"/>
          <w:rFonts w:ascii="Alegreya Sans" w:eastAsia="Alegreya Sans" w:hAnsi="Alegreya Sans" w:cs="Alegreya Sans"/>
          <w:sz w:val="19"/>
          <w:szCs w:val="19"/>
        </w:rPr>
      </w:pPr>
      <w:r>
        <w:rPr>
          <w:rStyle w:val="span"/>
          <w:rFonts w:ascii="Alegreya Sans" w:eastAsia="Alegreya Sans" w:hAnsi="Alegreya Sans" w:cs="Alegreya Sans"/>
          <w:sz w:val="19"/>
          <w:szCs w:val="19"/>
        </w:rPr>
        <w:t xml:space="preserve">Relevant </w:t>
      </w:r>
      <w:r w:rsidRPr="00144DD5">
        <w:rPr>
          <w:rStyle w:val="span"/>
          <w:rFonts w:ascii="Alegreya Sans" w:eastAsia="Alegreya Sans" w:hAnsi="Alegreya Sans" w:cs="Alegreya Sans"/>
          <w:sz w:val="19"/>
          <w:szCs w:val="19"/>
        </w:rPr>
        <w:t xml:space="preserve">Skills: </w:t>
      </w:r>
      <w:r>
        <w:rPr>
          <w:rStyle w:val="span"/>
          <w:rFonts w:ascii="Alegreya Sans" w:eastAsia="Alegreya Sans" w:hAnsi="Alegreya Sans" w:cs="Alegreya Sans"/>
          <w:sz w:val="19"/>
          <w:szCs w:val="19"/>
        </w:rPr>
        <w:t>Software Design</w:t>
      </w:r>
      <w:r w:rsidRPr="00144DD5">
        <w:rPr>
          <w:rStyle w:val="span"/>
          <w:rFonts w:ascii="Alegreya Sans" w:eastAsia="Alegreya Sans" w:hAnsi="Alegreya Sans" w:cs="Alegreya Sans"/>
          <w:sz w:val="19"/>
          <w:szCs w:val="19"/>
        </w:rPr>
        <w:t xml:space="preserve">, </w:t>
      </w:r>
      <w:r>
        <w:rPr>
          <w:rStyle w:val="span"/>
          <w:rFonts w:ascii="Alegreya Sans" w:eastAsia="Alegreya Sans" w:hAnsi="Alegreya Sans" w:cs="Alegreya Sans"/>
          <w:sz w:val="19"/>
          <w:szCs w:val="19"/>
        </w:rPr>
        <w:t>Software Analysis,</w:t>
      </w:r>
      <w:r w:rsidRPr="009348E8">
        <w:rPr>
          <w:rFonts w:ascii="Alegreya Sans" w:eastAsia="Alegreya Sans" w:hAnsi="Alegreya Sans" w:cs="Alegreya Sans"/>
          <w:sz w:val="19"/>
          <w:szCs w:val="19"/>
        </w:rPr>
        <w:t xml:space="preserve"> Data Filtration, Software design and development, Snowflake, PyQT6, Data Science, PowerShell, Azure, JSON, REST APIs, FAST API, Excel, Options, and Future Analysis.</w:t>
      </w:r>
    </w:p>
    <w:p w14:paraId="03A8F60C" w14:textId="77777777" w:rsidR="00973BB8" w:rsidRDefault="00973BB8" w:rsidP="00973BB8">
      <w:pPr>
        <w:pStyle w:val="ulli"/>
        <w:numPr>
          <w:ilvl w:val="0"/>
          <w:numId w:val="9"/>
        </w:numPr>
        <w:spacing w:line="276" w:lineRule="auto"/>
        <w:ind w:left="865" w:right="200" w:hanging="261"/>
        <w:rPr>
          <w:rFonts w:ascii="Alegreya Sans" w:eastAsia="Alegreya Sans" w:hAnsi="Alegreya Sans" w:cs="Alegreya Sans"/>
          <w:sz w:val="19"/>
          <w:szCs w:val="19"/>
        </w:rPr>
      </w:pPr>
      <w:r w:rsidRPr="009348E8">
        <w:rPr>
          <w:rFonts w:ascii="Alegreya Sans" w:eastAsia="Alegreya Sans" w:hAnsi="Alegreya Sans" w:cs="Alegreya Sans"/>
          <w:sz w:val="19"/>
          <w:szCs w:val="19"/>
        </w:rPr>
        <w:t>The role is to provide software design and implement software to assist in Commodity Trading Operations.</w:t>
      </w:r>
    </w:p>
    <w:p w14:paraId="03F3E0FC" w14:textId="77777777" w:rsidR="00973BB8" w:rsidRPr="007208F2" w:rsidRDefault="00973BB8" w:rsidP="00973BB8">
      <w:pPr>
        <w:pStyle w:val="ulli"/>
        <w:numPr>
          <w:ilvl w:val="0"/>
          <w:numId w:val="9"/>
        </w:numPr>
        <w:spacing w:line="276" w:lineRule="auto"/>
        <w:ind w:left="865" w:right="200" w:hanging="261"/>
        <w:rPr>
          <w:rFonts w:ascii="Alegreya Sans" w:eastAsia="Alegreya Sans" w:hAnsi="Alegreya Sans" w:cs="Alegreya Sans"/>
          <w:sz w:val="19"/>
          <w:szCs w:val="19"/>
        </w:rPr>
      </w:pPr>
      <w:r w:rsidRPr="007208F2">
        <w:rPr>
          <w:rFonts w:ascii="Alegreya Sans" w:eastAsia="Alegreya Sans" w:hAnsi="Alegreya Sans" w:cs="Alegreya Sans"/>
          <w:sz w:val="19"/>
          <w:szCs w:val="19"/>
        </w:rPr>
        <w:t>Developed integrated desktop and web applications with PyQT6 and Snowflake, using REST APIs (e.g., ERCOT, PJM) to streamline commodity dataflow for trading applications in power, natural gas, and oil derivatives.</w:t>
      </w:r>
    </w:p>
    <w:p w14:paraId="7648FDF9" w14:textId="1AD2CE0B" w:rsidR="000709FF" w:rsidRPr="00973BB8" w:rsidRDefault="00973BB8" w:rsidP="00DE7994">
      <w:pPr>
        <w:pStyle w:val="ulli"/>
        <w:numPr>
          <w:ilvl w:val="0"/>
          <w:numId w:val="9"/>
        </w:numPr>
        <w:spacing w:line="276" w:lineRule="auto"/>
        <w:ind w:left="865" w:right="200" w:hanging="261"/>
        <w:rPr>
          <w:rStyle w:val="span"/>
          <w:rFonts w:ascii="Alegreya Sans" w:eastAsia="Alegreya Sans" w:hAnsi="Alegreya Sans" w:cs="Alegreya Sans"/>
          <w:sz w:val="19"/>
          <w:szCs w:val="19"/>
        </w:rPr>
      </w:pPr>
      <w:r w:rsidRPr="007208F2">
        <w:rPr>
          <w:rFonts w:ascii="Alegreya Sans" w:eastAsia="Alegreya Sans" w:hAnsi="Alegreya Sans" w:cs="Alegreya Sans"/>
          <w:sz w:val="19"/>
          <w:szCs w:val="19"/>
        </w:rPr>
        <w:t>Filtered and organized weather and commodity data (ERCOT, PJM, CAISO, MISO) using Snowflake, SQL, and Pandas to create databases that generate trading insights.</w:t>
      </w:r>
    </w:p>
    <w:p w14:paraId="072C3EA1" w14:textId="6C7C43FC" w:rsidR="00DE7994" w:rsidRPr="00D231E5" w:rsidRDefault="00DE7994" w:rsidP="00DE7994">
      <w:pPr>
        <w:pStyle w:val="divdocumentsinglecolumn"/>
        <w:spacing w:line="276" w:lineRule="auto"/>
        <w:ind w:right="200"/>
        <w:rPr>
          <w:rStyle w:val="separator-main"/>
          <w:rFonts w:ascii="Alegreya Sans" w:eastAsia="Alegreya Sans" w:hAnsi="Alegreya Sans" w:cs="Alegreya Sans"/>
          <w:sz w:val="19"/>
          <w:szCs w:val="19"/>
        </w:rPr>
      </w:pPr>
      <w:r w:rsidRPr="00D231E5">
        <w:rPr>
          <w:rStyle w:val="span"/>
          <w:rFonts w:ascii="Alegreya Sans" w:eastAsia="Alegreya Sans" w:hAnsi="Alegreya Sans" w:cs="Alegreya Sans"/>
          <w:sz w:val="19"/>
          <w:szCs w:val="19"/>
        </w:rPr>
        <w:t>Scale AI: Remote Tasks.</w:t>
      </w:r>
      <w:r w:rsidRPr="00D231E5">
        <w:rPr>
          <w:rStyle w:val="spanjobtitle"/>
          <w:sz w:val="19"/>
          <w:szCs w:val="19"/>
        </w:rPr>
        <w:tab/>
      </w:r>
      <w:r w:rsidRPr="00D231E5">
        <w:rPr>
          <w:rStyle w:val="spanjobtitle"/>
          <w:sz w:val="19"/>
          <w:szCs w:val="19"/>
        </w:rPr>
        <w:tab/>
      </w:r>
      <w:r w:rsidRPr="00D231E5">
        <w:rPr>
          <w:rStyle w:val="spanjobtitle"/>
          <w:sz w:val="19"/>
          <w:szCs w:val="19"/>
        </w:rPr>
        <w:tab/>
      </w:r>
      <w:r w:rsidRPr="00D231E5">
        <w:rPr>
          <w:rStyle w:val="spanjobtitle"/>
          <w:sz w:val="19"/>
          <w:szCs w:val="19"/>
        </w:rPr>
        <w:tab/>
      </w:r>
      <w:r w:rsidRPr="00D231E5">
        <w:rPr>
          <w:rStyle w:val="spanjobtitle"/>
          <w:sz w:val="19"/>
          <w:szCs w:val="19"/>
        </w:rPr>
        <w:tab/>
      </w:r>
      <w:r w:rsidRPr="00D231E5">
        <w:rPr>
          <w:rStyle w:val="spanjobtitle"/>
          <w:sz w:val="19"/>
          <w:szCs w:val="19"/>
        </w:rPr>
        <w:tab/>
        <w:t xml:space="preserve">     </w:t>
      </w:r>
      <w:r w:rsidRPr="00D231E5">
        <w:rPr>
          <w:rStyle w:val="spanjobtitle"/>
          <w:sz w:val="19"/>
          <w:szCs w:val="19"/>
        </w:rPr>
        <w:tab/>
      </w:r>
      <w:r w:rsidRPr="00D231E5">
        <w:rPr>
          <w:rStyle w:val="spanjobtitle"/>
          <w:sz w:val="19"/>
          <w:szCs w:val="19"/>
        </w:rPr>
        <w:tab/>
      </w:r>
      <w:r w:rsidRPr="00D231E5">
        <w:rPr>
          <w:rStyle w:val="spanjobtitle"/>
          <w:sz w:val="19"/>
          <w:szCs w:val="19"/>
        </w:rPr>
        <w:tab/>
        <w:t xml:space="preserve"> </w:t>
      </w:r>
      <w:r w:rsidRPr="00D231E5">
        <w:rPr>
          <w:rStyle w:val="span"/>
          <w:rFonts w:ascii="Alegreya Sans" w:eastAsia="Alegreya Sans" w:hAnsi="Alegreya Sans" w:cs="Alegreya Sans"/>
          <w:sz w:val="19"/>
          <w:szCs w:val="19"/>
        </w:rPr>
        <w:t>Jan 2024 to June 2024</w:t>
      </w:r>
    </w:p>
    <w:p w14:paraId="7C5BAAEB" w14:textId="7A74CC30" w:rsidR="00DE7994" w:rsidRPr="00D231E5" w:rsidRDefault="00DE7994" w:rsidP="00DE7994">
      <w:pPr>
        <w:pStyle w:val="spanpaddedline"/>
        <w:spacing w:line="276" w:lineRule="auto"/>
        <w:ind w:right="200"/>
        <w:rPr>
          <w:rStyle w:val="span"/>
          <w:rFonts w:ascii="Alegreya Sans" w:eastAsia="Alegreya Sans" w:hAnsi="Alegreya Sans" w:cs="Alegreya Sans"/>
          <w:sz w:val="19"/>
          <w:szCs w:val="19"/>
        </w:rPr>
      </w:pPr>
      <w:r w:rsidRPr="00D231E5">
        <w:rPr>
          <w:rStyle w:val="spanjobtitle"/>
          <w:sz w:val="19"/>
          <w:szCs w:val="19"/>
        </w:rPr>
        <w:t>AI Consultant</w:t>
      </w:r>
      <w:r w:rsidRPr="00D231E5">
        <w:rPr>
          <w:rStyle w:val="span"/>
          <w:rFonts w:ascii="Alegreya Sans" w:eastAsia="Alegreya Sans" w:hAnsi="Alegreya Sans" w:cs="Alegreya Sans"/>
          <w:sz w:val="19"/>
          <w:szCs w:val="19"/>
        </w:rPr>
        <w:t>:</w:t>
      </w:r>
    </w:p>
    <w:p w14:paraId="00679337" w14:textId="77777777" w:rsidR="000709FF" w:rsidRPr="005651D7" w:rsidRDefault="000709FF" w:rsidP="000709FF">
      <w:pPr>
        <w:pStyle w:val="ulli"/>
        <w:numPr>
          <w:ilvl w:val="0"/>
          <w:numId w:val="9"/>
        </w:numPr>
        <w:spacing w:line="276" w:lineRule="auto"/>
        <w:ind w:left="865" w:right="200" w:hanging="261"/>
        <w:rPr>
          <w:rFonts w:ascii="Alegreya Sans" w:eastAsia="Alegreya Sans" w:hAnsi="Alegreya Sans" w:cs="Alegreya Sans"/>
          <w:sz w:val="19"/>
          <w:szCs w:val="19"/>
        </w:rPr>
      </w:pPr>
      <w:r w:rsidRPr="005651D7">
        <w:rPr>
          <w:rFonts w:ascii="Alegreya Sans" w:eastAsia="Alegreya Sans" w:hAnsi="Alegreya Sans" w:cs="Alegreya Sans"/>
          <w:sz w:val="19"/>
          <w:szCs w:val="19"/>
        </w:rPr>
        <w:t>Designed and evaluated LLM performance, gaining expertise in Python, Golang, SQLite, PostgreSQL, Google BigQuery, Java, C++, JavaScript, TypeScript, React, NextJS, Dart, HTML, CSS, and prompt engineering with foundation models like Flamingo.</w:t>
      </w:r>
    </w:p>
    <w:p w14:paraId="208745E0" w14:textId="77777777" w:rsidR="000709FF" w:rsidRPr="005651D7" w:rsidRDefault="000709FF" w:rsidP="000709FF">
      <w:pPr>
        <w:pStyle w:val="ulli"/>
        <w:numPr>
          <w:ilvl w:val="0"/>
          <w:numId w:val="9"/>
        </w:numPr>
        <w:spacing w:line="276" w:lineRule="auto"/>
        <w:ind w:left="865" w:right="200" w:hanging="261"/>
        <w:rPr>
          <w:rFonts w:ascii="Alegreya Sans" w:eastAsia="Alegreya Sans" w:hAnsi="Alegreya Sans" w:cs="Alegreya Sans"/>
          <w:sz w:val="19"/>
          <w:szCs w:val="19"/>
        </w:rPr>
      </w:pPr>
      <w:r w:rsidRPr="005651D7">
        <w:rPr>
          <w:rFonts w:ascii="Alegreya Sans" w:eastAsia="Alegreya Sans" w:hAnsi="Alegreya Sans" w:cs="Alegreya Sans"/>
          <w:sz w:val="19"/>
          <w:szCs w:val="19"/>
        </w:rPr>
        <w:t>Skilled in data engineering (Python, Azure Data Studio, Pandas, PostgreSQL, JSON, Hugging Face API, Kaggle API) and database engineering.</w:t>
      </w:r>
    </w:p>
    <w:p w14:paraId="3E938F74" w14:textId="6840ED07" w:rsidR="00DE7994" w:rsidRPr="00973BB8" w:rsidRDefault="000709FF" w:rsidP="00DE7994">
      <w:pPr>
        <w:pStyle w:val="ulli"/>
        <w:numPr>
          <w:ilvl w:val="0"/>
          <w:numId w:val="9"/>
        </w:numPr>
        <w:spacing w:line="276" w:lineRule="auto"/>
        <w:ind w:left="865" w:right="200" w:hanging="261"/>
        <w:rPr>
          <w:rStyle w:val="span"/>
          <w:rFonts w:ascii="Alegreya Sans" w:eastAsia="Alegreya Sans" w:hAnsi="Alegreya Sans" w:cs="Alegreya Sans"/>
          <w:sz w:val="19"/>
          <w:szCs w:val="19"/>
        </w:rPr>
      </w:pPr>
      <w:r w:rsidRPr="005651D7">
        <w:rPr>
          <w:rFonts w:ascii="Alegreya Sans" w:eastAsia="Alegreya Sans" w:hAnsi="Alegreya Sans" w:cs="Alegreya Sans"/>
          <w:sz w:val="19"/>
          <w:szCs w:val="19"/>
        </w:rPr>
        <w:t xml:space="preserve">Machine learning specialization in PyTorch, Keras, TensorFlow, </w:t>
      </w:r>
      <w:r>
        <w:rPr>
          <w:rFonts w:ascii="Alegreya Sans" w:eastAsia="Alegreya Sans" w:hAnsi="Alegreya Sans" w:cs="Alegreya Sans"/>
          <w:sz w:val="19"/>
          <w:szCs w:val="19"/>
        </w:rPr>
        <w:t xml:space="preserve">and </w:t>
      </w:r>
      <w:r w:rsidRPr="005651D7">
        <w:rPr>
          <w:rFonts w:ascii="Alegreya Sans" w:eastAsia="Alegreya Sans" w:hAnsi="Alegreya Sans" w:cs="Alegreya Sans"/>
          <w:sz w:val="19"/>
          <w:szCs w:val="19"/>
        </w:rPr>
        <w:t>Spacy, with experience in software quality assurance and generative AI (e.g., ChatGPT, OpenAI).</w:t>
      </w:r>
    </w:p>
    <w:p w14:paraId="3DF31F52" w14:textId="77777777" w:rsidR="00DE7994" w:rsidRPr="00D231E5" w:rsidRDefault="00DE7994" w:rsidP="00DE7994">
      <w:pPr>
        <w:pStyle w:val="divdocumentsinglecolumn"/>
        <w:spacing w:line="276" w:lineRule="auto"/>
        <w:ind w:right="200"/>
        <w:rPr>
          <w:rStyle w:val="separator-main"/>
          <w:rFonts w:ascii="Alegreya Sans" w:eastAsia="Alegreya Sans" w:hAnsi="Alegreya Sans" w:cs="Alegreya Sans"/>
          <w:sz w:val="19"/>
          <w:szCs w:val="19"/>
        </w:rPr>
      </w:pPr>
      <w:r w:rsidRPr="00D231E5">
        <w:rPr>
          <w:rStyle w:val="span"/>
          <w:rFonts w:ascii="Alegreya Sans" w:eastAsia="Alegreya Sans" w:hAnsi="Alegreya Sans" w:cs="Alegreya Sans"/>
          <w:sz w:val="19"/>
          <w:szCs w:val="19"/>
        </w:rPr>
        <w:lastRenderedPageBreak/>
        <w:t>IBM Startup Partner Program</w:t>
      </w:r>
      <w:r w:rsidRPr="00D231E5">
        <w:rPr>
          <w:rStyle w:val="spancompanyname"/>
          <w:rFonts w:ascii="Alegreya Sans" w:eastAsia="Alegreya Sans" w:hAnsi="Alegreya Sans" w:cs="Alegreya Sans"/>
          <w:sz w:val="19"/>
          <w:szCs w:val="19"/>
        </w:rPr>
        <w:t>; Adamas Audio</w:t>
      </w:r>
      <w:r w:rsidRPr="00D231E5">
        <w:rPr>
          <w:rStyle w:val="spanjobtitle"/>
          <w:sz w:val="19"/>
          <w:szCs w:val="19"/>
        </w:rPr>
        <w:tab/>
      </w:r>
      <w:r w:rsidRPr="00D231E5">
        <w:rPr>
          <w:rStyle w:val="spanjobtitle"/>
          <w:sz w:val="19"/>
          <w:szCs w:val="19"/>
        </w:rPr>
        <w:tab/>
      </w:r>
      <w:r w:rsidRPr="00D231E5">
        <w:rPr>
          <w:rStyle w:val="spanjobtitle"/>
          <w:sz w:val="19"/>
          <w:szCs w:val="19"/>
        </w:rPr>
        <w:tab/>
      </w:r>
      <w:r w:rsidRPr="00D231E5">
        <w:rPr>
          <w:rStyle w:val="spanjobtitle"/>
          <w:sz w:val="19"/>
          <w:szCs w:val="19"/>
        </w:rPr>
        <w:tab/>
      </w:r>
      <w:r w:rsidRPr="00D231E5">
        <w:rPr>
          <w:rStyle w:val="spanjobtitle"/>
          <w:sz w:val="19"/>
          <w:szCs w:val="19"/>
        </w:rPr>
        <w:tab/>
      </w:r>
      <w:r w:rsidRPr="00D231E5">
        <w:rPr>
          <w:rStyle w:val="spanjobtitle"/>
          <w:sz w:val="19"/>
          <w:szCs w:val="19"/>
        </w:rPr>
        <w:tab/>
        <w:t xml:space="preserve">   </w:t>
      </w:r>
      <w:r w:rsidRPr="00D231E5">
        <w:rPr>
          <w:rStyle w:val="span"/>
          <w:rFonts w:ascii="Alegreya Sans" w:eastAsia="Alegreya Sans" w:hAnsi="Alegreya Sans" w:cs="Alegreya Sans"/>
          <w:sz w:val="19"/>
          <w:szCs w:val="19"/>
        </w:rPr>
        <w:t>Jan 2022 to Jan 2024</w:t>
      </w:r>
      <w:r w:rsidRPr="00D231E5">
        <w:rPr>
          <w:rStyle w:val="singlecolumnspanpaddedlinenth-child1"/>
          <w:rFonts w:ascii="Alegreya Sans" w:eastAsia="Alegreya Sans" w:hAnsi="Alegreya Sans" w:cs="Alegreya Sans"/>
          <w:sz w:val="19"/>
          <w:szCs w:val="19"/>
        </w:rPr>
        <w:t xml:space="preserve"> </w:t>
      </w:r>
    </w:p>
    <w:p w14:paraId="503E9393" w14:textId="5373102E" w:rsidR="00D46B65" w:rsidRPr="00D231E5" w:rsidRDefault="00DE7994" w:rsidP="00DE7994">
      <w:pPr>
        <w:pStyle w:val="spanpaddedline"/>
        <w:spacing w:line="276" w:lineRule="auto"/>
        <w:ind w:right="200"/>
        <w:rPr>
          <w:rStyle w:val="span"/>
          <w:rFonts w:ascii="Alegreya Sans" w:eastAsia="Alegreya Sans" w:hAnsi="Alegreya Sans" w:cs="Alegreya Sans"/>
          <w:sz w:val="19"/>
          <w:szCs w:val="19"/>
        </w:rPr>
      </w:pPr>
      <w:r w:rsidRPr="00D231E5">
        <w:rPr>
          <w:rStyle w:val="spanjobtitle"/>
          <w:sz w:val="19"/>
          <w:szCs w:val="19"/>
        </w:rPr>
        <w:t>Lead Software Engineer and Software Architect</w:t>
      </w:r>
      <w:r w:rsidRPr="00D231E5">
        <w:rPr>
          <w:rStyle w:val="span"/>
          <w:rFonts w:ascii="Alegreya Sans" w:eastAsia="Alegreya Sans" w:hAnsi="Alegreya Sans" w:cs="Alegreya Sans"/>
          <w:sz w:val="19"/>
          <w:szCs w:val="19"/>
        </w:rPr>
        <w:t>:</w:t>
      </w:r>
    </w:p>
    <w:p w14:paraId="509382E4" w14:textId="77777777" w:rsidR="00973BB8" w:rsidRPr="007208F2" w:rsidRDefault="00973BB8" w:rsidP="00973BB8">
      <w:pPr>
        <w:pStyle w:val="ulli"/>
        <w:numPr>
          <w:ilvl w:val="0"/>
          <w:numId w:val="9"/>
        </w:numPr>
        <w:spacing w:line="276" w:lineRule="auto"/>
        <w:ind w:left="865" w:right="200" w:hanging="261"/>
        <w:rPr>
          <w:rFonts w:ascii="Alegreya Sans" w:eastAsia="Alegreya Sans" w:hAnsi="Alegreya Sans" w:cs="Alegreya Sans"/>
          <w:sz w:val="19"/>
          <w:szCs w:val="19"/>
        </w:rPr>
      </w:pPr>
      <w:r w:rsidRPr="007208F2">
        <w:rPr>
          <w:rFonts w:ascii="Alegreya Sans" w:eastAsia="Alegreya Sans" w:hAnsi="Alegreya Sans" w:cs="Alegreya Sans"/>
          <w:sz w:val="19"/>
          <w:szCs w:val="19"/>
        </w:rPr>
        <w:t>Led development for Adamas Audio in a test-driven, agile environment, covering full-stack web development (HTML, CSS, JavaScript, Node.js) and backend APIs (Python, Java, Django, Flask) with version control through Git/GitHub.</w:t>
      </w:r>
    </w:p>
    <w:p w14:paraId="46113DFE" w14:textId="77777777" w:rsidR="00973BB8" w:rsidRDefault="00973BB8" w:rsidP="00973BB8">
      <w:pPr>
        <w:pStyle w:val="ulli"/>
        <w:numPr>
          <w:ilvl w:val="0"/>
          <w:numId w:val="9"/>
        </w:numPr>
        <w:spacing w:line="276" w:lineRule="auto"/>
        <w:ind w:left="865" w:right="200" w:hanging="261"/>
        <w:rPr>
          <w:rFonts w:ascii="Alegreya Sans" w:eastAsia="Alegreya Sans" w:hAnsi="Alegreya Sans" w:cs="Alegreya Sans"/>
          <w:sz w:val="19"/>
          <w:szCs w:val="19"/>
        </w:rPr>
      </w:pPr>
      <w:r w:rsidRPr="007208F2">
        <w:rPr>
          <w:rFonts w:ascii="Alegreya Sans" w:eastAsia="Alegreya Sans" w:hAnsi="Alegreya Sans" w:cs="Alegreya Sans"/>
          <w:sz w:val="19"/>
          <w:szCs w:val="19"/>
        </w:rPr>
        <w:t>Gained expertise in cloud computing (Azure, AWS, Google Cloud) and hosted code on IBM Cloud bare metal servers ($3000/month funding) until November 2023.</w:t>
      </w:r>
    </w:p>
    <w:p w14:paraId="1E84246C" w14:textId="77777777" w:rsidR="00973BB8" w:rsidRPr="007208F2" w:rsidRDefault="00973BB8" w:rsidP="00973BB8">
      <w:pPr>
        <w:pStyle w:val="ulli"/>
        <w:numPr>
          <w:ilvl w:val="0"/>
          <w:numId w:val="9"/>
        </w:numPr>
        <w:spacing w:line="276" w:lineRule="auto"/>
        <w:ind w:left="865" w:right="200" w:hanging="261"/>
        <w:rPr>
          <w:rFonts w:ascii="Alegreya Sans" w:eastAsia="Alegreya Sans" w:hAnsi="Alegreya Sans" w:cs="Alegreya Sans"/>
          <w:sz w:val="19"/>
          <w:szCs w:val="19"/>
        </w:rPr>
      </w:pPr>
      <w:r w:rsidRPr="007208F2">
        <w:rPr>
          <w:rFonts w:ascii="Alegreya Sans" w:eastAsia="Alegreya Sans" w:hAnsi="Alegreya Sans" w:cs="Alegreya Sans"/>
          <w:sz w:val="19"/>
          <w:szCs w:val="19"/>
        </w:rPr>
        <w:t>Applied ML libraries (Keras, PyTorch, TensorFlow) for data analysis and data science, with experience in ETL, SQL, Redis, Celery, cryptography, and cybersecurity.</w:t>
      </w:r>
    </w:p>
    <w:p w14:paraId="4E761355" w14:textId="77777777" w:rsidR="00973BB8" w:rsidRPr="00F17E84" w:rsidRDefault="00973BB8" w:rsidP="00973BB8">
      <w:pPr>
        <w:pStyle w:val="ulli"/>
        <w:numPr>
          <w:ilvl w:val="0"/>
          <w:numId w:val="9"/>
        </w:numPr>
        <w:spacing w:line="276" w:lineRule="auto"/>
        <w:ind w:left="865" w:right="200" w:hanging="261"/>
        <w:rPr>
          <w:rFonts w:ascii="Alegreya Sans" w:eastAsia="Alegreya Sans" w:hAnsi="Alegreya Sans" w:cs="Alegreya Sans"/>
          <w:sz w:val="19"/>
          <w:szCs w:val="19"/>
        </w:rPr>
      </w:pPr>
      <w:r w:rsidRPr="00144DD5">
        <w:rPr>
          <w:rFonts w:ascii="Alegreya Sans" w:hAnsi="Alegreya Sans"/>
          <w:sz w:val="19"/>
          <w:szCs w:val="19"/>
        </w:rPr>
        <w:t>Adamas Audio allowed customers to create custom audiobooks on a scale</w:t>
      </w:r>
      <w:r>
        <w:rPr>
          <w:rFonts w:ascii="Alegreya Sans" w:hAnsi="Alegreya Sans"/>
          <w:sz w:val="19"/>
          <w:szCs w:val="19"/>
        </w:rPr>
        <w:t xml:space="preserve">. </w:t>
      </w:r>
    </w:p>
    <w:p w14:paraId="22D08463" w14:textId="77777777" w:rsidR="00973BB8" w:rsidRDefault="00973BB8" w:rsidP="00973BB8">
      <w:pPr>
        <w:pStyle w:val="ulli"/>
        <w:numPr>
          <w:ilvl w:val="0"/>
          <w:numId w:val="9"/>
        </w:numPr>
        <w:spacing w:line="276" w:lineRule="auto"/>
        <w:ind w:left="865" w:right="200" w:hanging="261"/>
        <w:rPr>
          <w:rFonts w:ascii="Alegreya Sans" w:eastAsia="Alegreya Sans" w:hAnsi="Alegreya Sans" w:cs="Alegreya Sans"/>
          <w:sz w:val="19"/>
          <w:szCs w:val="19"/>
        </w:rPr>
      </w:pPr>
      <w:r w:rsidRPr="00F17E84">
        <w:rPr>
          <w:rFonts w:ascii="Alegreya Sans" w:eastAsia="Alegreya Sans" w:hAnsi="Alegreya Sans" w:cs="Alegreya Sans"/>
          <w:sz w:val="19"/>
          <w:szCs w:val="19"/>
        </w:rPr>
        <w:t>Developed all components in a test-driven, agile environment, including frontend (HTML, CSS, JavaScript), backend APIs (Python, C++, Java, Golang, SQL), and Django Middleware to connect frontend and backend. Managed client database with integrated data governance.</w:t>
      </w:r>
    </w:p>
    <w:p w14:paraId="3F0F9892" w14:textId="256CA141" w:rsidR="00DE7994" w:rsidRPr="00973BB8" w:rsidRDefault="00973BB8" w:rsidP="00DE7994">
      <w:pPr>
        <w:pStyle w:val="ulli"/>
        <w:numPr>
          <w:ilvl w:val="0"/>
          <w:numId w:val="9"/>
        </w:numPr>
        <w:spacing w:line="276" w:lineRule="auto"/>
        <w:ind w:left="865" w:right="200" w:hanging="261"/>
        <w:rPr>
          <w:rStyle w:val="span"/>
          <w:rFonts w:ascii="Alegreya Sans" w:eastAsia="Alegreya Sans" w:hAnsi="Alegreya Sans" w:cs="Alegreya Sans"/>
          <w:sz w:val="19"/>
          <w:szCs w:val="19"/>
        </w:rPr>
      </w:pPr>
      <w:r w:rsidRPr="00F17E84">
        <w:rPr>
          <w:rFonts w:ascii="Alegreya Sans" w:eastAsia="Alegreya Sans" w:hAnsi="Alegreya Sans" w:cs="Alegreya Sans"/>
          <w:sz w:val="19"/>
          <w:szCs w:val="19"/>
        </w:rPr>
        <w:t xml:space="preserve">Integrated a data pipeline with Django Middleware to deliver derived datasets via API requests. Built data products using ML libraries (PyTorch, TensorFlow, Keras). Hosted Adamas Audio on Apache with SSL certificates for HTTPS encryption. Code: </w:t>
      </w:r>
      <w:hyperlink r:id="rId13" w:history="1">
        <w:r w:rsidRPr="00144DD5">
          <w:rPr>
            <w:rStyle w:val="Hyperlink"/>
            <w:rFonts w:ascii="Alegreya Sans" w:hAnsi="Alegreya Sans"/>
            <w:sz w:val="19"/>
            <w:szCs w:val="19"/>
          </w:rPr>
          <w:t>https://github.com/Orko24/Apache_django_ssl_web_integration</w:t>
        </w:r>
      </w:hyperlink>
    </w:p>
    <w:p w14:paraId="545CF0C7" w14:textId="77777777" w:rsidR="00DE7994" w:rsidRPr="00D231E5" w:rsidRDefault="00DE7994" w:rsidP="00DE7994">
      <w:pPr>
        <w:rPr>
          <w:rStyle w:val="spanjobtitle"/>
          <w:sz w:val="19"/>
          <w:szCs w:val="19"/>
        </w:rPr>
      </w:pPr>
      <w:r w:rsidRPr="00D231E5">
        <w:rPr>
          <w:rStyle w:val="spanjobtitle"/>
          <w:sz w:val="19"/>
          <w:szCs w:val="19"/>
        </w:rPr>
        <w:t>Quant-connect</w:t>
      </w:r>
      <w:r w:rsidRPr="00D231E5">
        <w:rPr>
          <w:rStyle w:val="spanjobtitle"/>
          <w:sz w:val="19"/>
          <w:szCs w:val="19"/>
        </w:rPr>
        <w:tab/>
      </w:r>
      <w:r w:rsidRPr="00D231E5">
        <w:rPr>
          <w:rStyle w:val="spanjobtitle"/>
          <w:sz w:val="19"/>
          <w:szCs w:val="19"/>
        </w:rPr>
        <w:tab/>
      </w:r>
      <w:r w:rsidRPr="00D231E5">
        <w:rPr>
          <w:rStyle w:val="spanjobtitle"/>
          <w:sz w:val="19"/>
          <w:szCs w:val="19"/>
        </w:rPr>
        <w:tab/>
      </w:r>
      <w:r w:rsidRPr="00D231E5">
        <w:rPr>
          <w:rStyle w:val="spanjobtitle"/>
          <w:sz w:val="19"/>
          <w:szCs w:val="19"/>
        </w:rPr>
        <w:tab/>
      </w:r>
      <w:r w:rsidRPr="00D231E5">
        <w:rPr>
          <w:rStyle w:val="spanjobtitle"/>
          <w:sz w:val="19"/>
          <w:szCs w:val="19"/>
        </w:rPr>
        <w:tab/>
      </w:r>
      <w:r w:rsidRPr="00D231E5">
        <w:rPr>
          <w:rStyle w:val="spanjobtitle"/>
          <w:sz w:val="19"/>
          <w:szCs w:val="19"/>
        </w:rPr>
        <w:tab/>
      </w:r>
      <w:r w:rsidRPr="00D231E5">
        <w:rPr>
          <w:rStyle w:val="spanjobtitle"/>
          <w:sz w:val="19"/>
          <w:szCs w:val="19"/>
        </w:rPr>
        <w:tab/>
      </w:r>
      <w:r w:rsidRPr="00D231E5">
        <w:rPr>
          <w:rStyle w:val="spanjobtitle"/>
          <w:sz w:val="19"/>
          <w:szCs w:val="19"/>
        </w:rPr>
        <w:tab/>
      </w:r>
      <w:r w:rsidRPr="00D231E5">
        <w:rPr>
          <w:rStyle w:val="spanjobtitle"/>
          <w:sz w:val="19"/>
          <w:szCs w:val="19"/>
        </w:rPr>
        <w:tab/>
      </w:r>
      <w:r w:rsidRPr="00D231E5">
        <w:rPr>
          <w:rStyle w:val="spanjobtitle"/>
          <w:sz w:val="19"/>
          <w:szCs w:val="19"/>
        </w:rPr>
        <w:tab/>
      </w:r>
      <w:r w:rsidRPr="00D231E5">
        <w:rPr>
          <w:rStyle w:val="spancompanyname"/>
          <w:rFonts w:ascii="Alegreya Sans" w:eastAsia="Alegreya Sans" w:hAnsi="Alegreya Sans" w:cs="Alegreya Sans"/>
          <w:sz w:val="19"/>
          <w:szCs w:val="19"/>
        </w:rPr>
        <w:t xml:space="preserve">June </w:t>
      </w:r>
      <w:r w:rsidRPr="00D231E5">
        <w:rPr>
          <w:rStyle w:val="span"/>
          <w:rFonts w:ascii="Alegreya Sans" w:eastAsia="Alegreya Sans" w:hAnsi="Alegreya Sans" w:cs="Alegreya Sans"/>
          <w:sz w:val="19"/>
          <w:szCs w:val="19"/>
        </w:rPr>
        <w:t>2020 to Jan 2022</w:t>
      </w:r>
    </w:p>
    <w:p w14:paraId="2F0602FA" w14:textId="596F794C" w:rsidR="00D46B65" w:rsidRPr="00D231E5" w:rsidRDefault="00DE7994" w:rsidP="00960D0D">
      <w:pPr>
        <w:rPr>
          <w:rStyle w:val="span"/>
          <w:rFonts w:ascii="Alegreya Sans" w:eastAsia="Alegreya Sans" w:hAnsi="Alegreya Sans" w:cs="Alegreya Sans"/>
          <w:sz w:val="19"/>
          <w:szCs w:val="19"/>
        </w:rPr>
      </w:pPr>
      <w:r w:rsidRPr="00D231E5">
        <w:rPr>
          <w:rStyle w:val="singlecolumnspanpaddedlinenth-child1"/>
          <w:rFonts w:ascii="Alegreya Sans" w:eastAsia="Alegreya Sans" w:hAnsi="Alegreya Sans" w:cs="Alegreya Sans"/>
          <w:sz w:val="19"/>
          <w:szCs w:val="19"/>
        </w:rPr>
        <w:t>Algorithmic Trader</w:t>
      </w:r>
    </w:p>
    <w:p w14:paraId="3D4AC799" w14:textId="09E4F134" w:rsidR="00DE7994" w:rsidRPr="00D231E5" w:rsidRDefault="00DE7994" w:rsidP="00DE7994">
      <w:pPr>
        <w:pStyle w:val="ulli"/>
        <w:numPr>
          <w:ilvl w:val="0"/>
          <w:numId w:val="10"/>
        </w:numPr>
        <w:spacing w:line="276" w:lineRule="auto"/>
        <w:ind w:left="865" w:right="200" w:hanging="261"/>
        <w:rPr>
          <w:rStyle w:val="span"/>
          <w:rFonts w:ascii="Alegreya Sans" w:eastAsia="Alegreya Sans" w:hAnsi="Alegreya Sans" w:cs="Alegreya Sans"/>
          <w:sz w:val="19"/>
          <w:szCs w:val="19"/>
        </w:rPr>
      </w:pPr>
      <w:r w:rsidRPr="00D231E5">
        <w:rPr>
          <w:rStyle w:val="span"/>
          <w:rFonts w:ascii="Alegreya Sans" w:eastAsia="Alegreya Sans" w:hAnsi="Alegreya Sans" w:cs="Alegreya Sans"/>
          <w:sz w:val="19"/>
          <w:szCs w:val="19"/>
        </w:rPr>
        <w:t>Skills gained: Python, Financial Physics, Financial Engineering, Software Development, Algorithm Development, Tensorflow, Keras, SciKit-Learn, predictive analytics, lean trading engine.</w:t>
      </w:r>
    </w:p>
    <w:p w14:paraId="77DF8A39" w14:textId="7A9168F0" w:rsidR="00D231E5" w:rsidRPr="00D231E5" w:rsidRDefault="00DE7994" w:rsidP="00D231E5">
      <w:pPr>
        <w:pStyle w:val="ulli"/>
        <w:numPr>
          <w:ilvl w:val="0"/>
          <w:numId w:val="10"/>
        </w:numPr>
        <w:spacing w:line="276" w:lineRule="auto"/>
        <w:ind w:left="865" w:right="200" w:hanging="261"/>
        <w:rPr>
          <w:rStyle w:val="span"/>
          <w:rFonts w:ascii="Alegreya Sans" w:eastAsia="Alegreya Sans" w:hAnsi="Alegreya Sans" w:cs="Alegreya Sans"/>
          <w:sz w:val="19"/>
          <w:szCs w:val="19"/>
        </w:rPr>
      </w:pPr>
      <w:r w:rsidRPr="00D231E5">
        <w:rPr>
          <w:rStyle w:val="span"/>
          <w:rFonts w:ascii="Alegreya Sans" w:eastAsia="Alegreya Sans" w:hAnsi="Alegreya Sans" w:cs="Alegreya Sans"/>
          <w:sz w:val="19"/>
          <w:szCs w:val="19"/>
        </w:rPr>
        <w:t>Made the transition from Physics to Financial Physics and Financial Engineering. Allowed the gaining of experience in Financial Engineering, Software Development</w:t>
      </w:r>
      <w:r w:rsidR="00D231E5">
        <w:rPr>
          <w:rStyle w:val="span"/>
          <w:rFonts w:ascii="Alegreya Sans" w:eastAsia="Alegreya Sans" w:hAnsi="Alegreya Sans" w:cs="Alegreya Sans"/>
          <w:sz w:val="19"/>
          <w:szCs w:val="19"/>
        </w:rPr>
        <w:t>,</w:t>
      </w:r>
      <w:r w:rsidRPr="00D231E5">
        <w:rPr>
          <w:rStyle w:val="span"/>
          <w:rFonts w:ascii="Alegreya Sans" w:eastAsia="Alegreya Sans" w:hAnsi="Alegreya Sans" w:cs="Alegreya Sans"/>
          <w:sz w:val="19"/>
          <w:szCs w:val="19"/>
        </w:rPr>
        <w:t xml:space="preserve"> and Algorithm Development.</w:t>
      </w:r>
    </w:p>
    <w:p w14:paraId="2296F0A4" w14:textId="743828BD" w:rsidR="00DE7994" w:rsidRPr="00020B13" w:rsidRDefault="00DE7994" w:rsidP="00DE7994">
      <w:pPr>
        <w:pStyle w:val="ulli"/>
        <w:numPr>
          <w:ilvl w:val="0"/>
          <w:numId w:val="10"/>
        </w:numPr>
        <w:spacing w:line="276" w:lineRule="auto"/>
        <w:ind w:left="865" w:right="200" w:hanging="261"/>
        <w:rPr>
          <w:rStyle w:val="span"/>
          <w:rFonts w:ascii="Alegreya Sans" w:eastAsia="Alegreya Sans" w:hAnsi="Alegreya Sans" w:cs="Alegreya Sans"/>
          <w:sz w:val="19"/>
          <w:szCs w:val="19"/>
        </w:rPr>
      </w:pPr>
      <w:r w:rsidRPr="00D231E5">
        <w:rPr>
          <w:rStyle w:val="span"/>
          <w:rFonts w:ascii="Alegreya Sans" w:eastAsia="Alegreya Sans" w:hAnsi="Alegreya Sans" w:cs="Alegreya Sans"/>
          <w:sz w:val="19"/>
          <w:szCs w:val="19"/>
        </w:rPr>
        <w:t xml:space="preserve">Algorithms </w:t>
      </w:r>
      <w:r w:rsidR="00D231E5">
        <w:rPr>
          <w:rStyle w:val="span"/>
          <w:rFonts w:ascii="Alegreya Sans" w:eastAsia="Alegreya Sans" w:hAnsi="Alegreya Sans" w:cs="Alegreya Sans"/>
          <w:sz w:val="19"/>
          <w:szCs w:val="19"/>
        </w:rPr>
        <w:t xml:space="preserve">utilizing machine learning </w:t>
      </w:r>
      <w:r w:rsidRPr="00D231E5">
        <w:rPr>
          <w:rStyle w:val="span"/>
          <w:rFonts w:ascii="Alegreya Sans" w:eastAsia="Alegreya Sans" w:hAnsi="Alegreya Sans" w:cs="Alegreya Sans"/>
          <w:sz w:val="19"/>
          <w:szCs w:val="19"/>
        </w:rPr>
        <w:t>were designed around Industry selection like Technology (Artificial Intelligence and Semiconductors) and Pharmaceuticals</w:t>
      </w:r>
      <w:r w:rsidR="00D231E5">
        <w:rPr>
          <w:rStyle w:val="span"/>
          <w:rFonts w:ascii="Alegreya Sans" w:eastAsia="Alegreya Sans" w:hAnsi="Alegreya Sans" w:cs="Alegreya Sans"/>
          <w:sz w:val="19"/>
          <w:szCs w:val="19"/>
        </w:rPr>
        <w:t>, to produce alpha</w:t>
      </w:r>
      <w:r w:rsidRPr="00D231E5">
        <w:rPr>
          <w:rStyle w:val="span"/>
          <w:rFonts w:ascii="Alegreya Sans" w:eastAsia="Alegreya Sans" w:hAnsi="Alegreya Sans" w:cs="Alegreya Sans"/>
          <w:sz w:val="19"/>
          <w:szCs w:val="19"/>
        </w:rPr>
        <w:t>. Algorithms were developed in Python.</w:t>
      </w:r>
    </w:p>
    <w:p w14:paraId="2C56D1E6" w14:textId="77777777" w:rsidR="00DE7994" w:rsidRPr="00D231E5" w:rsidRDefault="00DE7994" w:rsidP="00DE7994">
      <w:pPr>
        <w:pStyle w:val="divdocumentdivsectiontitle"/>
        <w:spacing w:before="180" w:after="60" w:line="276" w:lineRule="auto"/>
        <w:ind w:right="200"/>
        <w:rPr>
          <w:rStyle w:val="separator-main"/>
          <w:sz w:val="19"/>
          <w:szCs w:val="19"/>
        </w:rPr>
      </w:pPr>
      <w:r w:rsidRPr="00D231E5">
        <w:rPr>
          <w:rStyle w:val="separator-main"/>
          <w:sz w:val="19"/>
          <w:szCs w:val="19"/>
        </w:rPr>
        <w:t>Education &amp; Training</w:t>
      </w:r>
    </w:p>
    <w:tbl>
      <w:tblPr>
        <w:tblStyle w:val="divdocumenttable"/>
        <w:tblW w:w="11008" w:type="dxa"/>
        <w:tblInd w:w="225" w:type="dxa"/>
        <w:tblLayout w:type="fixed"/>
        <w:tblCellMar>
          <w:left w:w="0" w:type="dxa"/>
          <w:right w:w="0" w:type="dxa"/>
        </w:tblCellMar>
        <w:tblLook w:val="05E0" w:firstRow="1" w:lastRow="1" w:firstColumn="1" w:lastColumn="1" w:noHBand="0" w:noVBand="1"/>
      </w:tblPr>
      <w:tblGrid>
        <w:gridCol w:w="6017"/>
        <w:gridCol w:w="4991"/>
      </w:tblGrid>
      <w:tr w:rsidR="00DE7994" w:rsidRPr="00D231E5" w14:paraId="5CEA9AF9" w14:textId="77777777" w:rsidTr="00E85A5D">
        <w:trPr>
          <w:trHeight w:val="4"/>
        </w:trPr>
        <w:tc>
          <w:tcPr>
            <w:tcW w:w="6017" w:type="dxa"/>
            <w:tcMar>
              <w:top w:w="0" w:type="dxa"/>
              <w:left w:w="0" w:type="dxa"/>
              <w:bottom w:w="0" w:type="dxa"/>
              <w:right w:w="0" w:type="dxa"/>
            </w:tcMar>
            <w:hideMark/>
          </w:tcPr>
          <w:p w14:paraId="19BF3B06" w14:textId="77777777" w:rsidR="00DE7994" w:rsidRPr="00D231E5" w:rsidRDefault="00DE7994" w:rsidP="00E85A5D">
            <w:pPr>
              <w:pStyle w:val="divdocumentsinglecolumn"/>
              <w:spacing w:line="276" w:lineRule="auto"/>
              <w:ind w:left="225" w:right="200"/>
              <w:rPr>
                <w:rStyle w:val="separator-main"/>
                <w:rFonts w:ascii="Alegreya Sans" w:eastAsia="Alegreya Sans" w:hAnsi="Alegreya Sans" w:cs="Alegreya Sans"/>
                <w:sz w:val="19"/>
                <w:szCs w:val="19"/>
              </w:rPr>
            </w:pPr>
            <w:r w:rsidRPr="00D231E5">
              <w:rPr>
                <w:rStyle w:val="spandegree"/>
                <w:sz w:val="19"/>
                <w:szCs w:val="19"/>
              </w:rPr>
              <w:t>Bachelor of Science</w:t>
            </w:r>
            <w:r w:rsidRPr="00D231E5">
              <w:rPr>
                <w:rStyle w:val="span"/>
                <w:rFonts w:ascii="Alegreya Sans" w:eastAsia="Alegreya Sans" w:hAnsi="Alegreya Sans" w:cs="Alegreya Sans"/>
                <w:sz w:val="19"/>
                <w:szCs w:val="19"/>
              </w:rPr>
              <w:t xml:space="preserve">: </w:t>
            </w:r>
            <w:r w:rsidRPr="00D231E5">
              <w:rPr>
                <w:rStyle w:val="spanprogramline"/>
                <w:sz w:val="19"/>
                <w:szCs w:val="19"/>
              </w:rPr>
              <w:t xml:space="preserve">Astrophysics </w:t>
            </w:r>
          </w:p>
          <w:p w14:paraId="5848202F" w14:textId="77777777" w:rsidR="00DE7994" w:rsidRPr="00D231E5" w:rsidRDefault="00DE7994" w:rsidP="00E85A5D">
            <w:pPr>
              <w:pStyle w:val="spanpaddedline"/>
              <w:spacing w:line="276" w:lineRule="auto"/>
              <w:ind w:left="225" w:right="200"/>
              <w:rPr>
                <w:rStyle w:val="separator-main"/>
                <w:rFonts w:ascii="Alegreya Sans" w:eastAsia="Alegreya Sans" w:hAnsi="Alegreya Sans" w:cs="Alegreya Sans"/>
                <w:sz w:val="19"/>
                <w:szCs w:val="19"/>
              </w:rPr>
            </w:pPr>
            <w:r w:rsidRPr="00D231E5">
              <w:rPr>
                <w:rStyle w:val="spancompanyname"/>
                <w:rFonts w:ascii="Alegreya Sans" w:eastAsia="Alegreya Sans" w:hAnsi="Alegreya Sans" w:cs="Alegreya Sans"/>
                <w:sz w:val="19"/>
                <w:szCs w:val="19"/>
              </w:rPr>
              <w:t>University of Calgary</w:t>
            </w:r>
            <w:r w:rsidRPr="00D231E5">
              <w:rPr>
                <w:rStyle w:val="separator-main"/>
                <w:rFonts w:ascii="Alegreya Sans" w:eastAsia="Alegreya Sans" w:hAnsi="Alegreya Sans" w:cs="Alegreya Sans"/>
                <w:sz w:val="19"/>
                <w:szCs w:val="19"/>
              </w:rPr>
              <w:t xml:space="preserve"> </w:t>
            </w:r>
          </w:p>
          <w:p w14:paraId="62077E18" w14:textId="77777777" w:rsidR="00DE7994" w:rsidRPr="00D231E5" w:rsidRDefault="00DE7994" w:rsidP="00E85A5D">
            <w:pPr>
              <w:pStyle w:val="spanpaddedline"/>
              <w:spacing w:line="276" w:lineRule="auto"/>
              <w:ind w:left="225" w:right="200"/>
              <w:rPr>
                <w:rStyle w:val="separator-main"/>
                <w:rFonts w:ascii="Alegreya Sans" w:eastAsia="Alegreya Sans" w:hAnsi="Alegreya Sans" w:cs="Alegreya Sans"/>
                <w:sz w:val="19"/>
                <w:szCs w:val="19"/>
              </w:rPr>
            </w:pPr>
            <w:r w:rsidRPr="00D231E5">
              <w:rPr>
                <w:rStyle w:val="span"/>
                <w:rFonts w:ascii="Alegreya Sans" w:eastAsia="Alegreya Sans" w:hAnsi="Alegreya Sans" w:cs="Alegreya Sans"/>
                <w:sz w:val="19"/>
                <w:szCs w:val="19"/>
              </w:rPr>
              <w:t>Calgary, AB</w:t>
            </w:r>
            <w:r w:rsidRPr="00D231E5">
              <w:rPr>
                <w:rStyle w:val="separator-main"/>
                <w:rFonts w:ascii="Alegreya Sans" w:eastAsia="Alegreya Sans" w:hAnsi="Alegreya Sans" w:cs="Alegreya Sans"/>
                <w:sz w:val="19"/>
                <w:szCs w:val="19"/>
              </w:rPr>
              <w:t xml:space="preserve"> </w:t>
            </w:r>
          </w:p>
          <w:p w14:paraId="547D4273" w14:textId="77777777" w:rsidR="00DE7994" w:rsidRPr="00D231E5" w:rsidRDefault="00DE7994" w:rsidP="00E85A5D">
            <w:pPr>
              <w:pStyle w:val="spanpaddedline"/>
              <w:spacing w:line="276" w:lineRule="auto"/>
              <w:ind w:left="225" w:right="200"/>
              <w:rPr>
                <w:rStyle w:val="separator-main"/>
                <w:rFonts w:ascii="Alegreya Sans" w:eastAsia="Alegreya Sans" w:hAnsi="Alegreya Sans" w:cs="Alegreya Sans"/>
                <w:sz w:val="19"/>
                <w:szCs w:val="19"/>
              </w:rPr>
            </w:pPr>
            <w:r w:rsidRPr="00D231E5">
              <w:rPr>
                <w:rStyle w:val="separator-main"/>
                <w:rFonts w:ascii="Alegreya Sans" w:eastAsia="Alegreya Sans" w:hAnsi="Alegreya Sans" w:cs="Alegreya Sans"/>
                <w:sz w:val="19"/>
                <w:szCs w:val="19"/>
              </w:rPr>
              <w:t xml:space="preserve">From Sept 2016 to </w:t>
            </w:r>
            <w:r w:rsidRPr="00D231E5">
              <w:rPr>
                <w:rStyle w:val="span"/>
                <w:rFonts w:ascii="Alegreya Sans" w:eastAsia="Alegreya Sans" w:hAnsi="Alegreya Sans" w:cs="Alegreya Sans"/>
                <w:sz w:val="19"/>
                <w:szCs w:val="19"/>
              </w:rPr>
              <w:t xml:space="preserve">Feb 2021  </w:t>
            </w:r>
          </w:p>
          <w:p w14:paraId="646B068C" w14:textId="77777777" w:rsidR="00DE7994" w:rsidRPr="00D231E5" w:rsidRDefault="00DE7994" w:rsidP="00E85A5D">
            <w:pPr>
              <w:pStyle w:val="ulli"/>
              <w:numPr>
                <w:ilvl w:val="0"/>
                <w:numId w:val="8"/>
              </w:numPr>
              <w:spacing w:line="276" w:lineRule="auto"/>
              <w:ind w:right="200"/>
              <w:rPr>
                <w:rStyle w:val="span"/>
                <w:rFonts w:ascii="Alegreya Sans" w:eastAsia="Alegreya Sans" w:hAnsi="Alegreya Sans" w:cs="Alegreya Sans"/>
                <w:sz w:val="19"/>
                <w:szCs w:val="19"/>
              </w:rPr>
            </w:pPr>
            <w:r w:rsidRPr="00D231E5">
              <w:rPr>
                <w:rStyle w:val="span"/>
                <w:rFonts w:ascii="Alegreya Sans" w:eastAsia="Alegreya Sans" w:hAnsi="Alegreya Sans" w:cs="Alegreya Sans"/>
                <w:sz w:val="19"/>
                <w:szCs w:val="19"/>
              </w:rPr>
              <w:t>Achieved Honors</w:t>
            </w:r>
          </w:p>
          <w:p w14:paraId="78E721B7" w14:textId="77777777" w:rsidR="00DE7994" w:rsidRPr="00D231E5" w:rsidRDefault="00DE7994" w:rsidP="00E85A5D">
            <w:pPr>
              <w:pStyle w:val="ulli"/>
              <w:numPr>
                <w:ilvl w:val="0"/>
                <w:numId w:val="8"/>
              </w:numPr>
              <w:spacing w:line="276" w:lineRule="auto"/>
              <w:ind w:right="200"/>
              <w:rPr>
                <w:rStyle w:val="span"/>
                <w:rFonts w:ascii="Alegreya Sans" w:eastAsia="Alegreya Sans" w:hAnsi="Alegreya Sans" w:cs="Alegreya Sans"/>
                <w:sz w:val="19"/>
                <w:szCs w:val="19"/>
              </w:rPr>
            </w:pPr>
            <w:r w:rsidRPr="00D231E5">
              <w:rPr>
                <w:rStyle w:val="span"/>
                <w:rFonts w:ascii="Alegreya Sans" w:eastAsia="Alegreya Sans" w:hAnsi="Alegreya Sans" w:cs="Alegreya Sans"/>
                <w:sz w:val="19"/>
                <w:szCs w:val="19"/>
              </w:rPr>
              <w:t>Dean's List Honoree [2020]</w:t>
            </w:r>
          </w:p>
          <w:p w14:paraId="56056928" w14:textId="77777777" w:rsidR="00DE7994" w:rsidRPr="00D231E5" w:rsidRDefault="00DE7994" w:rsidP="00E85A5D">
            <w:pPr>
              <w:pStyle w:val="ulli"/>
              <w:numPr>
                <w:ilvl w:val="0"/>
                <w:numId w:val="8"/>
              </w:numPr>
              <w:spacing w:line="276" w:lineRule="auto"/>
              <w:rPr>
                <w:rStyle w:val="separator-main"/>
                <w:rFonts w:ascii="Alegreya Sans" w:eastAsia="Alegreya Sans" w:hAnsi="Alegreya Sans" w:cs="Alegreya Sans"/>
                <w:sz w:val="19"/>
                <w:szCs w:val="19"/>
              </w:rPr>
            </w:pPr>
            <w:r w:rsidRPr="00D231E5">
              <w:rPr>
                <w:rStyle w:val="separator-main"/>
                <w:rFonts w:ascii="Alegreya Sans" w:eastAsia="Alegreya Sans" w:hAnsi="Alegreya Sans" w:cs="Alegreya Sans"/>
                <w:sz w:val="19"/>
                <w:szCs w:val="19"/>
              </w:rPr>
              <w:t>GPA: 3.5/4.0</w:t>
            </w:r>
          </w:p>
        </w:tc>
        <w:tc>
          <w:tcPr>
            <w:tcW w:w="4991" w:type="dxa"/>
            <w:tcBorders>
              <w:left w:val="single" w:sz="8" w:space="0" w:color="FEFDFD"/>
            </w:tcBorders>
            <w:tcMar>
              <w:top w:w="0" w:type="dxa"/>
              <w:left w:w="0" w:type="dxa"/>
              <w:bottom w:w="0" w:type="dxa"/>
              <w:right w:w="0" w:type="dxa"/>
            </w:tcMar>
            <w:hideMark/>
          </w:tcPr>
          <w:p w14:paraId="28A01127" w14:textId="77777777" w:rsidR="00DE7994" w:rsidRPr="00D231E5" w:rsidRDefault="00DE7994" w:rsidP="00E85A5D">
            <w:pPr>
              <w:pStyle w:val="divdocumentsinglecolumn"/>
              <w:spacing w:before="100" w:line="276" w:lineRule="auto"/>
              <w:ind w:right="200"/>
              <w:rPr>
                <w:rStyle w:val="separator-main"/>
                <w:rFonts w:ascii="Alegreya Sans" w:eastAsia="Alegreya Sans" w:hAnsi="Alegreya Sans" w:cs="Alegreya Sans"/>
                <w:sz w:val="19"/>
                <w:szCs w:val="19"/>
              </w:rPr>
            </w:pPr>
            <w:r w:rsidRPr="00D231E5">
              <w:rPr>
                <w:rStyle w:val="spandegree"/>
                <w:sz w:val="19"/>
                <w:szCs w:val="19"/>
              </w:rPr>
              <w:t>Bachelor of Science</w:t>
            </w:r>
            <w:r w:rsidRPr="00D231E5">
              <w:rPr>
                <w:rStyle w:val="span"/>
                <w:rFonts w:ascii="Alegreya Sans" w:eastAsia="Alegreya Sans" w:hAnsi="Alegreya Sans" w:cs="Alegreya Sans"/>
                <w:sz w:val="19"/>
                <w:szCs w:val="19"/>
              </w:rPr>
              <w:t xml:space="preserve">: </w:t>
            </w:r>
            <w:r w:rsidRPr="00D231E5">
              <w:rPr>
                <w:rStyle w:val="spanprogramline"/>
                <w:sz w:val="19"/>
                <w:szCs w:val="19"/>
              </w:rPr>
              <w:t>Physics</w:t>
            </w:r>
            <w:r w:rsidRPr="00D231E5">
              <w:rPr>
                <w:rStyle w:val="singlecolumnspanpaddedlinenth-child1"/>
                <w:rFonts w:ascii="Alegreya Sans" w:eastAsia="Alegreya Sans" w:hAnsi="Alegreya Sans" w:cs="Alegreya Sans"/>
                <w:sz w:val="19"/>
                <w:szCs w:val="19"/>
              </w:rPr>
              <w:t xml:space="preserve"> </w:t>
            </w:r>
          </w:p>
          <w:p w14:paraId="1FBED50B" w14:textId="77777777" w:rsidR="00DE7994" w:rsidRPr="00D231E5" w:rsidRDefault="00DE7994" w:rsidP="00E85A5D">
            <w:pPr>
              <w:pStyle w:val="spanpaddedline"/>
              <w:spacing w:line="276" w:lineRule="auto"/>
              <w:ind w:right="200"/>
              <w:rPr>
                <w:rStyle w:val="span"/>
                <w:rFonts w:eastAsia="Alegreya Sans"/>
                <w:sz w:val="19"/>
                <w:szCs w:val="19"/>
              </w:rPr>
            </w:pPr>
            <w:r w:rsidRPr="00D231E5">
              <w:rPr>
                <w:rStyle w:val="spancompanyname"/>
                <w:rFonts w:ascii="Alegreya Sans" w:eastAsia="Alegreya Sans" w:hAnsi="Alegreya Sans" w:cs="Alegreya Sans"/>
                <w:sz w:val="19"/>
                <w:szCs w:val="19"/>
              </w:rPr>
              <w:t>University of Calgary</w:t>
            </w:r>
            <w:r w:rsidRPr="00D231E5">
              <w:rPr>
                <w:rStyle w:val="separator-main"/>
                <w:rFonts w:ascii="Alegreya Sans" w:eastAsia="Alegreya Sans" w:hAnsi="Alegreya Sans" w:cs="Alegreya Sans"/>
                <w:sz w:val="19"/>
                <w:szCs w:val="19"/>
              </w:rPr>
              <w:t xml:space="preserve"> </w:t>
            </w:r>
          </w:p>
          <w:p w14:paraId="76FFD299" w14:textId="77777777" w:rsidR="00DE7994" w:rsidRPr="00D231E5" w:rsidRDefault="00DE7994" w:rsidP="00E85A5D">
            <w:pPr>
              <w:pStyle w:val="spanpaddedline"/>
              <w:spacing w:line="276" w:lineRule="auto"/>
              <w:ind w:right="200"/>
              <w:rPr>
                <w:rStyle w:val="separator-main"/>
                <w:rFonts w:ascii="Alegreya Sans" w:eastAsia="Alegreya Sans" w:hAnsi="Alegreya Sans" w:cs="Alegreya Sans"/>
                <w:sz w:val="19"/>
                <w:szCs w:val="19"/>
              </w:rPr>
            </w:pPr>
            <w:r w:rsidRPr="00D231E5">
              <w:rPr>
                <w:rStyle w:val="separator-main"/>
                <w:rFonts w:ascii="Alegreya Sans" w:eastAsia="Alegreya Sans" w:hAnsi="Alegreya Sans" w:cs="Alegreya Sans"/>
                <w:sz w:val="19"/>
                <w:szCs w:val="19"/>
              </w:rPr>
              <w:t xml:space="preserve">From Sept 2016 to </w:t>
            </w:r>
            <w:r w:rsidRPr="00D231E5">
              <w:rPr>
                <w:rStyle w:val="span"/>
                <w:rFonts w:ascii="Alegreya Sans" w:eastAsia="Alegreya Sans" w:hAnsi="Alegreya Sans" w:cs="Alegreya Sans"/>
                <w:sz w:val="19"/>
                <w:szCs w:val="19"/>
              </w:rPr>
              <w:t xml:space="preserve">Feb 2021   </w:t>
            </w:r>
          </w:p>
          <w:p w14:paraId="4F3F1BFC" w14:textId="77777777" w:rsidR="00DE7994" w:rsidRPr="00D231E5" w:rsidRDefault="00DE7994" w:rsidP="00E85A5D">
            <w:pPr>
              <w:pStyle w:val="ulli"/>
              <w:numPr>
                <w:ilvl w:val="0"/>
                <w:numId w:val="8"/>
              </w:numPr>
              <w:shd w:val="clear" w:color="auto" w:fill="FFFFFF"/>
              <w:spacing w:line="280" w:lineRule="atLeast"/>
              <w:ind w:right="200"/>
              <w:rPr>
                <w:rStyle w:val="span"/>
                <w:rFonts w:ascii="Roboto Condensed Light" w:eastAsia="Arial" w:hAnsi="Roboto Condensed Light" w:cs="Arial"/>
                <w:sz w:val="19"/>
                <w:szCs w:val="19"/>
              </w:rPr>
            </w:pPr>
            <w:r w:rsidRPr="00D231E5">
              <w:rPr>
                <w:rStyle w:val="span"/>
                <w:rFonts w:ascii="Alegreya Sans" w:eastAsia="Alegreya Sans" w:hAnsi="Alegreya Sans" w:cs="Alegreya Sans"/>
                <w:sz w:val="19"/>
                <w:szCs w:val="19"/>
              </w:rPr>
              <w:t>Achieved Honors</w:t>
            </w:r>
          </w:p>
          <w:p w14:paraId="43217BAC" w14:textId="77777777" w:rsidR="00DE7994" w:rsidRPr="00D231E5" w:rsidRDefault="00DE7994" w:rsidP="00E85A5D">
            <w:pPr>
              <w:pStyle w:val="ulli"/>
              <w:numPr>
                <w:ilvl w:val="0"/>
                <w:numId w:val="8"/>
              </w:numPr>
              <w:shd w:val="clear" w:color="auto" w:fill="FFFFFF"/>
              <w:spacing w:line="280" w:lineRule="atLeast"/>
              <w:ind w:right="200"/>
              <w:rPr>
                <w:rStyle w:val="span"/>
                <w:rFonts w:ascii="Roboto Condensed Light" w:eastAsia="Arial" w:hAnsi="Roboto Condensed Light" w:cs="Arial"/>
                <w:sz w:val="19"/>
                <w:szCs w:val="19"/>
              </w:rPr>
            </w:pPr>
            <w:r w:rsidRPr="00D231E5">
              <w:rPr>
                <w:rStyle w:val="span"/>
                <w:rFonts w:ascii="Alegreya Sans" w:eastAsia="Alegreya Sans" w:hAnsi="Alegreya Sans" w:cs="Alegreya Sans"/>
                <w:sz w:val="19"/>
                <w:szCs w:val="19"/>
              </w:rPr>
              <w:t>Dean's List Honoree [2020]</w:t>
            </w:r>
          </w:p>
          <w:p w14:paraId="76924940" w14:textId="77777777" w:rsidR="00DE7994" w:rsidRPr="00D231E5" w:rsidRDefault="00DE7994" w:rsidP="00E85A5D">
            <w:pPr>
              <w:pStyle w:val="ulli"/>
              <w:numPr>
                <w:ilvl w:val="0"/>
                <w:numId w:val="8"/>
              </w:numPr>
              <w:shd w:val="clear" w:color="auto" w:fill="FFFFFF"/>
              <w:spacing w:line="280" w:lineRule="atLeast"/>
              <w:ind w:right="200"/>
              <w:rPr>
                <w:rFonts w:ascii="Roboto Condensed Light" w:eastAsia="Arial" w:hAnsi="Roboto Condensed Light" w:cs="Arial"/>
                <w:sz w:val="19"/>
                <w:szCs w:val="19"/>
              </w:rPr>
            </w:pPr>
            <w:r w:rsidRPr="00D231E5">
              <w:rPr>
                <w:rStyle w:val="separator-main"/>
                <w:rFonts w:ascii="Alegreya Sans" w:eastAsia="Alegreya Sans" w:hAnsi="Alegreya Sans" w:cs="Alegreya Sans"/>
                <w:sz w:val="19"/>
                <w:szCs w:val="19"/>
              </w:rPr>
              <w:t>GPA: 3.5/4.0</w:t>
            </w:r>
          </w:p>
          <w:p w14:paraId="65111F4C" w14:textId="77777777" w:rsidR="00DE7994" w:rsidRPr="00D231E5" w:rsidRDefault="00DE7994" w:rsidP="00E85A5D">
            <w:pPr>
              <w:pStyle w:val="ulli"/>
              <w:spacing w:line="276" w:lineRule="auto"/>
              <w:ind w:left="720"/>
              <w:rPr>
                <w:rStyle w:val="separator-main"/>
                <w:rFonts w:ascii="Alegreya Sans" w:eastAsia="Alegreya Sans" w:hAnsi="Alegreya Sans" w:cs="Alegreya Sans"/>
                <w:sz w:val="19"/>
                <w:szCs w:val="19"/>
              </w:rPr>
            </w:pPr>
          </w:p>
        </w:tc>
      </w:tr>
    </w:tbl>
    <w:p w14:paraId="2F481FAB" w14:textId="77777777" w:rsidR="00DE7994" w:rsidRPr="00D231E5" w:rsidRDefault="00DE7994" w:rsidP="00DE7994">
      <w:pPr>
        <w:pStyle w:val="divdocumentdivsectiontitle"/>
        <w:spacing w:before="180" w:after="60" w:line="276" w:lineRule="auto"/>
        <w:ind w:right="200"/>
        <w:rPr>
          <w:rStyle w:val="separator-main"/>
          <w:sz w:val="19"/>
          <w:szCs w:val="19"/>
        </w:rPr>
      </w:pPr>
      <w:r w:rsidRPr="00D231E5">
        <w:rPr>
          <w:rStyle w:val="separator-main"/>
          <w:sz w:val="19"/>
          <w:szCs w:val="19"/>
        </w:rPr>
        <w:t>RefERENCES can be provided upon request</w:t>
      </w:r>
    </w:p>
    <w:p w14:paraId="7CF3BB75" w14:textId="77777777" w:rsidR="00DE7994" w:rsidRPr="00D231E5" w:rsidRDefault="00DE7994" w:rsidP="00DE7994">
      <w:pPr>
        <w:pStyle w:val="divdocumentsinglecolumn"/>
        <w:numPr>
          <w:ilvl w:val="0"/>
          <w:numId w:val="21"/>
        </w:numPr>
        <w:spacing w:line="276" w:lineRule="auto"/>
        <w:ind w:right="200"/>
        <w:rPr>
          <w:rStyle w:val="spandegree"/>
          <w:sz w:val="19"/>
          <w:szCs w:val="19"/>
        </w:rPr>
      </w:pPr>
      <w:hyperlink r:id="rId14" w:history="1">
        <w:r w:rsidRPr="00D231E5">
          <w:rPr>
            <w:rStyle w:val="Hyperlink"/>
            <w:rFonts w:ascii="Alegreya Sans Medium" w:eastAsia="Alegreya Sans Medium" w:hAnsi="Alegreya Sans Medium" w:cs="Alegreya Sans Medium"/>
            <w:sz w:val="19"/>
            <w:szCs w:val="19"/>
          </w:rPr>
          <w:t>https://www.linkedin.com/in/paul-barclay-648a1531/</w:t>
        </w:r>
      </w:hyperlink>
    </w:p>
    <w:p w14:paraId="2D6B7DA1" w14:textId="77777777" w:rsidR="00DE7994" w:rsidRPr="00D231E5" w:rsidRDefault="00DE7994" w:rsidP="00DE7994">
      <w:pPr>
        <w:pStyle w:val="divdocumentsinglecolumn"/>
        <w:numPr>
          <w:ilvl w:val="0"/>
          <w:numId w:val="21"/>
        </w:numPr>
        <w:spacing w:line="276" w:lineRule="auto"/>
        <w:ind w:right="200"/>
        <w:rPr>
          <w:rStyle w:val="spandegree"/>
          <w:sz w:val="19"/>
          <w:szCs w:val="19"/>
        </w:rPr>
      </w:pPr>
      <w:hyperlink r:id="rId15" w:history="1">
        <w:r w:rsidRPr="00D231E5">
          <w:rPr>
            <w:rStyle w:val="Hyperlink"/>
            <w:rFonts w:ascii="Alegreya Sans Medium" w:eastAsia="Alegreya Sans Medium" w:hAnsi="Alegreya Sans Medium" w:cs="Alegreya Sans Medium"/>
            <w:sz w:val="19"/>
            <w:szCs w:val="19"/>
          </w:rPr>
          <w:t>https://www.linkedin.com/in/jason-donev-76659922/</w:t>
        </w:r>
      </w:hyperlink>
    </w:p>
    <w:p w14:paraId="4D95F306" w14:textId="343F70D8" w:rsidR="00DE7994" w:rsidRPr="00020B13" w:rsidRDefault="00DE7994" w:rsidP="0046615C">
      <w:pPr>
        <w:pStyle w:val="divdocumentsinglecolumn"/>
        <w:numPr>
          <w:ilvl w:val="0"/>
          <w:numId w:val="21"/>
        </w:numPr>
        <w:spacing w:line="276" w:lineRule="auto"/>
        <w:ind w:right="200"/>
        <w:rPr>
          <w:rStyle w:val="spandegree"/>
          <w:sz w:val="19"/>
          <w:szCs w:val="19"/>
        </w:rPr>
      </w:pPr>
      <w:hyperlink r:id="rId16" w:history="1">
        <w:r w:rsidRPr="00020B13">
          <w:rPr>
            <w:rStyle w:val="Hyperlink"/>
            <w:rFonts w:ascii="Alegreya Sans Medium" w:eastAsia="Alegreya Sans Medium" w:hAnsi="Alegreya Sans Medium" w:cs="Alegreya Sans Medium"/>
            <w:sz w:val="19"/>
            <w:szCs w:val="19"/>
          </w:rPr>
          <w:t>https://www.linkedin.com/in/brian-mcwhorter-464b532b/</w:t>
        </w:r>
      </w:hyperlink>
    </w:p>
    <w:p w14:paraId="0C9907EC" w14:textId="77777777" w:rsidR="00DE7994" w:rsidRPr="00F85E8E" w:rsidRDefault="00DE7994" w:rsidP="00DE7994">
      <w:pPr>
        <w:pStyle w:val="p"/>
        <w:spacing w:before="160" w:line="360" w:lineRule="atLeast"/>
        <w:rPr>
          <w:rStyle w:val="span"/>
          <w:rFonts w:ascii="Roboto Condensed" w:eastAsia="Roboto Condensed" w:hAnsi="Roboto Condensed" w:cs="Roboto Condensed"/>
          <w:vanish/>
          <w:color w:val="7F8183"/>
          <w:sz w:val="18"/>
          <w:szCs w:val="18"/>
        </w:rPr>
      </w:pPr>
    </w:p>
    <w:p w14:paraId="65D19AEF" w14:textId="77777777" w:rsidR="00DE7994" w:rsidRDefault="00DE7994" w:rsidP="00DE7994">
      <w:pPr>
        <w:pStyle w:val="documentzipprefixRcnt"/>
        <w:shd w:val="clear" w:color="auto" w:fill="FFFFFF"/>
        <w:spacing w:line="280" w:lineRule="atLeast"/>
        <w:rPr>
          <w:rFonts w:ascii="Roboto Condensed" w:eastAsia="Roboto Condensed" w:hAnsi="Roboto Condensed" w:cs="Roboto Condensed"/>
          <w:color w:val="7F8183"/>
          <w:sz w:val="20"/>
          <w:szCs w:val="20"/>
        </w:rPr>
      </w:pPr>
    </w:p>
    <w:p w14:paraId="2E301085" w14:textId="77777777" w:rsidR="00BD16B1" w:rsidRPr="00DE7994" w:rsidRDefault="00BD16B1" w:rsidP="00DE7994">
      <w:pPr>
        <w:rPr>
          <w:rFonts w:eastAsia="Roboto Condensed"/>
        </w:rPr>
      </w:pPr>
    </w:p>
    <w:sectPr w:rsidR="00BD16B1" w:rsidRPr="00DE7994" w:rsidSect="00C44CE2">
      <w:pgSz w:w="12240" w:h="15840"/>
      <w:pgMar w:top="743" w:right="1242" w:bottom="284" w:left="101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Condensed">
    <w:charset w:val="00"/>
    <w:family w:val="auto"/>
    <w:pitch w:val="variable"/>
    <w:sig w:usb0="E0000AFF" w:usb1="5000217F" w:usb2="00000021" w:usb3="00000000" w:csb0="0000019F" w:csb1="00000000"/>
    <w:embedRegular r:id="rId1" w:fontKey="{CC7E19C6-87A0-438B-8364-08C4D934C864}"/>
  </w:font>
  <w:font w:name="Roboto">
    <w:charset w:val="00"/>
    <w:family w:val="auto"/>
    <w:pitch w:val="variable"/>
    <w:sig w:usb0="E0000AFF" w:usb1="5000217F" w:usb2="00000021" w:usb3="00000000" w:csb0="0000019F" w:csb1="00000000"/>
    <w:embedRegular r:id="rId2" w:fontKey="{65A87583-DE92-4EA8-A88F-8B0837C53F2F}"/>
  </w:font>
  <w:font w:name="Hind Medium">
    <w:charset w:val="00"/>
    <w:family w:val="auto"/>
    <w:pitch w:val="variable"/>
    <w:sig w:usb0="00008007" w:usb1="00000000" w:usb2="00000000" w:usb3="00000000" w:csb0="00000093" w:csb1="00000000"/>
    <w:embedRegular r:id="rId3" w:fontKey="{7D0792C5-F2A8-42DD-BA80-AA34F5C17C8F}"/>
  </w:font>
  <w:font w:name="Alegreya Sans Medium">
    <w:altName w:val="Calibri"/>
    <w:charset w:val="00"/>
    <w:family w:val="auto"/>
    <w:pitch w:val="default"/>
    <w:sig w:usb0="00000000" w:usb1="00000000" w:usb2="00000000" w:usb3="00000000" w:csb0="00000001" w:csb1="00000000"/>
  </w:font>
  <w:font w:name="Alegreya Sans">
    <w:altName w:val="Calibri"/>
    <w:charset w:val="00"/>
    <w:family w:val="auto"/>
    <w:pitch w:val="default"/>
    <w:sig w:usb0="00000000" w:usb1="00000000" w:usb2="00000000" w:usb3="00000000" w:csb0="00000001" w:csb1="00000000"/>
  </w:font>
  <w:font w:name="Roboto Condensed Light">
    <w:altName w:val="Arial"/>
    <w:charset w:val="00"/>
    <w:family w:val="auto"/>
    <w:pitch w:val="variable"/>
    <w:sig w:usb0="E0000AFF" w:usb1="5000217F" w:usb2="00000021" w:usb3="00000000" w:csb0="0000019F" w:csb1="00000000"/>
    <w:embedRegular r:id="rId4" w:fontKey="{7BCA724D-2646-40C8-A8B6-26E3AB601205}"/>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hybridMultilevel"/>
    <w:tmpl w:val="4516C348"/>
    <w:lvl w:ilvl="0" w:tplc="AA122636">
      <w:start w:val="1"/>
      <w:numFmt w:val="bullet"/>
      <w:lvlText w:val=""/>
      <w:lvlJc w:val="left"/>
      <w:pPr>
        <w:ind w:left="720" w:hanging="360"/>
      </w:pPr>
      <w:rPr>
        <w:rFonts w:ascii="Symbol" w:hAnsi="Symbol"/>
      </w:rPr>
    </w:lvl>
    <w:lvl w:ilvl="1" w:tplc="3D1CA7CE">
      <w:start w:val="1"/>
      <w:numFmt w:val="bullet"/>
      <w:lvlText w:val="o"/>
      <w:lvlJc w:val="left"/>
      <w:pPr>
        <w:tabs>
          <w:tab w:val="num" w:pos="1440"/>
        </w:tabs>
        <w:ind w:left="1440" w:hanging="360"/>
      </w:pPr>
      <w:rPr>
        <w:rFonts w:ascii="Courier New" w:hAnsi="Courier New"/>
      </w:rPr>
    </w:lvl>
    <w:lvl w:ilvl="2" w:tplc="25BC10F4">
      <w:start w:val="1"/>
      <w:numFmt w:val="bullet"/>
      <w:lvlText w:val=""/>
      <w:lvlJc w:val="left"/>
      <w:pPr>
        <w:tabs>
          <w:tab w:val="num" w:pos="2160"/>
        </w:tabs>
        <w:ind w:left="2160" w:hanging="360"/>
      </w:pPr>
      <w:rPr>
        <w:rFonts w:ascii="Wingdings" w:hAnsi="Wingdings"/>
      </w:rPr>
    </w:lvl>
    <w:lvl w:ilvl="3" w:tplc="B436F19A">
      <w:start w:val="1"/>
      <w:numFmt w:val="bullet"/>
      <w:lvlText w:val=""/>
      <w:lvlJc w:val="left"/>
      <w:pPr>
        <w:tabs>
          <w:tab w:val="num" w:pos="2880"/>
        </w:tabs>
        <w:ind w:left="2880" w:hanging="360"/>
      </w:pPr>
      <w:rPr>
        <w:rFonts w:ascii="Symbol" w:hAnsi="Symbol"/>
      </w:rPr>
    </w:lvl>
    <w:lvl w:ilvl="4" w:tplc="3E56CB7E">
      <w:start w:val="1"/>
      <w:numFmt w:val="bullet"/>
      <w:lvlText w:val="o"/>
      <w:lvlJc w:val="left"/>
      <w:pPr>
        <w:tabs>
          <w:tab w:val="num" w:pos="3600"/>
        </w:tabs>
        <w:ind w:left="3600" w:hanging="360"/>
      </w:pPr>
      <w:rPr>
        <w:rFonts w:ascii="Courier New" w:hAnsi="Courier New"/>
      </w:rPr>
    </w:lvl>
    <w:lvl w:ilvl="5" w:tplc="526EB45C">
      <w:start w:val="1"/>
      <w:numFmt w:val="bullet"/>
      <w:lvlText w:val=""/>
      <w:lvlJc w:val="left"/>
      <w:pPr>
        <w:tabs>
          <w:tab w:val="num" w:pos="4320"/>
        </w:tabs>
        <w:ind w:left="4320" w:hanging="360"/>
      </w:pPr>
      <w:rPr>
        <w:rFonts w:ascii="Wingdings" w:hAnsi="Wingdings"/>
      </w:rPr>
    </w:lvl>
    <w:lvl w:ilvl="6" w:tplc="A5261B36">
      <w:start w:val="1"/>
      <w:numFmt w:val="bullet"/>
      <w:lvlText w:val=""/>
      <w:lvlJc w:val="left"/>
      <w:pPr>
        <w:tabs>
          <w:tab w:val="num" w:pos="5040"/>
        </w:tabs>
        <w:ind w:left="5040" w:hanging="360"/>
      </w:pPr>
      <w:rPr>
        <w:rFonts w:ascii="Symbol" w:hAnsi="Symbol"/>
      </w:rPr>
    </w:lvl>
    <w:lvl w:ilvl="7" w:tplc="4D7AC3A6">
      <w:start w:val="1"/>
      <w:numFmt w:val="bullet"/>
      <w:lvlText w:val="o"/>
      <w:lvlJc w:val="left"/>
      <w:pPr>
        <w:tabs>
          <w:tab w:val="num" w:pos="5760"/>
        </w:tabs>
        <w:ind w:left="5760" w:hanging="360"/>
      </w:pPr>
      <w:rPr>
        <w:rFonts w:ascii="Courier New" w:hAnsi="Courier New"/>
      </w:rPr>
    </w:lvl>
    <w:lvl w:ilvl="8" w:tplc="67188D5E">
      <w:start w:val="1"/>
      <w:numFmt w:val="bullet"/>
      <w:lvlText w:val=""/>
      <w:lvlJc w:val="left"/>
      <w:pPr>
        <w:tabs>
          <w:tab w:val="num" w:pos="6480"/>
        </w:tabs>
        <w:ind w:left="6480" w:hanging="360"/>
      </w:pPr>
      <w:rPr>
        <w:rFonts w:ascii="Wingdings" w:hAnsi="Wingdings"/>
      </w:rPr>
    </w:lvl>
  </w:abstractNum>
  <w:abstractNum w:abstractNumId="1" w15:restartNumberingAfterBreak="0">
    <w:nsid w:val="00000003"/>
    <w:multiLevelType w:val="hybridMultilevel"/>
    <w:tmpl w:val="00000003"/>
    <w:lvl w:ilvl="0" w:tplc="B4E2BAA0">
      <w:start w:val="1"/>
      <w:numFmt w:val="bullet"/>
      <w:lvlText w:val=""/>
      <w:lvlJc w:val="left"/>
      <w:pPr>
        <w:ind w:left="720" w:hanging="360"/>
      </w:pPr>
      <w:rPr>
        <w:rFonts w:ascii="Symbol" w:hAnsi="Symbol"/>
      </w:rPr>
    </w:lvl>
    <w:lvl w:ilvl="1" w:tplc="0700CCE0">
      <w:start w:val="1"/>
      <w:numFmt w:val="bullet"/>
      <w:lvlText w:val="o"/>
      <w:lvlJc w:val="left"/>
      <w:pPr>
        <w:tabs>
          <w:tab w:val="num" w:pos="1440"/>
        </w:tabs>
        <w:ind w:left="1440" w:hanging="360"/>
      </w:pPr>
      <w:rPr>
        <w:rFonts w:ascii="Courier New" w:hAnsi="Courier New"/>
      </w:rPr>
    </w:lvl>
    <w:lvl w:ilvl="2" w:tplc="59522C1C">
      <w:start w:val="1"/>
      <w:numFmt w:val="bullet"/>
      <w:lvlText w:val=""/>
      <w:lvlJc w:val="left"/>
      <w:pPr>
        <w:tabs>
          <w:tab w:val="num" w:pos="2160"/>
        </w:tabs>
        <w:ind w:left="2160" w:hanging="360"/>
      </w:pPr>
      <w:rPr>
        <w:rFonts w:ascii="Wingdings" w:hAnsi="Wingdings"/>
      </w:rPr>
    </w:lvl>
    <w:lvl w:ilvl="3" w:tplc="9340AAD2">
      <w:start w:val="1"/>
      <w:numFmt w:val="bullet"/>
      <w:lvlText w:val=""/>
      <w:lvlJc w:val="left"/>
      <w:pPr>
        <w:tabs>
          <w:tab w:val="num" w:pos="2880"/>
        </w:tabs>
        <w:ind w:left="2880" w:hanging="360"/>
      </w:pPr>
      <w:rPr>
        <w:rFonts w:ascii="Symbol" w:hAnsi="Symbol"/>
      </w:rPr>
    </w:lvl>
    <w:lvl w:ilvl="4" w:tplc="C99AB79A">
      <w:start w:val="1"/>
      <w:numFmt w:val="bullet"/>
      <w:lvlText w:val="o"/>
      <w:lvlJc w:val="left"/>
      <w:pPr>
        <w:tabs>
          <w:tab w:val="num" w:pos="3600"/>
        </w:tabs>
        <w:ind w:left="3600" w:hanging="360"/>
      </w:pPr>
      <w:rPr>
        <w:rFonts w:ascii="Courier New" w:hAnsi="Courier New"/>
      </w:rPr>
    </w:lvl>
    <w:lvl w:ilvl="5" w:tplc="37C26CC6">
      <w:start w:val="1"/>
      <w:numFmt w:val="bullet"/>
      <w:lvlText w:val=""/>
      <w:lvlJc w:val="left"/>
      <w:pPr>
        <w:tabs>
          <w:tab w:val="num" w:pos="4320"/>
        </w:tabs>
        <w:ind w:left="4320" w:hanging="360"/>
      </w:pPr>
      <w:rPr>
        <w:rFonts w:ascii="Wingdings" w:hAnsi="Wingdings"/>
      </w:rPr>
    </w:lvl>
    <w:lvl w:ilvl="6" w:tplc="6C6CE860">
      <w:start w:val="1"/>
      <w:numFmt w:val="bullet"/>
      <w:lvlText w:val=""/>
      <w:lvlJc w:val="left"/>
      <w:pPr>
        <w:tabs>
          <w:tab w:val="num" w:pos="5040"/>
        </w:tabs>
        <w:ind w:left="5040" w:hanging="360"/>
      </w:pPr>
      <w:rPr>
        <w:rFonts w:ascii="Symbol" w:hAnsi="Symbol"/>
      </w:rPr>
    </w:lvl>
    <w:lvl w:ilvl="7" w:tplc="41141D34">
      <w:start w:val="1"/>
      <w:numFmt w:val="bullet"/>
      <w:lvlText w:val="o"/>
      <w:lvlJc w:val="left"/>
      <w:pPr>
        <w:tabs>
          <w:tab w:val="num" w:pos="5760"/>
        </w:tabs>
        <w:ind w:left="5760" w:hanging="360"/>
      </w:pPr>
      <w:rPr>
        <w:rFonts w:ascii="Courier New" w:hAnsi="Courier New"/>
      </w:rPr>
    </w:lvl>
    <w:lvl w:ilvl="8" w:tplc="DD58F64E">
      <w:start w:val="1"/>
      <w:numFmt w:val="bullet"/>
      <w:lvlText w:val=""/>
      <w:lvlJc w:val="left"/>
      <w:pPr>
        <w:tabs>
          <w:tab w:val="num" w:pos="6480"/>
        </w:tabs>
        <w:ind w:left="6480" w:hanging="360"/>
      </w:pPr>
      <w:rPr>
        <w:rFonts w:ascii="Wingdings" w:hAnsi="Wingdings"/>
      </w:rPr>
    </w:lvl>
  </w:abstractNum>
  <w:abstractNum w:abstractNumId="2" w15:restartNumberingAfterBreak="0">
    <w:nsid w:val="00000004"/>
    <w:multiLevelType w:val="hybridMultilevel"/>
    <w:tmpl w:val="00000004"/>
    <w:lvl w:ilvl="0" w:tplc="FF24BF80">
      <w:start w:val="1"/>
      <w:numFmt w:val="bullet"/>
      <w:lvlText w:val=""/>
      <w:lvlJc w:val="left"/>
      <w:pPr>
        <w:ind w:left="720" w:hanging="360"/>
      </w:pPr>
      <w:rPr>
        <w:rFonts w:ascii="Symbol" w:hAnsi="Symbol"/>
      </w:rPr>
    </w:lvl>
    <w:lvl w:ilvl="1" w:tplc="0602DBB0">
      <w:start w:val="1"/>
      <w:numFmt w:val="bullet"/>
      <w:lvlText w:val="o"/>
      <w:lvlJc w:val="left"/>
      <w:pPr>
        <w:tabs>
          <w:tab w:val="num" w:pos="1440"/>
        </w:tabs>
        <w:ind w:left="1440" w:hanging="360"/>
      </w:pPr>
      <w:rPr>
        <w:rFonts w:ascii="Courier New" w:hAnsi="Courier New"/>
      </w:rPr>
    </w:lvl>
    <w:lvl w:ilvl="2" w:tplc="A378A8A0">
      <w:start w:val="1"/>
      <w:numFmt w:val="bullet"/>
      <w:lvlText w:val=""/>
      <w:lvlJc w:val="left"/>
      <w:pPr>
        <w:tabs>
          <w:tab w:val="num" w:pos="2160"/>
        </w:tabs>
        <w:ind w:left="2160" w:hanging="360"/>
      </w:pPr>
      <w:rPr>
        <w:rFonts w:ascii="Wingdings" w:hAnsi="Wingdings"/>
      </w:rPr>
    </w:lvl>
    <w:lvl w:ilvl="3" w:tplc="A9F0043A">
      <w:start w:val="1"/>
      <w:numFmt w:val="bullet"/>
      <w:lvlText w:val=""/>
      <w:lvlJc w:val="left"/>
      <w:pPr>
        <w:tabs>
          <w:tab w:val="num" w:pos="2880"/>
        </w:tabs>
        <w:ind w:left="2880" w:hanging="360"/>
      </w:pPr>
      <w:rPr>
        <w:rFonts w:ascii="Symbol" w:hAnsi="Symbol"/>
      </w:rPr>
    </w:lvl>
    <w:lvl w:ilvl="4" w:tplc="60004340">
      <w:start w:val="1"/>
      <w:numFmt w:val="bullet"/>
      <w:lvlText w:val="o"/>
      <w:lvlJc w:val="left"/>
      <w:pPr>
        <w:tabs>
          <w:tab w:val="num" w:pos="3600"/>
        </w:tabs>
        <w:ind w:left="3600" w:hanging="360"/>
      </w:pPr>
      <w:rPr>
        <w:rFonts w:ascii="Courier New" w:hAnsi="Courier New"/>
      </w:rPr>
    </w:lvl>
    <w:lvl w:ilvl="5" w:tplc="4F167F14">
      <w:start w:val="1"/>
      <w:numFmt w:val="bullet"/>
      <w:lvlText w:val=""/>
      <w:lvlJc w:val="left"/>
      <w:pPr>
        <w:tabs>
          <w:tab w:val="num" w:pos="4320"/>
        </w:tabs>
        <w:ind w:left="4320" w:hanging="360"/>
      </w:pPr>
      <w:rPr>
        <w:rFonts w:ascii="Wingdings" w:hAnsi="Wingdings"/>
      </w:rPr>
    </w:lvl>
    <w:lvl w:ilvl="6" w:tplc="9238DECE">
      <w:start w:val="1"/>
      <w:numFmt w:val="bullet"/>
      <w:lvlText w:val=""/>
      <w:lvlJc w:val="left"/>
      <w:pPr>
        <w:tabs>
          <w:tab w:val="num" w:pos="5040"/>
        </w:tabs>
        <w:ind w:left="5040" w:hanging="360"/>
      </w:pPr>
      <w:rPr>
        <w:rFonts w:ascii="Symbol" w:hAnsi="Symbol"/>
      </w:rPr>
    </w:lvl>
    <w:lvl w:ilvl="7" w:tplc="0BD8DEF6">
      <w:start w:val="1"/>
      <w:numFmt w:val="bullet"/>
      <w:lvlText w:val="o"/>
      <w:lvlJc w:val="left"/>
      <w:pPr>
        <w:tabs>
          <w:tab w:val="num" w:pos="5760"/>
        </w:tabs>
        <w:ind w:left="5760" w:hanging="360"/>
      </w:pPr>
      <w:rPr>
        <w:rFonts w:ascii="Courier New" w:hAnsi="Courier New"/>
      </w:rPr>
    </w:lvl>
    <w:lvl w:ilvl="8" w:tplc="06EC0FC0">
      <w:start w:val="1"/>
      <w:numFmt w:val="bullet"/>
      <w:lvlText w:val=""/>
      <w:lvlJc w:val="left"/>
      <w:pPr>
        <w:tabs>
          <w:tab w:val="num" w:pos="6480"/>
        </w:tabs>
        <w:ind w:left="6480" w:hanging="360"/>
      </w:pPr>
      <w:rPr>
        <w:rFonts w:ascii="Wingdings" w:hAnsi="Wingdings"/>
      </w:rPr>
    </w:lvl>
  </w:abstractNum>
  <w:abstractNum w:abstractNumId="3" w15:restartNumberingAfterBreak="0">
    <w:nsid w:val="00000007"/>
    <w:multiLevelType w:val="hybridMultilevel"/>
    <w:tmpl w:val="00000007"/>
    <w:lvl w:ilvl="0" w:tplc="BEB49B3A">
      <w:start w:val="1"/>
      <w:numFmt w:val="bullet"/>
      <w:lvlText w:val=""/>
      <w:lvlJc w:val="left"/>
      <w:pPr>
        <w:ind w:left="720" w:hanging="360"/>
      </w:pPr>
      <w:rPr>
        <w:rFonts w:ascii="Symbol" w:hAnsi="Symbol"/>
      </w:rPr>
    </w:lvl>
    <w:lvl w:ilvl="1" w:tplc="9A2ABC6C">
      <w:start w:val="1"/>
      <w:numFmt w:val="bullet"/>
      <w:lvlText w:val="o"/>
      <w:lvlJc w:val="left"/>
      <w:pPr>
        <w:tabs>
          <w:tab w:val="num" w:pos="1440"/>
        </w:tabs>
        <w:ind w:left="1440" w:hanging="360"/>
      </w:pPr>
      <w:rPr>
        <w:rFonts w:ascii="Courier New" w:hAnsi="Courier New"/>
      </w:rPr>
    </w:lvl>
    <w:lvl w:ilvl="2" w:tplc="04349A9E">
      <w:start w:val="1"/>
      <w:numFmt w:val="bullet"/>
      <w:lvlText w:val=""/>
      <w:lvlJc w:val="left"/>
      <w:pPr>
        <w:tabs>
          <w:tab w:val="num" w:pos="2160"/>
        </w:tabs>
        <w:ind w:left="2160" w:hanging="360"/>
      </w:pPr>
      <w:rPr>
        <w:rFonts w:ascii="Wingdings" w:hAnsi="Wingdings"/>
      </w:rPr>
    </w:lvl>
    <w:lvl w:ilvl="3" w:tplc="22EAC5C4">
      <w:start w:val="1"/>
      <w:numFmt w:val="bullet"/>
      <w:lvlText w:val=""/>
      <w:lvlJc w:val="left"/>
      <w:pPr>
        <w:tabs>
          <w:tab w:val="num" w:pos="2880"/>
        </w:tabs>
        <w:ind w:left="2880" w:hanging="360"/>
      </w:pPr>
      <w:rPr>
        <w:rFonts w:ascii="Symbol" w:hAnsi="Symbol"/>
      </w:rPr>
    </w:lvl>
    <w:lvl w:ilvl="4" w:tplc="A23C4D90">
      <w:start w:val="1"/>
      <w:numFmt w:val="bullet"/>
      <w:lvlText w:val="o"/>
      <w:lvlJc w:val="left"/>
      <w:pPr>
        <w:tabs>
          <w:tab w:val="num" w:pos="3600"/>
        </w:tabs>
        <w:ind w:left="3600" w:hanging="360"/>
      </w:pPr>
      <w:rPr>
        <w:rFonts w:ascii="Courier New" w:hAnsi="Courier New"/>
      </w:rPr>
    </w:lvl>
    <w:lvl w:ilvl="5" w:tplc="20C6A886">
      <w:start w:val="1"/>
      <w:numFmt w:val="bullet"/>
      <w:lvlText w:val=""/>
      <w:lvlJc w:val="left"/>
      <w:pPr>
        <w:tabs>
          <w:tab w:val="num" w:pos="4320"/>
        </w:tabs>
        <w:ind w:left="4320" w:hanging="360"/>
      </w:pPr>
      <w:rPr>
        <w:rFonts w:ascii="Wingdings" w:hAnsi="Wingdings"/>
      </w:rPr>
    </w:lvl>
    <w:lvl w:ilvl="6" w:tplc="BA90B67E">
      <w:start w:val="1"/>
      <w:numFmt w:val="bullet"/>
      <w:lvlText w:val=""/>
      <w:lvlJc w:val="left"/>
      <w:pPr>
        <w:tabs>
          <w:tab w:val="num" w:pos="5040"/>
        </w:tabs>
        <w:ind w:left="5040" w:hanging="360"/>
      </w:pPr>
      <w:rPr>
        <w:rFonts w:ascii="Symbol" w:hAnsi="Symbol"/>
      </w:rPr>
    </w:lvl>
    <w:lvl w:ilvl="7" w:tplc="A63CCD66">
      <w:start w:val="1"/>
      <w:numFmt w:val="bullet"/>
      <w:lvlText w:val="o"/>
      <w:lvlJc w:val="left"/>
      <w:pPr>
        <w:tabs>
          <w:tab w:val="num" w:pos="5760"/>
        </w:tabs>
        <w:ind w:left="5760" w:hanging="360"/>
      </w:pPr>
      <w:rPr>
        <w:rFonts w:ascii="Courier New" w:hAnsi="Courier New"/>
      </w:rPr>
    </w:lvl>
    <w:lvl w:ilvl="8" w:tplc="638A05B2">
      <w:start w:val="1"/>
      <w:numFmt w:val="bullet"/>
      <w:lvlText w:val=""/>
      <w:lvlJc w:val="left"/>
      <w:pPr>
        <w:tabs>
          <w:tab w:val="num" w:pos="6480"/>
        </w:tabs>
        <w:ind w:left="6480" w:hanging="360"/>
      </w:pPr>
      <w:rPr>
        <w:rFonts w:ascii="Wingdings" w:hAnsi="Wingdings"/>
      </w:rPr>
    </w:lvl>
  </w:abstractNum>
  <w:abstractNum w:abstractNumId="4" w15:restartNumberingAfterBreak="0">
    <w:nsid w:val="092A4A5F"/>
    <w:multiLevelType w:val="hybridMultilevel"/>
    <w:tmpl w:val="D56669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96B00B5"/>
    <w:multiLevelType w:val="multilevel"/>
    <w:tmpl w:val="910CF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0F61BA"/>
    <w:multiLevelType w:val="hybridMultilevel"/>
    <w:tmpl w:val="A9F21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B951098"/>
    <w:multiLevelType w:val="multilevel"/>
    <w:tmpl w:val="928A2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F42B5D"/>
    <w:multiLevelType w:val="hybridMultilevel"/>
    <w:tmpl w:val="71A6889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10F42496"/>
    <w:multiLevelType w:val="multilevel"/>
    <w:tmpl w:val="6F987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65566A9"/>
    <w:multiLevelType w:val="multilevel"/>
    <w:tmpl w:val="4900D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141DE1"/>
    <w:multiLevelType w:val="multilevel"/>
    <w:tmpl w:val="E0DAC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060722"/>
    <w:multiLevelType w:val="multilevel"/>
    <w:tmpl w:val="8B2A3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1566F66"/>
    <w:multiLevelType w:val="hybridMultilevel"/>
    <w:tmpl w:val="EC949E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1802944"/>
    <w:multiLevelType w:val="hybridMultilevel"/>
    <w:tmpl w:val="C5CCD4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86214CA"/>
    <w:multiLevelType w:val="multilevel"/>
    <w:tmpl w:val="5FDC0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ED918B0"/>
    <w:multiLevelType w:val="multilevel"/>
    <w:tmpl w:val="86E2F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A483C96"/>
    <w:multiLevelType w:val="multilevel"/>
    <w:tmpl w:val="10A6F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4A147FC"/>
    <w:multiLevelType w:val="multilevel"/>
    <w:tmpl w:val="8F903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DC273C1"/>
    <w:multiLevelType w:val="multilevel"/>
    <w:tmpl w:val="1EFAA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16342D6"/>
    <w:multiLevelType w:val="hybridMultilevel"/>
    <w:tmpl w:val="C0E83B86"/>
    <w:lvl w:ilvl="0" w:tplc="10090001">
      <w:start w:val="1"/>
      <w:numFmt w:val="bullet"/>
      <w:lvlText w:val=""/>
      <w:lvlJc w:val="left"/>
      <w:pPr>
        <w:ind w:left="945" w:hanging="360"/>
      </w:pPr>
      <w:rPr>
        <w:rFonts w:ascii="Symbol" w:hAnsi="Symbol" w:hint="default"/>
      </w:rPr>
    </w:lvl>
    <w:lvl w:ilvl="1" w:tplc="10090003">
      <w:start w:val="1"/>
      <w:numFmt w:val="bullet"/>
      <w:lvlText w:val="o"/>
      <w:lvlJc w:val="left"/>
      <w:pPr>
        <w:ind w:left="1665" w:hanging="360"/>
      </w:pPr>
      <w:rPr>
        <w:rFonts w:ascii="Courier New" w:hAnsi="Courier New" w:cs="Courier New" w:hint="default"/>
      </w:rPr>
    </w:lvl>
    <w:lvl w:ilvl="2" w:tplc="10090005" w:tentative="1">
      <w:start w:val="1"/>
      <w:numFmt w:val="bullet"/>
      <w:lvlText w:val=""/>
      <w:lvlJc w:val="left"/>
      <w:pPr>
        <w:ind w:left="2385" w:hanging="360"/>
      </w:pPr>
      <w:rPr>
        <w:rFonts w:ascii="Wingdings" w:hAnsi="Wingdings" w:hint="default"/>
      </w:rPr>
    </w:lvl>
    <w:lvl w:ilvl="3" w:tplc="10090001" w:tentative="1">
      <w:start w:val="1"/>
      <w:numFmt w:val="bullet"/>
      <w:lvlText w:val=""/>
      <w:lvlJc w:val="left"/>
      <w:pPr>
        <w:ind w:left="3105" w:hanging="360"/>
      </w:pPr>
      <w:rPr>
        <w:rFonts w:ascii="Symbol" w:hAnsi="Symbol" w:hint="default"/>
      </w:rPr>
    </w:lvl>
    <w:lvl w:ilvl="4" w:tplc="10090003" w:tentative="1">
      <w:start w:val="1"/>
      <w:numFmt w:val="bullet"/>
      <w:lvlText w:val="o"/>
      <w:lvlJc w:val="left"/>
      <w:pPr>
        <w:ind w:left="3825" w:hanging="360"/>
      </w:pPr>
      <w:rPr>
        <w:rFonts w:ascii="Courier New" w:hAnsi="Courier New" w:cs="Courier New" w:hint="default"/>
      </w:rPr>
    </w:lvl>
    <w:lvl w:ilvl="5" w:tplc="10090005" w:tentative="1">
      <w:start w:val="1"/>
      <w:numFmt w:val="bullet"/>
      <w:lvlText w:val=""/>
      <w:lvlJc w:val="left"/>
      <w:pPr>
        <w:ind w:left="4545" w:hanging="360"/>
      </w:pPr>
      <w:rPr>
        <w:rFonts w:ascii="Wingdings" w:hAnsi="Wingdings" w:hint="default"/>
      </w:rPr>
    </w:lvl>
    <w:lvl w:ilvl="6" w:tplc="10090001" w:tentative="1">
      <w:start w:val="1"/>
      <w:numFmt w:val="bullet"/>
      <w:lvlText w:val=""/>
      <w:lvlJc w:val="left"/>
      <w:pPr>
        <w:ind w:left="5265" w:hanging="360"/>
      </w:pPr>
      <w:rPr>
        <w:rFonts w:ascii="Symbol" w:hAnsi="Symbol" w:hint="default"/>
      </w:rPr>
    </w:lvl>
    <w:lvl w:ilvl="7" w:tplc="10090003" w:tentative="1">
      <w:start w:val="1"/>
      <w:numFmt w:val="bullet"/>
      <w:lvlText w:val="o"/>
      <w:lvlJc w:val="left"/>
      <w:pPr>
        <w:ind w:left="5985" w:hanging="360"/>
      </w:pPr>
      <w:rPr>
        <w:rFonts w:ascii="Courier New" w:hAnsi="Courier New" w:cs="Courier New" w:hint="default"/>
      </w:rPr>
    </w:lvl>
    <w:lvl w:ilvl="8" w:tplc="10090005" w:tentative="1">
      <w:start w:val="1"/>
      <w:numFmt w:val="bullet"/>
      <w:lvlText w:val=""/>
      <w:lvlJc w:val="left"/>
      <w:pPr>
        <w:ind w:left="6705" w:hanging="360"/>
      </w:pPr>
      <w:rPr>
        <w:rFonts w:ascii="Wingdings" w:hAnsi="Wingdings" w:hint="default"/>
      </w:rPr>
    </w:lvl>
  </w:abstractNum>
  <w:abstractNum w:abstractNumId="21" w15:restartNumberingAfterBreak="0">
    <w:nsid w:val="724F19ED"/>
    <w:multiLevelType w:val="hybridMultilevel"/>
    <w:tmpl w:val="AB185C86"/>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2" w15:restartNumberingAfterBreak="0">
    <w:nsid w:val="742210C4"/>
    <w:multiLevelType w:val="multilevel"/>
    <w:tmpl w:val="B0A09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7D44538"/>
    <w:multiLevelType w:val="hybridMultilevel"/>
    <w:tmpl w:val="4E7E93D6"/>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4" w15:restartNumberingAfterBreak="0">
    <w:nsid w:val="78A40143"/>
    <w:multiLevelType w:val="multilevel"/>
    <w:tmpl w:val="411A1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DDB02EF"/>
    <w:multiLevelType w:val="multilevel"/>
    <w:tmpl w:val="913E8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18632410">
    <w:abstractNumId w:val="12"/>
  </w:num>
  <w:num w:numId="2" w16cid:durableId="87436132">
    <w:abstractNumId w:val="22"/>
  </w:num>
  <w:num w:numId="3" w16cid:durableId="505753835">
    <w:abstractNumId w:val="5"/>
  </w:num>
  <w:num w:numId="4" w16cid:durableId="18750347">
    <w:abstractNumId w:val="11"/>
  </w:num>
  <w:num w:numId="5" w16cid:durableId="341008703">
    <w:abstractNumId w:val="19"/>
  </w:num>
  <w:num w:numId="6" w16cid:durableId="80569881">
    <w:abstractNumId w:val="17"/>
  </w:num>
  <w:num w:numId="7" w16cid:durableId="393705001">
    <w:abstractNumId w:val="24"/>
  </w:num>
  <w:num w:numId="8" w16cid:durableId="1582301366">
    <w:abstractNumId w:val="0"/>
  </w:num>
  <w:num w:numId="9" w16cid:durableId="1689943290">
    <w:abstractNumId w:val="1"/>
  </w:num>
  <w:num w:numId="10" w16cid:durableId="1157847313">
    <w:abstractNumId w:val="2"/>
  </w:num>
  <w:num w:numId="11" w16cid:durableId="602036275">
    <w:abstractNumId w:val="3"/>
  </w:num>
  <w:num w:numId="12" w16cid:durableId="1660619777">
    <w:abstractNumId w:val="21"/>
  </w:num>
  <w:num w:numId="13" w16cid:durableId="1582369017">
    <w:abstractNumId w:val="20"/>
  </w:num>
  <w:num w:numId="14" w16cid:durableId="487476364">
    <w:abstractNumId w:val="7"/>
  </w:num>
  <w:num w:numId="15" w16cid:durableId="1123502918">
    <w:abstractNumId w:val="25"/>
  </w:num>
  <w:num w:numId="16" w16cid:durableId="908349806">
    <w:abstractNumId w:val="18"/>
  </w:num>
  <w:num w:numId="17" w16cid:durableId="822544630">
    <w:abstractNumId w:val="15"/>
  </w:num>
  <w:num w:numId="18" w16cid:durableId="599606880">
    <w:abstractNumId w:val="10"/>
  </w:num>
  <w:num w:numId="19" w16cid:durableId="1109197755">
    <w:abstractNumId w:val="9"/>
  </w:num>
  <w:num w:numId="20" w16cid:durableId="1471820552">
    <w:abstractNumId w:val="16"/>
  </w:num>
  <w:num w:numId="21" w16cid:durableId="462356763">
    <w:abstractNumId w:val="8"/>
  </w:num>
  <w:num w:numId="22" w16cid:durableId="579683915">
    <w:abstractNumId w:val="23"/>
  </w:num>
  <w:num w:numId="23" w16cid:durableId="936672175">
    <w:abstractNumId w:val="14"/>
  </w:num>
  <w:num w:numId="24" w16cid:durableId="703483246">
    <w:abstractNumId w:val="13"/>
  </w:num>
  <w:num w:numId="25" w16cid:durableId="523594051">
    <w:abstractNumId w:val="6"/>
  </w:num>
  <w:num w:numId="26" w16cid:durableId="10512257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embedTrueTypeFonts/>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996"/>
    <w:rsid w:val="00005971"/>
    <w:rsid w:val="000060B3"/>
    <w:rsid w:val="000100A5"/>
    <w:rsid w:val="00017E4C"/>
    <w:rsid w:val="00020B13"/>
    <w:rsid w:val="000243F4"/>
    <w:rsid w:val="00026440"/>
    <w:rsid w:val="000273B1"/>
    <w:rsid w:val="00033A40"/>
    <w:rsid w:val="000345AB"/>
    <w:rsid w:val="0003488F"/>
    <w:rsid w:val="00035796"/>
    <w:rsid w:val="00036125"/>
    <w:rsid w:val="00036FEE"/>
    <w:rsid w:val="00037957"/>
    <w:rsid w:val="0004199A"/>
    <w:rsid w:val="00044048"/>
    <w:rsid w:val="00044BDC"/>
    <w:rsid w:val="00046576"/>
    <w:rsid w:val="00047B37"/>
    <w:rsid w:val="000528D7"/>
    <w:rsid w:val="0005788E"/>
    <w:rsid w:val="00057E3E"/>
    <w:rsid w:val="00060F78"/>
    <w:rsid w:val="000625E2"/>
    <w:rsid w:val="000708FC"/>
    <w:rsid w:val="000709FF"/>
    <w:rsid w:val="00071C61"/>
    <w:rsid w:val="00074EE7"/>
    <w:rsid w:val="000763DE"/>
    <w:rsid w:val="000767CC"/>
    <w:rsid w:val="000813F2"/>
    <w:rsid w:val="000844B6"/>
    <w:rsid w:val="000905CC"/>
    <w:rsid w:val="00091124"/>
    <w:rsid w:val="00091151"/>
    <w:rsid w:val="00091F8C"/>
    <w:rsid w:val="00095673"/>
    <w:rsid w:val="000A7633"/>
    <w:rsid w:val="000B15DF"/>
    <w:rsid w:val="000B254C"/>
    <w:rsid w:val="000B6A93"/>
    <w:rsid w:val="000C6ECE"/>
    <w:rsid w:val="000C7A13"/>
    <w:rsid w:val="000D0F5D"/>
    <w:rsid w:val="000D117A"/>
    <w:rsid w:val="000D290D"/>
    <w:rsid w:val="000D32FC"/>
    <w:rsid w:val="000D49A1"/>
    <w:rsid w:val="000D7458"/>
    <w:rsid w:val="000E19DE"/>
    <w:rsid w:val="000E1A8F"/>
    <w:rsid w:val="000E2BF6"/>
    <w:rsid w:val="000E61E0"/>
    <w:rsid w:val="000F3165"/>
    <w:rsid w:val="000F76CF"/>
    <w:rsid w:val="00101672"/>
    <w:rsid w:val="00102827"/>
    <w:rsid w:val="0010421F"/>
    <w:rsid w:val="001129DA"/>
    <w:rsid w:val="00113AC8"/>
    <w:rsid w:val="001165F2"/>
    <w:rsid w:val="00117598"/>
    <w:rsid w:val="00121247"/>
    <w:rsid w:val="00122150"/>
    <w:rsid w:val="001260D8"/>
    <w:rsid w:val="00127AD3"/>
    <w:rsid w:val="00130C0F"/>
    <w:rsid w:val="001319BE"/>
    <w:rsid w:val="0013210E"/>
    <w:rsid w:val="00134111"/>
    <w:rsid w:val="001345EF"/>
    <w:rsid w:val="00135A1B"/>
    <w:rsid w:val="00135FC2"/>
    <w:rsid w:val="00137572"/>
    <w:rsid w:val="00142711"/>
    <w:rsid w:val="00143454"/>
    <w:rsid w:val="00143571"/>
    <w:rsid w:val="00143572"/>
    <w:rsid w:val="00144D44"/>
    <w:rsid w:val="00144DC2"/>
    <w:rsid w:val="00145997"/>
    <w:rsid w:val="00145AB7"/>
    <w:rsid w:val="0014602E"/>
    <w:rsid w:val="001520D5"/>
    <w:rsid w:val="00154093"/>
    <w:rsid w:val="00154DFF"/>
    <w:rsid w:val="00156366"/>
    <w:rsid w:val="001565DE"/>
    <w:rsid w:val="00160133"/>
    <w:rsid w:val="00163A34"/>
    <w:rsid w:val="00163C9C"/>
    <w:rsid w:val="0017068A"/>
    <w:rsid w:val="00171CB4"/>
    <w:rsid w:val="001724DB"/>
    <w:rsid w:val="001762B5"/>
    <w:rsid w:val="001762BB"/>
    <w:rsid w:val="00186AD2"/>
    <w:rsid w:val="001A02C8"/>
    <w:rsid w:val="001A5DEA"/>
    <w:rsid w:val="001A6308"/>
    <w:rsid w:val="001A6B9F"/>
    <w:rsid w:val="001B15C3"/>
    <w:rsid w:val="001B42ED"/>
    <w:rsid w:val="001B53A8"/>
    <w:rsid w:val="001B5A45"/>
    <w:rsid w:val="001B7AB3"/>
    <w:rsid w:val="001C0FA9"/>
    <w:rsid w:val="001C235C"/>
    <w:rsid w:val="001C516D"/>
    <w:rsid w:val="001C71FA"/>
    <w:rsid w:val="001D164D"/>
    <w:rsid w:val="001D21C4"/>
    <w:rsid w:val="001D377B"/>
    <w:rsid w:val="001D65DF"/>
    <w:rsid w:val="001E288C"/>
    <w:rsid w:val="001E3AAA"/>
    <w:rsid w:val="001E4543"/>
    <w:rsid w:val="001F2436"/>
    <w:rsid w:val="001F2E5A"/>
    <w:rsid w:val="001F5267"/>
    <w:rsid w:val="001F6F74"/>
    <w:rsid w:val="001F7442"/>
    <w:rsid w:val="0020268E"/>
    <w:rsid w:val="00203995"/>
    <w:rsid w:val="002045C4"/>
    <w:rsid w:val="00204861"/>
    <w:rsid w:val="00206A23"/>
    <w:rsid w:val="0021415D"/>
    <w:rsid w:val="0021630E"/>
    <w:rsid w:val="0021633A"/>
    <w:rsid w:val="002165EA"/>
    <w:rsid w:val="00216983"/>
    <w:rsid w:val="00217067"/>
    <w:rsid w:val="002173CC"/>
    <w:rsid w:val="002174A4"/>
    <w:rsid w:val="00227481"/>
    <w:rsid w:val="00227D76"/>
    <w:rsid w:val="002332A7"/>
    <w:rsid w:val="00236085"/>
    <w:rsid w:val="00236554"/>
    <w:rsid w:val="002411E3"/>
    <w:rsid w:val="00243C28"/>
    <w:rsid w:val="002450A8"/>
    <w:rsid w:val="00246339"/>
    <w:rsid w:val="002467C9"/>
    <w:rsid w:val="0025384C"/>
    <w:rsid w:val="00255074"/>
    <w:rsid w:val="00256399"/>
    <w:rsid w:val="00260D7B"/>
    <w:rsid w:val="00260F30"/>
    <w:rsid w:val="002644CB"/>
    <w:rsid w:val="002704E1"/>
    <w:rsid w:val="00271C90"/>
    <w:rsid w:val="002733FC"/>
    <w:rsid w:val="002737D2"/>
    <w:rsid w:val="0028264C"/>
    <w:rsid w:val="00283593"/>
    <w:rsid w:val="00286990"/>
    <w:rsid w:val="00286CCA"/>
    <w:rsid w:val="00286F12"/>
    <w:rsid w:val="002870B3"/>
    <w:rsid w:val="0029401A"/>
    <w:rsid w:val="00294787"/>
    <w:rsid w:val="00294E87"/>
    <w:rsid w:val="00295436"/>
    <w:rsid w:val="002959B4"/>
    <w:rsid w:val="00296B04"/>
    <w:rsid w:val="00297F48"/>
    <w:rsid w:val="002A3E0B"/>
    <w:rsid w:val="002A54FD"/>
    <w:rsid w:val="002B11AC"/>
    <w:rsid w:val="002B3C30"/>
    <w:rsid w:val="002B7DB9"/>
    <w:rsid w:val="002C0686"/>
    <w:rsid w:val="002C0BAE"/>
    <w:rsid w:val="002C20CF"/>
    <w:rsid w:val="002C24D6"/>
    <w:rsid w:val="002C41DD"/>
    <w:rsid w:val="002C4748"/>
    <w:rsid w:val="002C7A6D"/>
    <w:rsid w:val="002D1B39"/>
    <w:rsid w:val="002D47B4"/>
    <w:rsid w:val="002D6CA0"/>
    <w:rsid w:val="002E0B79"/>
    <w:rsid w:val="002E2817"/>
    <w:rsid w:val="002E3A90"/>
    <w:rsid w:val="002E55C3"/>
    <w:rsid w:val="002F08C4"/>
    <w:rsid w:val="002F286D"/>
    <w:rsid w:val="002F5A77"/>
    <w:rsid w:val="00302E43"/>
    <w:rsid w:val="00304067"/>
    <w:rsid w:val="00304426"/>
    <w:rsid w:val="00305C6B"/>
    <w:rsid w:val="00306786"/>
    <w:rsid w:val="00310B3D"/>
    <w:rsid w:val="00313356"/>
    <w:rsid w:val="003173D3"/>
    <w:rsid w:val="00317DD3"/>
    <w:rsid w:val="00320545"/>
    <w:rsid w:val="00320C1C"/>
    <w:rsid w:val="0032100B"/>
    <w:rsid w:val="00323626"/>
    <w:rsid w:val="00323E6D"/>
    <w:rsid w:val="00324DC7"/>
    <w:rsid w:val="00327397"/>
    <w:rsid w:val="00332116"/>
    <w:rsid w:val="00334197"/>
    <w:rsid w:val="00334397"/>
    <w:rsid w:val="00334E32"/>
    <w:rsid w:val="00337650"/>
    <w:rsid w:val="00337A9A"/>
    <w:rsid w:val="00340A10"/>
    <w:rsid w:val="003462E0"/>
    <w:rsid w:val="00354300"/>
    <w:rsid w:val="003547D9"/>
    <w:rsid w:val="003549BE"/>
    <w:rsid w:val="00356415"/>
    <w:rsid w:val="0035712D"/>
    <w:rsid w:val="0036136E"/>
    <w:rsid w:val="00363381"/>
    <w:rsid w:val="0036442F"/>
    <w:rsid w:val="00367E64"/>
    <w:rsid w:val="003767B0"/>
    <w:rsid w:val="00376CD6"/>
    <w:rsid w:val="00386691"/>
    <w:rsid w:val="00387596"/>
    <w:rsid w:val="00387B38"/>
    <w:rsid w:val="00391BA2"/>
    <w:rsid w:val="00393F1D"/>
    <w:rsid w:val="0039656D"/>
    <w:rsid w:val="003A22F8"/>
    <w:rsid w:val="003A60AF"/>
    <w:rsid w:val="003A6670"/>
    <w:rsid w:val="003A6791"/>
    <w:rsid w:val="003B0B79"/>
    <w:rsid w:val="003B6526"/>
    <w:rsid w:val="003C1C49"/>
    <w:rsid w:val="003C2AE5"/>
    <w:rsid w:val="003D2F61"/>
    <w:rsid w:val="003E1654"/>
    <w:rsid w:val="003E1DD8"/>
    <w:rsid w:val="003E45AA"/>
    <w:rsid w:val="003E7213"/>
    <w:rsid w:val="003E7292"/>
    <w:rsid w:val="003E7906"/>
    <w:rsid w:val="003F0502"/>
    <w:rsid w:val="003F6778"/>
    <w:rsid w:val="00401E70"/>
    <w:rsid w:val="00403FBC"/>
    <w:rsid w:val="00404E75"/>
    <w:rsid w:val="004054B7"/>
    <w:rsid w:val="00410422"/>
    <w:rsid w:val="004125BD"/>
    <w:rsid w:val="00412A08"/>
    <w:rsid w:val="00412D98"/>
    <w:rsid w:val="004133B8"/>
    <w:rsid w:val="00414D65"/>
    <w:rsid w:val="00417297"/>
    <w:rsid w:val="00417735"/>
    <w:rsid w:val="00417833"/>
    <w:rsid w:val="004243D0"/>
    <w:rsid w:val="00427727"/>
    <w:rsid w:val="00427F4D"/>
    <w:rsid w:val="00434C79"/>
    <w:rsid w:val="00454108"/>
    <w:rsid w:val="00454E8F"/>
    <w:rsid w:val="00455643"/>
    <w:rsid w:val="00457B76"/>
    <w:rsid w:val="00460D4A"/>
    <w:rsid w:val="00463A48"/>
    <w:rsid w:val="0046429E"/>
    <w:rsid w:val="004655BD"/>
    <w:rsid w:val="004660D6"/>
    <w:rsid w:val="00472401"/>
    <w:rsid w:val="0047289B"/>
    <w:rsid w:val="00473C23"/>
    <w:rsid w:val="00473C46"/>
    <w:rsid w:val="00474050"/>
    <w:rsid w:val="004756FE"/>
    <w:rsid w:val="00477E71"/>
    <w:rsid w:val="0048001E"/>
    <w:rsid w:val="00480B92"/>
    <w:rsid w:val="004852EC"/>
    <w:rsid w:val="00491691"/>
    <w:rsid w:val="00493EFA"/>
    <w:rsid w:val="00494F79"/>
    <w:rsid w:val="00495470"/>
    <w:rsid w:val="00496BF9"/>
    <w:rsid w:val="004A0B7D"/>
    <w:rsid w:val="004A4E3C"/>
    <w:rsid w:val="004A6BD1"/>
    <w:rsid w:val="004A6F53"/>
    <w:rsid w:val="004B1DC1"/>
    <w:rsid w:val="004B3496"/>
    <w:rsid w:val="004B5DB1"/>
    <w:rsid w:val="004C1496"/>
    <w:rsid w:val="004C4DAD"/>
    <w:rsid w:val="004C4F9B"/>
    <w:rsid w:val="004D2057"/>
    <w:rsid w:val="004D51FC"/>
    <w:rsid w:val="004D645C"/>
    <w:rsid w:val="004D6F08"/>
    <w:rsid w:val="004E082E"/>
    <w:rsid w:val="004E4298"/>
    <w:rsid w:val="0050556E"/>
    <w:rsid w:val="00505EC0"/>
    <w:rsid w:val="0050747F"/>
    <w:rsid w:val="00507506"/>
    <w:rsid w:val="00511CF9"/>
    <w:rsid w:val="0051489E"/>
    <w:rsid w:val="005149FF"/>
    <w:rsid w:val="005151CF"/>
    <w:rsid w:val="005151E7"/>
    <w:rsid w:val="005156D3"/>
    <w:rsid w:val="005170F6"/>
    <w:rsid w:val="00520EB0"/>
    <w:rsid w:val="00522CAF"/>
    <w:rsid w:val="005260D8"/>
    <w:rsid w:val="005272E0"/>
    <w:rsid w:val="005276F7"/>
    <w:rsid w:val="00527C76"/>
    <w:rsid w:val="005311DF"/>
    <w:rsid w:val="00533180"/>
    <w:rsid w:val="00535E41"/>
    <w:rsid w:val="00537A85"/>
    <w:rsid w:val="005428AB"/>
    <w:rsid w:val="00551518"/>
    <w:rsid w:val="0055361A"/>
    <w:rsid w:val="0055477F"/>
    <w:rsid w:val="00555969"/>
    <w:rsid w:val="00563132"/>
    <w:rsid w:val="00571120"/>
    <w:rsid w:val="00572459"/>
    <w:rsid w:val="00574F9D"/>
    <w:rsid w:val="00576BE3"/>
    <w:rsid w:val="00576CFF"/>
    <w:rsid w:val="00581CDA"/>
    <w:rsid w:val="00584569"/>
    <w:rsid w:val="0058766D"/>
    <w:rsid w:val="00590F96"/>
    <w:rsid w:val="005919D9"/>
    <w:rsid w:val="0059334B"/>
    <w:rsid w:val="00593757"/>
    <w:rsid w:val="00593B86"/>
    <w:rsid w:val="005A084D"/>
    <w:rsid w:val="005A1871"/>
    <w:rsid w:val="005A2F51"/>
    <w:rsid w:val="005A3D45"/>
    <w:rsid w:val="005A43F0"/>
    <w:rsid w:val="005A7738"/>
    <w:rsid w:val="005B07FE"/>
    <w:rsid w:val="005B168D"/>
    <w:rsid w:val="005B21DC"/>
    <w:rsid w:val="005B53BB"/>
    <w:rsid w:val="005B7348"/>
    <w:rsid w:val="005C2641"/>
    <w:rsid w:val="005D06F9"/>
    <w:rsid w:val="005D111B"/>
    <w:rsid w:val="005D153F"/>
    <w:rsid w:val="005D18FB"/>
    <w:rsid w:val="005D432D"/>
    <w:rsid w:val="005D46BA"/>
    <w:rsid w:val="005D7352"/>
    <w:rsid w:val="005E1125"/>
    <w:rsid w:val="005E4238"/>
    <w:rsid w:val="005E7E31"/>
    <w:rsid w:val="005F250A"/>
    <w:rsid w:val="005F322E"/>
    <w:rsid w:val="005F69D3"/>
    <w:rsid w:val="005F6A09"/>
    <w:rsid w:val="005F7DA0"/>
    <w:rsid w:val="00601B59"/>
    <w:rsid w:val="00601BA3"/>
    <w:rsid w:val="006075EA"/>
    <w:rsid w:val="00627BFA"/>
    <w:rsid w:val="0063117E"/>
    <w:rsid w:val="00634654"/>
    <w:rsid w:val="0063742F"/>
    <w:rsid w:val="00637472"/>
    <w:rsid w:val="006374CE"/>
    <w:rsid w:val="00640D0A"/>
    <w:rsid w:val="0064111F"/>
    <w:rsid w:val="00643E0C"/>
    <w:rsid w:val="00644148"/>
    <w:rsid w:val="0065597C"/>
    <w:rsid w:val="00661330"/>
    <w:rsid w:val="006640B5"/>
    <w:rsid w:val="00670668"/>
    <w:rsid w:val="006734AE"/>
    <w:rsid w:val="0068015F"/>
    <w:rsid w:val="00683E62"/>
    <w:rsid w:val="006854F5"/>
    <w:rsid w:val="0068573B"/>
    <w:rsid w:val="0069047D"/>
    <w:rsid w:val="00692DEB"/>
    <w:rsid w:val="00693E3B"/>
    <w:rsid w:val="006942CA"/>
    <w:rsid w:val="00695E05"/>
    <w:rsid w:val="00696C16"/>
    <w:rsid w:val="006A0358"/>
    <w:rsid w:val="006A071B"/>
    <w:rsid w:val="006A1E90"/>
    <w:rsid w:val="006A2344"/>
    <w:rsid w:val="006A2D20"/>
    <w:rsid w:val="006A3828"/>
    <w:rsid w:val="006A6022"/>
    <w:rsid w:val="006A7D86"/>
    <w:rsid w:val="006A7F29"/>
    <w:rsid w:val="006B21FE"/>
    <w:rsid w:val="006B2B27"/>
    <w:rsid w:val="006C1469"/>
    <w:rsid w:val="006C1AA1"/>
    <w:rsid w:val="006C46BC"/>
    <w:rsid w:val="006C62BE"/>
    <w:rsid w:val="006D0B93"/>
    <w:rsid w:val="006E12DB"/>
    <w:rsid w:val="006E1D1E"/>
    <w:rsid w:val="006E6F9C"/>
    <w:rsid w:val="006F0077"/>
    <w:rsid w:val="006F562C"/>
    <w:rsid w:val="006F7005"/>
    <w:rsid w:val="00700849"/>
    <w:rsid w:val="007055D4"/>
    <w:rsid w:val="007056D2"/>
    <w:rsid w:val="00712E7A"/>
    <w:rsid w:val="007206D6"/>
    <w:rsid w:val="0072163C"/>
    <w:rsid w:val="00722EE0"/>
    <w:rsid w:val="0072432B"/>
    <w:rsid w:val="007265E0"/>
    <w:rsid w:val="00731438"/>
    <w:rsid w:val="0073442E"/>
    <w:rsid w:val="00734737"/>
    <w:rsid w:val="00737089"/>
    <w:rsid w:val="00737E6D"/>
    <w:rsid w:val="007448B4"/>
    <w:rsid w:val="00751A12"/>
    <w:rsid w:val="00754879"/>
    <w:rsid w:val="007574CF"/>
    <w:rsid w:val="00765EAA"/>
    <w:rsid w:val="00766FDB"/>
    <w:rsid w:val="0077392D"/>
    <w:rsid w:val="00775777"/>
    <w:rsid w:val="00781F78"/>
    <w:rsid w:val="007826ED"/>
    <w:rsid w:val="00783EA2"/>
    <w:rsid w:val="00785015"/>
    <w:rsid w:val="007902E9"/>
    <w:rsid w:val="00790685"/>
    <w:rsid w:val="00792BAF"/>
    <w:rsid w:val="007939E3"/>
    <w:rsid w:val="00795C1F"/>
    <w:rsid w:val="00796C01"/>
    <w:rsid w:val="007A1690"/>
    <w:rsid w:val="007A5534"/>
    <w:rsid w:val="007B112B"/>
    <w:rsid w:val="007B1621"/>
    <w:rsid w:val="007B1A3F"/>
    <w:rsid w:val="007B2E43"/>
    <w:rsid w:val="007B36FF"/>
    <w:rsid w:val="007C2316"/>
    <w:rsid w:val="007C6186"/>
    <w:rsid w:val="007D15B9"/>
    <w:rsid w:val="007D16AA"/>
    <w:rsid w:val="007D1F65"/>
    <w:rsid w:val="007D23E7"/>
    <w:rsid w:val="007D4DD2"/>
    <w:rsid w:val="007D5D40"/>
    <w:rsid w:val="007D7416"/>
    <w:rsid w:val="007E01BC"/>
    <w:rsid w:val="007E2CF7"/>
    <w:rsid w:val="007E409F"/>
    <w:rsid w:val="007E59BC"/>
    <w:rsid w:val="007E6B7F"/>
    <w:rsid w:val="007E6DF0"/>
    <w:rsid w:val="007F59FA"/>
    <w:rsid w:val="00803334"/>
    <w:rsid w:val="008036CD"/>
    <w:rsid w:val="0080468C"/>
    <w:rsid w:val="008046FA"/>
    <w:rsid w:val="00806132"/>
    <w:rsid w:val="00806878"/>
    <w:rsid w:val="00806C55"/>
    <w:rsid w:val="0080761E"/>
    <w:rsid w:val="00807AEE"/>
    <w:rsid w:val="00811B74"/>
    <w:rsid w:val="00811C42"/>
    <w:rsid w:val="008132C6"/>
    <w:rsid w:val="00816A85"/>
    <w:rsid w:val="00817E87"/>
    <w:rsid w:val="008215AE"/>
    <w:rsid w:val="008222DD"/>
    <w:rsid w:val="00822CC7"/>
    <w:rsid w:val="00823D37"/>
    <w:rsid w:val="008240E4"/>
    <w:rsid w:val="008260B7"/>
    <w:rsid w:val="00831E1F"/>
    <w:rsid w:val="008344A5"/>
    <w:rsid w:val="008422F0"/>
    <w:rsid w:val="008438A5"/>
    <w:rsid w:val="008448C3"/>
    <w:rsid w:val="00847A0B"/>
    <w:rsid w:val="008631F4"/>
    <w:rsid w:val="00870F48"/>
    <w:rsid w:val="0087577B"/>
    <w:rsid w:val="008832FB"/>
    <w:rsid w:val="008866BD"/>
    <w:rsid w:val="00886B59"/>
    <w:rsid w:val="00886E69"/>
    <w:rsid w:val="00886F1B"/>
    <w:rsid w:val="00886F2B"/>
    <w:rsid w:val="00890096"/>
    <w:rsid w:val="00896C84"/>
    <w:rsid w:val="00897A86"/>
    <w:rsid w:val="008A19A7"/>
    <w:rsid w:val="008A27AE"/>
    <w:rsid w:val="008A495F"/>
    <w:rsid w:val="008B2094"/>
    <w:rsid w:val="008B293B"/>
    <w:rsid w:val="008B3378"/>
    <w:rsid w:val="008B4078"/>
    <w:rsid w:val="008C30D1"/>
    <w:rsid w:val="008C3F12"/>
    <w:rsid w:val="008C6F09"/>
    <w:rsid w:val="008D01D3"/>
    <w:rsid w:val="008D1432"/>
    <w:rsid w:val="008D5720"/>
    <w:rsid w:val="008D60C0"/>
    <w:rsid w:val="008E3E66"/>
    <w:rsid w:val="008E6C66"/>
    <w:rsid w:val="008F097D"/>
    <w:rsid w:val="008F29CA"/>
    <w:rsid w:val="008F3464"/>
    <w:rsid w:val="008F3DB0"/>
    <w:rsid w:val="008F582F"/>
    <w:rsid w:val="008F62D6"/>
    <w:rsid w:val="008F7CF0"/>
    <w:rsid w:val="00903A90"/>
    <w:rsid w:val="00903C34"/>
    <w:rsid w:val="009043ED"/>
    <w:rsid w:val="00905011"/>
    <w:rsid w:val="009118E2"/>
    <w:rsid w:val="00914054"/>
    <w:rsid w:val="009149ED"/>
    <w:rsid w:val="009159C9"/>
    <w:rsid w:val="009173A6"/>
    <w:rsid w:val="009212F6"/>
    <w:rsid w:val="009222D6"/>
    <w:rsid w:val="00927877"/>
    <w:rsid w:val="00932F8B"/>
    <w:rsid w:val="00933D7D"/>
    <w:rsid w:val="009412B3"/>
    <w:rsid w:val="00943E0A"/>
    <w:rsid w:val="00945073"/>
    <w:rsid w:val="00945455"/>
    <w:rsid w:val="00947A00"/>
    <w:rsid w:val="00950EBA"/>
    <w:rsid w:val="00952E6C"/>
    <w:rsid w:val="00953B91"/>
    <w:rsid w:val="0095623F"/>
    <w:rsid w:val="00957241"/>
    <w:rsid w:val="00957EE0"/>
    <w:rsid w:val="009608B5"/>
    <w:rsid w:val="00960D0D"/>
    <w:rsid w:val="00961911"/>
    <w:rsid w:val="00965C61"/>
    <w:rsid w:val="00966F05"/>
    <w:rsid w:val="00973BB8"/>
    <w:rsid w:val="00974B58"/>
    <w:rsid w:val="00976A2E"/>
    <w:rsid w:val="0097732C"/>
    <w:rsid w:val="00981B1F"/>
    <w:rsid w:val="00981B66"/>
    <w:rsid w:val="00982CDA"/>
    <w:rsid w:val="00985E92"/>
    <w:rsid w:val="00995170"/>
    <w:rsid w:val="009A19EC"/>
    <w:rsid w:val="009B30BC"/>
    <w:rsid w:val="009B3A6A"/>
    <w:rsid w:val="009B6BD6"/>
    <w:rsid w:val="009C0B8B"/>
    <w:rsid w:val="009C625E"/>
    <w:rsid w:val="009D084A"/>
    <w:rsid w:val="009D7FC4"/>
    <w:rsid w:val="009E02B3"/>
    <w:rsid w:val="009E09D4"/>
    <w:rsid w:val="009E259E"/>
    <w:rsid w:val="009E2A6E"/>
    <w:rsid w:val="009E3E54"/>
    <w:rsid w:val="009F21BF"/>
    <w:rsid w:val="009F6B9A"/>
    <w:rsid w:val="009F6D27"/>
    <w:rsid w:val="009F72D6"/>
    <w:rsid w:val="00A024B3"/>
    <w:rsid w:val="00A02DCD"/>
    <w:rsid w:val="00A050A1"/>
    <w:rsid w:val="00A06BD0"/>
    <w:rsid w:val="00A07295"/>
    <w:rsid w:val="00A14A48"/>
    <w:rsid w:val="00A151AB"/>
    <w:rsid w:val="00A153D3"/>
    <w:rsid w:val="00A16BA1"/>
    <w:rsid w:val="00A2465A"/>
    <w:rsid w:val="00A26125"/>
    <w:rsid w:val="00A26CA2"/>
    <w:rsid w:val="00A315CA"/>
    <w:rsid w:val="00A319C9"/>
    <w:rsid w:val="00A34556"/>
    <w:rsid w:val="00A40891"/>
    <w:rsid w:val="00A437FB"/>
    <w:rsid w:val="00A45F50"/>
    <w:rsid w:val="00A45F81"/>
    <w:rsid w:val="00A461D5"/>
    <w:rsid w:val="00A46AA7"/>
    <w:rsid w:val="00A52547"/>
    <w:rsid w:val="00A57AF1"/>
    <w:rsid w:val="00A63BC2"/>
    <w:rsid w:val="00A647B9"/>
    <w:rsid w:val="00A676AA"/>
    <w:rsid w:val="00A67D7D"/>
    <w:rsid w:val="00A71788"/>
    <w:rsid w:val="00A75F20"/>
    <w:rsid w:val="00A76D17"/>
    <w:rsid w:val="00A80465"/>
    <w:rsid w:val="00A806FE"/>
    <w:rsid w:val="00A8101C"/>
    <w:rsid w:val="00A81B79"/>
    <w:rsid w:val="00A81F05"/>
    <w:rsid w:val="00A82528"/>
    <w:rsid w:val="00A84179"/>
    <w:rsid w:val="00A8672B"/>
    <w:rsid w:val="00A93EAD"/>
    <w:rsid w:val="00AA125B"/>
    <w:rsid w:val="00AA3036"/>
    <w:rsid w:val="00AA37EA"/>
    <w:rsid w:val="00AA3BA2"/>
    <w:rsid w:val="00AA3F31"/>
    <w:rsid w:val="00AA4A87"/>
    <w:rsid w:val="00AA57EA"/>
    <w:rsid w:val="00AA6AE1"/>
    <w:rsid w:val="00AA781F"/>
    <w:rsid w:val="00AB3476"/>
    <w:rsid w:val="00AB36AE"/>
    <w:rsid w:val="00AB4586"/>
    <w:rsid w:val="00AB5F29"/>
    <w:rsid w:val="00AB7416"/>
    <w:rsid w:val="00AB7809"/>
    <w:rsid w:val="00AB7F15"/>
    <w:rsid w:val="00AC06CA"/>
    <w:rsid w:val="00AC1A7C"/>
    <w:rsid w:val="00AC3B1B"/>
    <w:rsid w:val="00AC540C"/>
    <w:rsid w:val="00AD0E01"/>
    <w:rsid w:val="00AD314D"/>
    <w:rsid w:val="00AE5AD9"/>
    <w:rsid w:val="00AE5CA4"/>
    <w:rsid w:val="00AF05CB"/>
    <w:rsid w:val="00AF0604"/>
    <w:rsid w:val="00AF21FC"/>
    <w:rsid w:val="00B0026A"/>
    <w:rsid w:val="00B00354"/>
    <w:rsid w:val="00B0105A"/>
    <w:rsid w:val="00B112FA"/>
    <w:rsid w:val="00B12104"/>
    <w:rsid w:val="00B12178"/>
    <w:rsid w:val="00B17AF1"/>
    <w:rsid w:val="00B22109"/>
    <w:rsid w:val="00B221DE"/>
    <w:rsid w:val="00B227EA"/>
    <w:rsid w:val="00B23805"/>
    <w:rsid w:val="00B244C9"/>
    <w:rsid w:val="00B2452A"/>
    <w:rsid w:val="00B24725"/>
    <w:rsid w:val="00B2476F"/>
    <w:rsid w:val="00B27C8E"/>
    <w:rsid w:val="00B31695"/>
    <w:rsid w:val="00B3336A"/>
    <w:rsid w:val="00B3527B"/>
    <w:rsid w:val="00B36AC0"/>
    <w:rsid w:val="00B45DFE"/>
    <w:rsid w:val="00B5325F"/>
    <w:rsid w:val="00B54D00"/>
    <w:rsid w:val="00B56AE0"/>
    <w:rsid w:val="00B636C1"/>
    <w:rsid w:val="00B63E5C"/>
    <w:rsid w:val="00B6476F"/>
    <w:rsid w:val="00B707E7"/>
    <w:rsid w:val="00B71A10"/>
    <w:rsid w:val="00B747C2"/>
    <w:rsid w:val="00B82E5E"/>
    <w:rsid w:val="00B910F7"/>
    <w:rsid w:val="00B97809"/>
    <w:rsid w:val="00BA2119"/>
    <w:rsid w:val="00BA3F5D"/>
    <w:rsid w:val="00BA661F"/>
    <w:rsid w:val="00BA68C3"/>
    <w:rsid w:val="00BA7CF9"/>
    <w:rsid w:val="00BB1BB7"/>
    <w:rsid w:val="00BB58B8"/>
    <w:rsid w:val="00BB5C2A"/>
    <w:rsid w:val="00BB6544"/>
    <w:rsid w:val="00BB7B4C"/>
    <w:rsid w:val="00BC00F7"/>
    <w:rsid w:val="00BC129E"/>
    <w:rsid w:val="00BC14B8"/>
    <w:rsid w:val="00BC211B"/>
    <w:rsid w:val="00BC4C79"/>
    <w:rsid w:val="00BC5049"/>
    <w:rsid w:val="00BC5B5A"/>
    <w:rsid w:val="00BD0D49"/>
    <w:rsid w:val="00BD16B1"/>
    <w:rsid w:val="00BD5C45"/>
    <w:rsid w:val="00BD6404"/>
    <w:rsid w:val="00BD659B"/>
    <w:rsid w:val="00BE3F41"/>
    <w:rsid w:val="00BE59A0"/>
    <w:rsid w:val="00BF0093"/>
    <w:rsid w:val="00BF0A34"/>
    <w:rsid w:val="00BF0AD4"/>
    <w:rsid w:val="00BF0CF6"/>
    <w:rsid w:val="00BF20C9"/>
    <w:rsid w:val="00BF38BD"/>
    <w:rsid w:val="00C05CB5"/>
    <w:rsid w:val="00C079E7"/>
    <w:rsid w:val="00C215F8"/>
    <w:rsid w:val="00C223EF"/>
    <w:rsid w:val="00C242F9"/>
    <w:rsid w:val="00C25248"/>
    <w:rsid w:val="00C25423"/>
    <w:rsid w:val="00C25968"/>
    <w:rsid w:val="00C25DC2"/>
    <w:rsid w:val="00C33318"/>
    <w:rsid w:val="00C339EB"/>
    <w:rsid w:val="00C33C3C"/>
    <w:rsid w:val="00C37AEE"/>
    <w:rsid w:val="00C402D2"/>
    <w:rsid w:val="00C4343E"/>
    <w:rsid w:val="00C44CE2"/>
    <w:rsid w:val="00C51711"/>
    <w:rsid w:val="00C54F98"/>
    <w:rsid w:val="00C568CF"/>
    <w:rsid w:val="00C56CC2"/>
    <w:rsid w:val="00C57901"/>
    <w:rsid w:val="00C57BAD"/>
    <w:rsid w:val="00C61A9C"/>
    <w:rsid w:val="00C62EB7"/>
    <w:rsid w:val="00C65511"/>
    <w:rsid w:val="00C65E85"/>
    <w:rsid w:val="00C663F9"/>
    <w:rsid w:val="00C719C7"/>
    <w:rsid w:val="00C71FBA"/>
    <w:rsid w:val="00C8383C"/>
    <w:rsid w:val="00C84C41"/>
    <w:rsid w:val="00C916B3"/>
    <w:rsid w:val="00C93C6B"/>
    <w:rsid w:val="00C953E1"/>
    <w:rsid w:val="00C97AD8"/>
    <w:rsid w:val="00CA0A7A"/>
    <w:rsid w:val="00CA6916"/>
    <w:rsid w:val="00CA71E8"/>
    <w:rsid w:val="00CA77A9"/>
    <w:rsid w:val="00CB30ED"/>
    <w:rsid w:val="00CB3C8E"/>
    <w:rsid w:val="00CB66E8"/>
    <w:rsid w:val="00CC2ADE"/>
    <w:rsid w:val="00CC2B9B"/>
    <w:rsid w:val="00CD34DF"/>
    <w:rsid w:val="00CD56EC"/>
    <w:rsid w:val="00CD5A0B"/>
    <w:rsid w:val="00CD65EC"/>
    <w:rsid w:val="00CE784B"/>
    <w:rsid w:val="00CF03EF"/>
    <w:rsid w:val="00CF1C80"/>
    <w:rsid w:val="00CF29C7"/>
    <w:rsid w:val="00CF3416"/>
    <w:rsid w:val="00CF368F"/>
    <w:rsid w:val="00CF4ED5"/>
    <w:rsid w:val="00D00136"/>
    <w:rsid w:val="00D0299A"/>
    <w:rsid w:val="00D056CF"/>
    <w:rsid w:val="00D057A9"/>
    <w:rsid w:val="00D05A5A"/>
    <w:rsid w:val="00D06786"/>
    <w:rsid w:val="00D069C0"/>
    <w:rsid w:val="00D1341B"/>
    <w:rsid w:val="00D1380D"/>
    <w:rsid w:val="00D13A4D"/>
    <w:rsid w:val="00D17A88"/>
    <w:rsid w:val="00D22CA8"/>
    <w:rsid w:val="00D231E5"/>
    <w:rsid w:val="00D318DF"/>
    <w:rsid w:val="00D36191"/>
    <w:rsid w:val="00D36677"/>
    <w:rsid w:val="00D42429"/>
    <w:rsid w:val="00D437E0"/>
    <w:rsid w:val="00D44EF3"/>
    <w:rsid w:val="00D46B65"/>
    <w:rsid w:val="00D52657"/>
    <w:rsid w:val="00D53B23"/>
    <w:rsid w:val="00D556DB"/>
    <w:rsid w:val="00D56E7A"/>
    <w:rsid w:val="00D62B38"/>
    <w:rsid w:val="00D64AB6"/>
    <w:rsid w:val="00D65220"/>
    <w:rsid w:val="00D66894"/>
    <w:rsid w:val="00D708AD"/>
    <w:rsid w:val="00D7180B"/>
    <w:rsid w:val="00D739DC"/>
    <w:rsid w:val="00D74AE3"/>
    <w:rsid w:val="00D74D5D"/>
    <w:rsid w:val="00D75721"/>
    <w:rsid w:val="00D82E55"/>
    <w:rsid w:val="00D87650"/>
    <w:rsid w:val="00D87911"/>
    <w:rsid w:val="00D9025F"/>
    <w:rsid w:val="00D914E7"/>
    <w:rsid w:val="00D9479B"/>
    <w:rsid w:val="00D94932"/>
    <w:rsid w:val="00D96B00"/>
    <w:rsid w:val="00D97DE9"/>
    <w:rsid w:val="00D97FD6"/>
    <w:rsid w:val="00DA2A86"/>
    <w:rsid w:val="00DA4327"/>
    <w:rsid w:val="00DB1C8F"/>
    <w:rsid w:val="00DC2617"/>
    <w:rsid w:val="00DC4FCE"/>
    <w:rsid w:val="00DC7215"/>
    <w:rsid w:val="00DD0B96"/>
    <w:rsid w:val="00DE4593"/>
    <w:rsid w:val="00DE4FBF"/>
    <w:rsid w:val="00DE7994"/>
    <w:rsid w:val="00DE7ED3"/>
    <w:rsid w:val="00DF3034"/>
    <w:rsid w:val="00DF4420"/>
    <w:rsid w:val="00E07F41"/>
    <w:rsid w:val="00E10B28"/>
    <w:rsid w:val="00E153B6"/>
    <w:rsid w:val="00E15545"/>
    <w:rsid w:val="00E15A8C"/>
    <w:rsid w:val="00E218B7"/>
    <w:rsid w:val="00E23C2A"/>
    <w:rsid w:val="00E23CF0"/>
    <w:rsid w:val="00E242FC"/>
    <w:rsid w:val="00E24494"/>
    <w:rsid w:val="00E35A9B"/>
    <w:rsid w:val="00E35AC6"/>
    <w:rsid w:val="00E401F5"/>
    <w:rsid w:val="00E428EF"/>
    <w:rsid w:val="00E44D47"/>
    <w:rsid w:val="00E4795F"/>
    <w:rsid w:val="00E52FA3"/>
    <w:rsid w:val="00E55A8C"/>
    <w:rsid w:val="00E568A7"/>
    <w:rsid w:val="00E56AC8"/>
    <w:rsid w:val="00E57BCD"/>
    <w:rsid w:val="00E605AF"/>
    <w:rsid w:val="00E6120F"/>
    <w:rsid w:val="00E61D4C"/>
    <w:rsid w:val="00E6265F"/>
    <w:rsid w:val="00E62973"/>
    <w:rsid w:val="00E64782"/>
    <w:rsid w:val="00E64AC4"/>
    <w:rsid w:val="00E704A5"/>
    <w:rsid w:val="00E7259A"/>
    <w:rsid w:val="00E72E2C"/>
    <w:rsid w:val="00E733D4"/>
    <w:rsid w:val="00E73A9D"/>
    <w:rsid w:val="00E753B3"/>
    <w:rsid w:val="00E75D6E"/>
    <w:rsid w:val="00E76D3D"/>
    <w:rsid w:val="00E76D8F"/>
    <w:rsid w:val="00E81331"/>
    <w:rsid w:val="00E83D16"/>
    <w:rsid w:val="00E90DAE"/>
    <w:rsid w:val="00E90DB3"/>
    <w:rsid w:val="00E90DC7"/>
    <w:rsid w:val="00E93156"/>
    <w:rsid w:val="00E94E3C"/>
    <w:rsid w:val="00EA370E"/>
    <w:rsid w:val="00EA3EE6"/>
    <w:rsid w:val="00EA72B6"/>
    <w:rsid w:val="00EB2303"/>
    <w:rsid w:val="00EB5491"/>
    <w:rsid w:val="00EB6D28"/>
    <w:rsid w:val="00EC4B4D"/>
    <w:rsid w:val="00EC5DE1"/>
    <w:rsid w:val="00EC5ED0"/>
    <w:rsid w:val="00EC6ABB"/>
    <w:rsid w:val="00EC7287"/>
    <w:rsid w:val="00EC72CC"/>
    <w:rsid w:val="00ED3B12"/>
    <w:rsid w:val="00ED5B3C"/>
    <w:rsid w:val="00EE0F00"/>
    <w:rsid w:val="00EE4A0C"/>
    <w:rsid w:val="00EE696C"/>
    <w:rsid w:val="00EF0910"/>
    <w:rsid w:val="00EF1306"/>
    <w:rsid w:val="00EF1E27"/>
    <w:rsid w:val="00EF3CEF"/>
    <w:rsid w:val="00EF403F"/>
    <w:rsid w:val="00EF5AD4"/>
    <w:rsid w:val="00EF62C4"/>
    <w:rsid w:val="00EF7ED7"/>
    <w:rsid w:val="00F04F12"/>
    <w:rsid w:val="00F068FB"/>
    <w:rsid w:val="00F06956"/>
    <w:rsid w:val="00F07404"/>
    <w:rsid w:val="00F108B9"/>
    <w:rsid w:val="00F13C4B"/>
    <w:rsid w:val="00F20C84"/>
    <w:rsid w:val="00F2281C"/>
    <w:rsid w:val="00F26542"/>
    <w:rsid w:val="00F26A70"/>
    <w:rsid w:val="00F26A87"/>
    <w:rsid w:val="00F2700F"/>
    <w:rsid w:val="00F27AE7"/>
    <w:rsid w:val="00F30011"/>
    <w:rsid w:val="00F309A7"/>
    <w:rsid w:val="00F3383B"/>
    <w:rsid w:val="00F34C83"/>
    <w:rsid w:val="00F356D8"/>
    <w:rsid w:val="00F37320"/>
    <w:rsid w:val="00F37605"/>
    <w:rsid w:val="00F45AE0"/>
    <w:rsid w:val="00F45D11"/>
    <w:rsid w:val="00F46AAC"/>
    <w:rsid w:val="00F500D9"/>
    <w:rsid w:val="00F50CE0"/>
    <w:rsid w:val="00F518CB"/>
    <w:rsid w:val="00F54EE6"/>
    <w:rsid w:val="00F56023"/>
    <w:rsid w:val="00F61BF9"/>
    <w:rsid w:val="00F63800"/>
    <w:rsid w:val="00F70CFD"/>
    <w:rsid w:val="00F75BC5"/>
    <w:rsid w:val="00F764B7"/>
    <w:rsid w:val="00F8027C"/>
    <w:rsid w:val="00F81CED"/>
    <w:rsid w:val="00F82633"/>
    <w:rsid w:val="00F8423B"/>
    <w:rsid w:val="00F8478D"/>
    <w:rsid w:val="00F8546A"/>
    <w:rsid w:val="00F85E8E"/>
    <w:rsid w:val="00F87625"/>
    <w:rsid w:val="00F90E7B"/>
    <w:rsid w:val="00F91BD7"/>
    <w:rsid w:val="00F972D7"/>
    <w:rsid w:val="00FA1BB4"/>
    <w:rsid w:val="00FA2733"/>
    <w:rsid w:val="00FA6E46"/>
    <w:rsid w:val="00FA6F81"/>
    <w:rsid w:val="00FA7F11"/>
    <w:rsid w:val="00FB1B35"/>
    <w:rsid w:val="00FB59E0"/>
    <w:rsid w:val="00FB7875"/>
    <w:rsid w:val="00FC1393"/>
    <w:rsid w:val="00FC6D40"/>
    <w:rsid w:val="00FD2996"/>
    <w:rsid w:val="00FD5765"/>
    <w:rsid w:val="00FD66D3"/>
    <w:rsid w:val="00FE0327"/>
    <w:rsid w:val="00FE2064"/>
    <w:rsid w:val="00FE5D44"/>
    <w:rsid w:val="00FF1CD7"/>
    <w:rsid w:val="00FF5BF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4F9CA27"/>
  <w15:docId w15:val="{FF0F08FA-6294-4FFF-931D-CC2B2E51D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pPr>
      <w:spacing w:line="240" w:lineRule="atLeast"/>
      <w:textAlignment w:val="baseline"/>
    </w:pPr>
    <w:rPr>
      <w:sz w:val="24"/>
      <w:szCs w:val="24"/>
    </w:rPr>
  </w:style>
  <w:style w:type="paragraph" w:styleId="Heading1">
    <w:name w:val="heading 1"/>
    <w:basedOn w:val="Normal"/>
    <w:next w:val="Normal"/>
    <w:link w:val="Heading1Char"/>
    <w:uiPriority w:val="9"/>
    <w:qFormat/>
    <w:rsid w:val="00506D7A"/>
    <w:pPr>
      <w:keepNext/>
      <w:keepLines/>
      <w:spacing w:before="240"/>
      <w:outlineLvl w:val="0"/>
    </w:pPr>
    <w:rPr>
      <w:b/>
      <w:bCs/>
      <w:color w:val="2F5496"/>
      <w:kern w:val="36"/>
    </w:rPr>
  </w:style>
  <w:style w:type="paragraph" w:styleId="Heading2">
    <w:name w:val="heading 2"/>
    <w:basedOn w:val="Normal"/>
    <w:next w:val="Normal"/>
    <w:link w:val="Heading2Char"/>
    <w:uiPriority w:val="9"/>
    <w:qFormat/>
    <w:rsid w:val="00506D7A"/>
    <w:pPr>
      <w:keepNext/>
      <w:keepLines/>
      <w:spacing w:before="40"/>
      <w:outlineLvl w:val="1"/>
    </w:pPr>
    <w:rPr>
      <w:b/>
      <w:bCs/>
      <w:color w:val="2F5496"/>
    </w:rPr>
  </w:style>
  <w:style w:type="paragraph" w:styleId="Heading3">
    <w:name w:val="heading 3"/>
    <w:basedOn w:val="Normal"/>
    <w:next w:val="Normal"/>
    <w:link w:val="Heading3Char"/>
    <w:uiPriority w:val="9"/>
    <w:qFormat/>
    <w:rsid w:val="00506D7A"/>
    <w:pPr>
      <w:keepNext/>
      <w:keepLines/>
      <w:spacing w:before="40"/>
      <w:outlineLvl w:val="2"/>
    </w:pPr>
    <w:rPr>
      <w:b/>
      <w:bCs/>
      <w:color w:val="1F3763"/>
    </w:rPr>
  </w:style>
  <w:style w:type="paragraph" w:styleId="Heading4">
    <w:name w:val="heading 4"/>
    <w:basedOn w:val="Normal"/>
    <w:next w:val="Normal"/>
    <w:link w:val="Heading4Char"/>
    <w:uiPriority w:val="9"/>
    <w:qFormat/>
    <w:rsid w:val="00506D7A"/>
    <w:pPr>
      <w:keepNext/>
      <w:keepLines/>
      <w:spacing w:before="40"/>
      <w:outlineLvl w:val="3"/>
    </w:pPr>
    <w:rPr>
      <w:b/>
      <w:bCs/>
      <w:iCs/>
      <w:color w:val="2F5496"/>
    </w:rPr>
  </w:style>
  <w:style w:type="paragraph" w:styleId="Heading5">
    <w:name w:val="heading 5"/>
    <w:basedOn w:val="Normal"/>
    <w:next w:val="Normal"/>
    <w:link w:val="Heading5Char"/>
    <w:uiPriority w:val="9"/>
    <w:qFormat/>
    <w:rsid w:val="00506D7A"/>
    <w:pPr>
      <w:keepNext/>
      <w:keepLines/>
      <w:spacing w:before="40"/>
      <w:outlineLvl w:val="4"/>
    </w:pPr>
    <w:rPr>
      <w:b/>
      <w:bCs/>
      <w:color w:val="2F5496"/>
    </w:rPr>
  </w:style>
  <w:style w:type="paragraph" w:styleId="Heading6">
    <w:name w:val="heading 6"/>
    <w:basedOn w:val="Normal"/>
    <w:next w:val="Normal"/>
    <w:link w:val="Heading6Char"/>
    <w:uiPriority w:val="9"/>
    <w:qFormat/>
    <w:rsid w:val="00506D7A"/>
    <w:pPr>
      <w:keepNext/>
      <w:keepLines/>
      <w:spacing w:before="40"/>
      <w:outlineLvl w:val="5"/>
    </w:pPr>
    <w:rPr>
      <w:b/>
      <w:bCs/>
      <w:color w:val="1F37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D7A"/>
    <w:rPr>
      <w:rFonts w:ascii="Times New Roman" w:eastAsia="Times New Roman" w:hAnsi="Times New Roman" w:cs="Times New Roman"/>
      <w:color w:val="2F5496"/>
      <w:sz w:val="32"/>
      <w:szCs w:val="32"/>
    </w:rPr>
  </w:style>
  <w:style w:type="character" w:customStyle="1" w:styleId="Heading2Char">
    <w:name w:val="Heading 2 Char"/>
    <w:basedOn w:val="DefaultParagraphFont"/>
    <w:link w:val="Heading2"/>
    <w:uiPriority w:val="9"/>
    <w:rsid w:val="00506D7A"/>
    <w:rPr>
      <w:rFonts w:ascii="Times New Roman" w:eastAsia="Times New Roman" w:hAnsi="Times New Roman" w:cs="Times New Roman"/>
      <w:color w:val="2F5496"/>
      <w:sz w:val="26"/>
      <w:szCs w:val="26"/>
    </w:rPr>
  </w:style>
  <w:style w:type="character" w:customStyle="1" w:styleId="Heading3Char">
    <w:name w:val="Heading 3 Char"/>
    <w:basedOn w:val="DefaultParagraphFont"/>
    <w:link w:val="Heading3"/>
    <w:uiPriority w:val="9"/>
    <w:rsid w:val="00506D7A"/>
    <w:rPr>
      <w:rFonts w:ascii="Times New Roman" w:eastAsia="Times New Roman" w:hAnsi="Times New Roman" w:cs="Times New Roman"/>
      <w:color w:val="1F3763"/>
      <w:sz w:val="24"/>
      <w:szCs w:val="24"/>
    </w:rPr>
  </w:style>
  <w:style w:type="character" w:customStyle="1" w:styleId="Heading4Char">
    <w:name w:val="Heading 4 Char"/>
    <w:basedOn w:val="DefaultParagraphFont"/>
    <w:link w:val="Heading4"/>
    <w:uiPriority w:val="9"/>
    <w:rsid w:val="00506D7A"/>
    <w:rPr>
      <w:rFonts w:ascii="Times New Roman" w:eastAsia="Times New Roman" w:hAnsi="Times New Roman" w:cs="Times New Roman"/>
      <w:i/>
      <w:iCs/>
      <w:color w:val="2F5496"/>
    </w:rPr>
  </w:style>
  <w:style w:type="character" w:customStyle="1" w:styleId="Heading5Char">
    <w:name w:val="Heading 5 Char"/>
    <w:basedOn w:val="DefaultParagraphFont"/>
    <w:link w:val="Heading5"/>
    <w:uiPriority w:val="9"/>
    <w:rsid w:val="00506D7A"/>
    <w:rPr>
      <w:rFonts w:ascii="Times New Roman" w:eastAsia="Times New Roman" w:hAnsi="Times New Roman" w:cs="Times New Roman"/>
      <w:color w:val="2F5496"/>
    </w:rPr>
  </w:style>
  <w:style w:type="character" w:customStyle="1" w:styleId="Heading6Char">
    <w:name w:val="Heading 6 Char"/>
    <w:basedOn w:val="DefaultParagraphFont"/>
    <w:link w:val="Heading6"/>
    <w:uiPriority w:val="9"/>
    <w:rsid w:val="00506D7A"/>
    <w:rPr>
      <w:rFonts w:ascii="Times New Roman" w:eastAsia="Times New Roman" w:hAnsi="Times New Roman" w:cs="Times New Roman"/>
      <w:color w:val="1F3763"/>
    </w:rPr>
  </w:style>
  <w:style w:type="paragraph" w:customStyle="1" w:styleId="divdocumentfontface">
    <w:name w:val="div_document_fontface"/>
    <w:basedOn w:val="Normal"/>
    <w:rPr>
      <w:rFonts w:ascii="Roboto Condensed" w:eastAsia="Roboto Condensed" w:hAnsi="Roboto Condensed" w:cs="Roboto Condensed"/>
    </w:rPr>
  </w:style>
  <w:style w:type="character" w:customStyle="1" w:styleId="divdocumentdivPARAGRAPHNAME">
    <w:name w:val="div_document_div_PARAGRAPH_NAME"/>
    <w:basedOn w:val="DefaultParagraphFont"/>
  </w:style>
  <w:style w:type="paragraph" w:customStyle="1" w:styleId="divname">
    <w:name w:val="div_name"/>
    <w:basedOn w:val="div"/>
    <w:pPr>
      <w:spacing w:line="500" w:lineRule="atLeast"/>
    </w:pPr>
    <w:rPr>
      <w:rFonts w:ascii="Roboto" w:eastAsia="Roboto" w:hAnsi="Roboto" w:cs="Roboto"/>
      <w:caps/>
      <w:sz w:val="50"/>
      <w:szCs w:val="50"/>
    </w:rPr>
  </w:style>
  <w:style w:type="paragraph" w:customStyle="1" w:styleId="div">
    <w:name w:val="div"/>
    <w:basedOn w:val="Normal"/>
  </w:style>
  <w:style w:type="character" w:customStyle="1" w:styleId="divnameCharacter">
    <w:name w:val="div_name Character"/>
    <w:basedOn w:val="divCharacter"/>
    <w:rPr>
      <w:rFonts w:ascii="Roboto" w:eastAsia="Roboto" w:hAnsi="Roboto" w:cs="Roboto"/>
      <w:caps/>
      <w:sz w:val="50"/>
      <w:szCs w:val="50"/>
      <w:bdr w:val="none" w:sz="0" w:space="0" w:color="auto"/>
      <w:vertAlign w:val="baseline"/>
    </w:rPr>
  </w:style>
  <w:style w:type="character" w:customStyle="1" w:styleId="divCharacter">
    <w:name w:val="div Character"/>
    <w:basedOn w:val="DefaultParagraphFont"/>
    <w:rPr>
      <w:sz w:val="24"/>
      <w:szCs w:val="24"/>
      <w:bdr w:val="none" w:sz="0" w:space="0" w:color="auto"/>
      <w:vertAlign w:val="baseline"/>
    </w:rPr>
  </w:style>
  <w:style w:type="character" w:customStyle="1" w:styleId="divdocumentfName">
    <w:name w:val="div_document_fName"/>
    <w:basedOn w:val="DefaultParagraphFont"/>
    <w:rPr>
      <w:color w:val="009999"/>
    </w:rPr>
  </w:style>
  <w:style w:type="character" w:customStyle="1" w:styleId="span">
    <w:name w:val="span"/>
    <w:basedOn w:val="DefaultParagraphFont"/>
    <w:rPr>
      <w:sz w:val="24"/>
      <w:szCs w:val="24"/>
      <w:bdr w:val="none" w:sz="0" w:space="0" w:color="auto"/>
      <w:vertAlign w:val="baseline"/>
    </w:rPr>
  </w:style>
  <w:style w:type="table" w:customStyle="1" w:styleId="divdocumentdivsection">
    <w:name w:val="div_document_div_section"/>
    <w:basedOn w:val="TableNormal"/>
    <w:tblPr/>
  </w:style>
  <w:style w:type="character" w:customStyle="1" w:styleId="divdocumentdivPARAGRAPHCNTC">
    <w:name w:val="div_document_div_PARAGRAPH_CNTC"/>
    <w:basedOn w:val="DefaultParagraphFont"/>
  </w:style>
  <w:style w:type="paragraph" w:customStyle="1" w:styleId="divaddress">
    <w:name w:val="div_address"/>
    <w:basedOn w:val="div"/>
    <w:pPr>
      <w:pBdr>
        <w:bottom w:val="none" w:sz="0" w:space="10" w:color="auto"/>
      </w:pBdr>
      <w:spacing w:line="280" w:lineRule="atLeast"/>
      <w:jc w:val="right"/>
    </w:pPr>
    <w:rPr>
      <w:color w:val="7F8183"/>
      <w:sz w:val="20"/>
      <w:szCs w:val="20"/>
    </w:rPr>
  </w:style>
  <w:style w:type="paragraph" w:customStyle="1" w:styleId="spanpaddedline">
    <w:name w:val="span_paddedline"/>
    <w:basedOn w:val="spanParagraph"/>
  </w:style>
  <w:style w:type="paragraph" w:customStyle="1" w:styleId="spanParagraph">
    <w:name w:val="span Paragraph"/>
    <w:basedOn w:val="Normal"/>
  </w:style>
  <w:style w:type="character" w:customStyle="1" w:styleId="documentzipsuffix">
    <w:name w:val="document_zipsuffix"/>
    <w:basedOn w:val="DefaultParagraphFont"/>
  </w:style>
  <w:style w:type="character" w:customStyle="1" w:styleId="documentzipprefix">
    <w:name w:val="document_zipprefix"/>
    <w:basedOn w:val="DefaultParagraphFont"/>
    <w:rPr>
      <w:vanish/>
    </w:rPr>
  </w:style>
  <w:style w:type="character" w:customStyle="1" w:styleId="spanpaddedlineCharacter">
    <w:name w:val="span_paddedline Character"/>
    <w:basedOn w:val="span"/>
    <w:rPr>
      <w:sz w:val="24"/>
      <w:szCs w:val="24"/>
      <w:bdr w:val="none" w:sz="0" w:space="0" w:color="auto"/>
      <w:vertAlign w:val="baseline"/>
    </w:rPr>
  </w:style>
  <w:style w:type="character" w:customStyle="1" w:styleId="spanemail">
    <w:name w:val="span_email"/>
    <w:basedOn w:val="span"/>
    <w:rPr>
      <w:caps w:val="0"/>
      <w:color w:val="00ACEC"/>
      <w:sz w:val="24"/>
      <w:szCs w:val="24"/>
      <w:bdr w:val="none" w:sz="0" w:space="0" w:color="auto"/>
      <w:vertAlign w:val="baseline"/>
    </w:rPr>
  </w:style>
  <w:style w:type="table" w:customStyle="1" w:styleId="divdocumentdivsectionSECTIONCNTC">
    <w:name w:val="div_document_div_section_SECTION_CNTC"/>
    <w:basedOn w:val="TableNormal"/>
    <w:tblPr/>
  </w:style>
  <w:style w:type="paragraph" w:customStyle="1" w:styleId="divdocumentsectionmpr6CntcSecsection">
    <w:name w:val="div_document_section_mpr6CntcSec + section"/>
    <w:basedOn w:val="Normal"/>
  </w:style>
  <w:style w:type="paragraph" w:customStyle="1" w:styleId="divdocumentsectionCLparagraph">
    <w:name w:val="div_document_sectionCL_paragraph"/>
    <w:basedOn w:val="Normal"/>
  </w:style>
  <w:style w:type="paragraph" w:customStyle="1" w:styleId="divdocumentsectionCLsinglecolumn">
    <w:name w:val="div_document_sectionCL_singlecolumn"/>
    <w:basedOn w:val="Normal"/>
  </w:style>
  <w:style w:type="paragraph" w:customStyle="1" w:styleId="divdocumentsectionsectionCL">
    <w:name w:val="div_document_section_sectionCL"/>
    <w:basedOn w:val="Normal"/>
  </w:style>
  <w:style w:type="paragraph" w:customStyle="1" w:styleId="divaddress2">
    <w:name w:val="div_address2"/>
    <w:basedOn w:val="div"/>
    <w:pPr>
      <w:spacing w:line="280" w:lineRule="atLeast"/>
    </w:pPr>
    <w:rPr>
      <w:color w:val="7F8183"/>
      <w:sz w:val="20"/>
      <w:szCs w:val="20"/>
    </w:rPr>
  </w:style>
  <w:style w:type="paragraph" w:customStyle="1" w:styleId="documentzipsuffixRcnt">
    <w:name w:val="document_zipsuffixRcnt"/>
    <w:basedOn w:val="Normal"/>
  </w:style>
  <w:style w:type="paragraph" w:customStyle="1" w:styleId="documentzipprefixRcnt">
    <w:name w:val="document_zipprefixRcnt"/>
    <w:basedOn w:val="Normal"/>
    <w:rPr>
      <w:vanish/>
    </w:rPr>
  </w:style>
  <w:style w:type="paragraph" w:customStyle="1" w:styleId="p">
    <w:name w:val="p"/>
    <w:basedOn w:val="Normal"/>
    <w:rsid w:val="00BD16B1"/>
  </w:style>
  <w:style w:type="character" w:styleId="Hyperlink">
    <w:name w:val="Hyperlink"/>
    <w:basedOn w:val="DefaultParagraphFont"/>
    <w:uiPriority w:val="99"/>
    <w:unhideWhenUsed/>
    <w:rsid w:val="00304426"/>
    <w:rPr>
      <w:color w:val="0000FF" w:themeColor="hyperlink"/>
      <w:u w:val="single"/>
    </w:rPr>
  </w:style>
  <w:style w:type="character" w:styleId="UnresolvedMention">
    <w:name w:val="Unresolved Mention"/>
    <w:basedOn w:val="DefaultParagraphFont"/>
    <w:uiPriority w:val="99"/>
    <w:semiHidden/>
    <w:unhideWhenUsed/>
    <w:rsid w:val="00304426"/>
    <w:rPr>
      <w:color w:val="605E5C"/>
      <w:shd w:val="clear" w:color="auto" w:fill="E1DFDD"/>
    </w:rPr>
  </w:style>
  <w:style w:type="paragraph" w:styleId="NormalWeb">
    <w:name w:val="Normal (Web)"/>
    <w:basedOn w:val="Normal"/>
    <w:uiPriority w:val="99"/>
    <w:semiHidden/>
    <w:unhideWhenUsed/>
    <w:rsid w:val="00953B91"/>
    <w:pPr>
      <w:spacing w:before="100" w:beforeAutospacing="1" w:after="100" w:afterAutospacing="1" w:line="240" w:lineRule="auto"/>
      <w:textAlignment w:val="auto"/>
    </w:pPr>
    <w:rPr>
      <w:lang w:val="en-CA" w:eastAsia="en-CA"/>
    </w:rPr>
  </w:style>
  <w:style w:type="character" w:customStyle="1" w:styleId="separator-main">
    <w:name w:val="separator-main"/>
    <w:basedOn w:val="DefaultParagraphFont"/>
    <w:rsid w:val="00D44EF3"/>
  </w:style>
  <w:style w:type="paragraph" w:customStyle="1" w:styleId="divdocumentdivsectiontitle">
    <w:name w:val="div_document_div_sectiontitle"/>
    <w:basedOn w:val="Normal"/>
    <w:rsid w:val="009118E2"/>
    <w:pPr>
      <w:spacing w:line="380" w:lineRule="atLeast"/>
    </w:pPr>
    <w:rPr>
      <w:rFonts w:ascii="Hind Medium" w:eastAsia="Hind Medium" w:hAnsi="Hind Medium" w:cs="Hind Medium"/>
      <w:caps/>
      <w:sz w:val="28"/>
      <w:szCs w:val="28"/>
    </w:rPr>
  </w:style>
  <w:style w:type="paragraph" w:customStyle="1" w:styleId="divdocumentsinglecolumn">
    <w:name w:val="div_document_singlecolumn"/>
    <w:basedOn w:val="Normal"/>
    <w:rsid w:val="009118E2"/>
    <w:pPr>
      <w:spacing w:line="320" w:lineRule="atLeast"/>
    </w:pPr>
  </w:style>
  <w:style w:type="paragraph" w:customStyle="1" w:styleId="ulli">
    <w:name w:val="ul_li"/>
    <w:basedOn w:val="Normal"/>
    <w:rsid w:val="009118E2"/>
    <w:pPr>
      <w:pBdr>
        <w:left w:val="none" w:sz="0" w:space="3" w:color="auto"/>
      </w:pBdr>
    </w:pPr>
  </w:style>
  <w:style w:type="table" w:customStyle="1" w:styleId="divdocumenttable">
    <w:name w:val="div_document_table"/>
    <w:basedOn w:val="TableNormal"/>
    <w:rsid w:val="009118E2"/>
    <w:tblPr/>
  </w:style>
  <w:style w:type="character" w:customStyle="1" w:styleId="singlecolumnspanpaddedlinenth-child1">
    <w:name w:val="singlecolumn_span_paddedline_nth-child(1)"/>
    <w:basedOn w:val="DefaultParagraphFont"/>
    <w:rsid w:val="009118E2"/>
  </w:style>
  <w:style w:type="character" w:customStyle="1" w:styleId="spanjobtitle">
    <w:name w:val="span_jobtitle"/>
    <w:basedOn w:val="span"/>
    <w:rsid w:val="009118E2"/>
    <w:rPr>
      <w:rFonts w:ascii="Alegreya Sans Medium" w:eastAsia="Alegreya Sans Medium" w:hAnsi="Alegreya Sans Medium" w:cs="Alegreya Sans Medium"/>
      <w:sz w:val="24"/>
      <w:szCs w:val="24"/>
      <w:bdr w:val="none" w:sz="0" w:space="0" w:color="auto"/>
      <w:vertAlign w:val="baseline"/>
    </w:rPr>
  </w:style>
  <w:style w:type="character" w:customStyle="1" w:styleId="spancompanyname">
    <w:name w:val="span_companyname"/>
    <w:basedOn w:val="span"/>
    <w:rsid w:val="009118E2"/>
    <w:rPr>
      <w:sz w:val="24"/>
      <w:szCs w:val="24"/>
      <w:bdr w:val="none" w:sz="0" w:space="0" w:color="auto"/>
      <w:vertAlign w:val="baseline"/>
    </w:rPr>
  </w:style>
  <w:style w:type="character" w:customStyle="1" w:styleId="spandegree">
    <w:name w:val="span_degree"/>
    <w:basedOn w:val="span"/>
    <w:rsid w:val="009118E2"/>
    <w:rPr>
      <w:rFonts w:ascii="Alegreya Sans Medium" w:eastAsia="Alegreya Sans Medium" w:hAnsi="Alegreya Sans Medium" w:cs="Alegreya Sans Medium"/>
      <w:sz w:val="24"/>
      <w:szCs w:val="24"/>
      <w:bdr w:val="none" w:sz="0" w:space="0" w:color="auto"/>
      <w:vertAlign w:val="baseline"/>
    </w:rPr>
  </w:style>
  <w:style w:type="character" w:customStyle="1" w:styleId="spanprogramline">
    <w:name w:val="span_programline"/>
    <w:basedOn w:val="span"/>
    <w:rsid w:val="009118E2"/>
    <w:rPr>
      <w:rFonts w:ascii="Alegreya Sans Medium" w:eastAsia="Alegreya Sans Medium" w:hAnsi="Alegreya Sans Medium" w:cs="Alegreya Sans Medium"/>
      <w:sz w:val="24"/>
      <w:szCs w:val="24"/>
      <w:bdr w:val="none" w:sz="0" w:space="0" w:color="auto"/>
      <w:vertAlign w:val="baseline"/>
    </w:rPr>
  </w:style>
  <w:style w:type="character" w:styleId="Emphasis">
    <w:name w:val="Emphasis"/>
    <w:basedOn w:val="DefaultParagraphFont"/>
    <w:uiPriority w:val="20"/>
    <w:qFormat/>
    <w:rsid w:val="00477E71"/>
    <w:rPr>
      <w:i/>
      <w:iCs/>
    </w:rPr>
  </w:style>
  <w:style w:type="paragraph" w:styleId="ListParagraph">
    <w:name w:val="List Paragraph"/>
    <w:basedOn w:val="Normal"/>
    <w:uiPriority w:val="34"/>
    <w:qFormat/>
    <w:rsid w:val="009B3A6A"/>
    <w:pPr>
      <w:ind w:left="720"/>
      <w:contextualSpacing/>
    </w:pPr>
  </w:style>
  <w:style w:type="paragraph" w:styleId="NoSpacing">
    <w:name w:val="No Spacing"/>
    <w:uiPriority w:val="1"/>
    <w:qFormat/>
    <w:rsid w:val="00DE7994"/>
    <w:pPr>
      <w:textAlignment w:val="baseline"/>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9951816">
      <w:bodyDiv w:val="1"/>
      <w:marLeft w:val="0"/>
      <w:marRight w:val="0"/>
      <w:marTop w:val="0"/>
      <w:marBottom w:val="0"/>
      <w:divBdr>
        <w:top w:val="none" w:sz="0" w:space="0" w:color="auto"/>
        <w:left w:val="none" w:sz="0" w:space="0" w:color="auto"/>
        <w:bottom w:val="none" w:sz="0" w:space="0" w:color="auto"/>
        <w:right w:val="none" w:sz="0" w:space="0" w:color="auto"/>
      </w:divBdr>
    </w:div>
    <w:div w:id="199392468">
      <w:bodyDiv w:val="1"/>
      <w:marLeft w:val="0"/>
      <w:marRight w:val="0"/>
      <w:marTop w:val="0"/>
      <w:marBottom w:val="0"/>
      <w:divBdr>
        <w:top w:val="none" w:sz="0" w:space="0" w:color="auto"/>
        <w:left w:val="none" w:sz="0" w:space="0" w:color="auto"/>
        <w:bottom w:val="none" w:sz="0" w:space="0" w:color="auto"/>
        <w:right w:val="none" w:sz="0" w:space="0" w:color="auto"/>
      </w:divBdr>
    </w:div>
    <w:div w:id="202866644">
      <w:bodyDiv w:val="1"/>
      <w:marLeft w:val="0"/>
      <w:marRight w:val="0"/>
      <w:marTop w:val="0"/>
      <w:marBottom w:val="0"/>
      <w:divBdr>
        <w:top w:val="none" w:sz="0" w:space="0" w:color="auto"/>
        <w:left w:val="none" w:sz="0" w:space="0" w:color="auto"/>
        <w:bottom w:val="none" w:sz="0" w:space="0" w:color="auto"/>
        <w:right w:val="none" w:sz="0" w:space="0" w:color="auto"/>
      </w:divBdr>
    </w:div>
    <w:div w:id="475998607">
      <w:bodyDiv w:val="1"/>
      <w:marLeft w:val="0"/>
      <w:marRight w:val="0"/>
      <w:marTop w:val="0"/>
      <w:marBottom w:val="0"/>
      <w:divBdr>
        <w:top w:val="none" w:sz="0" w:space="0" w:color="auto"/>
        <w:left w:val="none" w:sz="0" w:space="0" w:color="auto"/>
        <w:bottom w:val="none" w:sz="0" w:space="0" w:color="auto"/>
        <w:right w:val="none" w:sz="0" w:space="0" w:color="auto"/>
      </w:divBdr>
    </w:div>
    <w:div w:id="571548739">
      <w:bodyDiv w:val="1"/>
      <w:marLeft w:val="0"/>
      <w:marRight w:val="0"/>
      <w:marTop w:val="0"/>
      <w:marBottom w:val="0"/>
      <w:divBdr>
        <w:top w:val="none" w:sz="0" w:space="0" w:color="auto"/>
        <w:left w:val="none" w:sz="0" w:space="0" w:color="auto"/>
        <w:bottom w:val="none" w:sz="0" w:space="0" w:color="auto"/>
        <w:right w:val="none" w:sz="0" w:space="0" w:color="auto"/>
      </w:divBdr>
    </w:div>
    <w:div w:id="656418467">
      <w:bodyDiv w:val="1"/>
      <w:marLeft w:val="0"/>
      <w:marRight w:val="0"/>
      <w:marTop w:val="0"/>
      <w:marBottom w:val="0"/>
      <w:divBdr>
        <w:top w:val="none" w:sz="0" w:space="0" w:color="auto"/>
        <w:left w:val="none" w:sz="0" w:space="0" w:color="auto"/>
        <w:bottom w:val="none" w:sz="0" w:space="0" w:color="auto"/>
        <w:right w:val="none" w:sz="0" w:space="0" w:color="auto"/>
      </w:divBdr>
    </w:div>
    <w:div w:id="731463249">
      <w:bodyDiv w:val="1"/>
      <w:marLeft w:val="0"/>
      <w:marRight w:val="0"/>
      <w:marTop w:val="0"/>
      <w:marBottom w:val="0"/>
      <w:divBdr>
        <w:top w:val="none" w:sz="0" w:space="0" w:color="auto"/>
        <w:left w:val="none" w:sz="0" w:space="0" w:color="auto"/>
        <w:bottom w:val="none" w:sz="0" w:space="0" w:color="auto"/>
        <w:right w:val="none" w:sz="0" w:space="0" w:color="auto"/>
      </w:divBdr>
    </w:div>
    <w:div w:id="748695599">
      <w:bodyDiv w:val="1"/>
      <w:marLeft w:val="0"/>
      <w:marRight w:val="0"/>
      <w:marTop w:val="0"/>
      <w:marBottom w:val="0"/>
      <w:divBdr>
        <w:top w:val="none" w:sz="0" w:space="0" w:color="auto"/>
        <w:left w:val="none" w:sz="0" w:space="0" w:color="auto"/>
        <w:bottom w:val="none" w:sz="0" w:space="0" w:color="auto"/>
        <w:right w:val="none" w:sz="0" w:space="0" w:color="auto"/>
      </w:divBdr>
    </w:div>
    <w:div w:id="877007202">
      <w:bodyDiv w:val="1"/>
      <w:marLeft w:val="0"/>
      <w:marRight w:val="0"/>
      <w:marTop w:val="0"/>
      <w:marBottom w:val="0"/>
      <w:divBdr>
        <w:top w:val="none" w:sz="0" w:space="0" w:color="auto"/>
        <w:left w:val="none" w:sz="0" w:space="0" w:color="auto"/>
        <w:bottom w:val="none" w:sz="0" w:space="0" w:color="auto"/>
        <w:right w:val="none" w:sz="0" w:space="0" w:color="auto"/>
      </w:divBdr>
    </w:div>
    <w:div w:id="905380385">
      <w:bodyDiv w:val="1"/>
      <w:marLeft w:val="0"/>
      <w:marRight w:val="0"/>
      <w:marTop w:val="0"/>
      <w:marBottom w:val="0"/>
      <w:divBdr>
        <w:top w:val="none" w:sz="0" w:space="0" w:color="auto"/>
        <w:left w:val="none" w:sz="0" w:space="0" w:color="auto"/>
        <w:bottom w:val="none" w:sz="0" w:space="0" w:color="auto"/>
        <w:right w:val="none" w:sz="0" w:space="0" w:color="auto"/>
      </w:divBdr>
    </w:div>
    <w:div w:id="1047989300">
      <w:bodyDiv w:val="1"/>
      <w:marLeft w:val="0"/>
      <w:marRight w:val="0"/>
      <w:marTop w:val="0"/>
      <w:marBottom w:val="0"/>
      <w:divBdr>
        <w:top w:val="none" w:sz="0" w:space="0" w:color="auto"/>
        <w:left w:val="none" w:sz="0" w:space="0" w:color="auto"/>
        <w:bottom w:val="none" w:sz="0" w:space="0" w:color="auto"/>
        <w:right w:val="none" w:sz="0" w:space="0" w:color="auto"/>
      </w:divBdr>
    </w:div>
    <w:div w:id="1086071339">
      <w:bodyDiv w:val="1"/>
      <w:marLeft w:val="0"/>
      <w:marRight w:val="0"/>
      <w:marTop w:val="0"/>
      <w:marBottom w:val="0"/>
      <w:divBdr>
        <w:top w:val="none" w:sz="0" w:space="0" w:color="auto"/>
        <w:left w:val="none" w:sz="0" w:space="0" w:color="auto"/>
        <w:bottom w:val="none" w:sz="0" w:space="0" w:color="auto"/>
        <w:right w:val="none" w:sz="0" w:space="0" w:color="auto"/>
      </w:divBdr>
    </w:div>
    <w:div w:id="1358115347">
      <w:bodyDiv w:val="1"/>
      <w:marLeft w:val="0"/>
      <w:marRight w:val="0"/>
      <w:marTop w:val="0"/>
      <w:marBottom w:val="0"/>
      <w:divBdr>
        <w:top w:val="none" w:sz="0" w:space="0" w:color="auto"/>
        <w:left w:val="none" w:sz="0" w:space="0" w:color="auto"/>
        <w:bottom w:val="none" w:sz="0" w:space="0" w:color="auto"/>
        <w:right w:val="none" w:sz="0" w:space="0" w:color="auto"/>
      </w:divBdr>
      <w:divsChild>
        <w:div w:id="1885171819">
          <w:marLeft w:val="0"/>
          <w:marRight w:val="0"/>
          <w:marTop w:val="0"/>
          <w:marBottom w:val="0"/>
          <w:divBdr>
            <w:top w:val="none" w:sz="0" w:space="0" w:color="auto"/>
            <w:left w:val="none" w:sz="0" w:space="0" w:color="auto"/>
            <w:bottom w:val="none" w:sz="0" w:space="0" w:color="auto"/>
            <w:right w:val="none" w:sz="0" w:space="0" w:color="auto"/>
          </w:divBdr>
        </w:div>
        <w:div w:id="1586066586">
          <w:marLeft w:val="0"/>
          <w:marRight w:val="0"/>
          <w:marTop w:val="0"/>
          <w:marBottom w:val="0"/>
          <w:divBdr>
            <w:top w:val="none" w:sz="0" w:space="0" w:color="auto"/>
            <w:left w:val="none" w:sz="0" w:space="0" w:color="auto"/>
            <w:bottom w:val="none" w:sz="0" w:space="0" w:color="auto"/>
            <w:right w:val="none" w:sz="0" w:space="0" w:color="auto"/>
          </w:divBdr>
        </w:div>
      </w:divsChild>
    </w:div>
    <w:div w:id="1430077498">
      <w:bodyDiv w:val="1"/>
      <w:marLeft w:val="0"/>
      <w:marRight w:val="0"/>
      <w:marTop w:val="0"/>
      <w:marBottom w:val="0"/>
      <w:divBdr>
        <w:top w:val="none" w:sz="0" w:space="0" w:color="auto"/>
        <w:left w:val="none" w:sz="0" w:space="0" w:color="auto"/>
        <w:bottom w:val="none" w:sz="0" w:space="0" w:color="auto"/>
        <w:right w:val="none" w:sz="0" w:space="0" w:color="auto"/>
      </w:divBdr>
    </w:div>
    <w:div w:id="1571502562">
      <w:bodyDiv w:val="1"/>
      <w:marLeft w:val="0"/>
      <w:marRight w:val="0"/>
      <w:marTop w:val="0"/>
      <w:marBottom w:val="0"/>
      <w:divBdr>
        <w:top w:val="none" w:sz="0" w:space="0" w:color="auto"/>
        <w:left w:val="none" w:sz="0" w:space="0" w:color="auto"/>
        <w:bottom w:val="none" w:sz="0" w:space="0" w:color="auto"/>
        <w:right w:val="none" w:sz="0" w:space="0" w:color="auto"/>
      </w:divBdr>
    </w:div>
    <w:div w:id="1586189500">
      <w:bodyDiv w:val="1"/>
      <w:marLeft w:val="0"/>
      <w:marRight w:val="0"/>
      <w:marTop w:val="0"/>
      <w:marBottom w:val="0"/>
      <w:divBdr>
        <w:top w:val="none" w:sz="0" w:space="0" w:color="auto"/>
        <w:left w:val="none" w:sz="0" w:space="0" w:color="auto"/>
        <w:bottom w:val="none" w:sz="0" w:space="0" w:color="auto"/>
        <w:right w:val="none" w:sz="0" w:space="0" w:color="auto"/>
      </w:divBdr>
    </w:div>
    <w:div w:id="1684164697">
      <w:bodyDiv w:val="1"/>
      <w:marLeft w:val="0"/>
      <w:marRight w:val="0"/>
      <w:marTop w:val="0"/>
      <w:marBottom w:val="0"/>
      <w:divBdr>
        <w:top w:val="none" w:sz="0" w:space="0" w:color="auto"/>
        <w:left w:val="none" w:sz="0" w:space="0" w:color="auto"/>
        <w:bottom w:val="none" w:sz="0" w:space="0" w:color="auto"/>
        <w:right w:val="none" w:sz="0" w:space="0" w:color="auto"/>
      </w:divBdr>
    </w:div>
    <w:div w:id="1775442569">
      <w:bodyDiv w:val="1"/>
      <w:marLeft w:val="0"/>
      <w:marRight w:val="0"/>
      <w:marTop w:val="0"/>
      <w:marBottom w:val="0"/>
      <w:divBdr>
        <w:top w:val="none" w:sz="0" w:space="0" w:color="auto"/>
        <w:left w:val="none" w:sz="0" w:space="0" w:color="auto"/>
        <w:bottom w:val="none" w:sz="0" w:space="0" w:color="auto"/>
        <w:right w:val="none" w:sz="0" w:space="0" w:color="auto"/>
      </w:divBdr>
    </w:div>
    <w:div w:id="1779181184">
      <w:bodyDiv w:val="1"/>
      <w:marLeft w:val="0"/>
      <w:marRight w:val="0"/>
      <w:marTop w:val="0"/>
      <w:marBottom w:val="0"/>
      <w:divBdr>
        <w:top w:val="none" w:sz="0" w:space="0" w:color="auto"/>
        <w:left w:val="none" w:sz="0" w:space="0" w:color="auto"/>
        <w:bottom w:val="none" w:sz="0" w:space="0" w:color="auto"/>
        <w:right w:val="none" w:sz="0" w:space="0" w:color="auto"/>
      </w:divBdr>
    </w:div>
    <w:div w:id="1818064896">
      <w:bodyDiv w:val="1"/>
      <w:marLeft w:val="0"/>
      <w:marRight w:val="0"/>
      <w:marTop w:val="0"/>
      <w:marBottom w:val="0"/>
      <w:divBdr>
        <w:top w:val="none" w:sz="0" w:space="0" w:color="auto"/>
        <w:left w:val="none" w:sz="0" w:space="0" w:color="auto"/>
        <w:bottom w:val="none" w:sz="0" w:space="0" w:color="auto"/>
        <w:right w:val="none" w:sz="0" w:space="0" w:color="auto"/>
      </w:divBdr>
    </w:div>
    <w:div w:id="1941453729">
      <w:bodyDiv w:val="1"/>
      <w:marLeft w:val="0"/>
      <w:marRight w:val="0"/>
      <w:marTop w:val="0"/>
      <w:marBottom w:val="0"/>
      <w:divBdr>
        <w:top w:val="none" w:sz="0" w:space="0" w:color="auto"/>
        <w:left w:val="none" w:sz="0" w:space="0" w:color="auto"/>
        <w:bottom w:val="none" w:sz="0" w:space="0" w:color="auto"/>
        <w:right w:val="none" w:sz="0" w:space="0" w:color="auto"/>
      </w:divBdr>
    </w:div>
    <w:div w:id="19764426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Orko24/Apache_django_ssl_web_integration"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github.com/Orko24/Portfolio_Hemanto_Bairagi"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linkedin.com/in/brian-mcwhorter-464b532b/"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orko24.github.io/react_repository/" TargetMode="External"/><Relationship Id="rId5" Type="http://schemas.openxmlformats.org/officeDocument/2006/relationships/numbering" Target="numbering.xml"/><Relationship Id="rId15" Type="http://schemas.openxmlformats.org/officeDocument/2006/relationships/hyperlink" Target="https://www.linkedin.com/in/jason-donev-76659922/" TargetMode="External"/><Relationship Id="rId10" Type="http://schemas.openxmlformats.org/officeDocument/2006/relationships/hyperlink" Target="https://www.linkedin.com/in/hemanto-bairagi-865027101/" TargetMode="External"/><Relationship Id="rId4" Type="http://schemas.openxmlformats.org/officeDocument/2006/relationships/customXml" Target="../customXml/item4.xml"/><Relationship Id="rId9" Type="http://schemas.openxmlformats.org/officeDocument/2006/relationships/hyperlink" Target="https://github.com/Orko24" TargetMode="External"/><Relationship Id="rId14" Type="http://schemas.openxmlformats.org/officeDocument/2006/relationships/hyperlink" Target="https://www.linkedin.com/in/paul-barclay-648a1531/" TargetMode="Externa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4" Type="http://schemas.openxmlformats.org/officeDocument/2006/relationships/font" Target="fonts/font4.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a:solidFill>
            <a:schemeClr val="phClr">
              <a:shade val="95000"/>
              <a:satMod val="105000"/>
            </a:schemeClr>
          </a:solidFill>
          <a:prstDash val="solid"/>
        </a:ln>
        <a:ln w="25400">
          <a:solidFill>
            <a:schemeClr val="phClr"/>
          </a:solidFill>
          <a:prstDash val="solid"/>
        </a:ln>
        <a:ln w="38100">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187CB99B633CF74CB96C6036C1453EF0" ma:contentTypeVersion="9" ma:contentTypeDescription="Create a new document." ma:contentTypeScope="" ma:versionID="a1344847cc888fb9ce812c031a45672a">
  <xsd:schema xmlns:xsd="http://www.w3.org/2001/XMLSchema" xmlns:xs="http://www.w3.org/2001/XMLSchema" xmlns:p="http://schemas.microsoft.com/office/2006/metadata/properties" xmlns:ns3="4e2827ee-077a-42b6-91dc-849015ede821" xmlns:ns4="02125c62-9850-4246-9069-7295b901ab02" targetNamespace="http://schemas.microsoft.com/office/2006/metadata/properties" ma:root="true" ma:fieldsID="1f20d3428db51a2f28508bf4fe05126f" ns3:_="" ns4:_="">
    <xsd:import namespace="4e2827ee-077a-42b6-91dc-849015ede821"/>
    <xsd:import namespace="02125c62-9850-4246-9069-7295b901ab02"/>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2827ee-077a-42b6-91dc-849015ede82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2125c62-9850-4246-9069-7295b901ab02"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057A7E0-A266-4EA1-93DF-0B7C760A5CFF}">
  <ds:schemaRefs>
    <ds:schemaRef ds:uri="http://schemas.microsoft.com/sharepoint/v3/contenttype/forms"/>
  </ds:schemaRefs>
</ds:datastoreItem>
</file>

<file path=customXml/itemProps2.xml><?xml version="1.0" encoding="utf-8"?>
<ds:datastoreItem xmlns:ds="http://schemas.openxmlformats.org/officeDocument/2006/customXml" ds:itemID="{C8FE29CE-67E7-4527-8D1B-99627F08E9D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D76EE79-863E-4390-BD85-9FA14A07BE47}">
  <ds:schemaRefs>
    <ds:schemaRef ds:uri="http://schemas.openxmlformats.org/officeDocument/2006/bibliography"/>
  </ds:schemaRefs>
</ds:datastoreItem>
</file>

<file path=customXml/itemProps4.xml><?xml version="1.0" encoding="utf-8"?>
<ds:datastoreItem xmlns:ds="http://schemas.openxmlformats.org/officeDocument/2006/customXml" ds:itemID="{8EFAA08A-3EEA-402D-8D19-56D49BA53D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e2827ee-077a-42b6-91dc-849015ede821"/>
    <ds:schemaRef ds:uri="02125c62-9850-4246-9069-7295b901ab0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6088</TotalTime>
  <Pages>2</Pages>
  <Words>827</Words>
  <Characters>5758</Characters>
  <Application>Microsoft Office Word</Application>
  <DocSecurity>0</DocSecurity>
  <Lines>108</Lines>
  <Paragraphs>73</Paragraphs>
  <ScaleCrop>false</ScaleCrop>
  <HeadingPairs>
    <vt:vector size="2" baseType="variant">
      <vt:variant>
        <vt:lpstr>Title</vt:lpstr>
      </vt:variant>
      <vt:variant>
        <vt:i4>1</vt:i4>
      </vt:variant>
    </vt:vector>
  </HeadingPairs>
  <TitlesOfParts>
    <vt:vector size="1" baseType="lpstr">
      <vt:lpstr>Hemanto Bairagi</vt:lpstr>
    </vt:vector>
  </TitlesOfParts>
  <Company/>
  <LinksUpToDate>false</LinksUpToDate>
  <CharactersWithSpaces>6512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Hemanto Bairagi</dc:title>
  <dc:creator>Orko</dc:creator>
  <cp:lastModifiedBy>Orko Bairagi</cp:lastModifiedBy>
  <cp:revision>96</cp:revision>
  <cp:lastPrinted>2024-11-13T01:00:00Z</cp:lastPrinted>
  <dcterms:created xsi:type="dcterms:W3CDTF">2023-07-21T20:05:00Z</dcterms:created>
  <dcterms:modified xsi:type="dcterms:W3CDTF">2025-02-17T03:29:00Z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0x010100187CB99B633CF74CB96C6036C1453EF0</vt:lpwstr>
  </property>
  <property fmtid="{D5CDD505-2E9C-101B-9397-08002B2CF9AE}" pid="3" name="GrammarlyDocumentId">
    <vt:lpwstr>3353d81885f0792919345d252792ff843ec376a2c723f5a887215faa34c81e71</vt:lpwstr>
  </property>
</Properties>
</file>