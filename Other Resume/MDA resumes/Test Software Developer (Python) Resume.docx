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64240E3B" w:rsidR="009118E2" w:rsidRDefault="00682C9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 xml:space="preserve"> tO THE POSITION</w:t>
      </w:r>
      <w:r w:rsidR="00CD0291">
        <w:rPr>
          <w:rStyle w:val="separator-main"/>
          <w:sz w:val="20"/>
          <w:szCs w:val="20"/>
        </w:rPr>
        <w:t xml:space="preserve">: </w:t>
      </w:r>
    </w:p>
    <w:p w14:paraId="72EB2953" w14:textId="13CA39DE" w:rsidR="009118E2" w:rsidRPr="00D96147" w:rsidRDefault="00D96147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Ability to work in existing code base/ frameworks in both Python and C++</w:t>
      </w:r>
    </w:p>
    <w:p w14:paraId="2E6448C7" w14:textId="35D7EB11" w:rsidR="00D96147" w:rsidRPr="00D96147" w:rsidRDefault="00D96147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Familiar with multithreading, data sharing and API’s.</w:t>
      </w:r>
    </w:p>
    <w:p w14:paraId="2C93850B" w14:textId="23EEC917" w:rsidR="00950D25" w:rsidRPr="00950D25" w:rsidRDefault="00D96147" w:rsidP="00950D2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Experience with </w:t>
      </w:r>
      <w:r w:rsidR="00950D25">
        <w:rPr>
          <w:rStyle w:val="separator-main"/>
          <w:rFonts w:ascii="Alegreya Sans" w:eastAsia="Alegreya Sans" w:hAnsi="Alegreya Sans" w:cs="Alegreya Sans"/>
          <w:sz w:val="20"/>
          <w:szCs w:val="20"/>
        </w:rPr>
        <w:t>agile software development and working with complex software requirement specifications.</w:t>
      </w:r>
    </w:p>
    <w:p w14:paraId="5256E647" w14:textId="1EEE7932" w:rsidR="00950D25" w:rsidRPr="004C51B0" w:rsidRDefault="00950D25" w:rsidP="00950D2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Good verbal &amp; written communications in English, beginner skills in French. </w:t>
      </w:r>
    </w:p>
    <w:p w14:paraId="6ACD3247" w14:textId="7D745B50" w:rsidR="00F633DF" w:rsidRPr="00BC6DE1" w:rsidRDefault="004C51B0" w:rsidP="00F633DF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 in GIT.</w:t>
      </w:r>
    </w:p>
    <w:p w14:paraId="768563E6" w14:textId="77777777" w:rsidR="00F633DF" w:rsidRPr="00A86A0F" w:rsidRDefault="00F633DF" w:rsidP="00F633DF">
      <w:pPr>
        <w:pStyle w:val="p"/>
        <w:spacing w:line="276" w:lineRule="auto"/>
        <w:ind w:right="200"/>
        <w:rPr>
          <w:rStyle w:val="separator-main"/>
          <w:sz w:val="20"/>
          <w:szCs w:val="20"/>
        </w:rPr>
      </w:pP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7336782" w14:textId="29282F30" w:rsidR="00682C93" w:rsidRDefault="00682C93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Frontend components and REST API built using HTML, CSS &amp; JavaScript.</w:t>
      </w:r>
    </w:p>
    <w:p w14:paraId="7472BBCB" w14:textId="5855E5E6" w:rsidR="00682C93" w:rsidRDefault="00682C93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components built in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Python, C++, C#, C, Java, Golang, SQL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lastRenderedPageBreak/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7B0EEC70" w14:textId="213A8D79" w:rsidR="00227D7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5430D952" w14:textId="090589DF" w:rsidR="00F0695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1" w:history="1">
              <w:r w:rsidR="00F0695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https://www.linkedin.com/in/sstotyn/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C2632B0-BC11-4164-A1A2-9BFBC48DB399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F81AADA6-34D3-48BF-8D20-BA383191315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FCC31C1E-89F5-43BF-8AD9-5A4D24AD352D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D814AE56-255B-49D7-B97B-FB0D03720D7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D4C79"/>
    <w:multiLevelType w:val="multilevel"/>
    <w:tmpl w:val="F89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55489D"/>
    <w:multiLevelType w:val="hybridMultilevel"/>
    <w:tmpl w:val="C1544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C7E0E"/>
    <w:multiLevelType w:val="multilevel"/>
    <w:tmpl w:val="73F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B482B"/>
    <w:multiLevelType w:val="multilevel"/>
    <w:tmpl w:val="CCC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A6D6A"/>
    <w:multiLevelType w:val="multilevel"/>
    <w:tmpl w:val="B440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E47F3"/>
    <w:multiLevelType w:val="multilevel"/>
    <w:tmpl w:val="DBE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1"/>
  </w:num>
  <w:num w:numId="2" w16cid:durableId="87436132">
    <w:abstractNumId w:val="24"/>
  </w:num>
  <w:num w:numId="3" w16cid:durableId="505753835">
    <w:abstractNumId w:val="4"/>
  </w:num>
  <w:num w:numId="4" w16cid:durableId="18750347">
    <w:abstractNumId w:val="10"/>
  </w:num>
  <w:num w:numId="5" w16cid:durableId="341008703">
    <w:abstractNumId w:val="21"/>
  </w:num>
  <w:num w:numId="6" w16cid:durableId="80569881">
    <w:abstractNumId w:val="16"/>
  </w:num>
  <w:num w:numId="7" w16cid:durableId="393705001">
    <w:abstractNumId w:val="25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3"/>
  </w:num>
  <w:num w:numId="13" w16cid:durableId="1582369017">
    <w:abstractNumId w:val="22"/>
  </w:num>
  <w:num w:numId="14" w16cid:durableId="487476364">
    <w:abstractNumId w:val="5"/>
  </w:num>
  <w:num w:numId="15" w16cid:durableId="1123502918">
    <w:abstractNumId w:val="26"/>
  </w:num>
  <w:num w:numId="16" w16cid:durableId="908349806">
    <w:abstractNumId w:val="18"/>
  </w:num>
  <w:num w:numId="17" w16cid:durableId="822544630">
    <w:abstractNumId w:val="13"/>
  </w:num>
  <w:num w:numId="18" w16cid:durableId="599606880">
    <w:abstractNumId w:val="9"/>
  </w:num>
  <w:num w:numId="19" w16cid:durableId="1109197755">
    <w:abstractNumId w:val="8"/>
  </w:num>
  <w:num w:numId="20" w16cid:durableId="1471820552">
    <w:abstractNumId w:val="15"/>
  </w:num>
  <w:num w:numId="21" w16cid:durableId="462356763">
    <w:abstractNumId w:val="6"/>
  </w:num>
  <w:num w:numId="22" w16cid:durableId="1808353422">
    <w:abstractNumId w:val="12"/>
  </w:num>
  <w:num w:numId="23" w16cid:durableId="1738671156">
    <w:abstractNumId w:val="19"/>
  </w:num>
  <w:num w:numId="24" w16cid:durableId="979386172">
    <w:abstractNumId w:val="20"/>
  </w:num>
  <w:num w:numId="25" w16cid:durableId="870142246">
    <w:abstractNumId w:val="14"/>
  </w:num>
  <w:num w:numId="26" w16cid:durableId="1690178479">
    <w:abstractNumId w:val="7"/>
  </w:num>
  <w:num w:numId="27" w16cid:durableId="14542036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3B6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3DE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C51B0"/>
    <w:rsid w:val="004D2057"/>
    <w:rsid w:val="004D51FC"/>
    <w:rsid w:val="004D6F08"/>
    <w:rsid w:val="004E082E"/>
    <w:rsid w:val="004E4298"/>
    <w:rsid w:val="004F4CAC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974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2C93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27E62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D2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6A0F"/>
    <w:rsid w:val="00A87D20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C6DE1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0291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147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633DF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A86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7</cp:revision>
  <cp:lastPrinted>2023-08-30T17:21:00Z</cp:lastPrinted>
  <dcterms:created xsi:type="dcterms:W3CDTF">2023-08-30T17:57:00Z</dcterms:created>
  <dcterms:modified xsi:type="dcterms:W3CDTF">2023-08-30T18:06:00Z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