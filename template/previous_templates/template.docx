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A039577" w:rsidR="00FD2996" w:rsidRDefault="0037089E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37089E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</w:t>
            </w: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77777777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1D592369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7FB02558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234208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5A5717BA-8A24-460A-BE9C-D46713B4654A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92112D1C-A5C0-426B-8D2B-D21BAF6F4549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D95CDA36-8888-4A8D-8746-8A0BF31FACF7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155BCBC4-03B2-4ED4-9A5D-110F3E7077A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A43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4208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089E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20</cp:revision>
  <cp:lastPrinted>2023-07-14T17:33:00Z</cp:lastPrinted>
  <dcterms:created xsi:type="dcterms:W3CDTF">2023-09-14T05:45:00Z</dcterms:created>
  <dcterms:modified xsi:type="dcterms:W3CDTF">2024-03-03T22:03:00Z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