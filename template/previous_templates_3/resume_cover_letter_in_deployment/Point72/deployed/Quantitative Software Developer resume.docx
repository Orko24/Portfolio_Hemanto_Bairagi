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Pr="00144DD5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Software Engineering specializing in Machine Learning</w:t>
      </w:r>
      <w:r w:rsidR="00A46AA7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, Artificial Intelligence &amp;</w:t>
      </w: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Python development. </w:t>
      </w:r>
    </w:p>
    <w:p w14:paraId="44F6B873" w14:textId="594D7C93" w:rsidR="001A6308" w:rsidRPr="00144DD5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Transitioned from Physics, to Financial Physics and Engineering to Software Engineering professionally. </w:t>
      </w:r>
    </w:p>
    <w:p w14:paraId="3393353B" w14:textId="1D3F1660" w:rsidR="00A75F20" w:rsidRPr="00144DD5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GitHub Link: </w:t>
      </w:r>
      <w:hyperlink r:id="rId9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</w:t>
        </w:r>
      </w:hyperlink>
    </w:p>
    <w:p w14:paraId="2EDA6F9D" w14:textId="77777777" w:rsidR="00643DD6" w:rsidRPr="00144DD5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LinkedIn Link: </w:t>
      </w:r>
      <w:hyperlink r:id="rId10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https://www.linkedin.com/in/hemanto-bairagi-865027101/</w:t>
        </w:r>
      </w:hyperlink>
      <w:r w:rsidRPr="00144DD5">
        <w:rPr>
          <w:rStyle w:val="Hyperlink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038D1FD7" w14:textId="77777777" w:rsidR="001A323B" w:rsidRPr="00144DD5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Portfolio Link Web: </w:t>
      </w:r>
      <w:hyperlink r:id="rId11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https://orko24.github.io/react_repository/</w:t>
        </w:r>
      </w:hyperlink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580B2E5B" w14:textId="77777777" w:rsidR="001A323B" w:rsidRPr="00144DD5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Portfolio Link PDF: </w:t>
      </w:r>
      <w:hyperlink r:id="rId12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https://github.com/Orko24/Portfolio_Hemanto_Bairagi</w:t>
        </w:r>
      </w:hyperlink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7D9847A4" w14:textId="63198188" w:rsidR="00F97E14" w:rsidRPr="00144DD5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Specializes in Python, C/C++, Go / Golang programming languages, </w:t>
      </w:r>
      <w:r w:rsidR="00643CDA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SQL,</w:t>
      </w:r>
      <w:r w:rsidR="005564DF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6FEC6AC6" w:rsidR="009208EB" w:rsidRPr="00144DD5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Bachelor of Science</w:t>
      </w:r>
      <w:r w:rsidR="00397C76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– Hons in Physics and Astrophysics </w:t>
      </w:r>
      <w:r w:rsidR="0042531A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with an emphasis on Software Engineering.</w:t>
      </w:r>
    </w:p>
    <w:p w14:paraId="38E7AC75" w14:textId="264C742F" w:rsidR="008D1F3A" w:rsidRPr="00144DD5" w:rsidRDefault="008D1F3A" w:rsidP="008D1F3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Extensive experience using LLM </w:t>
      </w:r>
      <w:r w:rsidR="00E02017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to design software applications like Chat GPT and Microsoft Co-Pilot rapidly</w:t>
      </w: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.</w:t>
      </w:r>
    </w:p>
    <w:p w14:paraId="79BE5813" w14:textId="4802C34E" w:rsidR="009923FA" w:rsidRDefault="004E3FC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Extensive experience using SQL alchemy, SQLlite3, PostgreSQL, and Python to translate vast unstructured data into structured SQL databases.</w:t>
      </w:r>
    </w:p>
    <w:p w14:paraId="584ACD21" w14:textId="10FC147E" w:rsidR="007D4ECD" w:rsidRDefault="007B64C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>
        <w:rPr>
          <w:rStyle w:val="separator-main"/>
          <w:rFonts w:ascii="Alegreya Sans" w:eastAsia="Alegreya Sans" w:hAnsi="Alegreya Sans" w:cs="Alegreya Sans"/>
          <w:sz w:val="19"/>
          <w:szCs w:val="19"/>
        </w:rPr>
        <w:t>Vast experience designing and developing research tools and live trading infrastructure at a quant hedge fund.</w:t>
      </w:r>
    </w:p>
    <w:p w14:paraId="04686663" w14:textId="0EA4103B" w:rsidR="007B64CA" w:rsidRDefault="002635F5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>
        <w:rPr>
          <w:rStyle w:val="separator-main"/>
          <w:rFonts w:ascii="Alegreya Sans" w:eastAsia="Alegreya Sans" w:hAnsi="Alegreya Sans" w:cs="Alegreya Sans"/>
          <w:sz w:val="19"/>
          <w:szCs w:val="19"/>
        </w:rPr>
        <w:t>Experience handling connections to execution/order management systems.</w:t>
      </w:r>
    </w:p>
    <w:p w14:paraId="2840A3BF" w14:textId="7AADDD37" w:rsidR="002635F5" w:rsidRDefault="002635F5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Strong </w:t>
      </w:r>
      <w:r w:rsidR="00E11715">
        <w:rPr>
          <w:rStyle w:val="separator-main"/>
          <w:rFonts w:ascii="Alegreya Sans" w:eastAsia="Alegreya Sans" w:hAnsi="Alegreya Sans" w:cs="Alegreya Sans"/>
          <w:sz w:val="19"/>
          <w:szCs w:val="19"/>
        </w:rPr>
        <w:t>programming skills in Python, experience with SQL, kdb, database design, and large datasets.</w:t>
      </w:r>
    </w:p>
    <w:p w14:paraId="07FEFD95" w14:textId="27F6B1B6" w:rsidR="00E11715" w:rsidRDefault="00E11715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Willing to take ownership of his/her work, working both independently and within a small team. </w:t>
      </w:r>
    </w:p>
    <w:p w14:paraId="7B418141" w14:textId="72E29CFF" w:rsidR="00E11715" w:rsidRDefault="00E11715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>
        <w:rPr>
          <w:rStyle w:val="separator-main"/>
          <w:rFonts w:ascii="Alegreya Sans" w:eastAsia="Alegreya Sans" w:hAnsi="Alegreya Sans" w:cs="Alegreya Sans"/>
          <w:sz w:val="19"/>
          <w:szCs w:val="19"/>
        </w:rPr>
        <w:t>Commitment to the highest ethical standards.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2FC306F2" w14:textId="77777777" w:rsidR="009923FA" w:rsidRPr="00144DD5" w:rsidRDefault="009923FA" w:rsidP="009923FA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ICE Process Management LLC.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  </w:t>
      </w:r>
      <w:r w:rsidRPr="00144DD5">
        <w:rPr>
          <w:rStyle w:val="spanjobtitle"/>
          <w:sz w:val="19"/>
          <w:szCs w:val="19"/>
        </w:rPr>
        <w:tab/>
        <w:t xml:space="preserve"> </w:t>
      </w:r>
      <w:r w:rsidRPr="00144DD5">
        <w:rPr>
          <w:rStyle w:val="spanjobtitle"/>
          <w:sz w:val="19"/>
          <w:szCs w:val="19"/>
        </w:rPr>
        <w:tab/>
        <w:t xml:space="preserve">  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April 2024 to present</w:t>
      </w: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7EE2DC8" w14:textId="77777777" w:rsidR="009923FA" w:rsidRPr="00144DD5" w:rsidRDefault="009923FA" w:rsidP="009923FA">
      <w:pPr>
        <w:pStyle w:val="spanpaddedline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Software Consultant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17C406BC" w14:textId="77777777" w:rsidR="00DA1396" w:rsidRPr="00144DD5" w:rsidRDefault="00DA1396" w:rsidP="00DA139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Provide software consulting on design, rollout, development, and production. </w:t>
      </w:r>
    </w:p>
    <w:p w14:paraId="46959F1D" w14:textId="7A84141E" w:rsidR="00DA1396" w:rsidRPr="00144DD5" w:rsidRDefault="00DA1396" w:rsidP="009F4F4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Skills: Investment Analysis, Private Equity Evaluation, software design, Investor Relations, Market Analysis, and Business Strategy.</w:t>
      </w:r>
      <w:r w:rsidR="00DA7155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Designed investor presentations, market analysis, budget analysis, and software development process analysis.</w:t>
      </w:r>
    </w:p>
    <w:p w14:paraId="6AE481CF" w14:textId="77777777" w:rsidR="009923FA" w:rsidRPr="00144DD5" w:rsidRDefault="009923FA" w:rsidP="009923FA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Software &amp; Artificial Intelligence Engineer: </w:t>
      </w:r>
    </w:p>
    <w:p w14:paraId="5B54E553" w14:textId="26662DFD" w:rsidR="009923FA" w:rsidRPr="00144DD5" w:rsidRDefault="009923F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The role is to design, develop, and produce the Backend for a Large Language Model that can produce chatbots from a General Knowledge Domain.</w:t>
      </w:r>
      <w:r w:rsidR="00E71C9C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2EE7632" w14:textId="77777777" w:rsidR="009923FA" w:rsidRPr="00144DD5" w:rsidRDefault="009923F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Skills gained: SQLite, Python, NLP, LLM, Lang-Chain, Chroma DB, SQL Alchemy, Web Application Design, Data Pipelines, OCR, Artificial Intelligence, Vector Databases and Embedded Vector Databases, R.A.G systems, Chatbots, Pandas, NumPy, ChatGPT, Microsoft Co-pilot, Llama3, OpenAI. </w:t>
      </w:r>
    </w:p>
    <w:p w14:paraId="08C1AE49" w14:textId="401237DF" w:rsidR="009923FA" w:rsidRPr="00144DD5" w:rsidRDefault="009923FA" w:rsidP="004C5CD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The project was to design a Data Processing system that could translate 100s of PDFs into a usable SQL database, which could then be vectorized and turned into a Vector Database that could serve as the basis of a Chatbot that could be integrated into a web application to serve the Network Security market.</w:t>
      </w:r>
    </w:p>
    <w:p w14:paraId="797853AA" w14:textId="62C7096E" w:rsidR="004C5CDB" w:rsidRPr="00144DD5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Scale AI: Remote Tasks.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  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Jan 2024 to present</w:t>
      </w: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182E8FA8" w14:textId="77777777" w:rsidR="004C5CDB" w:rsidRPr="00144DD5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AI Consultant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77E60476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Designed, evaluated, and ensured the quality of LLM (Large Language Model) performance.</w:t>
      </w:r>
    </w:p>
    <w:p w14:paraId="0C166181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Skills gained: Python, Golang, SQLite, PostgreSQL, Google </w:t>
      </w:r>
      <w:proofErr w:type="spellStart"/>
      <w:r w:rsidRPr="00144DD5">
        <w:rPr>
          <w:rFonts w:ascii="Alegreya Sans" w:hAnsi="Alegreya Sans"/>
          <w:sz w:val="19"/>
          <w:szCs w:val="19"/>
        </w:rPr>
        <w:t>BigQuery</w:t>
      </w:r>
      <w:proofErr w:type="spellEnd"/>
      <w:r w:rsidRPr="00144DD5">
        <w:rPr>
          <w:rFonts w:ascii="Alegreya Sans" w:hAnsi="Alegreya Sans"/>
          <w:sz w:val="19"/>
          <w:szCs w:val="19"/>
        </w:rPr>
        <w:t xml:space="preserve">, Java, C++, C, JavaScript, TypeScript, React, </w:t>
      </w:r>
      <w:proofErr w:type="spellStart"/>
      <w:r w:rsidRPr="00144DD5">
        <w:rPr>
          <w:rFonts w:ascii="Alegreya Sans" w:hAnsi="Alegreya Sans"/>
          <w:sz w:val="19"/>
          <w:szCs w:val="19"/>
        </w:rPr>
        <w:t>NextJS</w:t>
      </w:r>
      <w:proofErr w:type="spellEnd"/>
      <w:r w:rsidRPr="00144DD5">
        <w:rPr>
          <w:rFonts w:ascii="Alegreya Sans" w:hAnsi="Alegreya Sans"/>
          <w:sz w:val="19"/>
          <w:szCs w:val="19"/>
        </w:rPr>
        <w:t>, Dart, HTML, CSS, Prompt Engineering, LLM &amp; Foundation Models (Flamingo), Database Engineering, Data Engineering, Software Quality Assurance, Software Development &amp; Testing, Machine Learning, Artificial Intelligence, ChatGPT, OpenAI, Generative AI.</w:t>
      </w:r>
    </w:p>
    <w:p w14:paraId="7DE4FF6C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Data Engineering skills: Python, Azure Data Studio, Pandas, PostgreSQL Integration, Natural Language Analysis, JSON, PostgreSQL, Kaggle API integration, Hugging Face API.</w:t>
      </w:r>
    </w:p>
    <w:p w14:paraId="175164DC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Machine Learning skills: specialized in PyTorch, Keras, TensorFlow, and Spacy.</w:t>
      </w:r>
    </w:p>
    <w:p w14:paraId="17364D28" w14:textId="7851A644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Example project: stock bot using machine learning for price predictions with security data: </w:t>
      </w:r>
      <w:hyperlink r:id="rId13" w:history="1">
        <w:r w:rsidRPr="00144DD5">
          <w:rPr>
            <w:rStyle w:val="Hyperlink"/>
            <w:rFonts w:ascii="Alegreya Sans" w:hAnsi="Alegreya Sans"/>
            <w:sz w:val="19"/>
            <w:szCs w:val="19"/>
          </w:rPr>
          <w:t>https://github.com/Orko24/Vhagar_prototype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429D4E03" w14:textId="080E99E2" w:rsidR="009118E2" w:rsidRPr="00144DD5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IBM Startup Partner Program</w:t>
      </w:r>
      <w:r w:rsidRPr="00144DD5">
        <w:rPr>
          <w:rStyle w:val="spancompanyname"/>
          <w:rFonts w:ascii="Alegreya Sans" w:eastAsia="Alegreya Sans" w:hAnsi="Alegreya Sans" w:cs="Alegreya Sans"/>
          <w:sz w:val="19"/>
          <w:szCs w:val="19"/>
        </w:rPr>
        <w:t>; Adamas Audio</w:t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025284" w:rsidRPr="00144DD5">
        <w:rPr>
          <w:rStyle w:val="spanjobtitle"/>
          <w:sz w:val="19"/>
          <w:szCs w:val="19"/>
        </w:rPr>
        <w:t xml:space="preserve">   </w:t>
      </w:r>
      <w:r w:rsidR="00387596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Jan 2022 to </w:t>
      </w:r>
      <w:r w:rsidR="00023DD0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Jan 2024</w:t>
      </w:r>
    </w:p>
    <w:p w14:paraId="27C6A27B" w14:textId="6319E7F4" w:rsidR="009118E2" w:rsidRPr="00144DD5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lastRenderedPageBreak/>
        <w:t>Lead Software Engineer and Software Architect</w:t>
      </w:r>
      <w:r w:rsidR="009118E2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73167F97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Designed, developed, produced, and deployed code for Adamas Audio in a test-driven agile environment.</w:t>
      </w:r>
    </w:p>
    <w:p w14:paraId="0513140A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Skills gained: Python, Java, Machine Learning, AI, ML Libraries (Keras, PyTorch, TensorFlow, Scikit-learn, Pandas, NumPy), API development, Frontend (HTML, CSS, JavaScript, Node.js), ETL, C++, C#, C, Golang, SQL, Site Operation Management, DNS, Domain Transfer, Site Migration, Cloud Computing (Azure, AWS, GC), Django, Flask, Redis &amp; Celery, Linux, Bash Script, Git, GitHub, </w:t>
      </w:r>
      <w:proofErr w:type="spellStart"/>
      <w:r w:rsidRPr="00144DD5">
        <w:rPr>
          <w:rFonts w:ascii="Alegreya Sans" w:hAnsi="Alegreya Sans"/>
          <w:sz w:val="19"/>
          <w:szCs w:val="19"/>
        </w:rPr>
        <w:t>GitOps</w:t>
      </w:r>
      <w:proofErr w:type="spellEnd"/>
      <w:r w:rsidRPr="00144DD5">
        <w:rPr>
          <w:rFonts w:ascii="Alegreya Sans" w:hAnsi="Alegreya Sans"/>
          <w:sz w:val="19"/>
          <w:szCs w:val="19"/>
        </w:rPr>
        <w:t>, Cryptography, SSL &amp; Cyber Security, Data Analysis &amp; Data Science.</w:t>
      </w:r>
    </w:p>
    <w:p w14:paraId="3324D570" w14:textId="0DB1618C" w:rsidR="00DA7155" w:rsidRPr="00144DD5" w:rsidRDefault="00523DE4" w:rsidP="00DA715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Code hosted on IBM Cloud bare metal servers, funded by IBM from May 1, 2023, to Nov 1, 2023, at $3000/month. Service discontinued due to lack of profit. Code repository: </w:t>
      </w:r>
      <w:hyperlink r:id="rId14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https://github.com/Orko24/Final-Update-Adamas1</w:t>
        </w:r>
      </w:hyperlink>
      <w:r w:rsidRPr="00144DD5">
        <w:rPr>
          <w:rFonts w:ascii="Alegreya Sans" w:hAnsi="Alegreya Sans"/>
          <w:sz w:val="19"/>
          <w:szCs w:val="19"/>
        </w:rPr>
        <w:t xml:space="preserve">. Postproduction updates in Golang, Java, and C++ for scalability: </w:t>
      </w:r>
      <w:hyperlink r:id="rId15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https://github.com/Orko24/FFMPEG_Golang_replacement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340AE9A1" w14:textId="3CC2C63D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Adamas Audio allowed customers to create custom audiobooks at scale: </w:t>
      </w:r>
      <w:hyperlink r:id="rId16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https://www.adamasaudio.com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73156E45" w14:textId="219455B8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Full article: </w:t>
      </w:r>
      <w:hyperlink r:id="rId17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https://adamas-audio.medium.com/adamas-audio-machine-learning-and-web-development-to-produce-cheap-audiobooks-and-voice-cloning-a05608e4485f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1A9E3838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Developed all components (Frontend REST APIs, client data management system, Backend Data Deriving APIs, Django Middleware) in an agile Test-driven environment. Frontend in HTML, CSS, and JavaScript. Backend APIs in Python, C++, C#, C, Java, Golang, SQL. Django Middleware connected frontend and backend. Client database management also served as a data governance policy.</w:t>
      </w:r>
    </w:p>
    <w:p w14:paraId="4CC844A0" w14:textId="4361235E" w:rsidR="00523DE4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Integrated data pipeline using Django Middleware enabled derived datasets and data products to be created and passed from server to client per API request.</w:t>
      </w:r>
      <w:r w:rsidR="00E02017" w:rsidRPr="00144DD5">
        <w:rPr>
          <w:rFonts w:ascii="Alegreya Sans" w:hAnsi="Alegreya Sans"/>
          <w:sz w:val="19"/>
          <w:szCs w:val="19"/>
        </w:rPr>
        <w:t xml:space="preserve"> </w:t>
      </w:r>
      <w:r w:rsidRPr="00144DD5">
        <w:rPr>
          <w:rFonts w:ascii="Alegreya Sans" w:hAnsi="Alegreya Sans"/>
          <w:sz w:val="19"/>
          <w:szCs w:val="19"/>
        </w:rPr>
        <w:t xml:space="preserve">Built data products with ML libraries (PyTorch, TensorFlow, Keras, Scikit-learn, Pandas, NumPy). Hosted Adamas Audio with Apache, using server instance templates in C/C++: </w:t>
      </w:r>
      <w:hyperlink r:id="rId18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https://github.com/Orko24/Apache_django_ssl_web_integration</w:t>
        </w:r>
      </w:hyperlink>
      <w:r w:rsidRPr="00144DD5">
        <w:rPr>
          <w:rFonts w:ascii="Alegreya Sans" w:hAnsi="Alegreya Sans"/>
          <w:sz w:val="19"/>
          <w:szCs w:val="19"/>
        </w:rPr>
        <w:t>.</w:t>
      </w:r>
      <w:r w:rsidR="00E02017" w:rsidRPr="00144DD5">
        <w:rPr>
          <w:rFonts w:ascii="Alegreya Sans" w:hAnsi="Alegreya Sans"/>
          <w:sz w:val="19"/>
          <w:szCs w:val="19"/>
        </w:rPr>
        <w:t xml:space="preserve"> </w:t>
      </w:r>
      <w:r w:rsidRPr="00144DD5">
        <w:rPr>
          <w:rFonts w:ascii="Alegreya Sans" w:hAnsi="Alegreya Sans"/>
          <w:sz w:val="19"/>
          <w:szCs w:val="19"/>
        </w:rPr>
        <w:t>Integrated SSL certificates into the DNS Apache pipeline to encrypt all web traffic with HTTPS per API client request.</w:t>
      </w:r>
    </w:p>
    <w:p w14:paraId="6E5BB200" w14:textId="77777777" w:rsidR="00631A9C" w:rsidRPr="00144DD5" w:rsidRDefault="00631A9C" w:rsidP="00631A9C">
      <w:pPr>
        <w:rPr>
          <w:rStyle w:val="spanjobtitle"/>
          <w:sz w:val="19"/>
          <w:szCs w:val="19"/>
        </w:rPr>
      </w:pPr>
      <w:r w:rsidRPr="00144DD5">
        <w:rPr>
          <w:rStyle w:val="spanjobtitle"/>
          <w:sz w:val="19"/>
          <w:szCs w:val="19"/>
        </w:rPr>
        <w:t>Quant-connect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companyname"/>
          <w:rFonts w:ascii="Alegreya Sans" w:eastAsia="Alegreya Sans" w:hAnsi="Alegreya Sans" w:cs="Alegreya Sans"/>
          <w:sz w:val="19"/>
          <w:szCs w:val="19"/>
        </w:rPr>
        <w:t xml:space="preserve">June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2020 to Jan 2022</w:t>
      </w:r>
    </w:p>
    <w:p w14:paraId="4EC89080" w14:textId="77777777" w:rsidR="00631A9C" w:rsidRPr="00144DD5" w:rsidRDefault="00631A9C" w:rsidP="00631A9C">
      <w:pPr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>Algorithmic Trader</w:t>
      </w:r>
    </w:p>
    <w:p w14:paraId="6638880E" w14:textId="77777777" w:rsidR="00B703FB" w:rsidRPr="00144DD5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Skills gained: Python, Financial Physics, Financial Engineering, Software Development, Algorithm Development, TensorFlow, Keras, </w:t>
      </w:r>
      <w:proofErr w:type="spellStart"/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SciKit</w:t>
      </w:r>
      <w:proofErr w:type="spellEnd"/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-Learn, Predictive Analytics, Lean Trading Engine.</w:t>
      </w:r>
    </w:p>
    <w:p w14:paraId="760E3150" w14:textId="49A72300" w:rsidR="00B703FB" w:rsidRPr="00144DD5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Transitioned from Physics to Financial Physics and Financial Engineering, gaining experience in Financial Engineering, Software Development, and Algorithm Development.</w:t>
      </w:r>
      <w:r w:rsidR="00E71C9C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2668BE5" w14:textId="2FC8CEB8" w:rsidR="00B703FB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Developed algorithms in Python using predictive analytics to identify equity price patterns based on trading sentiment and fundamentals, generating buy/sell signals. Utilized the Lean Trading Engine framework for live trading and </w:t>
      </w:r>
      <w:r w:rsidR="00B22137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back-testing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algorithms: </w:t>
      </w:r>
      <w:hyperlink r:id="rId19" w:anchor="topic100.html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https://www.lean.io/#topic100.html</w:t>
        </w:r>
      </w:hyperlink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.</w:t>
      </w:r>
    </w:p>
    <w:p w14:paraId="66A3818E" w14:textId="77777777" w:rsidR="002635F5" w:rsidRPr="00125E0C" w:rsidRDefault="002635F5" w:rsidP="002635F5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19"/>
          <w:szCs w:val="19"/>
        </w:rPr>
      </w:pPr>
      <w:r w:rsidRPr="00125E0C">
        <w:rPr>
          <w:rStyle w:val="spancompanyname"/>
          <w:rFonts w:ascii="Alegreya Sans" w:eastAsia="Alegreya Sans" w:hAnsi="Alegreya Sans" w:cs="Alegreya Sans"/>
          <w:sz w:val="19"/>
          <w:szCs w:val="19"/>
        </w:rPr>
        <w:t>University of Calgary</w:t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  <w:t xml:space="preserve">             </w:t>
      </w:r>
      <w:r w:rsidRPr="00125E0C">
        <w:rPr>
          <w:rStyle w:val="spanjobtitle"/>
          <w:sz w:val="19"/>
          <w:szCs w:val="19"/>
        </w:rPr>
        <w:tab/>
        <w:t xml:space="preserve">               </w:t>
      </w: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Sept 2019 to June 2020 </w:t>
      </w:r>
      <w:r w:rsidRPr="00125E0C">
        <w:rPr>
          <w:rStyle w:val="spanjobtitle"/>
          <w:sz w:val="19"/>
          <w:szCs w:val="19"/>
        </w:rPr>
        <w:t xml:space="preserve"> </w:t>
      </w:r>
    </w:p>
    <w:p w14:paraId="29AE2311" w14:textId="77777777" w:rsidR="002635F5" w:rsidRPr="00125E0C" w:rsidRDefault="002635F5" w:rsidP="002635F5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jobtitle"/>
          <w:sz w:val="19"/>
          <w:szCs w:val="19"/>
        </w:rPr>
        <w:t>Undergraduate Researcher</w:t>
      </w: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18840E08" w14:textId="77777777" w:rsidR="002635F5" w:rsidRPr="00125E0C" w:rsidRDefault="002635F5" w:rsidP="002635F5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Used C++, C, Python, Mathematica, and MATLAB in </w:t>
      </w:r>
      <w:proofErr w:type="gramStart"/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>a research</w:t>
      </w:r>
      <w:proofErr w:type="gramEnd"/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setting to track photons from a green laser and build an ODMR. Thesis given in this GitHub repository: </w:t>
      </w:r>
      <w:hyperlink r:id="rId20" w:history="1">
        <w:r w:rsidRPr="00125E0C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https://github.com/Orko24/ODMR_thesis/blob/master/Hemanto_Bairagi_Final_Report_Draft_3%20(1).pdf</w:t>
        </w:r>
      </w:hyperlink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1D1B0DFE" w14:textId="77777777" w:rsidR="002635F5" w:rsidRPr="00125E0C" w:rsidRDefault="002635F5" w:rsidP="002635F5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Link verifying research: </w:t>
      </w:r>
      <w:hyperlink r:id="rId21" w:history="1">
        <w:r w:rsidRPr="00125E0C">
          <w:rPr>
            <w:rStyle w:val="Hyperlink"/>
            <w:rFonts w:ascii="Alegreya Sans" w:hAnsi="Alegreya Sans"/>
            <w:sz w:val="19"/>
            <w:szCs w:val="19"/>
          </w:rPr>
          <w:t>https://iqst.ucalgary.ca/sites/default/files/teams/1/IQSTReport20192020.pdf</w:t>
        </w:r>
      </w:hyperlink>
      <w:r w:rsidRPr="00125E0C">
        <w:rPr>
          <w:sz w:val="19"/>
          <w:szCs w:val="19"/>
        </w:rPr>
        <w:t xml:space="preserve"> </w:t>
      </w:r>
    </w:p>
    <w:p w14:paraId="31F48EE2" w14:textId="77777777" w:rsidR="002635F5" w:rsidRPr="00125E0C" w:rsidRDefault="002635F5" w:rsidP="002635F5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>ODMR thesis: Focused on quantum optics and quantum computing built an optically detected magnetic resonance (ODMR) microscope. Qubits were used to produce nanoscale imagery and video.</w:t>
      </w:r>
    </w:p>
    <w:p w14:paraId="74ABC463" w14:textId="7161DB41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144DD5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degree"/>
                <w:sz w:val="19"/>
                <w:szCs w:val="19"/>
              </w:rPr>
              <w:t>Bachelor of Science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: </w:t>
            </w:r>
            <w:r w:rsidRPr="00144DD5">
              <w:rPr>
                <w:rStyle w:val="spanprogramline"/>
                <w:sz w:val="19"/>
                <w:szCs w:val="19"/>
              </w:rPr>
              <w:t xml:space="preserve">Astrophysics </w:t>
            </w:r>
          </w:p>
          <w:p w14:paraId="3D11BEF5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companyname"/>
                <w:rFonts w:ascii="Alegreya Sans" w:eastAsia="Alegreya Sans" w:hAnsi="Alegreya Sans" w:cs="Alegreya Sans"/>
                <w:sz w:val="19"/>
                <w:szCs w:val="19"/>
              </w:rPr>
              <w:t>University of Calgary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6CD78C5A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Calgary, AB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24304040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From Sept 2016 to 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Feb 2021  </w:t>
            </w:r>
          </w:p>
          <w:p w14:paraId="6A1D8BEC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Achieved Honors</w:t>
            </w:r>
          </w:p>
          <w:p w14:paraId="0A8DD12D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Dean's List Honoree [2020]</w:t>
            </w:r>
          </w:p>
          <w:p w14:paraId="7D9E6929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144DD5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degree"/>
                <w:sz w:val="19"/>
                <w:szCs w:val="19"/>
              </w:rPr>
              <w:t>Bachelor of Science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: </w:t>
            </w:r>
            <w:r w:rsidRPr="00144DD5">
              <w:rPr>
                <w:rStyle w:val="spanprogramline"/>
                <w:sz w:val="19"/>
                <w:szCs w:val="19"/>
              </w:rPr>
              <w:t>Physics</w:t>
            </w:r>
            <w:r w:rsidRPr="00144DD5">
              <w:rPr>
                <w:rStyle w:val="singlecolumnspanpaddedlinenth-child1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3390DC74" w14:textId="77777777" w:rsidR="00A6585B" w:rsidRPr="00144DD5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  <w:sz w:val="19"/>
                <w:szCs w:val="19"/>
              </w:rPr>
            </w:pPr>
            <w:r w:rsidRPr="00144DD5">
              <w:rPr>
                <w:rStyle w:val="spancompanyname"/>
                <w:rFonts w:ascii="Alegreya Sans" w:eastAsia="Alegreya Sans" w:hAnsi="Alegreya Sans" w:cs="Alegreya Sans"/>
                <w:sz w:val="19"/>
                <w:szCs w:val="19"/>
              </w:rPr>
              <w:t>University of Calgary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576629B4" w14:textId="77777777" w:rsidR="00A6585B" w:rsidRPr="00144DD5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From Sept 2016 to 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Feb 2021   </w:t>
            </w:r>
          </w:p>
          <w:p w14:paraId="055AB6E3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Achieved Honors</w:t>
            </w:r>
          </w:p>
          <w:p w14:paraId="0426C370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Dean's List Honoree [2020]</w:t>
            </w:r>
          </w:p>
          <w:p w14:paraId="5E24502A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>GPA: 3.5/4.0</w:t>
            </w:r>
          </w:p>
          <w:p w14:paraId="3224491B" w14:textId="77777777" w:rsidR="00A6585B" w:rsidRPr="00144DD5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Pr="00144DD5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19"/>
          <w:szCs w:val="19"/>
        </w:rPr>
      </w:pPr>
      <w:hyperlink r:id="rId22" w:history="1">
        <w:r w:rsidR="00A6585B" w:rsidRPr="00144DD5">
          <w:rPr>
            <w:rStyle w:val="Hyperlink"/>
            <w:rFonts w:ascii="Alegreya Sans Medium" w:eastAsia="Alegreya Sans Medium" w:hAnsi="Alegreya Sans Medium" w:cs="Alegreya Sans Medium"/>
            <w:sz w:val="19"/>
            <w:szCs w:val="19"/>
          </w:rPr>
          <w:t>https://www.linkedin.com/in/paul-barclay-648a1531/</w:t>
        </w:r>
      </w:hyperlink>
    </w:p>
    <w:p w14:paraId="12A156A2" w14:textId="77777777" w:rsidR="00A6585B" w:rsidRPr="00144DD5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19"/>
          <w:szCs w:val="19"/>
        </w:rPr>
      </w:pPr>
      <w:hyperlink r:id="rId23" w:history="1">
        <w:r w:rsidR="00A6585B" w:rsidRPr="00144DD5">
          <w:rPr>
            <w:rStyle w:val="Hyperlink"/>
            <w:rFonts w:ascii="Alegreya Sans Medium" w:eastAsia="Alegreya Sans Medium" w:hAnsi="Alegreya Sans Medium" w:cs="Alegreya Sans Medium"/>
            <w:sz w:val="19"/>
            <w:szCs w:val="19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B912B7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E21A6EB7-2491-4C74-81F2-609C0F6A8FD5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4638E9BD-5A81-40FC-9A59-95462D519421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A5EF8BFF-4158-4FB8-A4E6-24E6908431F6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8E2A7DBB-396A-4945-A1C0-3E3307A0980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F308A3"/>
    <w:multiLevelType w:val="multilevel"/>
    <w:tmpl w:val="F372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E3684D"/>
    <w:multiLevelType w:val="multilevel"/>
    <w:tmpl w:val="27B6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3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20"/>
  </w:num>
  <w:num w:numId="6" w16cid:durableId="80569881">
    <w:abstractNumId w:val="17"/>
  </w:num>
  <w:num w:numId="7" w16cid:durableId="393705001">
    <w:abstractNumId w:val="24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2"/>
  </w:num>
  <w:num w:numId="13" w16cid:durableId="1582369017">
    <w:abstractNumId w:val="21"/>
  </w:num>
  <w:num w:numId="14" w16cid:durableId="487476364">
    <w:abstractNumId w:val="5"/>
  </w:num>
  <w:num w:numId="15" w16cid:durableId="1123502918">
    <w:abstractNumId w:val="26"/>
  </w:num>
  <w:num w:numId="16" w16cid:durableId="908349806">
    <w:abstractNumId w:val="19"/>
  </w:num>
  <w:num w:numId="17" w16cid:durableId="822544630">
    <w:abstractNumId w:val="12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5"/>
  </w:num>
  <w:num w:numId="21" w16cid:durableId="462356763">
    <w:abstractNumId w:val="6"/>
  </w:num>
  <w:num w:numId="22" w16cid:durableId="1140879035">
    <w:abstractNumId w:val="16"/>
  </w:num>
  <w:num w:numId="23" w16cid:durableId="1093746189">
    <w:abstractNumId w:val="13"/>
  </w:num>
  <w:num w:numId="24" w16cid:durableId="817503071">
    <w:abstractNumId w:val="18"/>
  </w:num>
  <w:num w:numId="25" w16cid:durableId="645202883">
    <w:abstractNumId w:val="14"/>
  </w:num>
  <w:num w:numId="26" w16cid:durableId="1151482054">
    <w:abstractNumId w:val="11"/>
  </w:num>
  <w:num w:numId="27" w16cid:durableId="157465830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38B6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97281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201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4DD5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3DF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323B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666E"/>
    <w:rsid w:val="001C71FA"/>
    <w:rsid w:val="001D164D"/>
    <w:rsid w:val="001D21C4"/>
    <w:rsid w:val="001D3421"/>
    <w:rsid w:val="001D377B"/>
    <w:rsid w:val="001D65DF"/>
    <w:rsid w:val="001E288C"/>
    <w:rsid w:val="001E3AAA"/>
    <w:rsid w:val="001E3B71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467C9"/>
    <w:rsid w:val="0025384C"/>
    <w:rsid w:val="00255074"/>
    <w:rsid w:val="00256399"/>
    <w:rsid w:val="00260D7B"/>
    <w:rsid w:val="00260F30"/>
    <w:rsid w:val="002635F5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D30EB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6AA1"/>
    <w:rsid w:val="00427F4D"/>
    <w:rsid w:val="00434C79"/>
    <w:rsid w:val="00442D85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3FCA"/>
    <w:rsid w:val="004E4298"/>
    <w:rsid w:val="004E72F4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3DE4"/>
    <w:rsid w:val="005247B3"/>
    <w:rsid w:val="00525E02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1A9C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06D7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B5432"/>
    <w:rsid w:val="007B64CA"/>
    <w:rsid w:val="007C2316"/>
    <w:rsid w:val="007C6186"/>
    <w:rsid w:val="007D15B9"/>
    <w:rsid w:val="007D16AA"/>
    <w:rsid w:val="007D23E7"/>
    <w:rsid w:val="007D4DD2"/>
    <w:rsid w:val="007D4ECD"/>
    <w:rsid w:val="007D5D40"/>
    <w:rsid w:val="007D7416"/>
    <w:rsid w:val="007E2CF7"/>
    <w:rsid w:val="007E409F"/>
    <w:rsid w:val="007E59BC"/>
    <w:rsid w:val="007E5AC7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5289F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91A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1F3A"/>
    <w:rsid w:val="008D60C0"/>
    <w:rsid w:val="008D737E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23FA"/>
    <w:rsid w:val="00995170"/>
    <w:rsid w:val="009A13CE"/>
    <w:rsid w:val="009A4BEB"/>
    <w:rsid w:val="009B30BC"/>
    <w:rsid w:val="009B6BD6"/>
    <w:rsid w:val="009C0B8B"/>
    <w:rsid w:val="009C5483"/>
    <w:rsid w:val="009C625E"/>
    <w:rsid w:val="009D0249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485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E6651"/>
    <w:rsid w:val="00AF05CB"/>
    <w:rsid w:val="00AF0604"/>
    <w:rsid w:val="00AF21FC"/>
    <w:rsid w:val="00B00354"/>
    <w:rsid w:val="00B0105A"/>
    <w:rsid w:val="00B12104"/>
    <w:rsid w:val="00B12178"/>
    <w:rsid w:val="00B17AF1"/>
    <w:rsid w:val="00B17D0C"/>
    <w:rsid w:val="00B22109"/>
    <w:rsid w:val="00B22137"/>
    <w:rsid w:val="00B221DE"/>
    <w:rsid w:val="00B227EA"/>
    <w:rsid w:val="00B23805"/>
    <w:rsid w:val="00B244C9"/>
    <w:rsid w:val="00B2452A"/>
    <w:rsid w:val="00B24725"/>
    <w:rsid w:val="00B2476F"/>
    <w:rsid w:val="00B26EC6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03FB"/>
    <w:rsid w:val="00B747C2"/>
    <w:rsid w:val="00B82E5E"/>
    <w:rsid w:val="00B9024A"/>
    <w:rsid w:val="00B910F7"/>
    <w:rsid w:val="00B912B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1275C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1396"/>
    <w:rsid w:val="00DA2A86"/>
    <w:rsid w:val="00DA7155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02017"/>
    <w:rsid w:val="00E10B28"/>
    <w:rsid w:val="00E10C9D"/>
    <w:rsid w:val="00E11715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0A3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1C9C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956E9"/>
    <w:rsid w:val="00EA162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DE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Vhagar_prototype" TargetMode="External"/><Relationship Id="rId18" Type="http://schemas.openxmlformats.org/officeDocument/2006/relationships/hyperlink" Target="https://github.com/Orko24/Apache_django_ssl_web_integr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qst.ucalgary.ca/sites/default/files/teams/1/IQSTReport20192020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Portfolio_Hemanto_Bairagi" TargetMode="External"/><Relationship Id="rId17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damasaudio.com" TargetMode="External"/><Relationship Id="rId20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rko24.github.io/react_repository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FFMPEG_Golang_replacement" TargetMode="External"/><Relationship Id="rId23" Type="http://schemas.openxmlformats.org/officeDocument/2006/relationships/hyperlink" Target="https://www.linkedin.com/in/jason-donev-76659922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ean.i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inal-Update-Adamas1" TargetMode="External"/><Relationship Id="rId22" Type="http://schemas.openxmlformats.org/officeDocument/2006/relationships/hyperlink" Target="https://www.linkedin.com/in/paul-barclay-648a1531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1066</Words>
  <Characters>7592</Characters>
  <Application>Microsoft Office Word</Application>
  <DocSecurity>0</DocSecurity>
  <Lines>126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</cp:revision>
  <cp:lastPrinted>2024-06-08T18:36:00Z</cp:lastPrinted>
  <dcterms:created xsi:type="dcterms:W3CDTF">2024-06-09T06:32:00Z</dcterms:created>
  <dcterms:modified xsi:type="dcterms:W3CDTF">2024-06-10T05:05:00Z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  <property fmtid="{D5CDD505-2E9C-101B-9397-08002B2CF9AE}" pid="3" name="GrammarlyDocumentId">
    <vt:lpwstr>977eb60b37bca9bf4c97ea15d7c893f6de266d648dc6aef5aaa4510b51caa682</vt:lpwstr>
  </property>
</Properties>
</file>