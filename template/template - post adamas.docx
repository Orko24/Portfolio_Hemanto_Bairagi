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77777777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24A3FF78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>This site has been decommissioned currently due to a lack of funding, currently looking for investors to get the project back up and running as well as add additional features.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AE72C98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</w:p>
    <w:p w14:paraId="304359C5" w14:textId="579B0F91" w:rsidR="00CC2B9B" w:rsidRPr="000C7B03" w:rsidRDefault="00EA72B6" w:rsidP="001033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Test-driven environment using agile methodology.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13029D98" w14:textId="77777777" w:rsid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</w:p>
    <w:p w14:paraId="4414BAC9" w14:textId="183060EA" w:rsidR="00CC2B9B" w:rsidRP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F6264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EE67A81E-54DA-46A2-A9FA-2BBBB7C6AF07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D019779-323C-42BC-8801-92952EDA0B9B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C90B9292-CAA6-4EBF-BD2D-3CB573981CA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AE408AB-2FC4-4000-9570-FD7B8CECC0F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23</cp:revision>
  <cp:lastPrinted>2023-07-14T17:33:00Z</cp:lastPrinted>
  <dcterms:created xsi:type="dcterms:W3CDTF">2023-09-14T05:45:00Z</dcterms:created>
  <dcterms:modified xsi:type="dcterms:W3CDTF">2023-11-29T23:05:00Z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