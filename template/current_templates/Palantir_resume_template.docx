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446E2E6F" w:rsidR="00FD2996" w:rsidRDefault="00A106E2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A106E2"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hemanto.bairagi@alumni.ucalgary.ca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38D1FD7" w14:textId="77777777" w:rsidR="001A323B" w:rsidRDefault="001A323B" w:rsidP="001A323B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 Web: </w:t>
      </w:r>
      <w:hyperlink r:id="rId11" w:history="1">
        <w:r w:rsidRPr="00D56E5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https://orko24.github.io/react_repository/</w:t>
        </w:r>
      </w:hyperlink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80B2E5B" w14:textId="77777777" w:rsidR="001A323B" w:rsidRDefault="001A323B" w:rsidP="001A323B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 PDF: </w:t>
      </w:r>
      <w:hyperlink r:id="rId12" w:history="1">
        <w:r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D9847A4" w14:textId="63198188" w:rsidR="00F97E14" w:rsidRPr="003A6670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643CDA">
        <w:rPr>
          <w:rStyle w:val="separator-main"/>
          <w:rFonts w:ascii="Alegreya Sans" w:eastAsia="Alegreya Sans" w:hAnsi="Alegreya Sans" w:cs="Alegreya Sans"/>
          <w:sz w:val="20"/>
          <w:szCs w:val="20"/>
        </w:rPr>
        <w:t>SQL,</w:t>
      </w:r>
      <w:r w:rsidR="005564DF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and Algorithm Development.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74B7A243" w14:textId="6FEC6AC6" w:rsidR="009208EB" w:rsidRPr="009A4BEB" w:rsidRDefault="00AD21AB" w:rsidP="009208E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Bachelor of Science</w:t>
      </w:r>
      <w:r w:rsidR="00397C76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– Hons in Physics and Astrophysics </w:t>
      </w:r>
      <w:r w:rsidR="0042531A">
        <w:rPr>
          <w:rStyle w:val="separator-main"/>
          <w:rFonts w:ascii="Alegreya Sans" w:eastAsia="Alegreya Sans" w:hAnsi="Alegreya Sans" w:cs="Alegreya Sans"/>
          <w:sz w:val="20"/>
          <w:szCs w:val="20"/>
        </w:rPr>
        <w:t>with an emphasis on Software Engineering.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797853AA" w14:textId="77777777" w:rsidR="004C5CDB" w:rsidRPr="0056700C" w:rsidRDefault="004C5CDB" w:rsidP="004C5CDB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Scale AI: Remote Tasks.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>Jan 202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4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82E8FA8" w14:textId="77777777" w:rsidR="004C5CDB" w:rsidRPr="0056700C" w:rsidRDefault="004C5CDB" w:rsidP="004C5CDB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AI Consultant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240C487C" w14:textId="77777777" w:rsidR="005247B3" w:rsidRDefault="005247B3" w:rsidP="005247B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633D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role is to design, evaluate, and ensure the quality of LLM (Large Language Model) performance. </w:t>
      </w:r>
    </w:p>
    <w:p w14:paraId="06458FA0" w14:textId="77777777" w:rsidR="005247B3" w:rsidRPr="0049187B" w:rsidRDefault="005247B3" w:rsidP="005247B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 and refined: Python, Golang, SQLite, PostgreSQL, Google </w:t>
      </w:r>
      <w:proofErr w:type="spellStart"/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>BigQuery</w:t>
      </w:r>
      <w:proofErr w:type="spellEnd"/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C++, C, JavaScript, TypeScript, React, </w:t>
      </w:r>
      <w:proofErr w:type="spellStart"/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>NextJS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Dart, HTML, CSS, Prompt Engineering, LLM (Language Learning Model)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&amp; </w:t>
      </w:r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Foundation Models (Flamingo), Database Engineering, Data Engineering, Software Quality Assurance, Software Development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&amp; </w:t>
      </w:r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Testing, Machine Learning, Artificial Intelligence, ChatGPT, OpenAI, Generative AI. </w:t>
      </w:r>
    </w:p>
    <w:p w14:paraId="35A397AF" w14:textId="77777777" w:rsidR="005247B3" w:rsidRPr="00C56CC2" w:rsidRDefault="005247B3" w:rsidP="005247B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 Engineering skills: Python, Azure Data Studio, Pandas, PostgreSQL Integration, Natural Language Analysis, JSON, PostgreSQL, Kaggle API integration, Hugging face API. </w:t>
      </w:r>
    </w:p>
    <w:p w14:paraId="5FFEF501" w14:textId="77777777" w:rsidR="005247B3" w:rsidRDefault="005247B3" w:rsidP="005247B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skills frameworks developed and specialized in: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TensorFlow, and Spacy. </w:t>
      </w:r>
    </w:p>
    <w:p w14:paraId="530A1ECC" w14:textId="77777777" w:rsidR="005247B3" w:rsidRPr="00A65485" w:rsidRDefault="005247B3" w:rsidP="005247B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17D0C">
        <w:rPr>
          <w:rStyle w:val="span"/>
          <w:rFonts w:ascii="Alegreya Sans" w:eastAsia="Alegreya Sans" w:hAnsi="Alegreya Sans" w:cs="Alegreya Sans"/>
          <w:sz w:val="20"/>
          <w:szCs w:val="20"/>
        </w:rPr>
        <w:t>Example project of a stock bot that uses machine learning to generate price predictions using security data is given here: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hyperlink r:id="rId13" w:history="1">
        <w:r w:rsidRPr="004D25B7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https://github.com/Orko24/Vhagar_prototype</w:t>
        </w:r>
      </w:hyperlink>
      <w:r w:rsidRPr="00B17D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29D4E03" w14:textId="19000834" w:rsidR="009118E2" w:rsidRPr="0056700C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 xml:space="preserve">   </w:t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023DD0">
        <w:rPr>
          <w:rStyle w:val="span"/>
          <w:rFonts w:ascii="Alegreya Sans" w:eastAsia="Alegreya Sans" w:hAnsi="Alegreya Sans" w:cs="Alegreya Sans"/>
          <w:sz w:val="20"/>
          <w:szCs w:val="20"/>
        </w:rPr>
        <w:t>Jan 2024</w:t>
      </w:r>
    </w:p>
    <w:p w14:paraId="27C6A27B" w14:textId="6319E7F4" w:rsidR="009118E2" w:rsidRPr="0056700C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30351430" w14:textId="1428FDB1" w:rsidR="00D54643" w:rsidRPr="002A50E4" w:rsidRDefault="009118E2" w:rsidP="002A5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</w:t>
      </w:r>
      <w:r w:rsidR="00D5464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and software architecture was developed, implemented, and tested in a test-driven agile environment. </w:t>
      </w:r>
    </w:p>
    <w:p w14:paraId="0643615E" w14:textId="2200B30D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2F0B99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TensorFlow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Sci-kit Learn, Pandas, </w:t>
      </w:r>
      <w:r w:rsidR="002F0B99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A238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(Microsoft Azure, </w:t>
      </w:r>
      <w:r w:rsidR="00643CDA">
        <w:rPr>
          <w:rStyle w:val="span"/>
          <w:rFonts w:ascii="Alegreya Sans" w:eastAsia="Alegreya Sans" w:hAnsi="Alegreya Sans" w:cs="Alegreya Sans"/>
          <w:sz w:val="20"/>
          <w:szCs w:val="20"/>
        </w:rPr>
        <w:t>AWS,</w:t>
      </w:r>
      <w:r w:rsidR="007A238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GC)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BC65E43" w14:textId="7A594A96" w:rsidR="00D54643" w:rsidRPr="003D30EB" w:rsidRDefault="003D30EB" w:rsidP="00546488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housed on </w:t>
      </w:r>
      <w:r w:rsidR="0080333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>IBM Cloud bare metal traditional servers.</w:t>
      </w:r>
      <w:r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>Service received funding from IBM starting May 1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st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2023, ran to Nov 1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st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2023</w:t>
      </w:r>
      <w:r w:rsidR="002A50E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with a funding of 3000 USD monthly. Site went down due to lack of profit and funding, </w:t>
      </w:r>
      <w:r w:rsidR="0009728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</w:t>
      </w:r>
      <w:r w:rsidR="002A50E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>code</w:t>
      </w:r>
      <w:r w:rsidR="0009728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is</w:t>
      </w:r>
      <w:r w:rsidR="002A50E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given in this GitHub repository: </w:t>
      </w:r>
      <w:hyperlink r:id="rId14" w:history="1">
        <w:r w:rsidR="002A50E4" w:rsidRPr="003D30EB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https://github.com/Orko24/Final-Update-Adamas1</w:t>
        </w:r>
      </w:hyperlink>
      <w:r w:rsidR="002A50E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AB87909" w14:textId="34FA4C5C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</w:t>
      </w:r>
      <w:r w:rsidR="00097281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09728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code is given in the </w:t>
      </w:r>
      <w:r w:rsidR="000138B6">
        <w:rPr>
          <w:rStyle w:val="span"/>
          <w:rFonts w:ascii="Alegreya Sans" w:eastAsia="Alegreya Sans" w:hAnsi="Alegreya Sans" w:cs="Alegreya Sans"/>
          <w:sz w:val="20"/>
          <w:szCs w:val="20"/>
        </w:rPr>
        <w:t>following repository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: </w:t>
      </w:r>
      <w:hyperlink r:id="rId15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D240CB" w14:textId="37F80AF7" w:rsidR="000138B6" w:rsidRDefault="009118E2" w:rsidP="006749A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</w:t>
      </w:r>
      <w:r w:rsidR="000138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was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hosted at: </w:t>
      </w:r>
      <w:hyperlink r:id="rId16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 w:rsidR="000138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FFA0FE5" w14:textId="0D0C69A4" w:rsidR="000138B6" w:rsidRDefault="009118E2" w:rsidP="006749A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7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="00CA5C2C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2D40E0D7" w:rsidR="00B2476F" w:rsidRPr="006749A6" w:rsidRDefault="00CA5C2C" w:rsidP="006749A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All components Frontend REST APIs, client data management system, Backend Data Deriving API’s, Django Middleware were developed in an agile </w:t>
      </w:r>
      <w:r w:rsidR="00700C4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Test-driven</w:t>
      </w:r>
      <w:r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environment</w:t>
      </w:r>
      <w:r w:rsidR="00700C4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Front-end components were coded in </w:t>
      </w:r>
      <w:r w:rsidR="000F7201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HTML, CSS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JavaScript. The data pipeline connecting front and backends was made using Django 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Middleware. 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Client database management system doubled up as a data governance policy, </w:t>
      </w:r>
      <w:r w:rsidR="005D7352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057718D9" w14:textId="164928B0" w:rsidR="00E00824" w:rsidRPr="00E00824" w:rsidRDefault="00886F1B" w:rsidP="00E0082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 products were built using Machine Learning libraries like: </w:t>
      </w:r>
      <w:proofErr w:type="spellStart"/>
      <w:r w:rsidR="002F0B99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2F0B99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TensorFlow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Scikit-learn, Pandas, </w:t>
      </w:r>
      <w:r w:rsidR="002F0B99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NumPy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etc. </w:t>
      </w:r>
      <w:r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8" w:history="1">
        <w:r w:rsidR="00323E6D" w:rsidRPr="00E00824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 w:rsidRPr="00E0082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1703BD05" w:rsidR="00CC2B9B" w:rsidRPr="00F6264E" w:rsidRDefault="00CC2B9B" w:rsidP="0090272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6E5BB200" w14:textId="77777777" w:rsidR="00631A9C" w:rsidRDefault="00631A9C" w:rsidP="00631A9C">
      <w:pPr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EC89080" w14:textId="77777777" w:rsidR="00631A9C" w:rsidRDefault="00631A9C" w:rsidP="00631A9C">
      <w:pPr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7F5C6AEB" w14:textId="77777777" w:rsidR="00631A9C" w:rsidRPr="00EA093F" w:rsidRDefault="00631A9C" w:rsidP="00631A9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Python, Financial Physics, Financial Engineering, Software Development, Algorithm Development, </w:t>
      </w:r>
      <w:proofErr w:type="spellStart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Tensorflow</w:t>
      </w:r>
      <w:proofErr w:type="spellEnd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-Learn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, predictive analytics, lean trading engine.</w:t>
      </w:r>
    </w:p>
    <w:p w14:paraId="177EB335" w14:textId="77777777" w:rsidR="00631A9C" w:rsidRDefault="00631A9C" w:rsidP="00631A9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Made the transition from Physics to Financial Physics and Financial Engineering. Allowed the gaining of experience in Financial Engineering, Software Development and Algorithm Development.</w:t>
      </w:r>
    </w:p>
    <w:p w14:paraId="72ADB937" w14:textId="77777777" w:rsidR="00631A9C" w:rsidRPr="00EA093F" w:rsidRDefault="00631A9C" w:rsidP="00631A9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EA093F">
        <w:rPr>
          <w:rStyle w:val="span"/>
          <w:rFonts w:ascii="Alegreya Sans" w:eastAsia="Alegreya Sans" w:hAnsi="Alegreya Sans" w:cs="Alegreya Sans"/>
          <w:sz w:val="20"/>
          <w:szCs w:val="20"/>
        </w:rPr>
        <w:t>Predictive analytics was used to identify patterns regarding equity prices based on financial factors like trading sentiment and fundamentals to generate buy/sell signals for equities. The lean trading engine Framework was u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sed</w:t>
      </w:r>
      <w:r w:rsidRPr="00EA093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to </w:t>
      </w:r>
      <w:r w:rsidRPr="00EA093F">
        <w:rPr>
          <w:rStyle w:val="span"/>
          <w:rFonts w:ascii="Alegreya Sans" w:eastAsia="Alegreya Sans" w:hAnsi="Alegreya Sans" w:cs="Alegreya Sans"/>
          <w:sz w:val="20"/>
          <w:szCs w:val="20"/>
        </w:rPr>
        <w:t>live trad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e</w:t>
      </w:r>
      <w:r w:rsidRPr="00EA093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back test Algorithms: </w:t>
      </w:r>
      <w:hyperlink r:id="rId19" w:anchor="topic100.html" w:history="1">
        <w:r w:rsidRPr="00EA093F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</w:p>
    <w:p w14:paraId="0DA75F55" w14:textId="77777777" w:rsidR="00631A9C" w:rsidRPr="007A274B" w:rsidRDefault="00631A9C" w:rsidP="00631A9C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        </w:t>
      </w:r>
      <w:r>
        <w:rPr>
          <w:rStyle w:val="spanjobtitle"/>
          <w:sz w:val="20"/>
          <w:szCs w:val="20"/>
        </w:rPr>
        <w:tab/>
        <w:t xml:space="preserve">             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6900E62A" w14:textId="77777777" w:rsidR="00631A9C" w:rsidRDefault="00631A9C" w:rsidP="00631A9C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28AD27D" w14:textId="77777777" w:rsidR="00631A9C" w:rsidRPr="002740B4" w:rsidRDefault="00631A9C" w:rsidP="00631A9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Used C++, C, Python, Mathematica and MATLAB in research setting to track photons from a green laser and build an ODMR. </w:t>
      </w:r>
      <w:r w:rsidRPr="002740B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20" w:history="1">
        <w:r w:rsidRPr="002740B4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2740B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2BA0192" w14:textId="77777777" w:rsidR="00631A9C" w:rsidRDefault="00631A9C" w:rsidP="00631A9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21" w:history="1">
        <w:r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34DAF0B1" w14:textId="77777777" w:rsidR="00631A9C" w:rsidRPr="00BB249E" w:rsidRDefault="00631A9C" w:rsidP="00631A9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>ODMR thesis: Focused on quantum optics and quantum computing built an optically detected magnetic resonance (ODMR) microscope. Qubits were used to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>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56700C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D11BEF5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6CD78C5A" w14:textId="77777777" w:rsidR="00A6585B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4304040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A1D8BEC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8DD12D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7D9E6929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56700C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390DC74" w14:textId="77777777" w:rsidR="00A6585B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76629B4" w14:textId="77777777" w:rsidR="00A6585B" w:rsidRPr="0056700C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55AB6E3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426C370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5E24502A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3224491B" w14:textId="77777777" w:rsidR="00A6585B" w:rsidRPr="0056700C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2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12A156A2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3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B912B7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B7B2918E-AFED-4B7B-8FED-6038D51167C7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69B4783E-2A5D-4A5D-BF50-9A87AF6127A6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E5A4C8CA-2854-4BA4-A6EC-CC53BD4A7A19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A3D1F473-FB02-480A-9DF8-EB57E1617E0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7795A"/>
    <w:multiLevelType w:val="multilevel"/>
    <w:tmpl w:val="AE7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85317"/>
    <w:multiLevelType w:val="multilevel"/>
    <w:tmpl w:val="D35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2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9"/>
  </w:num>
  <w:num w:numId="6" w16cid:durableId="80569881">
    <w:abstractNumId w:val="16"/>
  </w:num>
  <w:num w:numId="7" w16cid:durableId="393705001">
    <w:abstractNumId w:val="23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1"/>
  </w:num>
  <w:num w:numId="13" w16cid:durableId="1582369017">
    <w:abstractNumId w:val="20"/>
  </w:num>
  <w:num w:numId="14" w16cid:durableId="487476364">
    <w:abstractNumId w:val="5"/>
  </w:num>
  <w:num w:numId="15" w16cid:durableId="1123502918">
    <w:abstractNumId w:val="24"/>
  </w:num>
  <w:num w:numId="16" w16cid:durableId="908349806">
    <w:abstractNumId w:val="18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140879035">
    <w:abstractNumId w:val="15"/>
  </w:num>
  <w:num w:numId="23" w16cid:durableId="1093746189">
    <w:abstractNumId w:val="12"/>
  </w:num>
  <w:num w:numId="24" w16cid:durableId="817503071">
    <w:abstractNumId w:val="17"/>
  </w:num>
  <w:num w:numId="25" w16cid:durableId="6452028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4637"/>
    <w:rsid w:val="00005971"/>
    <w:rsid w:val="000138B6"/>
    <w:rsid w:val="00017E4C"/>
    <w:rsid w:val="00023DD0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1C7B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516"/>
    <w:rsid w:val="00091F8C"/>
    <w:rsid w:val="00095673"/>
    <w:rsid w:val="00097281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201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64B5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3DF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323B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421"/>
    <w:rsid w:val="001D377B"/>
    <w:rsid w:val="001D65DF"/>
    <w:rsid w:val="001E288C"/>
    <w:rsid w:val="001E3AAA"/>
    <w:rsid w:val="001E3B71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0981"/>
    <w:rsid w:val="002A3E0B"/>
    <w:rsid w:val="002A50E4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0B99"/>
    <w:rsid w:val="002F286D"/>
    <w:rsid w:val="002F5016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97C76"/>
    <w:rsid w:val="003A22F8"/>
    <w:rsid w:val="003A60AF"/>
    <w:rsid w:val="003B0B79"/>
    <w:rsid w:val="003B6526"/>
    <w:rsid w:val="003C1C49"/>
    <w:rsid w:val="003C2AE5"/>
    <w:rsid w:val="003D2F61"/>
    <w:rsid w:val="003D30EB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531A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A72D6"/>
    <w:rsid w:val="004B1DC1"/>
    <w:rsid w:val="004B3496"/>
    <w:rsid w:val="004B5400"/>
    <w:rsid w:val="004B5DB1"/>
    <w:rsid w:val="004C1496"/>
    <w:rsid w:val="004C4DAD"/>
    <w:rsid w:val="004C4F9B"/>
    <w:rsid w:val="004C5CD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47B3"/>
    <w:rsid w:val="00525E02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564DF"/>
    <w:rsid w:val="00563132"/>
    <w:rsid w:val="00571120"/>
    <w:rsid w:val="00571665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95ACB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1A9C"/>
    <w:rsid w:val="006327C6"/>
    <w:rsid w:val="00633BEA"/>
    <w:rsid w:val="00634654"/>
    <w:rsid w:val="0063742F"/>
    <w:rsid w:val="00637472"/>
    <w:rsid w:val="006374CE"/>
    <w:rsid w:val="00640D0A"/>
    <w:rsid w:val="0064111F"/>
    <w:rsid w:val="00643CDA"/>
    <w:rsid w:val="00643DD6"/>
    <w:rsid w:val="00643E0C"/>
    <w:rsid w:val="00661330"/>
    <w:rsid w:val="006640B5"/>
    <w:rsid w:val="00670668"/>
    <w:rsid w:val="006734AE"/>
    <w:rsid w:val="006749A6"/>
    <w:rsid w:val="0068015F"/>
    <w:rsid w:val="006806D7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0C4C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2386"/>
    <w:rsid w:val="007A5534"/>
    <w:rsid w:val="007B112B"/>
    <w:rsid w:val="007B1621"/>
    <w:rsid w:val="007B1A3F"/>
    <w:rsid w:val="007B36FF"/>
    <w:rsid w:val="007B5432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5AC7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4155"/>
    <w:rsid w:val="0087577B"/>
    <w:rsid w:val="008832FB"/>
    <w:rsid w:val="008866BD"/>
    <w:rsid w:val="00886B59"/>
    <w:rsid w:val="00886BC4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60C0"/>
    <w:rsid w:val="008E1689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08EB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564"/>
    <w:rsid w:val="00985E92"/>
    <w:rsid w:val="00995170"/>
    <w:rsid w:val="009A13CE"/>
    <w:rsid w:val="009A4BEB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06E2"/>
    <w:rsid w:val="00A14A48"/>
    <w:rsid w:val="00A151AB"/>
    <w:rsid w:val="00A153D3"/>
    <w:rsid w:val="00A16BA1"/>
    <w:rsid w:val="00A2465A"/>
    <w:rsid w:val="00A26125"/>
    <w:rsid w:val="00A314F8"/>
    <w:rsid w:val="00A315CA"/>
    <w:rsid w:val="00A34556"/>
    <w:rsid w:val="00A45F50"/>
    <w:rsid w:val="00A461D5"/>
    <w:rsid w:val="00A46AA7"/>
    <w:rsid w:val="00A63BC2"/>
    <w:rsid w:val="00A647B9"/>
    <w:rsid w:val="00A65485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21AB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17D0C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3715B"/>
    <w:rsid w:val="00B40C7C"/>
    <w:rsid w:val="00B45DFE"/>
    <w:rsid w:val="00B5151A"/>
    <w:rsid w:val="00B5325F"/>
    <w:rsid w:val="00B54D00"/>
    <w:rsid w:val="00B628EC"/>
    <w:rsid w:val="00B636C1"/>
    <w:rsid w:val="00B63E5C"/>
    <w:rsid w:val="00B6476F"/>
    <w:rsid w:val="00B747C2"/>
    <w:rsid w:val="00B82E5E"/>
    <w:rsid w:val="00B9024A"/>
    <w:rsid w:val="00B910F7"/>
    <w:rsid w:val="00B912B7"/>
    <w:rsid w:val="00B97809"/>
    <w:rsid w:val="00BA3F5D"/>
    <w:rsid w:val="00BA661F"/>
    <w:rsid w:val="00BA68C3"/>
    <w:rsid w:val="00BA7CF9"/>
    <w:rsid w:val="00BB1BB7"/>
    <w:rsid w:val="00BB249E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580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5C2C"/>
    <w:rsid w:val="00CA71E8"/>
    <w:rsid w:val="00CA77A9"/>
    <w:rsid w:val="00CB0BD6"/>
    <w:rsid w:val="00CB30ED"/>
    <w:rsid w:val="00CB3C8E"/>
    <w:rsid w:val="00CB66E8"/>
    <w:rsid w:val="00CC2708"/>
    <w:rsid w:val="00CC2ADE"/>
    <w:rsid w:val="00CC2B9B"/>
    <w:rsid w:val="00CD34DF"/>
    <w:rsid w:val="00CD56EC"/>
    <w:rsid w:val="00CD5A0B"/>
    <w:rsid w:val="00CD65EC"/>
    <w:rsid w:val="00CE784B"/>
    <w:rsid w:val="00CF03EF"/>
    <w:rsid w:val="00CF0548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464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0824"/>
    <w:rsid w:val="00E10B28"/>
    <w:rsid w:val="00E10C9D"/>
    <w:rsid w:val="00E122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0A3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162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6264E"/>
    <w:rsid w:val="00F70CFD"/>
    <w:rsid w:val="00F75BC5"/>
    <w:rsid w:val="00F764B7"/>
    <w:rsid w:val="00F8027C"/>
    <w:rsid w:val="00F81CED"/>
    <w:rsid w:val="00F82171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3B53"/>
    <w:rsid w:val="00FB59E0"/>
    <w:rsid w:val="00FC1393"/>
    <w:rsid w:val="00FD2996"/>
    <w:rsid w:val="00FD5765"/>
    <w:rsid w:val="00FD66D3"/>
    <w:rsid w:val="00FE2064"/>
    <w:rsid w:val="00FE5D44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rko24/Vhagar_prototype" TargetMode="External"/><Relationship Id="rId18" Type="http://schemas.openxmlformats.org/officeDocument/2006/relationships/hyperlink" Target="https://github.com/Orko24/Apache_django_ssl_web_integratio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iqst.ucalgary.ca/sites/default/files/teams/1/IQSTReport20192020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Portfolio_Hemanto_Bairagi" TargetMode="External"/><Relationship Id="rId17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damasaudio.com" TargetMode="External"/><Relationship Id="rId20" Type="http://schemas.openxmlformats.org/officeDocument/2006/relationships/hyperlink" Target="https://github.com/Orko24/ODMR_thesis/blob/master/Hemanto_Bairagi_Final_Report_Draft_3%20(1)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rko24.github.io/react_repository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FFMPEG_Golang_replacement" TargetMode="External"/><Relationship Id="rId23" Type="http://schemas.openxmlformats.org/officeDocument/2006/relationships/hyperlink" Target="https://www.linkedin.com/in/jason-donev-76659922/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ean.io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Final-Update-Adamas1" TargetMode="External"/><Relationship Id="rId22" Type="http://schemas.openxmlformats.org/officeDocument/2006/relationships/hyperlink" Target="https://www.linkedin.com/in/paul-barclay-648a1531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49</cp:revision>
  <cp:lastPrinted>2024-02-12T03:20:00Z</cp:lastPrinted>
  <dcterms:created xsi:type="dcterms:W3CDTF">2024-02-11T01:48:00Z</dcterms:created>
  <dcterms:modified xsi:type="dcterms:W3CDTF">2024-04-22T23:23:00Z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