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765BB" w14:paraId="73E6CABB" w14:textId="77777777" w:rsidTr="003F03AD">
        <w:trPr>
          <w:tblCellSpacing w:w="0" w:type="dxa"/>
        </w:trPr>
        <w:tc>
          <w:tcPr>
            <w:tcW w:w="4880" w:type="dxa"/>
            <w:tcMar>
              <w:top w:w="0" w:type="dxa"/>
              <w:left w:w="0" w:type="dxa"/>
              <w:bottom w:w="200" w:type="dxa"/>
              <w:right w:w="0" w:type="dxa"/>
            </w:tcMar>
            <w:hideMark/>
          </w:tcPr>
          <w:p w14:paraId="1FF246D3" w14:textId="77777777" w:rsidR="00F765BB" w:rsidRDefault="00F765BB" w:rsidP="003F03AD">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2C93C287" w14:textId="77777777" w:rsidR="00F765BB" w:rsidRDefault="00F765BB" w:rsidP="003F03A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3B9A7F86" w14:textId="77777777" w:rsidR="00F765BB" w:rsidRDefault="00F765BB" w:rsidP="003F03A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311B0049" w14:textId="77777777" w:rsidR="00F765BB" w:rsidRDefault="00F765BB" w:rsidP="003F03A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77FC5C72" w14:textId="77777777" w:rsidR="00F765BB" w:rsidRPr="000B254C" w:rsidRDefault="00F765BB" w:rsidP="00F765BB">
      <w:pPr>
        <w:rPr>
          <w:vanish/>
          <w:sz w:val="18"/>
          <w:szCs w:val="18"/>
        </w:rPr>
      </w:pPr>
    </w:p>
    <w:p w14:paraId="27736CA3" w14:textId="77777777" w:rsidR="00F765BB" w:rsidRPr="0056700C" w:rsidRDefault="00F765BB" w:rsidP="00F765BB">
      <w:pPr>
        <w:pStyle w:val="divdocumentdivsectiontitle"/>
        <w:spacing w:after="60" w:line="276" w:lineRule="auto"/>
        <w:ind w:right="200"/>
        <w:rPr>
          <w:rStyle w:val="separator-main"/>
          <w:sz w:val="20"/>
          <w:szCs w:val="20"/>
        </w:rPr>
      </w:pPr>
      <w:r w:rsidRPr="0056700C">
        <w:rPr>
          <w:rStyle w:val="separator-main"/>
          <w:sz w:val="20"/>
          <w:szCs w:val="20"/>
        </w:rPr>
        <w:t>Summary</w:t>
      </w:r>
    </w:p>
    <w:p w14:paraId="121B805C" w14:textId="77777777" w:rsidR="00F765BB" w:rsidRPr="003947BC" w:rsidRDefault="00F765BB" w:rsidP="00F765BB">
      <w:pPr>
        <w:pStyle w:val="p"/>
        <w:numPr>
          <w:ilvl w:val="0"/>
          <w:numId w:val="13"/>
        </w:numPr>
        <w:spacing w:line="276" w:lineRule="auto"/>
        <w:ind w:right="200"/>
        <w:rPr>
          <w:rStyle w:val="separator-main"/>
          <w:rFonts w:ascii="Alegreya Sans" w:eastAsia="Alegreya Sans" w:hAnsi="Alegreya Sans" w:cs="Alegreya Sans"/>
          <w:sz w:val="19"/>
          <w:szCs w:val="19"/>
        </w:rPr>
      </w:pPr>
      <w:r w:rsidRPr="003947BC">
        <w:rPr>
          <w:rStyle w:val="separator-main"/>
          <w:rFonts w:ascii="Alegreya Sans" w:eastAsia="Alegreya Sans" w:hAnsi="Alegreya Sans" w:cs="Alegreya Sans"/>
          <w:sz w:val="19"/>
          <w:szCs w:val="19"/>
        </w:rPr>
        <w:t xml:space="preserve">Software </w:t>
      </w:r>
      <w:proofErr w:type="gramStart"/>
      <w:r w:rsidRPr="003947BC">
        <w:rPr>
          <w:rStyle w:val="separator-main"/>
          <w:rFonts w:ascii="Alegreya Sans" w:eastAsia="Alegreya Sans" w:hAnsi="Alegreya Sans" w:cs="Alegreya Sans"/>
          <w:sz w:val="19"/>
          <w:szCs w:val="19"/>
        </w:rPr>
        <w:t>Engineering specializing</w:t>
      </w:r>
      <w:proofErr w:type="gramEnd"/>
      <w:r w:rsidRPr="003947BC">
        <w:rPr>
          <w:rStyle w:val="separator-main"/>
          <w:rFonts w:ascii="Alegreya Sans" w:eastAsia="Alegreya Sans" w:hAnsi="Alegreya Sans" w:cs="Alegreya Sans"/>
          <w:sz w:val="19"/>
          <w:szCs w:val="19"/>
        </w:rPr>
        <w:t xml:space="preserve"> in Machine Learning, Artificial Intelligence &amp; Python development. </w:t>
      </w:r>
    </w:p>
    <w:p w14:paraId="4418066A" w14:textId="77777777" w:rsidR="00F765BB" w:rsidRPr="003947BC" w:rsidRDefault="00F765BB" w:rsidP="00F765BB">
      <w:pPr>
        <w:pStyle w:val="p"/>
        <w:numPr>
          <w:ilvl w:val="0"/>
          <w:numId w:val="13"/>
        </w:numPr>
        <w:spacing w:line="276" w:lineRule="auto"/>
        <w:ind w:right="200"/>
        <w:rPr>
          <w:rStyle w:val="separator-main"/>
          <w:rFonts w:ascii="Alegreya Sans" w:eastAsia="Alegreya Sans" w:hAnsi="Alegreya Sans" w:cs="Alegreya Sans"/>
          <w:sz w:val="19"/>
          <w:szCs w:val="19"/>
        </w:rPr>
      </w:pPr>
      <w:r w:rsidRPr="003947BC">
        <w:rPr>
          <w:rStyle w:val="separator-main"/>
          <w:rFonts w:ascii="Alegreya Sans" w:eastAsia="Alegreya Sans" w:hAnsi="Alegreya Sans" w:cs="Alegreya Sans"/>
          <w:sz w:val="19"/>
          <w:szCs w:val="19"/>
        </w:rPr>
        <w:t xml:space="preserve">Transitioned from Physics to Financial Physics and Engineering to Software Engineering professionally. </w:t>
      </w:r>
    </w:p>
    <w:p w14:paraId="68BAE4CD" w14:textId="77777777" w:rsidR="00F765BB" w:rsidRPr="003947BC" w:rsidRDefault="00F765BB" w:rsidP="00F765BB">
      <w:pPr>
        <w:pStyle w:val="p"/>
        <w:numPr>
          <w:ilvl w:val="0"/>
          <w:numId w:val="13"/>
        </w:numPr>
        <w:spacing w:line="276" w:lineRule="auto"/>
        <w:ind w:right="200"/>
        <w:rPr>
          <w:rStyle w:val="separator-main"/>
          <w:rFonts w:ascii="Alegreya Sans" w:eastAsia="Alegreya Sans" w:hAnsi="Alegreya Sans" w:cs="Alegreya Sans"/>
          <w:sz w:val="19"/>
          <w:szCs w:val="19"/>
        </w:rPr>
      </w:pPr>
      <w:r w:rsidRPr="003947BC">
        <w:rPr>
          <w:rStyle w:val="separator-main"/>
          <w:rFonts w:ascii="Alegreya Sans" w:eastAsia="Alegreya Sans" w:hAnsi="Alegreya Sans" w:cs="Alegreya Sans"/>
          <w:sz w:val="19"/>
          <w:szCs w:val="19"/>
        </w:rPr>
        <w:t xml:space="preserve">GitHub Link: </w:t>
      </w:r>
      <w:hyperlink r:id="rId9" w:history="1">
        <w:r w:rsidRPr="003947BC">
          <w:rPr>
            <w:rStyle w:val="Hyperlink"/>
            <w:rFonts w:ascii="Alegreya Sans" w:eastAsia="Alegreya Sans" w:hAnsi="Alegreya Sans" w:cs="Alegreya Sans"/>
            <w:sz w:val="19"/>
            <w:szCs w:val="19"/>
          </w:rPr>
          <w:t>https://github.com/Orko24</w:t>
        </w:r>
      </w:hyperlink>
    </w:p>
    <w:p w14:paraId="64E87392" w14:textId="77777777" w:rsidR="00F765BB" w:rsidRPr="003947BC" w:rsidRDefault="00F765BB" w:rsidP="00F765BB">
      <w:pPr>
        <w:pStyle w:val="p"/>
        <w:numPr>
          <w:ilvl w:val="0"/>
          <w:numId w:val="13"/>
        </w:numPr>
        <w:spacing w:line="276" w:lineRule="auto"/>
        <w:ind w:right="200"/>
        <w:rPr>
          <w:rStyle w:val="separator-main"/>
          <w:rFonts w:ascii="Alegreya Sans" w:eastAsia="Alegreya Sans" w:hAnsi="Alegreya Sans" w:cs="Alegreya Sans"/>
          <w:sz w:val="19"/>
          <w:szCs w:val="19"/>
        </w:rPr>
      </w:pPr>
      <w:r w:rsidRPr="003947BC">
        <w:rPr>
          <w:rStyle w:val="separator-main"/>
          <w:rFonts w:ascii="Alegreya Sans" w:eastAsia="Alegreya Sans" w:hAnsi="Alegreya Sans" w:cs="Alegreya Sans"/>
          <w:sz w:val="19"/>
          <w:szCs w:val="19"/>
        </w:rPr>
        <w:t xml:space="preserve">LinkedIn Link: </w:t>
      </w:r>
      <w:hyperlink r:id="rId10" w:history="1">
        <w:r w:rsidRPr="003947BC">
          <w:rPr>
            <w:rStyle w:val="Hyperlink"/>
            <w:rFonts w:ascii="Alegreya Sans" w:eastAsia="Alegreya Sans" w:hAnsi="Alegreya Sans" w:cs="Alegreya Sans"/>
            <w:sz w:val="19"/>
            <w:szCs w:val="19"/>
          </w:rPr>
          <w:t>https://www.linkedin.com/in/hemanto-bairagi-865027101/</w:t>
        </w:r>
      </w:hyperlink>
      <w:r w:rsidRPr="003947BC">
        <w:rPr>
          <w:rStyle w:val="Hyperlink"/>
          <w:rFonts w:ascii="Alegreya Sans" w:eastAsia="Alegreya Sans" w:hAnsi="Alegreya Sans" w:cs="Alegreya Sans"/>
          <w:sz w:val="19"/>
          <w:szCs w:val="19"/>
        </w:rPr>
        <w:t xml:space="preserve"> </w:t>
      </w:r>
    </w:p>
    <w:p w14:paraId="44A6A5D8" w14:textId="77777777" w:rsidR="00F765BB" w:rsidRPr="003947BC" w:rsidRDefault="00F765BB" w:rsidP="00F765BB">
      <w:pPr>
        <w:pStyle w:val="p"/>
        <w:numPr>
          <w:ilvl w:val="0"/>
          <w:numId w:val="13"/>
        </w:numPr>
        <w:spacing w:line="276" w:lineRule="auto"/>
        <w:ind w:right="200"/>
        <w:rPr>
          <w:rStyle w:val="separator-main"/>
          <w:rFonts w:ascii="Alegreya Sans" w:eastAsia="Alegreya Sans" w:hAnsi="Alegreya Sans" w:cs="Alegreya Sans"/>
          <w:sz w:val="19"/>
          <w:szCs w:val="19"/>
        </w:rPr>
      </w:pPr>
      <w:r w:rsidRPr="003947BC">
        <w:rPr>
          <w:rStyle w:val="separator-main"/>
          <w:rFonts w:ascii="Alegreya Sans" w:eastAsia="Alegreya Sans" w:hAnsi="Alegreya Sans" w:cs="Alegreya Sans"/>
          <w:sz w:val="19"/>
          <w:szCs w:val="19"/>
        </w:rPr>
        <w:t xml:space="preserve">Portfolio Link Web: </w:t>
      </w:r>
      <w:hyperlink r:id="rId11" w:history="1">
        <w:r w:rsidRPr="003947BC">
          <w:rPr>
            <w:rStyle w:val="Hyperlink"/>
            <w:rFonts w:ascii="Alegreya Sans" w:eastAsia="Alegreya Sans" w:hAnsi="Alegreya Sans" w:cs="Alegreya Sans"/>
            <w:sz w:val="19"/>
            <w:szCs w:val="19"/>
          </w:rPr>
          <w:t>https://orko24.github.io/react_repository/</w:t>
        </w:r>
      </w:hyperlink>
      <w:r w:rsidRPr="003947BC">
        <w:rPr>
          <w:rStyle w:val="separator-main"/>
          <w:rFonts w:ascii="Alegreya Sans" w:eastAsia="Alegreya Sans" w:hAnsi="Alegreya Sans" w:cs="Alegreya Sans"/>
          <w:sz w:val="19"/>
          <w:szCs w:val="19"/>
        </w:rPr>
        <w:t xml:space="preserve"> </w:t>
      </w:r>
    </w:p>
    <w:p w14:paraId="48352855" w14:textId="77777777" w:rsidR="00F765BB" w:rsidRPr="003947BC" w:rsidRDefault="00F765BB" w:rsidP="00F765BB">
      <w:pPr>
        <w:pStyle w:val="p"/>
        <w:numPr>
          <w:ilvl w:val="0"/>
          <w:numId w:val="13"/>
        </w:numPr>
        <w:spacing w:line="276" w:lineRule="auto"/>
        <w:ind w:right="200"/>
        <w:rPr>
          <w:rStyle w:val="separator-main"/>
          <w:rFonts w:ascii="Alegreya Sans" w:eastAsia="Alegreya Sans" w:hAnsi="Alegreya Sans" w:cs="Alegreya Sans"/>
          <w:sz w:val="19"/>
          <w:szCs w:val="19"/>
        </w:rPr>
      </w:pPr>
      <w:r w:rsidRPr="003947BC">
        <w:rPr>
          <w:rStyle w:val="separator-main"/>
          <w:rFonts w:ascii="Alegreya Sans" w:eastAsia="Alegreya Sans" w:hAnsi="Alegreya Sans" w:cs="Alegreya Sans"/>
          <w:sz w:val="19"/>
          <w:szCs w:val="19"/>
        </w:rPr>
        <w:t xml:space="preserve">Portfolio Link PDF: </w:t>
      </w:r>
      <w:hyperlink r:id="rId12" w:history="1">
        <w:r w:rsidRPr="003947BC">
          <w:rPr>
            <w:rStyle w:val="Hyperlink"/>
            <w:rFonts w:ascii="Alegreya Sans" w:eastAsia="Alegreya Sans" w:hAnsi="Alegreya Sans" w:cs="Alegreya Sans"/>
            <w:sz w:val="19"/>
            <w:szCs w:val="19"/>
          </w:rPr>
          <w:t>https://github.com/Orko24/Portfolio_Hemanto_Bairagi</w:t>
        </w:r>
      </w:hyperlink>
      <w:r w:rsidRPr="003947BC">
        <w:rPr>
          <w:rStyle w:val="separator-main"/>
          <w:rFonts w:ascii="Alegreya Sans" w:eastAsia="Alegreya Sans" w:hAnsi="Alegreya Sans" w:cs="Alegreya Sans"/>
          <w:sz w:val="19"/>
          <w:szCs w:val="19"/>
        </w:rPr>
        <w:t xml:space="preserve"> </w:t>
      </w:r>
    </w:p>
    <w:p w14:paraId="3A592F0E" w14:textId="77777777" w:rsidR="00F765BB" w:rsidRPr="003947BC" w:rsidRDefault="00F765BB" w:rsidP="00F765BB">
      <w:pPr>
        <w:pStyle w:val="p"/>
        <w:numPr>
          <w:ilvl w:val="0"/>
          <w:numId w:val="13"/>
        </w:numPr>
        <w:spacing w:line="276" w:lineRule="auto"/>
        <w:ind w:right="200"/>
        <w:rPr>
          <w:rStyle w:val="separator-main"/>
          <w:rFonts w:ascii="Alegreya Sans" w:eastAsia="Alegreya Sans" w:hAnsi="Alegreya Sans" w:cs="Alegreya Sans"/>
          <w:sz w:val="19"/>
          <w:szCs w:val="19"/>
        </w:rPr>
      </w:pPr>
      <w:proofErr w:type="gramStart"/>
      <w:r w:rsidRPr="003947BC">
        <w:rPr>
          <w:rStyle w:val="separator-main"/>
          <w:rFonts w:ascii="Alegreya Sans" w:eastAsia="Alegreya Sans" w:hAnsi="Alegreya Sans" w:cs="Alegreya Sans"/>
          <w:sz w:val="19"/>
          <w:szCs w:val="19"/>
        </w:rPr>
        <w:t>Specializes</w:t>
      </w:r>
      <w:proofErr w:type="gramEnd"/>
      <w:r w:rsidRPr="003947BC">
        <w:rPr>
          <w:rStyle w:val="separator-main"/>
          <w:rFonts w:ascii="Alegreya Sans" w:eastAsia="Alegreya Sans" w:hAnsi="Alegreya Sans" w:cs="Alegreya Sans"/>
          <w:sz w:val="19"/>
          <w:szCs w:val="19"/>
        </w:rPr>
        <w:t xml:space="preserve"> in Python, C/C++, Go / Golang programming languages, and SQL.</w:t>
      </w:r>
    </w:p>
    <w:p w14:paraId="0A6EEE53" w14:textId="77777777" w:rsidR="00F765BB" w:rsidRDefault="00F765BB" w:rsidP="00F765BB">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Pr="0056700C">
        <w:rPr>
          <w:rStyle w:val="separator-main"/>
          <w:sz w:val="20"/>
          <w:szCs w:val="20"/>
        </w:rPr>
        <w:t>Skills</w:t>
      </w:r>
    </w:p>
    <w:p w14:paraId="0A78A512" w14:textId="73AB13B0" w:rsidR="003947BC" w:rsidRPr="00BF5697" w:rsidRDefault="00F765BB" w:rsidP="003947BC">
      <w:pPr>
        <w:pStyle w:val="ulli"/>
        <w:numPr>
          <w:ilvl w:val="0"/>
          <w:numId w:val="13"/>
        </w:numPr>
        <w:spacing w:line="276" w:lineRule="auto"/>
        <w:ind w:right="200"/>
        <w:rPr>
          <w:rStyle w:val="separator-main"/>
          <w:rFonts w:ascii="Alegreya Sans" w:eastAsia="Alegreya Sans" w:hAnsi="Alegreya Sans" w:cs="Alegreya Sans"/>
          <w:sz w:val="19"/>
          <w:szCs w:val="19"/>
        </w:rPr>
      </w:pPr>
      <w:r w:rsidRPr="00F66CE5">
        <w:rPr>
          <w:rStyle w:val="separator-main"/>
          <w:rFonts w:ascii="Alegreya Sans" w:eastAsia="Alegreya Sans" w:hAnsi="Alegreya Sans" w:cs="Alegreya Sans"/>
          <w:sz w:val="19"/>
          <w:szCs w:val="19"/>
        </w:rPr>
        <w:t>Bachelor of Science – Hons in Physics and Astrophysics with an emphasis on Software Engineering.</w:t>
      </w:r>
    </w:p>
    <w:p w14:paraId="0E5D5DB6" w14:textId="5C2A4D0F" w:rsidR="00F765BB" w:rsidRDefault="00F953B1" w:rsidP="00F765BB">
      <w:pPr>
        <w:pStyle w:val="divdocumentdivsectiontitle"/>
        <w:spacing w:before="180" w:after="60" w:line="276" w:lineRule="auto"/>
        <w:ind w:right="200"/>
        <w:rPr>
          <w:rStyle w:val="separator-main"/>
          <w:sz w:val="20"/>
          <w:szCs w:val="20"/>
        </w:rPr>
      </w:pPr>
      <w:r>
        <w:rPr>
          <w:rStyle w:val="separator-main"/>
          <w:sz w:val="20"/>
          <w:szCs w:val="20"/>
        </w:rPr>
        <w:t xml:space="preserve">ReCENT AND RELEVANT </w:t>
      </w:r>
      <w:r w:rsidR="00F765BB" w:rsidRPr="0056700C">
        <w:rPr>
          <w:rStyle w:val="separator-main"/>
          <w:sz w:val="20"/>
          <w:szCs w:val="20"/>
        </w:rPr>
        <w:t>Experience</w:t>
      </w:r>
    </w:p>
    <w:p w14:paraId="36F94C1F" w14:textId="77777777" w:rsidR="00D03D4C" w:rsidRPr="00F66CE5" w:rsidRDefault="00D03D4C" w:rsidP="00D03D4C">
      <w:pPr>
        <w:pStyle w:val="divdocumentsinglecolumn"/>
        <w:spacing w:line="276" w:lineRule="auto"/>
        <w:ind w:right="200"/>
        <w:rPr>
          <w:rStyle w:val="spanjobtitle"/>
          <w:rFonts w:ascii="Alegreya Sans" w:eastAsia="Alegreya Sans" w:hAnsi="Alegreya Sans" w:cs="Alegreya Sans"/>
          <w:sz w:val="19"/>
          <w:szCs w:val="19"/>
        </w:rPr>
      </w:pPr>
      <w:r w:rsidRPr="00F66CE5">
        <w:rPr>
          <w:rStyle w:val="span"/>
          <w:rFonts w:ascii="Alegreya Sans" w:eastAsia="Alegreya Sans" w:hAnsi="Alegreya Sans" w:cs="Alegreya Sans"/>
          <w:sz w:val="19"/>
          <w:szCs w:val="19"/>
        </w:rPr>
        <w:t>ICE Process Management LLC</w:t>
      </w:r>
      <w:r>
        <w:rPr>
          <w:rStyle w:val="span"/>
          <w:rFonts w:ascii="Alegreya Sans" w:eastAsia="Alegreya Sans" w:hAnsi="Alegreya Sans" w:cs="Alegreya Sans"/>
          <w:sz w:val="19"/>
          <w:szCs w:val="19"/>
        </w:rPr>
        <w:t>/Bravura AI</w:t>
      </w:r>
      <w:r w:rsidRPr="00F66CE5">
        <w:rPr>
          <w:rStyle w:val="span"/>
          <w:rFonts w:ascii="Alegreya Sans" w:eastAsia="Alegreya Sans" w:hAnsi="Alegreya Sans" w:cs="Alegreya Sans"/>
          <w:sz w:val="19"/>
          <w:szCs w:val="19"/>
        </w:rPr>
        <w:t>.</w:t>
      </w:r>
      <w:r w:rsidRPr="00F66CE5">
        <w:rPr>
          <w:rStyle w:val="spanjobtitle"/>
          <w:sz w:val="19"/>
          <w:szCs w:val="19"/>
        </w:rPr>
        <w:tab/>
      </w:r>
      <w:r w:rsidRPr="00F66CE5">
        <w:rPr>
          <w:rStyle w:val="spanjobtitle"/>
          <w:sz w:val="19"/>
          <w:szCs w:val="19"/>
        </w:rPr>
        <w:tab/>
      </w:r>
      <w:r w:rsidRPr="00F66CE5">
        <w:rPr>
          <w:rStyle w:val="spanjobtitle"/>
          <w:sz w:val="19"/>
          <w:szCs w:val="19"/>
        </w:rPr>
        <w:tab/>
      </w:r>
      <w:r w:rsidRPr="00F66CE5">
        <w:rPr>
          <w:rStyle w:val="spanjobtitle"/>
          <w:sz w:val="19"/>
          <w:szCs w:val="19"/>
        </w:rPr>
        <w:tab/>
      </w:r>
      <w:r w:rsidRPr="00F66CE5">
        <w:rPr>
          <w:rStyle w:val="spanjobtitle"/>
          <w:sz w:val="19"/>
          <w:szCs w:val="19"/>
        </w:rPr>
        <w:tab/>
      </w:r>
      <w:r w:rsidRPr="00F66CE5">
        <w:rPr>
          <w:rStyle w:val="spanjobtitle"/>
          <w:sz w:val="19"/>
          <w:szCs w:val="19"/>
        </w:rPr>
        <w:tab/>
        <w:t xml:space="preserve">     </w:t>
      </w:r>
      <w:r w:rsidRPr="00F66CE5">
        <w:rPr>
          <w:rStyle w:val="spanjobtitle"/>
          <w:sz w:val="19"/>
          <w:szCs w:val="19"/>
        </w:rPr>
        <w:tab/>
        <w:t xml:space="preserve"> </w:t>
      </w:r>
      <w:r w:rsidRPr="00F66CE5">
        <w:rPr>
          <w:rStyle w:val="span"/>
          <w:rFonts w:ascii="Alegreya Sans" w:eastAsia="Alegreya Sans" w:hAnsi="Alegreya Sans" w:cs="Alegreya Sans"/>
          <w:sz w:val="19"/>
          <w:szCs w:val="19"/>
        </w:rPr>
        <w:t>April 2024 to present</w:t>
      </w:r>
      <w:r w:rsidRPr="00F66CE5">
        <w:rPr>
          <w:rStyle w:val="singlecolumnspanpaddedlinenth-child1"/>
          <w:rFonts w:ascii="Alegreya Sans" w:eastAsia="Alegreya Sans" w:hAnsi="Alegreya Sans" w:cs="Alegreya Sans"/>
          <w:sz w:val="19"/>
          <w:szCs w:val="19"/>
        </w:rPr>
        <w:t xml:space="preserve"> </w:t>
      </w:r>
    </w:p>
    <w:p w14:paraId="14EA1376" w14:textId="77777777" w:rsidR="00D03D4C" w:rsidRPr="00F66CE5" w:rsidRDefault="00D03D4C" w:rsidP="00D03D4C">
      <w:pPr>
        <w:pStyle w:val="spanpaddedline"/>
        <w:spacing w:line="276" w:lineRule="auto"/>
        <w:ind w:right="200"/>
        <w:rPr>
          <w:rStyle w:val="span"/>
          <w:rFonts w:ascii="Alegreya Sans" w:eastAsia="Alegreya Sans" w:hAnsi="Alegreya Sans" w:cs="Alegreya Sans"/>
          <w:sz w:val="19"/>
          <w:szCs w:val="19"/>
        </w:rPr>
      </w:pPr>
      <w:r w:rsidRPr="00F66CE5">
        <w:rPr>
          <w:rStyle w:val="spanjobtitle"/>
          <w:sz w:val="19"/>
          <w:szCs w:val="19"/>
        </w:rPr>
        <w:t>Software Consultant</w:t>
      </w:r>
      <w:r w:rsidRPr="00F66CE5">
        <w:rPr>
          <w:rStyle w:val="span"/>
          <w:rFonts w:ascii="Alegreya Sans" w:eastAsia="Alegreya Sans" w:hAnsi="Alegreya Sans" w:cs="Alegreya Sans"/>
          <w:sz w:val="19"/>
          <w:szCs w:val="19"/>
        </w:rPr>
        <w:t>:</w:t>
      </w:r>
    </w:p>
    <w:p w14:paraId="72F9534E" w14:textId="77777777" w:rsidR="00D03D4C" w:rsidRPr="00F66CE5" w:rsidRDefault="00D03D4C" w:rsidP="00D03D4C">
      <w:pPr>
        <w:pStyle w:val="ulli"/>
        <w:numPr>
          <w:ilvl w:val="0"/>
          <w:numId w:val="9"/>
        </w:numPr>
        <w:spacing w:line="276" w:lineRule="auto"/>
        <w:ind w:left="865" w:right="200" w:hanging="261"/>
        <w:rPr>
          <w:rStyle w:val="span"/>
          <w:rFonts w:ascii="Alegreya Sans" w:eastAsia="Alegreya Sans" w:hAnsi="Alegreya Sans" w:cs="Alegreya Sans"/>
          <w:sz w:val="19"/>
          <w:szCs w:val="19"/>
        </w:rPr>
      </w:pPr>
      <w:r w:rsidRPr="00F66CE5">
        <w:rPr>
          <w:rStyle w:val="span"/>
          <w:rFonts w:ascii="Alegreya Sans" w:eastAsia="Alegreya Sans" w:hAnsi="Alegreya Sans" w:cs="Alegreya Sans"/>
          <w:sz w:val="19"/>
          <w:szCs w:val="19"/>
        </w:rPr>
        <w:t xml:space="preserve">The role is to provide software consulting regarding software design, rollout, development, and production. </w:t>
      </w:r>
    </w:p>
    <w:p w14:paraId="61FDD570" w14:textId="77777777" w:rsidR="00D03D4C" w:rsidRPr="00F66CE5" w:rsidRDefault="00D03D4C" w:rsidP="00D03D4C">
      <w:pPr>
        <w:pStyle w:val="ulli"/>
        <w:numPr>
          <w:ilvl w:val="0"/>
          <w:numId w:val="9"/>
        </w:numPr>
        <w:spacing w:line="276" w:lineRule="auto"/>
        <w:ind w:left="865" w:right="200" w:hanging="261"/>
        <w:rPr>
          <w:rStyle w:val="span"/>
          <w:rFonts w:ascii="Alegreya Sans" w:eastAsia="Alegreya Sans" w:hAnsi="Alegreya Sans" w:cs="Alegreya Sans"/>
          <w:sz w:val="19"/>
          <w:szCs w:val="19"/>
        </w:rPr>
      </w:pPr>
      <w:r w:rsidRPr="00F66CE5">
        <w:rPr>
          <w:rStyle w:val="span"/>
          <w:rFonts w:ascii="Alegreya Sans" w:eastAsia="Alegreya Sans" w:hAnsi="Alegreya Sans" w:cs="Alegreya Sans"/>
          <w:sz w:val="19"/>
          <w:szCs w:val="19"/>
        </w:rPr>
        <w:t xml:space="preserve">Skills gained: Investment Analysis, Private Equity Evaluation Analysis, software development design processes, Investor Relations, Market Analysis, and Business Strategy. </w:t>
      </w:r>
    </w:p>
    <w:p w14:paraId="61F21E80" w14:textId="77777777" w:rsidR="00D03D4C" w:rsidRPr="00F66CE5" w:rsidRDefault="00D03D4C" w:rsidP="00D03D4C">
      <w:pPr>
        <w:pStyle w:val="ulli"/>
        <w:numPr>
          <w:ilvl w:val="0"/>
          <w:numId w:val="9"/>
        </w:numPr>
        <w:spacing w:line="276" w:lineRule="auto"/>
        <w:ind w:left="865" w:right="200" w:hanging="261"/>
        <w:rPr>
          <w:rStyle w:val="span"/>
          <w:rFonts w:ascii="Alegreya Sans" w:eastAsia="Alegreya Sans" w:hAnsi="Alegreya Sans" w:cs="Alegreya Sans"/>
          <w:sz w:val="19"/>
          <w:szCs w:val="19"/>
        </w:rPr>
      </w:pPr>
      <w:r w:rsidRPr="00F66CE5">
        <w:rPr>
          <w:rStyle w:val="span"/>
          <w:rFonts w:ascii="Alegreya Sans" w:eastAsia="Alegreya Sans" w:hAnsi="Alegreya Sans" w:cs="Alegreya Sans"/>
          <w:sz w:val="19"/>
          <w:szCs w:val="19"/>
        </w:rPr>
        <w:t>Designed Investor presentations, market analysis, software budget analysis, and software development process analysis.</w:t>
      </w:r>
    </w:p>
    <w:p w14:paraId="2088F529" w14:textId="77777777" w:rsidR="00D03D4C" w:rsidRPr="00F66CE5" w:rsidRDefault="00D03D4C" w:rsidP="00D03D4C">
      <w:pPr>
        <w:pStyle w:val="ulli"/>
        <w:spacing w:line="276" w:lineRule="auto"/>
        <w:ind w:right="200"/>
        <w:rPr>
          <w:rStyle w:val="span"/>
          <w:rFonts w:ascii="Alegreya Sans" w:eastAsia="Alegreya Sans" w:hAnsi="Alegreya Sans" w:cs="Alegreya Sans"/>
          <w:sz w:val="19"/>
          <w:szCs w:val="19"/>
        </w:rPr>
      </w:pPr>
      <w:r w:rsidRPr="00F66CE5">
        <w:rPr>
          <w:rStyle w:val="span"/>
          <w:rFonts w:ascii="Alegreya Sans" w:eastAsia="Alegreya Sans" w:hAnsi="Alegreya Sans" w:cs="Alegreya Sans"/>
          <w:sz w:val="19"/>
          <w:szCs w:val="19"/>
        </w:rPr>
        <w:t xml:space="preserve">Software &amp; Artificial Intelligence Engineer: </w:t>
      </w:r>
    </w:p>
    <w:p w14:paraId="4131E582" w14:textId="77777777" w:rsidR="00D03D4C" w:rsidRPr="00F66CE5" w:rsidRDefault="00D03D4C" w:rsidP="00D03D4C">
      <w:pPr>
        <w:pStyle w:val="ulli"/>
        <w:numPr>
          <w:ilvl w:val="0"/>
          <w:numId w:val="9"/>
        </w:numPr>
        <w:spacing w:line="276" w:lineRule="auto"/>
        <w:ind w:left="865" w:right="200" w:hanging="261"/>
        <w:rPr>
          <w:rFonts w:ascii="Alegreya Sans" w:eastAsia="Alegreya Sans" w:hAnsi="Alegreya Sans" w:cs="Alegreya Sans"/>
          <w:sz w:val="19"/>
          <w:szCs w:val="19"/>
        </w:rPr>
      </w:pPr>
      <w:r w:rsidRPr="00F66CE5">
        <w:rPr>
          <w:rFonts w:ascii="Alegreya Sans" w:eastAsia="Alegreya Sans" w:hAnsi="Alegreya Sans" w:cs="Alegreya Sans"/>
          <w:b/>
          <w:bCs/>
          <w:sz w:val="19"/>
          <w:szCs w:val="19"/>
        </w:rPr>
        <w:t>Role</w:t>
      </w:r>
      <w:r w:rsidRPr="00F66CE5">
        <w:rPr>
          <w:rFonts w:ascii="Alegreya Sans" w:eastAsia="Alegreya Sans" w:hAnsi="Alegreya Sans" w:cs="Alegreya Sans"/>
          <w:sz w:val="19"/>
          <w:szCs w:val="19"/>
        </w:rPr>
        <w:t>: Designed and developed backend architecture for a Large Language Model (LLM) to generate chatbots from a general knowledge domain.</w:t>
      </w:r>
    </w:p>
    <w:p w14:paraId="323E8E3C" w14:textId="77777777" w:rsidR="00D03D4C" w:rsidRPr="00F66CE5" w:rsidRDefault="00D03D4C" w:rsidP="00D03D4C">
      <w:pPr>
        <w:pStyle w:val="ulli"/>
        <w:numPr>
          <w:ilvl w:val="0"/>
          <w:numId w:val="9"/>
        </w:numPr>
        <w:spacing w:line="276" w:lineRule="auto"/>
        <w:ind w:left="865" w:right="200" w:hanging="261"/>
        <w:rPr>
          <w:rFonts w:ascii="Alegreya Sans" w:eastAsia="Alegreya Sans" w:hAnsi="Alegreya Sans" w:cs="Alegreya Sans"/>
          <w:sz w:val="19"/>
          <w:szCs w:val="19"/>
        </w:rPr>
      </w:pPr>
      <w:r w:rsidRPr="00F66CE5">
        <w:rPr>
          <w:rFonts w:ascii="Alegreya Sans" w:eastAsia="Alegreya Sans" w:hAnsi="Alegreya Sans" w:cs="Alegreya Sans"/>
          <w:b/>
          <w:bCs/>
          <w:sz w:val="19"/>
          <w:szCs w:val="19"/>
        </w:rPr>
        <w:t>Skills Gained</w:t>
      </w:r>
      <w:r w:rsidRPr="00F66CE5">
        <w:rPr>
          <w:rFonts w:ascii="Alegreya Sans" w:eastAsia="Alegreya Sans" w:hAnsi="Alegreya Sans" w:cs="Alegreya Sans"/>
          <w:sz w:val="19"/>
          <w:szCs w:val="19"/>
        </w:rPr>
        <w:t>: Expertise in SQLite, Python, NLP, LLM (Lang-Chain, Chroma DB, Llama3, OpenAI), SQL Alchemy, web application design, data pipelines, OCR, AI, vector databases, RAG systems, and chatbot development with tools like Pandas, NumPy, ChatGPT, and Microsoft Co-pilot.</w:t>
      </w:r>
    </w:p>
    <w:p w14:paraId="24E35DC1" w14:textId="77777777" w:rsidR="00D03D4C" w:rsidRPr="00F66CE5" w:rsidRDefault="00D03D4C" w:rsidP="00D03D4C">
      <w:pPr>
        <w:pStyle w:val="ulli"/>
        <w:numPr>
          <w:ilvl w:val="0"/>
          <w:numId w:val="9"/>
        </w:numPr>
        <w:spacing w:line="276" w:lineRule="auto"/>
        <w:ind w:left="865" w:right="200" w:hanging="261"/>
        <w:rPr>
          <w:rStyle w:val="span"/>
          <w:rFonts w:ascii="Alegreya Sans" w:eastAsia="Alegreya Sans" w:hAnsi="Alegreya Sans" w:cs="Alegreya Sans"/>
          <w:sz w:val="19"/>
          <w:szCs w:val="19"/>
        </w:rPr>
      </w:pPr>
      <w:r w:rsidRPr="00F66CE5">
        <w:rPr>
          <w:rFonts w:ascii="Alegreya Sans" w:eastAsia="Alegreya Sans" w:hAnsi="Alegreya Sans" w:cs="Alegreya Sans"/>
          <w:b/>
          <w:bCs/>
          <w:sz w:val="19"/>
          <w:szCs w:val="19"/>
        </w:rPr>
        <w:t>Project</w:t>
      </w:r>
      <w:r w:rsidRPr="00F66CE5">
        <w:rPr>
          <w:rFonts w:ascii="Alegreya Sans" w:eastAsia="Alegreya Sans" w:hAnsi="Alegreya Sans" w:cs="Alegreya Sans"/>
          <w:sz w:val="19"/>
          <w:szCs w:val="19"/>
        </w:rPr>
        <w:t>: Built a data processing system to convert hundreds of PDFs into a structured SQL database, enabling vectorization for a vector database foundation. This system powers chatbots integrated into web applications for the Network Security industry.</w:t>
      </w:r>
    </w:p>
    <w:p w14:paraId="4190734E" w14:textId="77777777" w:rsidR="00D03D4C" w:rsidRPr="00F66CE5" w:rsidRDefault="00D03D4C" w:rsidP="00D03D4C">
      <w:pPr>
        <w:pStyle w:val="ulli"/>
        <w:spacing w:line="276" w:lineRule="auto"/>
        <w:ind w:right="200"/>
        <w:rPr>
          <w:rStyle w:val="span"/>
          <w:rFonts w:ascii="Alegreya Sans" w:eastAsia="Alegreya Sans" w:hAnsi="Alegreya Sans" w:cs="Alegreya Sans"/>
          <w:sz w:val="19"/>
          <w:szCs w:val="19"/>
        </w:rPr>
      </w:pPr>
      <w:r w:rsidRPr="00F66CE5">
        <w:rPr>
          <w:rStyle w:val="span"/>
          <w:rFonts w:ascii="Alegreya Sans" w:eastAsia="Alegreya Sans" w:hAnsi="Alegreya Sans" w:cs="Alegreya Sans"/>
          <w:sz w:val="19"/>
          <w:szCs w:val="19"/>
        </w:rPr>
        <w:t>Senior Artificial Intelligence Engineer:</w:t>
      </w:r>
    </w:p>
    <w:p w14:paraId="5DA44808" w14:textId="77777777" w:rsidR="00D03D4C" w:rsidRPr="00F66CE5" w:rsidRDefault="00D03D4C" w:rsidP="00D03D4C">
      <w:pPr>
        <w:pStyle w:val="ulli"/>
        <w:numPr>
          <w:ilvl w:val="0"/>
          <w:numId w:val="9"/>
        </w:numPr>
        <w:spacing w:line="276" w:lineRule="auto"/>
        <w:ind w:left="865" w:right="200" w:hanging="261"/>
        <w:rPr>
          <w:rFonts w:ascii="Alegreya Sans" w:eastAsia="Alegreya Sans" w:hAnsi="Alegreya Sans" w:cs="Alegreya Sans"/>
          <w:sz w:val="19"/>
          <w:szCs w:val="19"/>
        </w:rPr>
      </w:pPr>
      <w:r w:rsidRPr="00F66CE5">
        <w:rPr>
          <w:rFonts w:ascii="Alegreya Sans" w:eastAsia="Alegreya Sans" w:hAnsi="Alegreya Sans" w:cs="Alegreya Sans"/>
          <w:b/>
          <w:bCs/>
          <w:sz w:val="19"/>
          <w:szCs w:val="19"/>
        </w:rPr>
        <w:t>Role</w:t>
      </w:r>
      <w:r w:rsidRPr="00F66CE5">
        <w:rPr>
          <w:rFonts w:ascii="Alegreya Sans" w:eastAsia="Alegreya Sans" w:hAnsi="Alegreya Sans" w:cs="Alegreya Sans"/>
          <w:sz w:val="19"/>
          <w:szCs w:val="19"/>
        </w:rPr>
        <w:t>: Designed a technology stack to transform raw, unstructured data into structured formats to enhance decision-making and generate alpha, with a focus on knowledge-based fields.</w:t>
      </w:r>
    </w:p>
    <w:p w14:paraId="026C4CCD" w14:textId="216D6EEC" w:rsidR="00D03D4C" w:rsidRPr="006E2A57" w:rsidRDefault="00D03D4C" w:rsidP="006E2A57">
      <w:pPr>
        <w:pStyle w:val="ulli"/>
        <w:numPr>
          <w:ilvl w:val="0"/>
          <w:numId w:val="9"/>
        </w:numPr>
        <w:spacing w:line="276" w:lineRule="auto"/>
        <w:ind w:left="865" w:right="200" w:hanging="261"/>
        <w:rPr>
          <w:rFonts w:ascii="Alegreya Sans" w:eastAsia="Alegreya Sans" w:hAnsi="Alegreya Sans" w:cs="Alegreya Sans"/>
          <w:sz w:val="19"/>
          <w:szCs w:val="19"/>
        </w:rPr>
      </w:pPr>
      <w:r w:rsidRPr="00F66CE5">
        <w:rPr>
          <w:rFonts w:ascii="Alegreya Sans" w:eastAsia="Alegreya Sans" w:hAnsi="Alegreya Sans" w:cs="Alegreya Sans"/>
          <w:b/>
          <w:bCs/>
          <w:sz w:val="19"/>
          <w:szCs w:val="19"/>
        </w:rPr>
        <w:t>Skills Gained</w:t>
      </w:r>
      <w:r w:rsidRPr="00F66CE5">
        <w:rPr>
          <w:rFonts w:ascii="Alegreya Sans" w:eastAsia="Alegreya Sans" w:hAnsi="Alegreya Sans" w:cs="Alegreya Sans"/>
          <w:sz w:val="19"/>
          <w:szCs w:val="19"/>
        </w:rPr>
        <w:t xml:space="preserve">: Proficient in SQLite, Python, NLP, Hugging Face LLMs, LangChain, Chroma DB, SQL Alchemy, web application design, data pipelines, OCR, vector databases, RAG systems, </w:t>
      </w:r>
      <w:r w:rsidR="006E2A57" w:rsidRPr="006E2A57">
        <w:rPr>
          <w:rStyle w:val="span"/>
          <w:rFonts w:ascii="Alegreya Sans" w:eastAsia="Alegreya Sans" w:hAnsi="Alegreya Sans" w:cs="Alegreya Sans"/>
          <w:sz w:val="19"/>
          <w:szCs w:val="19"/>
        </w:rPr>
        <w:t>Prompt Engineering,</w:t>
      </w:r>
      <w:r w:rsidR="006E2A57">
        <w:rPr>
          <w:rFonts w:ascii="Alegreya Sans" w:eastAsia="Alegreya Sans" w:hAnsi="Alegreya Sans" w:cs="Alegreya Sans"/>
          <w:sz w:val="19"/>
          <w:szCs w:val="19"/>
        </w:rPr>
        <w:t xml:space="preserve"> </w:t>
      </w:r>
      <w:r w:rsidRPr="006E2A57">
        <w:rPr>
          <w:rFonts w:ascii="Alegreya Sans" w:eastAsia="Alegreya Sans" w:hAnsi="Alegreya Sans" w:cs="Alegreya Sans"/>
          <w:sz w:val="19"/>
          <w:szCs w:val="19"/>
        </w:rPr>
        <w:t>ChatGPT, Microsoft Co-pilot, Llama3, OpenAI, data science, data engineering, Agile development, FAISS, data and text classification, SQL/NoSQL, version control, Git, Azure cloud, microservices, encryption, and PowerShell.</w:t>
      </w:r>
    </w:p>
    <w:p w14:paraId="0FCB0B8C" w14:textId="77777777" w:rsidR="00D03D4C" w:rsidRPr="00F66CE5" w:rsidRDefault="00D03D4C" w:rsidP="00D03D4C">
      <w:pPr>
        <w:pStyle w:val="ulli"/>
        <w:numPr>
          <w:ilvl w:val="0"/>
          <w:numId w:val="9"/>
        </w:numPr>
        <w:spacing w:line="276" w:lineRule="auto"/>
        <w:ind w:left="865" w:right="200" w:hanging="261"/>
        <w:rPr>
          <w:rFonts w:ascii="Alegreya Sans" w:eastAsia="Alegreya Sans" w:hAnsi="Alegreya Sans" w:cs="Alegreya Sans"/>
          <w:sz w:val="19"/>
          <w:szCs w:val="19"/>
        </w:rPr>
      </w:pPr>
      <w:r w:rsidRPr="00F66CE5">
        <w:rPr>
          <w:rFonts w:ascii="Alegreya Sans" w:eastAsia="Alegreya Sans" w:hAnsi="Alegreya Sans" w:cs="Alegreya Sans"/>
          <w:b/>
          <w:bCs/>
          <w:sz w:val="19"/>
          <w:szCs w:val="19"/>
        </w:rPr>
        <w:t>Development Focus</w:t>
      </w:r>
      <w:r w:rsidRPr="00F66CE5">
        <w:rPr>
          <w:rFonts w:ascii="Alegreya Sans" w:eastAsia="Alegreya Sans" w:hAnsi="Alegreya Sans" w:cs="Alegreya Sans"/>
          <w:sz w:val="19"/>
          <w:szCs w:val="19"/>
        </w:rPr>
        <w:t>: Processed HTML, JSON, XML, MD, and PDF files into retrieval data for LLMs like Phi and Llama, leveraging prompt engineering to generate insights for various fields.</w:t>
      </w:r>
    </w:p>
    <w:p w14:paraId="7B86C0BE" w14:textId="77777777" w:rsidR="00D03D4C" w:rsidRPr="00F66CE5" w:rsidRDefault="00D03D4C" w:rsidP="00D03D4C">
      <w:pPr>
        <w:pStyle w:val="ulli"/>
        <w:numPr>
          <w:ilvl w:val="0"/>
          <w:numId w:val="9"/>
        </w:numPr>
        <w:spacing w:line="276" w:lineRule="auto"/>
        <w:ind w:left="865" w:right="200" w:hanging="261"/>
        <w:rPr>
          <w:rFonts w:ascii="Alegreya Sans" w:eastAsia="Alegreya Sans" w:hAnsi="Alegreya Sans" w:cs="Alegreya Sans"/>
          <w:sz w:val="19"/>
          <w:szCs w:val="19"/>
        </w:rPr>
      </w:pPr>
      <w:r w:rsidRPr="00F66CE5">
        <w:rPr>
          <w:rFonts w:ascii="Alegreya Sans" w:eastAsia="Alegreya Sans" w:hAnsi="Alegreya Sans" w:cs="Alegreya Sans"/>
          <w:b/>
          <w:bCs/>
          <w:sz w:val="19"/>
          <w:szCs w:val="19"/>
        </w:rPr>
        <w:t>Responsibilities</w:t>
      </w:r>
      <w:r w:rsidRPr="00F66CE5">
        <w:rPr>
          <w:rFonts w:ascii="Alegreya Sans" w:eastAsia="Alegreya Sans" w:hAnsi="Alegreya Sans" w:cs="Alegreya Sans"/>
          <w:sz w:val="19"/>
          <w:szCs w:val="19"/>
        </w:rPr>
        <w:t>: Led software architecture, managed junior engineers, developed Python packages and apps, oversaw data flow and quality management, data storage, and binary development.</w:t>
      </w:r>
    </w:p>
    <w:p w14:paraId="74352C81" w14:textId="65AC17DA" w:rsidR="00D03D4C" w:rsidRPr="00D03D4C" w:rsidRDefault="00D03D4C" w:rsidP="00F765BB">
      <w:pPr>
        <w:pStyle w:val="ulli"/>
        <w:numPr>
          <w:ilvl w:val="0"/>
          <w:numId w:val="9"/>
        </w:numPr>
        <w:spacing w:line="276" w:lineRule="auto"/>
        <w:ind w:left="865" w:right="200" w:hanging="261"/>
        <w:rPr>
          <w:rStyle w:val="span"/>
          <w:rFonts w:ascii="Alegreya Sans" w:eastAsia="Alegreya Sans" w:hAnsi="Alegreya Sans" w:cs="Alegreya Sans"/>
          <w:sz w:val="19"/>
          <w:szCs w:val="19"/>
        </w:rPr>
      </w:pPr>
      <w:r w:rsidRPr="00F66CE5">
        <w:rPr>
          <w:rFonts w:ascii="Alegreya Sans" w:eastAsia="Alegreya Sans" w:hAnsi="Alegreya Sans" w:cs="Alegreya Sans"/>
          <w:b/>
          <w:bCs/>
          <w:sz w:val="19"/>
          <w:szCs w:val="19"/>
        </w:rPr>
        <w:t>Collaboration</w:t>
      </w:r>
      <w:r w:rsidRPr="00F66CE5">
        <w:rPr>
          <w:rFonts w:ascii="Alegreya Sans" w:eastAsia="Alegreya Sans" w:hAnsi="Alegreya Sans" w:cs="Alegreya Sans"/>
          <w:sz w:val="19"/>
          <w:szCs w:val="19"/>
        </w:rPr>
        <w:t>: Worked closely with management to translate requirements into actionable tasks and collaborated with a cross-functional team to create AI solutions for the automation industry.</w:t>
      </w:r>
    </w:p>
    <w:p w14:paraId="2EE0BA94" w14:textId="244B34CC" w:rsidR="00F765BB" w:rsidRPr="00F66CE5" w:rsidRDefault="00F765BB" w:rsidP="00F765BB">
      <w:pPr>
        <w:pStyle w:val="divdocumentsinglecolumn"/>
        <w:spacing w:line="276" w:lineRule="auto"/>
        <w:ind w:right="200"/>
        <w:rPr>
          <w:rStyle w:val="spanjobtitle"/>
          <w:rFonts w:ascii="Alegreya Sans" w:eastAsia="Alegreya Sans" w:hAnsi="Alegreya Sans" w:cs="Alegreya Sans"/>
          <w:sz w:val="19"/>
          <w:szCs w:val="19"/>
        </w:rPr>
      </w:pPr>
      <w:r w:rsidRPr="00F66CE5">
        <w:rPr>
          <w:rStyle w:val="span"/>
          <w:rFonts w:ascii="Alegreya Sans" w:eastAsia="Alegreya Sans" w:hAnsi="Alegreya Sans" w:cs="Alegreya Sans"/>
          <w:sz w:val="19"/>
          <w:szCs w:val="19"/>
        </w:rPr>
        <w:t>Helios CTA</w:t>
      </w:r>
      <w:r w:rsidRPr="00F66CE5">
        <w:rPr>
          <w:rStyle w:val="spanjobtitle"/>
          <w:sz w:val="19"/>
          <w:szCs w:val="19"/>
        </w:rPr>
        <w:tab/>
      </w:r>
      <w:r w:rsidRPr="00F66CE5">
        <w:rPr>
          <w:rStyle w:val="spanjobtitle"/>
          <w:sz w:val="19"/>
          <w:szCs w:val="19"/>
        </w:rPr>
        <w:tab/>
      </w:r>
      <w:r w:rsidRPr="00F66CE5">
        <w:rPr>
          <w:rStyle w:val="spanjobtitle"/>
          <w:sz w:val="19"/>
          <w:szCs w:val="19"/>
        </w:rPr>
        <w:tab/>
      </w:r>
      <w:r w:rsidRPr="00F66CE5">
        <w:rPr>
          <w:rStyle w:val="spanjobtitle"/>
          <w:sz w:val="19"/>
          <w:szCs w:val="19"/>
        </w:rPr>
        <w:tab/>
      </w:r>
      <w:r w:rsidRPr="00F66CE5">
        <w:rPr>
          <w:rStyle w:val="spanjobtitle"/>
          <w:sz w:val="19"/>
          <w:szCs w:val="19"/>
        </w:rPr>
        <w:tab/>
      </w:r>
      <w:r w:rsidRPr="00F66CE5">
        <w:rPr>
          <w:rStyle w:val="spanjobtitle"/>
          <w:sz w:val="19"/>
          <w:szCs w:val="19"/>
        </w:rPr>
        <w:tab/>
        <w:t xml:space="preserve">     </w:t>
      </w:r>
      <w:r w:rsidRPr="00F66CE5">
        <w:rPr>
          <w:rStyle w:val="spanjobtitle"/>
          <w:sz w:val="19"/>
          <w:szCs w:val="19"/>
        </w:rPr>
        <w:tab/>
        <w:t xml:space="preserve"> </w:t>
      </w:r>
      <w:r w:rsidRPr="00F66CE5">
        <w:rPr>
          <w:rStyle w:val="spanjobtitle"/>
          <w:sz w:val="19"/>
          <w:szCs w:val="19"/>
        </w:rPr>
        <w:tab/>
        <w:t xml:space="preserve">   </w:t>
      </w:r>
      <w:r w:rsidRPr="00F66CE5">
        <w:rPr>
          <w:rStyle w:val="spanjobtitle"/>
          <w:sz w:val="19"/>
          <w:szCs w:val="19"/>
        </w:rPr>
        <w:tab/>
      </w:r>
      <w:r w:rsidRPr="00F66CE5">
        <w:rPr>
          <w:rStyle w:val="span"/>
          <w:rFonts w:ascii="Alegreya Sans" w:eastAsia="Alegreya Sans" w:hAnsi="Alegreya Sans" w:cs="Alegreya Sans"/>
          <w:sz w:val="19"/>
          <w:szCs w:val="19"/>
        </w:rPr>
        <w:t>July 2024 to September 2024</w:t>
      </w:r>
      <w:r w:rsidRPr="00F66CE5">
        <w:rPr>
          <w:rStyle w:val="singlecolumnspanpaddedlinenth-child1"/>
          <w:rFonts w:ascii="Alegreya Sans" w:eastAsia="Alegreya Sans" w:hAnsi="Alegreya Sans" w:cs="Alegreya Sans"/>
          <w:sz w:val="19"/>
          <w:szCs w:val="19"/>
        </w:rPr>
        <w:t xml:space="preserve"> </w:t>
      </w:r>
    </w:p>
    <w:p w14:paraId="23F14BEB" w14:textId="6BEA28C9" w:rsidR="00F765BB" w:rsidRPr="00F66CE5" w:rsidRDefault="00F765BB" w:rsidP="00F765BB">
      <w:pPr>
        <w:pStyle w:val="spanpaddedline"/>
        <w:spacing w:line="276" w:lineRule="auto"/>
        <w:ind w:right="200"/>
        <w:rPr>
          <w:rStyle w:val="span"/>
          <w:rFonts w:ascii="Alegreya Sans" w:eastAsia="Alegreya Sans" w:hAnsi="Alegreya Sans" w:cs="Alegreya Sans"/>
          <w:sz w:val="19"/>
          <w:szCs w:val="19"/>
        </w:rPr>
      </w:pPr>
      <w:r w:rsidRPr="00F66CE5">
        <w:rPr>
          <w:rStyle w:val="spanjobtitle"/>
          <w:sz w:val="19"/>
          <w:szCs w:val="19"/>
        </w:rPr>
        <w:t>Software Engineer</w:t>
      </w:r>
      <w:r w:rsidRPr="00F66CE5">
        <w:rPr>
          <w:rStyle w:val="span"/>
          <w:rFonts w:ascii="Alegreya Sans" w:eastAsia="Alegreya Sans" w:hAnsi="Alegreya Sans" w:cs="Alegreya Sans"/>
          <w:sz w:val="19"/>
          <w:szCs w:val="19"/>
        </w:rPr>
        <w:t>:</w:t>
      </w:r>
    </w:p>
    <w:p w14:paraId="748834A2" w14:textId="62D2E7F6" w:rsidR="00F66CE5" w:rsidRPr="00F66CE5" w:rsidRDefault="00F66CE5" w:rsidP="00F66CE5">
      <w:pPr>
        <w:pStyle w:val="ulli"/>
        <w:numPr>
          <w:ilvl w:val="0"/>
          <w:numId w:val="9"/>
        </w:numPr>
        <w:spacing w:line="276" w:lineRule="auto"/>
        <w:ind w:left="865" w:right="200" w:hanging="261"/>
        <w:rPr>
          <w:rFonts w:ascii="Alegreya Sans" w:eastAsia="Alegreya Sans" w:hAnsi="Alegreya Sans" w:cs="Alegreya Sans"/>
          <w:sz w:val="19"/>
          <w:szCs w:val="19"/>
        </w:rPr>
      </w:pPr>
      <w:r w:rsidRPr="00F66CE5">
        <w:rPr>
          <w:rFonts w:ascii="Alegreya Sans" w:eastAsia="Alegreya Sans" w:hAnsi="Alegreya Sans" w:cs="Alegreya Sans"/>
          <w:b/>
          <w:bCs/>
          <w:sz w:val="19"/>
          <w:szCs w:val="19"/>
        </w:rPr>
        <w:t>Role</w:t>
      </w:r>
      <w:r w:rsidRPr="00F66CE5">
        <w:rPr>
          <w:rFonts w:ascii="Alegreya Sans" w:eastAsia="Alegreya Sans" w:hAnsi="Alegreya Sans" w:cs="Alegreya Sans"/>
          <w:sz w:val="19"/>
          <w:szCs w:val="19"/>
        </w:rPr>
        <w:t>: Designed and implemented software to support commodity trading operations, focusing on data integration and streamlined information flow.</w:t>
      </w:r>
    </w:p>
    <w:p w14:paraId="2858316D" w14:textId="0FA32627" w:rsidR="00F66CE5" w:rsidRPr="00F66CE5" w:rsidRDefault="00F66CE5" w:rsidP="00F66CE5">
      <w:pPr>
        <w:pStyle w:val="ulli"/>
        <w:numPr>
          <w:ilvl w:val="0"/>
          <w:numId w:val="9"/>
        </w:numPr>
        <w:spacing w:line="276" w:lineRule="auto"/>
        <w:ind w:left="865" w:right="200" w:hanging="261"/>
        <w:rPr>
          <w:rFonts w:ascii="Alegreya Sans" w:eastAsia="Alegreya Sans" w:hAnsi="Alegreya Sans" w:cs="Alegreya Sans"/>
          <w:sz w:val="19"/>
          <w:szCs w:val="19"/>
        </w:rPr>
      </w:pPr>
      <w:r w:rsidRPr="00F66CE5">
        <w:rPr>
          <w:rFonts w:ascii="Alegreya Sans" w:eastAsia="Alegreya Sans" w:hAnsi="Alegreya Sans" w:cs="Alegreya Sans"/>
          <w:b/>
          <w:bCs/>
          <w:sz w:val="19"/>
          <w:szCs w:val="19"/>
        </w:rPr>
        <w:t>Skills Gained</w:t>
      </w:r>
      <w:r w:rsidRPr="00F66CE5">
        <w:rPr>
          <w:rFonts w:ascii="Alegreya Sans" w:eastAsia="Alegreya Sans" w:hAnsi="Alegreya Sans" w:cs="Alegreya Sans"/>
          <w:sz w:val="19"/>
          <w:szCs w:val="19"/>
        </w:rPr>
        <w:t>: Proficient in investment analysis, commodity demand and supply chain analysis, data filtration, software design, market analysis, Snowflake, PyQT6, data science, PowerShell, Azure, JSON, REST APIs, FAST API, Excel, options, and futures analysis.</w:t>
      </w:r>
    </w:p>
    <w:p w14:paraId="25D45901" w14:textId="0BE7BC7F" w:rsidR="00934174" w:rsidRPr="00F66CE5" w:rsidRDefault="00934174" w:rsidP="00F66CE5">
      <w:pPr>
        <w:pStyle w:val="ulli"/>
        <w:numPr>
          <w:ilvl w:val="0"/>
          <w:numId w:val="9"/>
        </w:numPr>
        <w:spacing w:line="276" w:lineRule="auto"/>
        <w:ind w:left="865" w:right="200" w:hanging="261"/>
        <w:rPr>
          <w:rStyle w:val="separator-main"/>
          <w:rFonts w:ascii="Alegreya Sans" w:eastAsia="Alegreya Sans" w:hAnsi="Alegreya Sans" w:cs="Alegreya Sans"/>
          <w:sz w:val="19"/>
          <w:szCs w:val="19"/>
        </w:rPr>
      </w:pPr>
      <w:r w:rsidRPr="00934174">
        <w:rPr>
          <w:rFonts w:ascii="Alegreya Sans" w:eastAsia="Alegreya Sans" w:hAnsi="Alegreya Sans" w:cs="Alegreya Sans"/>
          <w:b/>
          <w:bCs/>
          <w:sz w:val="19"/>
          <w:szCs w:val="19"/>
        </w:rPr>
        <w:lastRenderedPageBreak/>
        <w:t>Commodity Focus and Data Management</w:t>
      </w:r>
      <w:r w:rsidRPr="00934174">
        <w:rPr>
          <w:rFonts w:ascii="Alegreya Sans" w:eastAsia="Alegreya Sans" w:hAnsi="Alegreya Sans" w:cs="Alegreya Sans"/>
          <w:sz w:val="19"/>
          <w:szCs w:val="19"/>
        </w:rPr>
        <w:t xml:space="preserve">: Developed integrated desktop and web applications using PyQT6 and Snowflake, specializing in power, natural gas, and oil derivatives. Enhanced dataflow in trading applications by integrating REST APIs (ERCOT, PJM) and utilized Snowflake, SQL, and Pandas to filter and organize weather and commodity data (e.g., ERCOT power prices), providing actionable insights </w:t>
      </w:r>
      <w:r w:rsidR="002A1BB1">
        <w:rPr>
          <w:rFonts w:ascii="Alegreya Sans" w:eastAsia="Alegreya Sans" w:hAnsi="Alegreya Sans" w:cs="Alegreya Sans"/>
          <w:sz w:val="19"/>
          <w:szCs w:val="19"/>
        </w:rPr>
        <w:t>energy markets.</w:t>
      </w:r>
    </w:p>
    <w:p w14:paraId="648BF33D" w14:textId="77777777" w:rsidR="00F765BB" w:rsidRPr="00F66CE5" w:rsidRDefault="00F765BB" w:rsidP="00F765BB">
      <w:pPr>
        <w:pStyle w:val="divdocumentsinglecolumn"/>
        <w:spacing w:line="276" w:lineRule="auto"/>
        <w:ind w:right="200"/>
        <w:rPr>
          <w:rStyle w:val="separator-main"/>
          <w:rFonts w:ascii="Alegreya Sans" w:eastAsia="Alegreya Sans" w:hAnsi="Alegreya Sans" w:cs="Alegreya Sans"/>
          <w:sz w:val="19"/>
          <w:szCs w:val="19"/>
        </w:rPr>
      </w:pPr>
      <w:r w:rsidRPr="00F66CE5">
        <w:rPr>
          <w:rStyle w:val="span"/>
          <w:rFonts w:ascii="Alegreya Sans" w:eastAsia="Alegreya Sans" w:hAnsi="Alegreya Sans" w:cs="Alegreya Sans"/>
          <w:sz w:val="19"/>
          <w:szCs w:val="19"/>
        </w:rPr>
        <w:t>Scale AI: Remote Tasks.</w:t>
      </w:r>
      <w:r w:rsidRPr="00F66CE5">
        <w:rPr>
          <w:rStyle w:val="spanjobtitle"/>
          <w:sz w:val="19"/>
          <w:szCs w:val="19"/>
        </w:rPr>
        <w:tab/>
      </w:r>
      <w:r w:rsidRPr="00F66CE5">
        <w:rPr>
          <w:rStyle w:val="spanjobtitle"/>
          <w:sz w:val="19"/>
          <w:szCs w:val="19"/>
        </w:rPr>
        <w:tab/>
      </w:r>
      <w:r w:rsidRPr="00F66CE5">
        <w:rPr>
          <w:rStyle w:val="spanjobtitle"/>
          <w:sz w:val="19"/>
          <w:szCs w:val="19"/>
        </w:rPr>
        <w:tab/>
      </w:r>
      <w:r w:rsidRPr="00F66CE5">
        <w:rPr>
          <w:rStyle w:val="spanjobtitle"/>
          <w:sz w:val="19"/>
          <w:szCs w:val="19"/>
        </w:rPr>
        <w:tab/>
      </w:r>
      <w:r w:rsidRPr="00F66CE5">
        <w:rPr>
          <w:rStyle w:val="spanjobtitle"/>
          <w:sz w:val="19"/>
          <w:szCs w:val="19"/>
        </w:rPr>
        <w:tab/>
      </w:r>
      <w:r w:rsidRPr="00F66CE5">
        <w:rPr>
          <w:rStyle w:val="spanjobtitle"/>
          <w:sz w:val="19"/>
          <w:szCs w:val="19"/>
        </w:rPr>
        <w:tab/>
        <w:t xml:space="preserve">     </w:t>
      </w:r>
      <w:r w:rsidRPr="00F66CE5">
        <w:rPr>
          <w:rStyle w:val="spanjobtitle"/>
          <w:sz w:val="19"/>
          <w:szCs w:val="19"/>
        </w:rPr>
        <w:tab/>
      </w:r>
      <w:r w:rsidRPr="00F66CE5">
        <w:rPr>
          <w:rStyle w:val="spanjobtitle"/>
          <w:sz w:val="19"/>
          <w:szCs w:val="19"/>
        </w:rPr>
        <w:tab/>
      </w:r>
      <w:r w:rsidRPr="00F66CE5">
        <w:rPr>
          <w:rStyle w:val="spanjobtitle"/>
          <w:sz w:val="19"/>
          <w:szCs w:val="19"/>
        </w:rPr>
        <w:tab/>
        <w:t xml:space="preserve"> </w:t>
      </w:r>
      <w:r w:rsidRPr="00F66CE5">
        <w:rPr>
          <w:rStyle w:val="span"/>
          <w:rFonts w:ascii="Alegreya Sans" w:eastAsia="Alegreya Sans" w:hAnsi="Alegreya Sans" w:cs="Alegreya Sans"/>
          <w:sz w:val="19"/>
          <w:szCs w:val="19"/>
        </w:rPr>
        <w:t>Jan 2024 to June 2024</w:t>
      </w:r>
    </w:p>
    <w:p w14:paraId="4BD80B31" w14:textId="49917B1C" w:rsidR="00F765BB" w:rsidRPr="00F66CE5" w:rsidRDefault="00F765BB" w:rsidP="00F765BB">
      <w:pPr>
        <w:pStyle w:val="spanpaddedline"/>
        <w:spacing w:line="276" w:lineRule="auto"/>
        <w:ind w:right="200"/>
        <w:rPr>
          <w:rStyle w:val="span"/>
          <w:rFonts w:ascii="Alegreya Sans" w:eastAsia="Alegreya Sans" w:hAnsi="Alegreya Sans" w:cs="Alegreya Sans"/>
          <w:sz w:val="19"/>
          <w:szCs w:val="19"/>
        </w:rPr>
      </w:pPr>
      <w:r w:rsidRPr="00F66CE5">
        <w:rPr>
          <w:rStyle w:val="spanjobtitle"/>
          <w:sz w:val="19"/>
          <w:szCs w:val="19"/>
        </w:rPr>
        <w:t>AI Consultant</w:t>
      </w:r>
      <w:r w:rsidRPr="00F66CE5">
        <w:rPr>
          <w:rStyle w:val="span"/>
          <w:rFonts w:ascii="Alegreya Sans" w:eastAsia="Alegreya Sans" w:hAnsi="Alegreya Sans" w:cs="Alegreya Sans"/>
          <w:sz w:val="19"/>
          <w:szCs w:val="19"/>
        </w:rPr>
        <w:t>:</w:t>
      </w:r>
    </w:p>
    <w:p w14:paraId="410BF991" w14:textId="70966DD0" w:rsidR="00F765BB" w:rsidRPr="00F765BB" w:rsidRDefault="00F765BB" w:rsidP="00F765BB">
      <w:pPr>
        <w:pStyle w:val="ulli"/>
        <w:numPr>
          <w:ilvl w:val="0"/>
          <w:numId w:val="9"/>
        </w:numPr>
        <w:spacing w:line="276" w:lineRule="auto"/>
        <w:ind w:left="865" w:right="200" w:hanging="261"/>
        <w:rPr>
          <w:rFonts w:ascii="Alegreya Sans" w:eastAsia="Alegreya Sans" w:hAnsi="Alegreya Sans" w:cs="Alegreya Sans"/>
          <w:sz w:val="19"/>
          <w:szCs w:val="19"/>
        </w:rPr>
      </w:pPr>
      <w:r w:rsidRPr="00F765BB">
        <w:rPr>
          <w:rFonts w:ascii="Alegreya Sans" w:eastAsia="Alegreya Sans" w:hAnsi="Alegreya Sans" w:cs="Alegreya Sans"/>
          <w:b/>
          <w:bCs/>
          <w:sz w:val="19"/>
          <w:szCs w:val="19"/>
        </w:rPr>
        <w:t>Role</w:t>
      </w:r>
      <w:r w:rsidRPr="00F765BB">
        <w:rPr>
          <w:rFonts w:ascii="Alegreya Sans" w:eastAsia="Alegreya Sans" w:hAnsi="Alegreya Sans" w:cs="Alegreya Sans"/>
          <w:sz w:val="19"/>
          <w:szCs w:val="19"/>
        </w:rPr>
        <w:t>: Designed, evaluated, and ensured the quality of LLM (Large Language Model) performance across diverse applications.</w:t>
      </w:r>
    </w:p>
    <w:p w14:paraId="03720360" w14:textId="52299EA2" w:rsidR="00F765BB" w:rsidRPr="00F765BB" w:rsidRDefault="00F765BB" w:rsidP="00F765BB">
      <w:pPr>
        <w:pStyle w:val="ulli"/>
        <w:numPr>
          <w:ilvl w:val="0"/>
          <w:numId w:val="9"/>
        </w:numPr>
        <w:spacing w:line="276" w:lineRule="auto"/>
        <w:ind w:left="865" w:right="200" w:hanging="261"/>
        <w:rPr>
          <w:rFonts w:ascii="Alegreya Sans" w:eastAsia="Alegreya Sans" w:hAnsi="Alegreya Sans" w:cs="Alegreya Sans"/>
          <w:sz w:val="19"/>
          <w:szCs w:val="19"/>
        </w:rPr>
      </w:pPr>
      <w:r w:rsidRPr="00F765BB">
        <w:rPr>
          <w:rFonts w:ascii="Alegreya Sans" w:eastAsia="Alegreya Sans" w:hAnsi="Alegreya Sans" w:cs="Alegreya Sans"/>
          <w:b/>
          <w:bCs/>
          <w:sz w:val="19"/>
          <w:szCs w:val="19"/>
        </w:rPr>
        <w:t>Skills Gained</w:t>
      </w:r>
      <w:r w:rsidRPr="00F765BB">
        <w:rPr>
          <w:rFonts w:ascii="Alegreya Sans" w:eastAsia="Alegreya Sans" w:hAnsi="Alegreya Sans" w:cs="Alegreya Sans"/>
          <w:sz w:val="19"/>
          <w:szCs w:val="19"/>
        </w:rPr>
        <w:t xml:space="preserve">: Proficient in Python, Golang, SQL (PostgreSQL, SQLite, </w:t>
      </w:r>
      <w:proofErr w:type="spellStart"/>
      <w:r w:rsidRPr="00F765BB">
        <w:rPr>
          <w:rFonts w:ascii="Alegreya Sans" w:eastAsia="Alegreya Sans" w:hAnsi="Alegreya Sans" w:cs="Alegreya Sans"/>
          <w:sz w:val="19"/>
          <w:szCs w:val="19"/>
        </w:rPr>
        <w:t>BigQuery</w:t>
      </w:r>
      <w:proofErr w:type="spellEnd"/>
      <w:r w:rsidRPr="00F765BB">
        <w:rPr>
          <w:rFonts w:ascii="Alegreya Sans" w:eastAsia="Alegreya Sans" w:hAnsi="Alegreya Sans" w:cs="Alegreya Sans"/>
          <w:sz w:val="19"/>
          <w:szCs w:val="19"/>
        </w:rPr>
        <w:t xml:space="preserve">), Java, C++, JavaScript, TypeScript, React, </w:t>
      </w:r>
      <w:proofErr w:type="spellStart"/>
      <w:r w:rsidRPr="00F765BB">
        <w:rPr>
          <w:rFonts w:ascii="Alegreya Sans" w:eastAsia="Alegreya Sans" w:hAnsi="Alegreya Sans" w:cs="Alegreya Sans"/>
          <w:sz w:val="19"/>
          <w:szCs w:val="19"/>
        </w:rPr>
        <w:t>NextJS</w:t>
      </w:r>
      <w:proofErr w:type="spellEnd"/>
      <w:r w:rsidRPr="00F765BB">
        <w:rPr>
          <w:rFonts w:ascii="Alegreya Sans" w:eastAsia="Alegreya Sans" w:hAnsi="Alegreya Sans" w:cs="Alegreya Sans"/>
          <w:sz w:val="19"/>
          <w:szCs w:val="19"/>
        </w:rPr>
        <w:t>, Prompt Engineering, LLMs &amp; Foundation Models (Flamingo), Database and Data Engineering, Software Quality Assurance, Machine Learning, Artificial Intelligence, and Generative AI.</w:t>
      </w:r>
    </w:p>
    <w:p w14:paraId="47F834B2" w14:textId="577DE5D3" w:rsidR="00F765BB" w:rsidRPr="00F765BB" w:rsidRDefault="00F765BB" w:rsidP="00F765BB">
      <w:pPr>
        <w:pStyle w:val="ulli"/>
        <w:numPr>
          <w:ilvl w:val="0"/>
          <w:numId w:val="9"/>
        </w:numPr>
        <w:spacing w:line="276" w:lineRule="auto"/>
        <w:ind w:left="865" w:right="200" w:hanging="261"/>
        <w:rPr>
          <w:rFonts w:ascii="Alegreya Sans" w:eastAsia="Alegreya Sans" w:hAnsi="Alegreya Sans" w:cs="Alegreya Sans"/>
          <w:sz w:val="19"/>
          <w:szCs w:val="19"/>
        </w:rPr>
      </w:pPr>
      <w:r w:rsidRPr="00F765BB">
        <w:rPr>
          <w:rFonts w:ascii="Alegreya Sans" w:eastAsia="Alegreya Sans" w:hAnsi="Alegreya Sans" w:cs="Alegreya Sans"/>
          <w:b/>
          <w:bCs/>
          <w:sz w:val="19"/>
          <w:szCs w:val="19"/>
        </w:rPr>
        <w:t>Data Engineering</w:t>
      </w:r>
      <w:r w:rsidRPr="00F765BB">
        <w:rPr>
          <w:rFonts w:ascii="Alegreya Sans" w:eastAsia="Alegreya Sans" w:hAnsi="Alegreya Sans" w:cs="Alegreya Sans"/>
          <w:sz w:val="19"/>
          <w:szCs w:val="19"/>
        </w:rPr>
        <w:t>: Skilled in Python, Azure Data Studio, Pandas, PostgreSQL integration, JSON, Kaggle API, and Hugging Face API, specializing in data structuring and pipeline management.</w:t>
      </w:r>
    </w:p>
    <w:p w14:paraId="1B6B56B4" w14:textId="2C2A5E9C" w:rsidR="00F765BB" w:rsidRPr="002A1BB1" w:rsidRDefault="00F765BB" w:rsidP="00F765BB">
      <w:pPr>
        <w:pStyle w:val="ulli"/>
        <w:numPr>
          <w:ilvl w:val="0"/>
          <w:numId w:val="9"/>
        </w:numPr>
        <w:spacing w:line="276" w:lineRule="auto"/>
        <w:ind w:left="865" w:right="200" w:hanging="261"/>
        <w:rPr>
          <w:rStyle w:val="span"/>
          <w:rFonts w:ascii="Alegreya Sans" w:eastAsia="Alegreya Sans" w:hAnsi="Alegreya Sans" w:cs="Alegreya Sans"/>
          <w:sz w:val="19"/>
          <w:szCs w:val="19"/>
        </w:rPr>
      </w:pPr>
      <w:r w:rsidRPr="00F66CE5">
        <w:rPr>
          <w:rFonts w:ascii="Alegreya Sans" w:eastAsia="Alegreya Sans" w:hAnsi="Alegreya Sans" w:cs="Alegreya Sans"/>
          <w:b/>
          <w:bCs/>
          <w:sz w:val="19"/>
          <w:szCs w:val="19"/>
        </w:rPr>
        <w:t>Database Engineering</w:t>
      </w:r>
      <w:r w:rsidRPr="00F66CE5">
        <w:rPr>
          <w:rFonts w:ascii="Alegreya Sans" w:eastAsia="Alegreya Sans" w:hAnsi="Alegreya Sans" w:cs="Alegreya Sans"/>
          <w:sz w:val="19"/>
          <w:szCs w:val="19"/>
        </w:rPr>
        <w:t>: Extensive experience with SQL (</w:t>
      </w:r>
      <w:proofErr w:type="spellStart"/>
      <w:r w:rsidRPr="00F66CE5">
        <w:rPr>
          <w:rFonts w:ascii="Alegreya Sans" w:eastAsia="Alegreya Sans" w:hAnsi="Alegreya Sans" w:cs="Alegreya Sans"/>
          <w:sz w:val="19"/>
          <w:szCs w:val="19"/>
        </w:rPr>
        <w:t>BigQuery</w:t>
      </w:r>
      <w:proofErr w:type="spellEnd"/>
      <w:r w:rsidRPr="00F66CE5">
        <w:rPr>
          <w:rFonts w:ascii="Alegreya Sans" w:eastAsia="Alegreya Sans" w:hAnsi="Alegreya Sans" w:cs="Alegreya Sans"/>
          <w:sz w:val="19"/>
          <w:szCs w:val="19"/>
        </w:rPr>
        <w:t>, PostgreSQL, SQLite) for query building, debugging, and deployment; quality assurance across Python, Golang, SQL, Java, and C++ codebases.</w:t>
      </w:r>
    </w:p>
    <w:p w14:paraId="552ADE20" w14:textId="77777777" w:rsidR="00F765BB" w:rsidRPr="00F66CE5" w:rsidRDefault="00F765BB" w:rsidP="00F765BB">
      <w:pPr>
        <w:pStyle w:val="divdocumentsinglecolumn"/>
        <w:spacing w:line="276" w:lineRule="auto"/>
        <w:ind w:right="200"/>
        <w:rPr>
          <w:rStyle w:val="separator-main"/>
          <w:rFonts w:ascii="Alegreya Sans" w:eastAsia="Alegreya Sans" w:hAnsi="Alegreya Sans" w:cs="Alegreya Sans"/>
          <w:sz w:val="19"/>
          <w:szCs w:val="19"/>
        </w:rPr>
      </w:pPr>
      <w:r w:rsidRPr="00F66CE5">
        <w:rPr>
          <w:rStyle w:val="span"/>
          <w:rFonts w:ascii="Alegreya Sans" w:eastAsia="Alegreya Sans" w:hAnsi="Alegreya Sans" w:cs="Alegreya Sans"/>
          <w:sz w:val="19"/>
          <w:szCs w:val="19"/>
        </w:rPr>
        <w:t>IBM Startup Partner Program</w:t>
      </w:r>
      <w:r w:rsidRPr="00F66CE5">
        <w:rPr>
          <w:rStyle w:val="spancompanyname"/>
          <w:rFonts w:ascii="Alegreya Sans" w:eastAsia="Alegreya Sans" w:hAnsi="Alegreya Sans" w:cs="Alegreya Sans"/>
          <w:sz w:val="19"/>
          <w:szCs w:val="19"/>
        </w:rPr>
        <w:t>; Adamas Audio</w:t>
      </w:r>
      <w:r w:rsidRPr="00F66CE5">
        <w:rPr>
          <w:rStyle w:val="spanjobtitle"/>
          <w:sz w:val="19"/>
          <w:szCs w:val="19"/>
        </w:rPr>
        <w:tab/>
      </w:r>
      <w:r w:rsidRPr="00F66CE5">
        <w:rPr>
          <w:rStyle w:val="spanjobtitle"/>
          <w:sz w:val="19"/>
          <w:szCs w:val="19"/>
        </w:rPr>
        <w:tab/>
      </w:r>
      <w:r w:rsidRPr="00F66CE5">
        <w:rPr>
          <w:rStyle w:val="spanjobtitle"/>
          <w:sz w:val="19"/>
          <w:szCs w:val="19"/>
        </w:rPr>
        <w:tab/>
      </w:r>
      <w:r w:rsidRPr="00F66CE5">
        <w:rPr>
          <w:rStyle w:val="spanjobtitle"/>
          <w:sz w:val="19"/>
          <w:szCs w:val="19"/>
        </w:rPr>
        <w:tab/>
      </w:r>
      <w:r w:rsidRPr="00F66CE5">
        <w:rPr>
          <w:rStyle w:val="spanjobtitle"/>
          <w:sz w:val="19"/>
          <w:szCs w:val="19"/>
        </w:rPr>
        <w:tab/>
      </w:r>
      <w:r w:rsidRPr="00F66CE5">
        <w:rPr>
          <w:rStyle w:val="spanjobtitle"/>
          <w:sz w:val="19"/>
          <w:szCs w:val="19"/>
        </w:rPr>
        <w:tab/>
        <w:t xml:space="preserve">   </w:t>
      </w:r>
      <w:r w:rsidRPr="00F66CE5">
        <w:rPr>
          <w:rStyle w:val="span"/>
          <w:rFonts w:ascii="Alegreya Sans" w:eastAsia="Alegreya Sans" w:hAnsi="Alegreya Sans" w:cs="Alegreya Sans"/>
          <w:sz w:val="19"/>
          <w:szCs w:val="19"/>
        </w:rPr>
        <w:t>Jan 2022 to Jan 2024</w:t>
      </w:r>
      <w:r w:rsidRPr="00F66CE5">
        <w:rPr>
          <w:rStyle w:val="singlecolumnspanpaddedlinenth-child1"/>
          <w:rFonts w:ascii="Alegreya Sans" w:eastAsia="Alegreya Sans" w:hAnsi="Alegreya Sans" w:cs="Alegreya Sans"/>
          <w:sz w:val="19"/>
          <w:szCs w:val="19"/>
        </w:rPr>
        <w:t xml:space="preserve"> </w:t>
      </w:r>
    </w:p>
    <w:p w14:paraId="37E9E202" w14:textId="252E0E82" w:rsidR="00F765BB" w:rsidRPr="00F66CE5" w:rsidRDefault="00F765BB" w:rsidP="00F765BB">
      <w:pPr>
        <w:pStyle w:val="spanpaddedline"/>
        <w:spacing w:line="276" w:lineRule="auto"/>
        <w:ind w:right="200"/>
        <w:rPr>
          <w:rStyle w:val="span"/>
          <w:rFonts w:ascii="Alegreya Sans" w:eastAsia="Alegreya Sans" w:hAnsi="Alegreya Sans" w:cs="Alegreya Sans"/>
          <w:sz w:val="19"/>
          <w:szCs w:val="19"/>
        </w:rPr>
      </w:pPr>
      <w:r w:rsidRPr="00F66CE5">
        <w:rPr>
          <w:rStyle w:val="spanjobtitle"/>
          <w:sz w:val="19"/>
          <w:szCs w:val="19"/>
        </w:rPr>
        <w:t>Lead Software Engineer and Software Architect</w:t>
      </w:r>
      <w:r w:rsidRPr="00F66CE5">
        <w:rPr>
          <w:rStyle w:val="span"/>
          <w:rFonts w:ascii="Alegreya Sans" w:eastAsia="Alegreya Sans" w:hAnsi="Alegreya Sans" w:cs="Alegreya Sans"/>
          <w:sz w:val="19"/>
          <w:szCs w:val="19"/>
        </w:rPr>
        <w:t>:</w:t>
      </w:r>
    </w:p>
    <w:p w14:paraId="0AB1C75B" w14:textId="57CE5E1C" w:rsidR="00F66CE5" w:rsidRPr="00F66CE5" w:rsidRDefault="00F66CE5" w:rsidP="00F66CE5">
      <w:pPr>
        <w:pStyle w:val="ulli"/>
        <w:numPr>
          <w:ilvl w:val="0"/>
          <w:numId w:val="9"/>
        </w:numPr>
        <w:spacing w:line="276" w:lineRule="auto"/>
        <w:ind w:left="865" w:right="200" w:hanging="261"/>
        <w:rPr>
          <w:rFonts w:ascii="Alegreya Sans" w:eastAsia="Alegreya Sans" w:hAnsi="Alegreya Sans" w:cs="Alegreya Sans"/>
          <w:sz w:val="19"/>
          <w:szCs w:val="19"/>
        </w:rPr>
      </w:pPr>
      <w:r w:rsidRPr="00F66CE5">
        <w:rPr>
          <w:rFonts w:ascii="Alegreya Sans" w:eastAsia="Alegreya Sans" w:hAnsi="Alegreya Sans" w:cs="Alegreya Sans"/>
          <w:b/>
          <w:bCs/>
          <w:sz w:val="19"/>
          <w:szCs w:val="19"/>
        </w:rPr>
        <w:t>Role</w:t>
      </w:r>
      <w:r w:rsidRPr="00F66CE5">
        <w:rPr>
          <w:rFonts w:ascii="Alegreya Sans" w:eastAsia="Alegreya Sans" w:hAnsi="Alegreya Sans" w:cs="Alegreya Sans"/>
          <w:sz w:val="19"/>
          <w:szCs w:val="19"/>
        </w:rPr>
        <w:t>: Led the design, development, and deployment of Adamas Audio, a scalable platform for custom audiobook creation, within a test-driven, agile environment.</w:t>
      </w:r>
    </w:p>
    <w:p w14:paraId="6139A9ED" w14:textId="1D91CF30" w:rsidR="00F66CE5" w:rsidRPr="00F66CE5" w:rsidRDefault="00F66CE5" w:rsidP="00F66CE5">
      <w:pPr>
        <w:pStyle w:val="ulli"/>
        <w:numPr>
          <w:ilvl w:val="0"/>
          <w:numId w:val="9"/>
        </w:numPr>
        <w:spacing w:line="276" w:lineRule="auto"/>
        <w:ind w:left="865" w:right="200" w:hanging="261"/>
        <w:rPr>
          <w:rFonts w:ascii="Alegreya Sans" w:eastAsia="Alegreya Sans" w:hAnsi="Alegreya Sans" w:cs="Alegreya Sans"/>
          <w:sz w:val="19"/>
          <w:szCs w:val="19"/>
        </w:rPr>
      </w:pPr>
      <w:r w:rsidRPr="00F66CE5">
        <w:rPr>
          <w:rFonts w:ascii="Alegreya Sans" w:eastAsia="Alegreya Sans" w:hAnsi="Alegreya Sans" w:cs="Alegreya Sans"/>
          <w:b/>
          <w:bCs/>
          <w:sz w:val="19"/>
          <w:szCs w:val="19"/>
        </w:rPr>
        <w:t>Skills Gained</w:t>
      </w:r>
      <w:r w:rsidRPr="00F66CE5">
        <w:rPr>
          <w:rFonts w:ascii="Alegreya Sans" w:eastAsia="Alegreya Sans" w:hAnsi="Alegreya Sans" w:cs="Alegreya Sans"/>
          <w:sz w:val="19"/>
          <w:szCs w:val="19"/>
        </w:rPr>
        <w:t>: Python, Java, ML/AI libraries (</w:t>
      </w:r>
      <w:proofErr w:type="spellStart"/>
      <w:r w:rsidRPr="00F66CE5">
        <w:rPr>
          <w:rFonts w:ascii="Alegreya Sans" w:eastAsia="Alegreya Sans" w:hAnsi="Alegreya Sans" w:cs="Alegreya Sans"/>
          <w:sz w:val="19"/>
          <w:szCs w:val="19"/>
        </w:rPr>
        <w:t>Keras</w:t>
      </w:r>
      <w:proofErr w:type="spellEnd"/>
      <w:r w:rsidRPr="00F66CE5">
        <w:rPr>
          <w:rFonts w:ascii="Alegreya Sans" w:eastAsia="Alegreya Sans" w:hAnsi="Alegreya Sans" w:cs="Alegreya Sans"/>
          <w:sz w:val="19"/>
          <w:szCs w:val="19"/>
        </w:rPr>
        <w:t xml:space="preserve">, </w:t>
      </w:r>
      <w:proofErr w:type="spellStart"/>
      <w:r w:rsidRPr="00F66CE5">
        <w:rPr>
          <w:rFonts w:ascii="Alegreya Sans" w:eastAsia="Alegreya Sans" w:hAnsi="Alegreya Sans" w:cs="Alegreya Sans"/>
          <w:sz w:val="19"/>
          <w:szCs w:val="19"/>
        </w:rPr>
        <w:t>PyTorch</w:t>
      </w:r>
      <w:proofErr w:type="spellEnd"/>
      <w:r w:rsidRPr="00F66CE5">
        <w:rPr>
          <w:rFonts w:ascii="Alegreya Sans" w:eastAsia="Alegreya Sans" w:hAnsi="Alegreya Sans" w:cs="Alegreya Sans"/>
          <w:sz w:val="19"/>
          <w:szCs w:val="19"/>
        </w:rPr>
        <w:t>, TensorFlow), API development, frontend (HTML, CSS, JavaScript), ETL, C++, C#, Golang, SQL, site operations, cloud computing (Azure, AWS, IBM Cloud), Django, Flask, Redis, Celery, Linux, Git, cryptography, SSL, cybersecurity, data analysis, and data science.</w:t>
      </w:r>
    </w:p>
    <w:p w14:paraId="7C38C7F4" w14:textId="03DFDB56" w:rsidR="00F66CE5" w:rsidRPr="00F66CE5" w:rsidRDefault="00F66CE5" w:rsidP="00F66CE5">
      <w:pPr>
        <w:pStyle w:val="ulli"/>
        <w:numPr>
          <w:ilvl w:val="0"/>
          <w:numId w:val="9"/>
        </w:numPr>
        <w:spacing w:line="276" w:lineRule="auto"/>
        <w:ind w:left="865" w:right="200" w:hanging="261"/>
        <w:rPr>
          <w:rFonts w:ascii="Alegreya Sans" w:eastAsia="Alegreya Sans" w:hAnsi="Alegreya Sans" w:cs="Alegreya Sans"/>
          <w:sz w:val="19"/>
          <w:szCs w:val="19"/>
        </w:rPr>
      </w:pPr>
      <w:r w:rsidRPr="00F66CE5">
        <w:rPr>
          <w:rFonts w:ascii="Alegreya Sans" w:eastAsia="Alegreya Sans" w:hAnsi="Alegreya Sans" w:cs="Alegreya Sans"/>
          <w:b/>
          <w:bCs/>
          <w:sz w:val="19"/>
          <w:szCs w:val="19"/>
        </w:rPr>
        <w:t>Key Contributions</w:t>
      </w:r>
      <w:r w:rsidRPr="00F66CE5">
        <w:rPr>
          <w:rFonts w:ascii="Alegreya Sans" w:eastAsia="Alegreya Sans" w:hAnsi="Alegreya Sans" w:cs="Alegreya Sans"/>
          <w:sz w:val="19"/>
          <w:szCs w:val="19"/>
        </w:rPr>
        <w:t>:</w:t>
      </w:r>
    </w:p>
    <w:p w14:paraId="486BA74A" w14:textId="79F52C36" w:rsidR="00934174" w:rsidRDefault="00934174" w:rsidP="00F66CE5">
      <w:pPr>
        <w:pStyle w:val="ulli"/>
        <w:numPr>
          <w:ilvl w:val="1"/>
          <w:numId w:val="9"/>
        </w:numPr>
        <w:spacing w:line="276" w:lineRule="auto"/>
        <w:ind w:right="200"/>
        <w:rPr>
          <w:rFonts w:ascii="Alegreya Sans" w:eastAsia="Alegreya Sans" w:hAnsi="Alegreya Sans" w:cs="Alegreya Sans"/>
          <w:sz w:val="19"/>
          <w:szCs w:val="19"/>
        </w:rPr>
      </w:pPr>
      <w:r>
        <w:rPr>
          <w:rFonts w:ascii="Alegreya Sans" w:eastAsia="Alegreya Sans" w:hAnsi="Alegreya Sans" w:cs="Alegreya Sans"/>
          <w:sz w:val="19"/>
          <w:szCs w:val="19"/>
        </w:rPr>
        <w:t>Developed Web Application that used a Machine Learning Backend to produce Audiobooks from raw text, full details of the project can be found here:</w:t>
      </w:r>
      <w:r w:rsidRPr="00934174">
        <w:rPr>
          <w:rFonts w:ascii="Alegreya Sans" w:eastAsia="Alegreya Sans" w:hAnsi="Alegreya Sans" w:cs="Alegreya Sans"/>
          <w:sz w:val="19"/>
          <w:szCs w:val="19"/>
        </w:rPr>
        <w:t xml:space="preserve"> </w:t>
      </w:r>
      <w:hyperlink r:id="rId13" w:tgtFrame="_new" w:history="1">
        <w:r w:rsidRPr="00F66CE5">
          <w:rPr>
            <w:rStyle w:val="Hyperlink"/>
            <w:rFonts w:ascii="Alegreya Sans" w:eastAsia="Alegreya Sans" w:hAnsi="Alegreya Sans" w:cs="Alegreya Sans"/>
            <w:sz w:val="19"/>
            <w:szCs w:val="19"/>
          </w:rPr>
          <w:t>https://adamas-audio.medium.com/adamas-audio-machine-learning-and-web-development-to-produce-cheap-audiobooks-and-voice-cloning-a05608e4485f</w:t>
        </w:r>
      </w:hyperlink>
      <w:r w:rsidRPr="00F66CE5">
        <w:rPr>
          <w:rFonts w:ascii="Alegreya Sans" w:eastAsia="Alegreya Sans" w:hAnsi="Alegreya Sans" w:cs="Alegreya Sans"/>
          <w:sz w:val="19"/>
          <w:szCs w:val="19"/>
        </w:rPr>
        <w:t>.</w:t>
      </w:r>
    </w:p>
    <w:p w14:paraId="504F32C2" w14:textId="77777777" w:rsidR="00F765BB" w:rsidRDefault="00F765BB" w:rsidP="00F765BB">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F765BB" w:rsidRPr="0056700C" w14:paraId="055CF341" w14:textId="77777777" w:rsidTr="003F03AD">
        <w:trPr>
          <w:trHeight w:val="4"/>
        </w:trPr>
        <w:tc>
          <w:tcPr>
            <w:tcW w:w="6017" w:type="dxa"/>
            <w:tcMar>
              <w:top w:w="0" w:type="dxa"/>
              <w:left w:w="0" w:type="dxa"/>
              <w:bottom w:w="0" w:type="dxa"/>
              <w:right w:w="0" w:type="dxa"/>
            </w:tcMar>
            <w:hideMark/>
          </w:tcPr>
          <w:p w14:paraId="095B271A" w14:textId="77777777" w:rsidR="00F765BB" w:rsidRPr="00F66CE5" w:rsidRDefault="00F765BB" w:rsidP="003F03AD">
            <w:pPr>
              <w:pStyle w:val="divdocumentsinglecolumn"/>
              <w:spacing w:line="276" w:lineRule="auto"/>
              <w:ind w:left="225" w:right="200"/>
              <w:rPr>
                <w:rStyle w:val="separator-main"/>
                <w:rFonts w:ascii="Alegreya Sans" w:eastAsia="Alegreya Sans" w:hAnsi="Alegreya Sans" w:cs="Alegreya Sans"/>
                <w:sz w:val="19"/>
                <w:szCs w:val="19"/>
              </w:rPr>
            </w:pPr>
            <w:r w:rsidRPr="00F66CE5">
              <w:rPr>
                <w:rStyle w:val="spandegree"/>
                <w:sz w:val="19"/>
                <w:szCs w:val="19"/>
              </w:rPr>
              <w:t>Bachelor of Science</w:t>
            </w:r>
            <w:r w:rsidRPr="00F66CE5">
              <w:rPr>
                <w:rStyle w:val="span"/>
                <w:rFonts w:ascii="Alegreya Sans" w:eastAsia="Alegreya Sans" w:hAnsi="Alegreya Sans" w:cs="Alegreya Sans"/>
                <w:sz w:val="19"/>
                <w:szCs w:val="19"/>
              </w:rPr>
              <w:t xml:space="preserve">: </w:t>
            </w:r>
            <w:r w:rsidRPr="00F66CE5">
              <w:rPr>
                <w:rStyle w:val="spanprogramline"/>
                <w:sz w:val="19"/>
                <w:szCs w:val="19"/>
              </w:rPr>
              <w:t xml:space="preserve">Astrophysics </w:t>
            </w:r>
          </w:p>
          <w:p w14:paraId="08F7D622" w14:textId="77777777" w:rsidR="00F765BB" w:rsidRPr="00F66CE5" w:rsidRDefault="00F765BB" w:rsidP="003F03AD">
            <w:pPr>
              <w:pStyle w:val="spanpaddedline"/>
              <w:spacing w:line="276" w:lineRule="auto"/>
              <w:ind w:left="225" w:right="200"/>
              <w:rPr>
                <w:rStyle w:val="separator-main"/>
                <w:rFonts w:ascii="Alegreya Sans" w:eastAsia="Alegreya Sans" w:hAnsi="Alegreya Sans" w:cs="Alegreya Sans"/>
                <w:sz w:val="19"/>
                <w:szCs w:val="19"/>
              </w:rPr>
            </w:pPr>
            <w:r w:rsidRPr="00F66CE5">
              <w:rPr>
                <w:rStyle w:val="spancompanyname"/>
                <w:rFonts w:ascii="Alegreya Sans" w:eastAsia="Alegreya Sans" w:hAnsi="Alegreya Sans" w:cs="Alegreya Sans"/>
                <w:sz w:val="19"/>
                <w:szCs w:val="19"/>
              </w:rPr>
              <w:t>University of Calgary</w:t>
            </w:r>
            <w:r w:rsidRPr="00F66CE5">
              <w:rPr>
                <w:rStyle w:val="separator-main"/>
                <w:rFonts w:ascii="Alegreya Sans" w:eastAsia="Alegreya Sans" w:hAnsi="Alegreya Sans" w:cs="Alegreya Sans"/>
                <w:sz w:val="19"/>
                <w:szCs w:val="19"/>
              </w:rPr>
              <w:t xml:space="preserve"> </w:t>
            </w:r>
          </w:p>
          <w:p w14:paraId="26DE86FB" w14:textId="77777777" w:rsidR="00F765BB" w:rsidRPr="00F66CE5" w:rsidRDefault="00F765BB" w:rsidP="003F03AD">
            <w:pPr>
              <w:pStyle w:val="spanpaddedline"/>
              <w:spacing w:line="276" w:lineRule="auto"/>
              <w:ind w:left="225" w:right="200"/>
              <w:rPr>
                <w:rStyle w:val="separator-main"/>
                <w:rFonts w:ascii="Alegreya Sans" w:eastAsia="Alegreya Sans" w:hAnsi="Alegreya Sans" w:cs="Alegreya Sans"/>
                <w:sz w:val="19"/>
                <w:szCs w:val="19"/>
              </w:rPr>
            </w:pPr>
            <w:r w:rsidRPr="00F66CE5">
              <w:rPr>
                <w:rStyle w:val="span"/>
                <w:rFonts w:ascii="Alegreya Sans" w:eastAsia="Alegreya Sans" w:hAnsi="Alegreya Sans" w:cs="Alegreya Sans"/>
                <w:sz w:val="19"/>
                <w:szCs w:val="19"/>
              </w:rPr>
              <w:t>Calgary, AB</w:t>
            </w:r>
            <w:r w:rsidRPr="00F66CE5">
              <w:rPr>
                <w:rStyle w:val="separator-main"/>
                <w:rFonts w:ascii="Alegreya Sans" w:eastAsia="Alegreya Sans" w:hAnsi="Alegreya Sans" w:cs="Alegreya Sans"/>
                <w:sz w:val="19"/>
                <w:szCs w:val="19"/>
              </w:rPr>
              <w:t xml:space="preserve"> </w:t>
            </w:r>
          </w:p>
          <w:p w14:paraId="41ED209A" w14:textId="77777777" w:rsidR="00F765BB" w:rsidRPr="00F66CE5" w:rsidRDefault="00F765BB" w:rsidP="003F03AD">
            <w:pPr>
              <w:pStyle w:val="spanpaddedline"/>
              <w:spacing w:line="276" w:lineRule="auto"/>
              <w:ind w:left="225" w:right="200"/>
              <w:rPr>
                <w:rStyle w:val="separator-main"/>
                <w:rFonts w:ascii="Alegreya Sans" w:eastAsia="Alegreya Sans" w:hAnsi="Alegreya Sans" w:cs="Alegreya Sans"/>
                <w:sz w:val="19"/>
                <w:szCs w:val="19"/>
              </w:rPr>
            </w:pPr>
            <w:r w:rsidRPr="00F66CE5">
              <w:rPr>
                <w:rStyle w:val="separator-main"/>
                <w:rFonts w:ascii="Alegreya Sans" w:eastAsia="Alegreya Sans" w:hAnsi="Alegreya Sans" w:cs="Alegreya Sans"/>
                <w:sz w:val="19"/>
                <w:szCs w:val="19"/>
              </w:rPr>
              <w:t xml:space="preserve">From Sept 2016 to </w:t>
            </w:r>
            <w:r w:rsidRPr="00F66CE5">
              <w:rPr>
                <w:rStyle w:val="span"/>
                <w:rFonts w:ascii="Alegreya Sans" w:eastAsia="Alegreya Sans" w:hAnsi="Alegreya Sans" w:cs="Alegreya Sans"/>
                <w:sz w:val="19"/>
                <w:szCs w:val="19"/>
              </w:rPr>
              <w:t xml:space="preserve">Feb 2021  </w:t>
            </w:r>
          </w:p>
          <w:p w14:paraId="4108907B" w14:textId="77777777" w:rsidR="00F765BB" w:rsidRPr="00F66CE5" w:rsidRDefault="00F765BB" w:rsidP="003F03AD">
            <w:pPr>
              <w:pStyle w:val="ulli"/>
              <w:numPr>
                <w:ilvl w:val="0"/>
                <w:numId w:val="8"/>
              </w:numPr>
              <w:spacing w:line="276" w:lineRule="auto"/>
              <w:ind w:right="200"/>
              <w:rPr>
                <w:rStyle w:val="span"/>
                <w:rFonts w:ascii="Alegreya Sans" w:eastAsia="Alegreya Sans" w:hAnsi="Alegreya Sans" w:cs="Alegreya Sans"/>
                <w:sz w:val="19"/>
                <w:szCs w:val="19"/>
              </w:rPr>
            </w:pPr>
            <w:r w:rsidRPr="00F66CE5">
              <w:rPr>
                <w:rStyle w:val="span"/>
                <w:rFonts w:ascii="Alegreya Sans" w:eastAsia="Alegreya Sans" w:hAnsi="Alegreya Sans" w:cs="Alegreya Sans"/>
                <w:sz w:val="19"/>
                <w:szCs w:val="19"/>
              </w:rPr>
              <w:t>Achieved Honors</w:t>
            </w:r>
          </w:p>
          <w:p w14:paraId="009BA50A" w14:textId="77777777" w:rsidR="00F765BB" w:rsidRPr="00F66CE5" w:rsidRDefault="00F765BB" w:rsidP="003F03AD">
            <w:pPr>
              <w:pStyle w:val="ulli"/>
              <w:numPr>
                <w:ilvl w:val="0"/>
                <w:numId w:val="8"/>
              </w:numPr>
              <w:spacing w:line="276" w:lineRule="auto"/>
              <w:ind w:right="200"/>
              <w:rPr>
                <w:rStyle w:val="span"/>
                <w:rFonts w:ascii="Alegreya Sans" w:eastAsia="Alegreya Sans" w:hAnsi="Alegreya Sans" w:cs="Alegreya Sans"/>
                <w:sz w:val="19"/>
                <w:szCs w:val="19"/>
              </w:rPr>
            </w:pPr>
            <w:r w:rsidRPr="00F66CE5">
              <w:rPr>
                <w:rStyle w:val="span"/>
                <w:rFonts w:ascii="Alegreya Sans" w:eastAsia="Alegreya Sans" w:hAnsi="Alegreya Sans" w:cs="Alegreya Sans"/>
                <w:sz w:val="19"/>
                <w:szCs w:val="19"/>
              </w:rPr>
              <w:t>Dean's List Honoree [2020]</w:t>
            </w:r>
          </w:p>
          <w:p w14:paraId="6E1728C0" w14:textId="77777777" w:rsidR="00F765BB" w:rsidRPr="00F66CE5" w:rsidRDefault="00F765BB" w:rsidP="003F03AD">
            <w:pPr>
              <w:pStyle w:val="ulli"/>
              <w:numPr>
                <w:ilvl w:val="0"/>
                <w:numId w:val="8"/>
              </w:numPr>
              <w:spacing w:line="276" w:lineRule="auto"/>
              <w:rPr>
                <w:rStyle w:val="separator-main"/>
                <w:rFonts w:ascii="Alegreya Sans" w:eastAsia="Alegreya Sans" w:hAnsi="Alegreya Sans" w:cs="Alegreya Sans"/>
                <w:sz w:val="19"/>
                <w:szCs w:val="19"/>
              </w:rPr>
            </w:pPr>
            <w:r w:rsidRPr="00F66CE5">
              <w:rPr>
                <w:rStyle w:val="separator-main"/>
                <w:rFonts w:ascii="Alegreya Sans" w:eastAsia="Alegreya Sans" w:hAnsi="Alegreya Sans" w:cs="Alegreya Sans"/>
                <w:sz w:val="19"/>
                <w:szCs w:val="19"/>
              </w:rPr>
              <w:t>GPA: 3.5/4.0</w:t>
            </w:r>
          </w:p>
        </w:tc>
        <w:tc>
          <w:tcPr>
            <w:tcW w:w="4991" w:type="dxa"/>
            <w:tcBorders>
              <w:left w:val="single" w:sz="8" w:space="0" w:color="FEFDFD"/>
            </w:tcBorders>
            <w:tcMar>
              <w:top w:w="0" w:type="dxa"/>
              <w:left w:w="0" w:type="dxa"/>
              <w:bottom w:w="0" w:type="dxa"/>
              <w:right w:w="0" w:type="dxa"/>
            </w:tcMar>
            <w:hideMark/>
          </w:tcPr>
          <w:p w14:paraId="09834FD5" w14:textId="77777777" w:rsidR="00F765BB" w:rsidRPr="00F66CE5" w:rsidRDefault="00F765BB" w:rsidP="003F03AD">
            <w:pPr>
              <w:pStyle w:val="divdocumentsinglecolumn"/>
              <w:spacing w:before="100" w:line="276" w:lineRule="auto"/>
              <w:ind w:right="200"/>
              <w:rPr>
                <w:rStyle w:val="separator-main"/>
                <w:rFonts w:ascii="Alegreya Sans" w:eastAsia="Alegreya Sans" w:hAnsi="Alegreya Sans" w:cs="Alegreya Sans"/>
                <w:sz w:val="19"/>
                <w:szCs w:val="19"/>
              </w:rPr>
            </w:pPr>
            <w:r w:rsidRPr="00F66CE5">
              <w:rPr>
                <w:rStyle w:val="spandegree"/>
                <w:sz w:val="19"/>
                <w:szCs w:val="19"/>
              </w:rPr>
              <w:t>Bachelor of Science</w:t>
            </w:r>
            <w:r w:rsidRPr="00F66CE5">
              <w:rPr>
                <w:rStyle w:val="span"/>
                <w:rFonts w:ascii="Alegreya Sans" w:eastAsia="Alegreya Sans" w:hAnsi="Alegreya Sans" w:cs="Alegreya Sans"/>
                <w:sz w:val="19"/>
                <w:szCs w:val="19"/>
              </w:rPr>
              <w:t xml:space="preserve">: </w:t>
            </w:r>
            <w:r w:rsidRPr="00F66CE5">
              <w:rPr>
                <w:rStyle w:val="spanprogramline"/>
                <w:sz w:val="19"/>
                <w:szCs w:val="19"/>
              </w:rPr>
              <w:t>Physics</w:t>
            </w:r>
            <w:r w:rsidRPr="00F66CE5">
              <w:rPr>
                <w:rStyle w:val="singlecolumnspanpaddedlinenth-child1"/>
                <w:rFonts w:ascii="Alegreya Sans" w:eastAsia="Alegreya Sans" w:hAnsi="Alegreya Sans" w:cs="Alegreya Sans"/>
                <w:sz w:val="19"/>
                <w:szCs w:val="19"/>
              </w:rPr>
              <w:t xml:space="preserve"> </w:t>
            </w:r>
          </w:p>
          <w:p w14:paraId="0D9A439F" w14:textId="77777777" w:rsidR="00F765BB" w:rsidRPr="00F66CE5" w:rsidRDefault="00F765BB" w:rsidP="003F03AD">
            <w:pPr>
              <w:pStyle w:val="spanpaddedline"/>
              <w:spacing w:line="276" w:lineRule="auto"/>
              <w:ind w:right="200"/>
              <w:rPr>
                <w:rStyle w:val="span"/>
                <w:rFonts w:eastAsia="Alegreya Sans"/>
                <w:sz w:val="19"/>
                <w:szCs w:val="19"/>
              </w:rPr>
            </w:pPr>
            <w:r w:rsidRPr="00F66CE5">
              <w:rPr>
                <w:rStyle w:val="spancompanyname"/>
                <w:rFonts w:ascii="Alegreya Sans" w:eastAsia="Alegreya Sans" w:hAnsi="Alegreya Sans" w:cs="Alegreya Sans"/>
                <w:sz w:val="19"/>
                <w:szCs w:val="19"/>
              </w:rPr>
              <w:t>University of Calgary</w:t>
            </w:r>
            <w:r w:rsidRPr="00F66CE5">
              <w:rPr>
                <w:rStyle w:val="separator-main"/>
                <w:rFonts w:ascii="Alegreya Sans" w:eastAsia="Alegreya Sans" w:hAnsi="Alegreya Sans" w:cs="Alegreya Sans"/>
                <w:sz w:val="19"/>
                <w:szCs w:val="19"/>
              </w:rPr>
              <w:t xml:space="preserve"> </w:t>
            </w:r>
          </w:p>
          <w:p w14:paraId="7220E8CD" w14:textId="77777777" w:rsidR="00F765BB" w:rsidRPr="00F66CE5" w:rsidRDefault="00F765BB" w:rsidP="003F03AD">
            <w:pPr>
              <w:pStyle w:val="spanpaddedline"/>
              <w:spacing w:line="276" w:lineRule="auto"/>
              <w:ind w:right="200"/>
              <w:rPr>
                <w:rStyle w:val="separator-main"/>
                <w:rFonts w:ascii="Alegreya Sans" w:eastAsia="Alegreya Sans" w:hAnsi="Alegreya Sans" w:cs="Alegreya Sans"/>
                <w:sz w:val="19"/>
                <w:szCs w:val="19"/>
              </w:rPr>
            </w:pPr>
            <w:r w:rsidRPr="00F66CE5">
              <w:rPr>
                <w:rStyle w:val="separator-main"/>
                <w:rFonts w:ascii="Alegreya Sans" w:eastAsia="Alegreya Sans" w:hAnsi="Alegreya Sans" w:cs="Alegreya Sans"/>
                <w:sz w:val="19"/>
                <w:szCs w:val="19"/>
              </w:rPr>
              <w:t xml:space="preserve">From Sept 2016 to </w:t>
            </w:r>
            <w:r w:rsidRPr="00F66CE5">
              <w:rPr>
                <w:rStyle w:val="span"/>
                <w:rFonts w:ascii="Alegreya Sans" w:eastAsia="Alegreya Sans" w:hAnsi="Alegreya Sans" w:cs="Alegreya Sans"/>
                <w:sz w:val="19"/>
                <w:szCs w:val="19"/>
              </w:rPr>
              <w:t xml:space="preserve">Feb 2021   </w:t>
            </w:r>
          </w:p>
          <w:p w14:paraId="738FE998" w14:textId="77777777" w:rsidR="00F765BB" w:rsidRPr="00F66CE5" w:rsidRDefault="00F765BB" w:rsidP="003F03AD">
            <w:pPr>
              <w:pStyle w:val="ulli"/>
              <w:numPr>
                <w:ilvl w:val="0"/>
                <w:numId w:val="8"/>
              </w:numPr>
              <w:shd w:val="clear" w:color="auto" w:fill="FFFFFF"/>
              <w:spacing w:line="280" w:lineRule="atLeast"/>
              <w:ind w:right="200"/>
              <w:rPr>
                <w:rStyle w:val="span"/>
                <w:rFonts w:ascii="Roboto Condensed Light" w:eastAsia="Arial" w:hAnsi="Roboto Condensed Light" w:cs="Arial"/>
                <w:sz w:val="19"/>
                <w:szCs w:val="19"/>
              </w:rPr>
            </w:pPr>
            <w:r w:rsidRPr="00F66CE5">
              <w:rPr>
                <w:rStyle w:val="span"/>
                <w:rFonts w:ascii="Alegreya Sans" w:eastAsia="Alegreya Sans" w:hAnsi="Alegreya Sans" w:cs="Alegreya Sans"/>
                <w:sz w:val="19"/>
                <w:szCs w:val="19"/>
              </w:rPr>
              <w:t>Achieved Honors</w:t>
            </w:r>
          </w:p>
          <w:p w14:paraId="7301666D" w14:textId="77777777" w:rsidR="00F765BB" w:rsidRPr="00F66CE5" w:rsidRDefault="00F765BB" w:rsidP="003F03AD">
            <w:pPr>
              <w:pStyle w:val="ulli"/>
              <w:numPr>
                <w:ilvl w:val="0"/>
                <w:numId w:val="8"/>
              </w:numPr>
              <w:shd w:val="clear" w:color="auto" w:fill="FFFFFF"/>
              <w:spacing w:line="280" w:lineRule="atLeast"/>
              <w:ind w:right="200"/>
              <w:rPr>
                <w:rStyle w:val="span"/>
                <w:rFonts w:ascii="Roboto Condensed Light" w:eastAsia="Arial" w:hAnsi="Roboto Condensed Light" w:cs="Arial"/>
                <w:sz w:val="19"/>
                <w:szCs w:val="19"/>
              </w:rPr>
            </w:pPr>
            <w:r w:rsidRPr="00F66CE5">
              <w:rPr>
                <w:rStyle w:val="span"/>
                <w:rFonts w:ascii="Alegreya Sans" w:eastAsia="Alegreya Sans" w:hAnsi="Alegreya Sans" w:cs="Alegreya Sans"/>
                <w:sz w:val="19"/>
                <w:szCs w:val="19"/>
              </w:rPr>
              <w:t>Dean's List Honoree [2020]</w:t>
            </w:r>
          </w:p>
          <w:p w14:paraId="17C34754" w14:textId="77777777" w:rsidR="00F765BB" w:rsidRPr="00F66CE5" w:rsidRDefault="00F765BB" w:rsidP="003F03AD">
            <w:pPr>
              <w:pStyle w:val="ulli"/>
              <w:numPr>
                <w:ilvl w:val="0"/>
                <w:numId w:val="8"/>
              </w:numPr>
              <w:shd w:val="clear" w:color="auto" w:fill="FFFFFF"/>
              <w:spacing w:line="280" w:lineRule="atLeast"/>
              <w:ind w:right="200"/>
              <w:rPr>
                <w:rFonts w:ascii="Roboto Condensed Light" w:eastAsia="Arial" w:hAnsi="Roboto Condensed Light" w:cs="Arial"/>
                <w:sz w:val="19"/>
                <w:szCs w:val="19"/>
              </w:rPr>
            </w:pPr>
            <w:r w:rsidRPr="00F66CE5">
              <w:rPr>
                <w:rStyle w:val="separator-main"/>
                <w:rFonts w:ascii="Alegreya Sans" w:eastAsia="Alegreya Sans" w:hAnsi="Alegreya Sans" w:cs="Alegreya Sans"/>
                <w:sz w:val="19"/>
                <w:szCs w:val="19"/>
              </w:rPr>
              <w:t>GPA: 3.5/4.0</w:t>
            </w:r>
          </w:p>
          <w:p w14:paraId="3994325D" w14:textId="77777777" w:rsidR="00F765BB" w:rsidRPr="00F66CE5" w:rsidRDefault="00F765BB" w:rsidP="003F03AD">
            <w:pPr>
              <w:pStyle w:val="ulli"/>
              <w:spacing w:line="276" w:lineRule="auto"/>
              <w:ind w:left="720"/>
              <w:rPr>
                <w:rStyle w:val="separator-main"/>
                <w:rFonts w:ascii="Alegreya Sans" w:eastAsia="Alegreya Sans" w:hAnsi="Alegreya Sans" w:cs="Alegreya Sans"/>
                <w:sz w:val="19"/>
                <w:szCs w:val="19"/>
              </w:rPr>
            </w:pPr>
          </w:p>
        </w:tc>
      </w:tr>
    </w:tbl>
    <w:p w14:paraId="59ECB371" w14:textId="77777777" w:rsidR="00F765BB" w:rsidRDefault="00F765BB" w:rsidP="00F765BB">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8ACE40B" w14:textId="77777777" w:rsidR="00F765BB" w:rsidRDefault="00F765BB" w:rsidP="00F765BB">
      <w:pPr>
        <w:pStyle w:val="divdocumentsinglecolumn"/>
        <w:numPr>
          <w:ilvl w:val="0"/>
          <w:numId w:val="21"/>
        </w:numPr>
        <w:spacing w:line="276" w:lineRule="auto"/>
        <w:ind w:right="200"/>
        <w:rPr>
          <w:rStyle w:val="spandegree"/>
          <w:sz w:val="20"/>
          <w:szCs w:val="20"/>
        </w:rPr>
      </w:pPr>
      <w:hyperlink r:id="rId14" w:history="1">
        <w:r w:rsidRPr="009F5E26">
          <w:rPr>
            <w:rStyle w:val="Hyperlink"/>
            <w:rFonts w:ascii="Alegreya Sans Medium" w:eastAsia="Alegreya Sans Medium" w:hAnsi="Alegreya Sans Medium" w:cs="Alegreya Sans Medium"/>
            <w:sz w:val="20"/>
            <w:szCs w:val="20"/>
          </w:rPr>
          <w:t>https://www.linkedin.com/in/paul-barclay-648a1531/</w:t>
        </w:r>
      </w:hyperlink>
    </w:p>
    <w:p w14:paraId="4BB56CB6" w14:textId="0A37E577" w:rsidR="00F765BB" w:rsidRDefault="00F765BB" w:rsidP="00F765BB">
      <w:pPr>
        <w:pStyle w:val="divdocumentsinglecolumn"/>
        <w:numPr>
          <w:ilvl w:val="0"/>
          <w:numId w:val="21"/>
        </w:numPr>
        <w:spacing w:line="276" w:lineRule="auto"/>
        <w:ind w:right="200"/>
        <w:rPr>
          <w:rStyle w:val="spandegree"/>
          <w:sz w:val="20"/>
          <w:szCs w:val="20"/>
        </w:rPr>
      </w:pPr>
      <w:hyperlink r:id="rId15" w:history="1">
        <w:r w:rsidRPr="009F5E26">
          <w:rPr>
            <w:rStyle w:val="Hyperlink"/>
            <w:rFonts w:ascii="Alegreya Sans Medium" w:eastAsia="Alegreya Sans Medium" w:hAnsi="Alegreya Sans Medium" w:cs="Alegreya Sans Medium"/>
            <w:sz w:val="20"/>
            <w:szCs w:val="20"/>
          </w:rPr>
          <w:t>https://www.linkedin.com/in/jason-donev-76659922/</w:t>
        </w:r>
      </w:hyperlink>
    </w:p>
    <w:p w14:paraId="19BD4B94" w14:textId="352B70C1" w:rsidR="00F765BB" w:rsidRPr="003947BC" w:rsidRDefault="00F765BB" w:rsidP="003947BC">
      <w:pPr>
        <w:pStyle w:val="divdocumentsinglecolumn"/>
        <w:numPr>
          <w:ilvl w:val="0"/>
          <w:numId w:val="21"/>
        </w:numPr>
        <w:spacing w:line="276" w:lineRule="auto"/>
        <w:ind w:right="200"/>
        <w:rPr>
          <w:rFonts w:ascii="Alegreya Sans Medium" w:eastAsia="Alegreya Sans Medium" w:hAnsi="Alegreya Sans Medium" w:cs="Alegreya Sans Medium"/>
          <w:sz w:val="20"/>
          <w:szCs w:val="20"/>
        </w:rPr>
      </w:pPr>
      <w:hyperlink r:id="rId16" w:history="1">
        <w:r w:rsidRPr="003947BC">
          <w:rPr>
            <w:rStyle w:val="Hyperlink"/>
            <w:rFonts w:ascii="Alegreya Sans Medium" w:eastAsia="Alegreya Sans Medium" w:hAnsi="Alegreya Sans Medium" w:cs="Alegreya Sans Medium"/>
            <w:sz w:val="20"/>
            <w:szCs w:val="20"/>
          </w:rPr>
          <w:t>https://www.linkedin.com/in/brian-mcwhorter-464b532b/</w:t>
        </w:r>
      </w:hyperlink>
    </w:p>
    <w:p w14:paraId="2E301085" w14:textId="2D9E2962" w:rsidR="00BD16B1" w:rsidRPr="00F765BB" w:rsidRDefault="00BD16B1" w:rsidP="00F765BB">
      <w:pPr>
        <w:rPr>
          <w:rFonts w:eastAsia="Roboto Condensed"/>
        </w:rPr>
      </w:pPr>
    </w:p>
    <w:sectPr w:rsidR="00BD16B1" w:rsidRPr="00F765BB" w:rsidSect="00B912B7">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620BD20C-44C3-478D-A69E-107E0738AC71}"/>
  </w:font>
  <w:font w:name="Roboto">
    <w:charset w:val="00"/>
    <w:family w:val="auto"/>
    <w:pitch w:val="variable"/>
    <w:sig w:usb0="E0000AFF" w:usb1="5000217F" w:usb2="00000021" w:usb3="00000000" w:csb0="0000019F" w:csb1="00000000"/>
    <w:embedRegular r:id="rId2" w:fontKey="{5482AA32-AB30-4FDC-AC5C-CECC3285B94D}"/>
  </w:font>
  <w:font w:name="Hind Medium">
    <w:charset w:val="00"/>
    <w:family w:val="auto"/>
    <w:pitch w:val="variable"/>
    <w:sig w:usb0="00008007" w:usb1="00000000" w:usb2="00000000" w:usb3="00000000" w:csb0="00000093" w:csb1="00000000"/>
    <w:embedRegular r:id="rId3" w:fontKey="{76962BFB-A457-4105-A10D-F634BFEEBB46}"/>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05B255A4-75E2-4F91-B1DE-A38832504DC4}"/>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1BA"/>
    <w:multiLevelType w:val="hybridMultilevel"/>
    <w:tmpl w:val="A9F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E5D17"/>
    <w:multiLevelType w:val="multilevel"/>
    <w:tmpl w:val="1ED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566F66"/>
    <w:multiLevelType w:val="hybridMultilevel"/>
    <w:tmpl w:val="EC94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308A3"/>
    <w:multiLevelType w:val="multilevel"/>
    <w:tmpl w:val="F372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325F5"/>
    <w:multiLevelType w:val="multilevel"/>
    <w:tmpl w:val="DE8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7795A"/>
    <w:multiLevelType w:val="multilevel"/>
    <w:tmpl w:val="AE7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6F6FD2"/>
    <w:multiLevelType w:val="multilevel"/>
    <w:tmpl w:val="405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85317"/>
    <w:multiLevelType w:val="multilevel"/>
    <w:tmpl w:val="D35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5" w15:restartNumberingAfterBreak="0">
    <w:nsid w:val="724F19ED"/>
    <w:multiLevelType w:val="hybridMultilevel"/>
    <w:tmpl w:val="AB185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3684D"/>
    <w:multiLevelType w:val="multilevel"/>
    <w:tmpl w:val="27B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2"/>
  </w:num>
  <w:num w:numId="2" w16cid:durableId="87436132">
    <w:abstractNumId w:val="26"/>
  </w:num>
  <w:num w:numId="3" w16cid:durableId="505753835">
    <w:abstractNumId w:val="4"/>
  </w:num>
  <w:num w:numId="4" w16cid:durableId="18750347">
    <w:abstractNumId w:val="10"/>
  </w:num>
  <w:num w:numId="5" w16cid:durableId="341008703">
    <w:abstractNumId w:val="23"/>
  </w:num>
  <w:num w:numId="6" w16cid:durableId="80569881">
    <w:abstractNumId w:val="20"/>
  </w:num>
  <w:num w:numId="7" w16cid:durableId="393705001">
    <w:abstractNumId w:val="27"/>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5"/>
  </w:num>
  <w:num w:numId="13" w16cid:durableId="1582369017">
    <w:abstractNumId w:val="24"/>
  </w:num>
  <w:num w:numId="14" w16cid:durableId="487476364">
    <w:abstractNumId w:val="6"/>
  </w:num>
  <w:num w:numId="15" w16cid:durableId="1123502918">
    <w:abstractNumId w:val="29"/>
  </w:num>
  <w:num w:numId="16" w16cid:durableId="908349806">
    <w:abstractNumId w:val="22"/>
  </w:num>
  <w:num w:numId="17" w16cid:durableId="822544630">
    <w:abstractNumId w:val="15"/>
  </w:num>
  <w:num w:numId="18" w16cid:durableId="599606880">
    <w:abstractNumId w:val="9"/>
  </w:num>
  <w:num w:numId="19" w16cid:durableId="1109197755">
    <w:abstractNumId w:val="8"/>
  </w:num>
  <w:num w:numId="20" w16cid:durableId="1471820552">
    <w:abstractNumId w:val="18"/>
  </w:num>
  <w:num w:numId="21" w16cid:durableId="462356763">
    <w:abstractNumId w:val="7"/>
  </w:num>
  <w:num w:numId="22" w16cid:durableId="1140879035">
    <w:abstractNumId w:val="19"/>
  </w:num>
  <w:num w:numId="23" w16cid:durableId="1093746189">
    <w:abstractNumId w:val="16"/>
  </w:num>
  <w:num w:numId="24" w16cid:durableId="817503071">
    <w:abstractNumId w:val="21"/>
  </w:num>
  <w:num w:numId="25" w16cid:durableId="645202883">
    <w:abstractNumId w:val="17"/>
  </w:num>
  <w:num w:numId="26" w16cid:durableId="1151482054">
    <w:abstractNumId w:val="14"/>
  </w:num>
  <w:num w:numId="27" w16cid:durableId="1574658300">
    <w:abstractNumId w:val="28"/>
  </w:num>
  <w:num w:numId="28" w16cid:durableId="703483246">
    <w:abstractNumId w:val="13"/>
  </w:num>
  <w:num w:numId="29" w16cid:durableId="523594051">
    <w:abstractNumId w:val="5"/>
  </w:num>
  <w:num w:numId="30" w16cid:durableId="6199230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4637"/>
    <w:rsid w:val="00005971"/>
    <w:rsid w:val="000138B6"/>
    <w:rsid w:val="00017E4C"/>
    <w:rsid w:val="00023DD0"/>
    <w:rsid w:val="000243F4"/>
    <w:rsid w:val="00025284"/>
    <w:rsid w:val="00026440"/>
    <w:rsid w:val="000273B1"/>
    <w:rsid w:val="00033A40"/>
    <w:rsid w:val="00035796"/>
    <w:rsid w:val="00036125"/>
    <w:rsid w:val="00036FEE"/>
    <w:rsid w:val="00037957"/>
    <w:rsid w:val="00044048"/>
    <w:rsid w:val="00044BDC"/>
    <w:rsid w:val="00047B37"/>
    <w:rsid w:val="000528D7"/>
    <w:rsid w:val="0005788E"/>
    <w:rsid w:val="00057E3E"/>
    <w:rsid w:val="00060F78"/>
    <w:rsid w:val="000625E2"/>
    <w:rsid w:val="000708FC"/>
    <w:rsid w:val="00071C61"/>
    <w:rsid w:val="00071C7B"/>
    <w:rsid w:val="00072692"/>
    <w:rsid w:val="00074EE7"/>
    <w:rsid w:val="000763DE"/>
    <w:rsid w:val="000767CC"/>
    <w:rsid w:val="000813F2"/>
    <w:rsid w:val="000844B6"/>
    <w:rsid w:val="000905CC"/>
    <w:rsid w:val="00091124"/>
    <w:rsid w:val="00091151"/>
    <w:rsid w:val="00091516"/>
    <w:rsid w:val="00091F8C"/>
    <w:rsid w:val="00095673"/>
    <w:rsid w:val="00097281"/>
    <w:rsid w:val="000A7633"/>
    <w:rsid w:val="000B15DF"/>
    <w:rsid w:val="000B254C"/>
    <w:rsid w:val="000B6A93"/>
    <w:rsid w:val="000C0F9A"/>
    <w:rsid w:val="000C6ECE"/>
    <w:rsid w:val="000C7A13"/>
    <w:rsid w:val="000C7B03"/>
    <w:rsid w:val="000D0F5D"/>
    <w:rsid w:val="000D117A"/>
    <w:rsid w:val="000D290D"/>
    <w:rsid w:val="000D32FC"/>
    <w:rsid w:val="000D49A1"/>
    <w:rsid w:val="000D7458"/>
    <w:rsid w:val="000E1581"/>
    <w:rsid w:val="000E19DE"/>
    <w:rsid w:val="000E1A8F"/>
    <w:rsid w:val="000E2BF6"/>
    <w:rsid w:val="000E61E0"/>
    <w:rsid w:val="000F3165"/>
    <w:rsid w:val="000F7201"/>
    <w:rsid w:val="000F76CF"/>
    <w:rsid w:val="00102827"/>
    <w:rsid w:val="0010421F"/>
    <w:rsid w:val="001129DA"/>
    <w:rsid w:val="00113AC8"/>
    <w:rsid w:val="001165F2"/>
    <w:rsid w:val="00117598"/>
    <w:rsid w:val="00121247"/>
    <w:rsid w:val="00122150"/>
    <w:rsid w:val="001260D8"/>
    <w:rsid w:val="001264B5"/>
    <w:rsid w:val="00127AD3"/>
    <w:rsid w:val="00130C0F"/>
    <w:rsid w:val="0013210E"/>
    <w:rsid w:val="00134111"/>
    <w:rsid w:val="001345EF"/>
    <w:rsid w:val="00135A1B"/>
    <w:rsid w:val="00135FC2"/>
    <w:rsid w:val="00142711"/>
    <w:rsid w:val="00143454"/>
    <w:rsid w:val="00143571"/>
    <w:rsid w:val="00143572"/>
    <w:rsid w:val="00144D44"/>
    <w:rsid w:val="00144DC2"/>
    <w:rsid w:val="00144DD5"/>
    <w:rsid w:val="00145997"/>
    <w:rsid w:val="00145AB7"/>
    <w:rsid w:val="0014602E"/>
    <w:rsid w:val="001520D5"/>
    <w:rsid w:val="00154093"/>
    <w:rsid w:val="00154DFF"/>
    <w:rsid w:val="00156366"/>
    <w:rsid w:val="001565DE"/>
    <w:rsid w:val="00160133"/>
    <w:rsid w:val="00162C5B"/>
    <w:rsid w:val="001633DF"/>
    <w:rsid w:val="00163A34"/>
    <w:rsid w:val="00163C9C"/>
    <w:rsid w:val="0017068A"/>
    <w:rsid w:val="00171B3C"/>
    <w:rsid w:val="00171CB4"/>
    <w:rsid w:val="001724DB"/>
    <w:rsid w:val="001762B5"/>
    <w:rsid w:val="001762BB"/>
    <w:rsid w:val="00186AD2"/>
    <w:rsid w:val="001A02C8"/>
    <w:rsid w:val="001A323B"/>
    <w:rsid w:val="001A5DEA"/>
    <w:rsid w:val="001A6308"/>
    <w:rsid w:val="001A6B9F"/>
    <w:rsid w:val="001B15C3"/>
    <w:rsid w:val="001B37EA"/>
    <w:rsid w:val="001B42ED"/>
    <w:rsid w:val="001B53A8"/>
    <w:rsid w:val="001B5A45"/>
    <w:rsid w:val="001C0FA9"/>
    <w:rsid w:val="001C235C"/>
    <w:rsid w:val="001C516D"/>
    <w:rsid w:val="001C666E"/>
    <w:rsid w:val="001C71FA"/>
    <w:rsid w:val="001D164D"/>
    <w:rsid w:val="001D21C4"/>
    <w:rsid w:val="001D3421"/>
    <w:rsid w:val="001D377B"/>
    <w:rsid w:val="001D65DF"/>
    <w:rsid w:val="001E288C"/>
    <w:rsid w:val="001E3AAA"/>
    <w:rsid w:val="001E3B71"/>
    <w:rsid w:val="001E4543"/>
    <w:rsid w:val="001F2436"/>
    <w:rsid w:val="001F5267"/>
    <w:rsid w:val="001F7442"/>
    <w:rsid w:val="0020268E"/>
    <w:rsid w:val="00203995"/>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3C28"/>
    <w:rsid w:val="002450A8"/>
    <w:rsid w:val="00246339"/>
    <w:rsid w:val="002467C9"/>
    <w:rsid w:val="0025384C"/>
    <w:rsid w:val="00255074"/>
    <w:rsid w:val="00256399"/>
    <w:rsid w:val="00260D7B"/>
    <w:rsid w:val="00260F30"/>
    <w:rsid w:val="002635F5"/>
    <w:rsid w:val="002644CB"/>
    <w:rsid w:val="002704E1"/>
    <w:rsid w:val="002733FC"/>
    <w:rsid w:val="002737D2"/>
    <w:rsid w:val="00283593"/>
    <w:rsid w:val="00286990"/>
    <w:rsid w:val="00286CCA"/>
    <w:rsid w:val="00286F12"/>
    <w:rsid w:val="002870B3"/>
    <w:rsid w:val="00287A4D"/>
    <w:rsid w:val="0029401A"/>
    <w:rsid w:val="00294787"/>
    <w:rsid w:val="00294E87"/>
    <w:rsid w:val="00295436"/>
    <w:rsid w:val="00297F48"/>
    <w:rsid w:val="002A0981"/>
    <w:rsid w:val="002A1BB1"/>
    <w:rsid w:val="002A3E0B"/>
    <w:rsid w:val="002A50E4"/>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3A90"/>
    <w:rsid w:val="002E55C3"/>
    <w:rsid w:val="002F08C4"/>
    <w:rsid w:val="002F0B99"/>
    <w:rsid w:val="002F286D"/>
    <w:rsid w:val="002F5016"/>
    <w:rsid w:val="002F5A77"/>
    <w:rsid w:val="00302E43"/>
    <w:rsid w:val="00304067"/>
    <w:rsid w:val="00304426"/>
    <w:rsid w:val="00305C6B"/>
    <w:rsid w:val="00306786"/>
    <w:rsid w:val="00310B3D"/>
    <w:rsid w:val="00313356"/>
    <w:rsid w:val="00317DD3"/>
    <w:rsid w:val="00320545"/>
    <w:rsid w:val="0032100B"/>
    <w:rsid w:val="00323626"/>
    <w:rsid w:val="00323E6D"/>
    <w:rsid w:val="00324DC7"/>
    <w:rsid w:val="00327397"/>
    <w:rsid w:val="00332116"/>
    <w:rsid w:val="00334197"/>
    <w:rsid w:val="00334397"/>
    <w:rsid w:val="00334E32"/>
    <w:rsid w:val="00337A9A"/>
    <w:rsid w:val="00340A10"/>
    <w:rsid w:val="003462E0"/>
    <w:rsid w:val="003537C4"/>
    <w:rsid w:val="00354300"/>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47BC"/>
    <w:rsid w:val="0039656D"/>
    <w:rsid w:val="00397C76"/>
    <w:rsid w:val="003A22F8"/>
    <w:rsid w:val="003A60AF"/>
    <w:rsid w:val="003B0B79"/>
    <w:rsid w:val="003B6526"/>
    <w:rsid w:val="003C1C49"/>
    <w:rsid w:val="003C2AE5"/>
    <w:rsid w:val="003D2F61"/>
    <w:rsid w:val="003D30EB"/>
    <w:rsid w:val="003E1654"/>
    <w:rsid w:val="003E1DD8"/>
    <w:rsid w:val="003E45AA"/>
    <w:rsid w:val="003E7213"/>
    <w:rsid w:val="003E7292"/>
    <w:rsid w:val="003E7906"/>
    <w:rsid w:val="003F6778"/>
    <w:rsid w:val="00401E70"/>
    <w:rsid w:val="00403FBC"/>
    <w:rsid w:val="00404E75"/>
    <w:rsid w:val="004054B7"/>
    <w:rsid w:val="00410422"/>
    <w:rsid w:val="004125BD"/>
    <w:rsid w:val="00412A08"/>
    <w:rsid w:val="004133B8"/>
    <w:rsid w:val="00414D65"/>
    <w:rsid w:val="00417297"/>
    <w:rsid w:val="00417833"/>
    <w:rsid w:val="004243D0"/>
    <w:rsid w:val="0042531A"/>
    <w:rsid w:val="00426AA1"/>
    <w:rsid w:val="00427F4D"/>
    <w:rsid w:val="00434C79"/>
    <w:rsid w:val="00442D85"/>
    <w:rsid w:val="00446345"/>
    <w:rsid w:val="00454108"/>
    <w:rsid w:val="00454E8F"/>
    <w:rsid w:val="00457B76"/>
    <w:rsid w:val="00460D4A"/>
    <w:rsid w:val="00463A48"/>
    <w:rsid w:val="0046429E"/>
    <w:rsid w:val="004655BD"/>
    <w:rsid w:val="004660D6"/>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A72D6"/>
    <w:rsid w:val="004B1DC1"/>
    <w:rsid w:val="004B3496"/>
    <w:rsid w:val="004B5400"/>
    <w:rsid w:val="004B5DB1"/>
    <w:rsid w:val="004C1496"/>
    <w:rsid w:val="004C4DAD"/>
    <w:rsid w:val="004C4F9B"/>
    <w:rsid w:val="004C5CDB"/>
    <w:rsid w:val="004D2057"/>
    <w:rsid w:val="004D51FC"/>
    <w:rsid w:val="004D6F08"/>
    <w:rsid w:val="004E082E"/>
    <w:rsid w:val="004E3FCA"/>
    <w:rsid w:val="004E4298"/>
    <w:rsid w:val="004E72F4"/>
    <w:rsid w:val="00505EC0"/>
    <w:rsid w:val="0050747F"/>
    <w:rsid w:val="00507506"/>
    <w:rsid w:val="00511CF9"/>
    <w:rsid w:val="0051489E"/>
    <w:rsid w:val="005149FF"/>
    <w:rsid w:val="005151CF"/>
    <w:rsid w:val="005151E7"/>
    <w:rsid w:val="00520EB0"/>
    <w:rsid w:val="00522CAF"/>
    <w:rsid w:val="00523DE4"/>
    <w:rsid w:val="005247B3"/>
    <w:rsid w:val="00525E02"/>
    <w:rsid w:val="005260D8"/>
    <w:rsid w:val="005272E0"/>
    <w:rsid w:val="005276F7"/>
    <w:rsid w:val="00527C76"/>
    <w:rsid w:val="005311DF"/>
    <w:rsid w:val="00531553"/>
    <w:rsid w:val="00533180"/>
    <w:rsid w:val="00535E41"/>
    <w:rsid w:val="00537A85"/>
    <w:rsid w:val="005428AB"/>
    <w:rsid w:val="00551518"/>
    <w:rsid w:val="0055361A"/>
    <w:rsid w:val="0055477F"/>
    <w:rsid w:val="00555969"/>
    <w:rsid w:val="005564DF"/>
    <w:rsid w:val="00563132"/>
    <w:rsid w:val="00571120"/>
    <w:rsid w:val="00571665"/>
    <w:rsid w:val="00572459"/>
    <w:rsid w:val="00574F9D"/>
    <w:rsid w:val="00576BE3"/>
    <w:rsid w:val="00584569"/>
    <w:rsid w:val="0058766D"/>
    <w:rsid w:val="00590F96"/>
    <w:rsid w:val="005919D9"/>
    <w:rsid w:val="0059334B"/>
    <w:rsid w:val="00593757"/>
    <w:rsid w:val="00593B86"/>
    <w:rsid w:val="00595ACB"/>
    <w:rsid w:val="005A1871"/>
    <w:rsid w:val="005A2F51"/>
    <w:rsid w:val="005A43F0"/>
    <w:rsid w:val="005A7738"/>
    <w:rsid w:val="005B07FE"/>
    <w:rsid w:val="005B168D"/>
    <w:rsid w:val="005B21DC"/>
    <w:rsid w:val="005B53BB"/>
    <w:rsid w:val="005B7348"/>
    <w:rsid w:val="005B7594"/>
    <w:rsid w:val="005C2641"/>
    <w:rsid w:val="005C768B"/>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4043"/>
    <w:rsid w:val="006075EA"/>
    <w:rsid w:val="0063117E"/>
    <w:rsid w:val="00631A9C"/>
    <w:rsid w:val="006327C6"/>
    <w:rsid w:val="00633BEA"/>
    <w:rsid w:val="00634654"/>
    <w:rsid w:val="0063742F"/>
    <w:rsid w:val="00637472"/>
    <w:rsid w:val="006374CE"/>
    <w:rsid w:val="00640D0A"/>
    <w:rsid w:val="0064111F"/>
    <w:rsid w:val="00643CDA"/>
    <w:rsid w:val="00643DD6"/>
    <w:rsid w:val="00643E0C"/>
    <w:rsid w:val="00661330"/>
    <w:rsid w:val="006640B5"/>
    <w:rsid w:val="00670668"/>
    <w:rsid w:val="006734AE"/>
    <w:rsid w:val="006749A6"/>
    <w:rsid w:val="0068015F"/>
    <w:rsid w:val="006806D7"/>
    <w:rsid w:val="00683E62"/>
    <w:rsid w:val="006854F5"/>
    <w:rsid w:val="0068573B"/>
    <w:rsid w:val="0069047D"/>
    <w:rsid w:val="00692DEB"/>
    <w:rsid w:val="00693E3B"/>
    <w:rsid w:val="00695E05"/>
    <w:rsid w:val="006A0358"/>
    <w:rsid w:val="006A071B"/>
    <w:rsid w:val="006A1E90"/>
    <w:rsid w:val="006A2D20"/>
    <w:rsid w:val="006A3828"/>
    <w:rsid w:val="006A6022"/>
    <w:rsid w:val="006A7D86"/>
    <w:rsid w:val="006B21FE"/>
    <w:rsid w:val="006B2B27"/>
    <w:rsid w:val="006C1469"/>
    <w:rsid w:val="006C1AA1"/>
    <w:rsid w:val="006C1D17"/>
    <w:rsid w:val="006C62BE"/>
    <w:rsid w:val="006D0B93"/>
    <w:rsid w:val="006E12DB"/>
    <w:rsid w:val="006E1D1E"/>
    <w:rsid w:val="006E2A57"/>
    <w:rsid w:val="006F0077"/>
    <w:rsid w:val="006F562C"/>
    <w:rsid w:val="006F7005"/>
    <w:rsid w:val="00700849"/>
    <w:rsid w:val="00700C4C"/>
    <w:rsid w:val="007055D4"/>
    <w:rsid w:val="007056D2"/>
    <w:rsid w:val="00712E7A"/>
    <w:rsid w:val="0072163C"/>
    <w:rsid w:val="00722EE0"/>
    <w:rsid w:val="0072432B"/>
    <w:rsid w:val="00731438"/>
    <w:rsid w:val="0073442E"/>
    <w:rsid w:val="00734737"/>
    <w:rsid w:val="00737089"/>
    <w:rsid w:val="007448B4"/>
    <w:rsid w:val="00751A12"/>
    <w:rsid w:val="00754879"/>
    <w:rsid w:val="007574CF"/>
    <w:rsid w:val="00765EAA"/>
    <w:rsid w:val="00766FDB"/>
    <w:rsid w:val="0077392D"/>
    <w:rsid w:val="00775777"/>
    <w:rsid w:val="00781F78"/>
    <w:rsid w:val="007826ED"/>
    <w:rsid w:val="00783EA2"/>
    <w:rsid w:val="007902E9"/>
    <w:rsid w:val="00790685"/>
    <w:rsid w:val="007939E3"/>
    <w:rsid w:val="00795C1F"/>
    <w:rsid w:val="00796C01"/>
    <w:rsid w:val="007A1690"/>
    <w:rsid w:val="007A2386"/>
    <w:rsid w:val="007A5534"/>
    <w:rsid w:val="007B112B"/>
    <w:rsid w:val="007B1621"/>
    <w:rsid w:val="007B1A3F"/>
    <w:rsid w:val="007B36FF"/>
    <w:rsid w:val="007B5432"/>
    <w:rsid w:val="007B64CA"/>
    <w:rsid w:val="007C2316"/>
    <w:rsid w:val="007C6186"/>
    <w:rsid w:val="007D15B9"/>
    <w:rsid w:val="007D16AA"/>
    <w:rsid w:val="007D23E7"/>
    <w:rsid w:val="007D4DD2"/>
    <w:rsid w:val="007D4ECD"/>
    <w:rsid w:val="007D5D40"/>
    <w:rsid w:val="007D7416"/>
    <w:rsid w:val="007E2CF7"/>
    <w:rsid w:val="007E409F"/>
    <w:rsid w:val="007E59BC"/>
    <w:rsid w:val="007E5AC7"/>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7E87"/>
    <w:rsid w:val="008215AE"/>
    <w:rsid w:val="008222DD"/>
    <w:rsid w:val="00822CC7"/>
    <w:rsid w:val="00823D37"/>
    <w:rsid w:val="008240E4"/>
    <w:rsid w:val="008260B7"/>
    <w:rsid w:val="008344A5"/>
    <w:rsid w:val="008422F0"/>
    <w:rsid w:val="008438A5"/>
    <w:rsid w:val="008448C3"/>
    <w:rsid w:val="00847A0B"/>
    <w:rsid w:val="0085289F"/>
    <w:rsid w:val="008631F4"/>
    <w:rsid w:val="00870F48"/>
    <w:rsid w:val="00874155"/>
    <w:rsid w:val="0087577B"/>
    <w:rsid w:val="008832FB"/>
    <w:rsid w:val="008866BD"/>
    <w:rsid w:val="00886B59"/>
    <w:rsid w:val="00886BC4"/>
    <w:rsid w:val="00886E69"/>
    <w:rsid w:val="00886F1B"/>
    <w:rsid w:val="00886F2B"/>
    <w:rsid w:val="00890096"/>
    <w:rsid w:val="00896C84"/>
    <w:rsid w:val="0089791A"/>
    <w:rsid w:val="00897A86"/>
    <w:rsid w:val="008A04C5"/>
    <w:rsid w:val="008A19A7"/>
    <w:rsid w:val="008A27AE"/>
    <w:rsid w:val="008A495F"/>
    <w:rsid w:val="008B2094"/>
    <w:rsid w:val="008B293B"/>
    <w:rsid w:val="008B3378"/>
    <w:rsid w:val="008B4078"/>
    <w:rsid w:val="008B714F"/>
    <w:rsid w:val="008C30D1"/>
    <w:rsid w:val="008C3F12"/>
    <w:rsid w:val="008C6F09"/>
    <w:rsid w:val="008D01D3"/>
    <w:rsid w:val="008D07AF"/>
    <w:rsid w:val="008D1432"/>
    <w:rsid w:val="008D1F3A"/>
    <w:rsid w:val="008D60C0"/>
    <w:rsid w:val="008D737E"/>
    <w:rsid w:val="008E1689"/>
    <w:rsid w:val="008E3E66"/>
    <w:rsid w:val="008E6C66"/>
    <w:rsid w:val="008F097D"/>
    <w:rsid w:val="008F29CA"/>
    <w:rsid w:val="008F3464"/>
    <w:rsid w:val="008F3DB0"/>
    <w:rsid w:val="008F62D6"/>
    <w:rsid w:val="008F7CF0"/>
    <w:rsid w:val="00903A90"/>
    <w:rsid w:val="00903C34"/>
    <w:rsid w:val="009043ED"/>
    <w:rsid w:val="00905011"/>
    <w:rsid w:val="009118E2"/>
    <w:rsid w:val="00914054"/>
    <w:rsid w:val="009149ED"/>
    <w:rsid w:val="009159C9"/>
    <w:rsid w:val="009173A6"/>
    <w:rsid w:val="009208EB"/>
    <w:rsid w:val="009222D6"/>
    <w:rsid w:val="00927877"/>
    <w:rsid w:val="00932F8B"/>
    <w:rsid w:val="00934174"/>
    <w:rsid w:val="009412B3"/>
    <w:rsid w:val="00943E0A"/>
    <w:rsid w:val="00945073"/>
    <w:rsid w:val="00945455"/>
    <w:rsid w:val="00950EBA"/>
    <w:rsid w:val="00952E6C"/>
    <w:rsid w:val="00953B91"/>
    <w:rsid w:val="0095623F"/>
    <w:rsid w:val="00957241"/>
    <w:rsid w:val="009608B5"/>
    <w:rsid w:val="00961911"/>
    <w:rsid w:val="00965C61"/>
    <w:rsid w:val="00966F05"/>
    <w:rsid w:val="00974B58"/>
    <w:rsid w:val="00976A2E"/>
    <w:rsid w:val="00981B1F"/>
    <w:rsid w:val="00981B66"/>
    <w:rsid w:val="00982CDA"/>
    <w:rsid w:val="00985564"/>
    <w:rsid w:val="00985E92"/>
    <w:rsid w:val="009923FA"/>
    <w:rsid w:val="00995170"/>
    <w:rsid w:val="009A13CE"/>
    <w:rsid w:val="009A4BEB"/>
    <w:rsid w:val="009B30BC"/>
    <w:rsid w:val="009B6BD6"/>
    <w:rsid w:val="009C0B8B"/>
    <w:rsid w:val="009C5483"/>
    <w:rsid w:val="009C625E"/>
    <w:rsid w:val="009D0249"/>
    <w:rsid w:val="009D084A"/>
    <w:rsid w:val="009E02B3"/>
    <w:rsid w:val="009E09D4"/>
    <w:rsid w:val="009E2A6E"/>
    <w:rsid w:val="009E3E54"/>
    <w:rsid w:val="009F21BF"/>
    <w:rsid w:val="009F6B9A"/>
    <w:rsid w:val="009F6D27"/>
    <w:rsid w:val="009F72D6"/>
    <w:rsid w:val="00A024B3"/>
    <w:rsid w:val="00A050A1"/>
    <w:rsid w:val="00A06BD0"/>
    <w:rsid w:val="00A07295"/>
    <w:rsid w:val="00A106E2"/>
    <w:rsid w:val="00A14A48"/>
    <w:rsid w:val="00A151AB"/>
    <w:rsid w:val="00A153D3"/>
    <w:rsid w:val="00A16BA1"/>
    <w:rsid w:val="00A2465A"/>
    <w:rsid w:val="00A26125"/>
    <w:rsid w:val="00A314F8"/>
    <w:rsid w:val="00A315CA"/>
    <w:rsid w:val="00A34556"/>
    <w:rsid w:val="00A45F50"/>
    <w:rsid w:val="00A461D5"/>
    <w:rsid w:val="00A46AA7"/>
    <w:rsid w:val="00A63BC2"/>
    <w:rsid w:val="00A647B9"/>
    <w:rsid w:val="00A65485"/>
    <w:rsid w:val="00A6585B"/>
    <w:rsid w:val="00A676AA"/>
    <w:rsid w:val="00A67D7D"/>
    <w:rsid w:val="00A71788"/>
    <w:rsid w:val="00A75F20"/>
    <w:rsid w:val="00A80465"/>
    <w:rsid w:val="00A806FE"/>
    <w:rsid w:val="00A8101C"/>
    <w:rsid w:val="00A81B79"/>
    <w:rsid w:val="00A81F05"/>
    <w:rsid w:val="00A82528"/>
    <w:rsid w:val="00A84179"/>
    <w:rsid w:val="00A8672B"/>
    <w:rsid w:val="00A87B25"/>
    <w:rsid w:val="00A93EAD"/>
    <w:rsid w:val="00AA3036"/>
    <w:rsid w:val="00AA37EA"/>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21AB"/>
    <w:rsid w:val="00AD314D"/>
    <w:rsid w:val="00AE5CA4"/>
    <w:rsid w:val="00AE6651"/>
    <w:rsid w:val="00AF05CB"/>
    <w:rsid w:val="00AF0604"/>
    <w:rsid w:val="00AF21FC"/>
    <w:rsid w:val="00B00354"/>
    <w:rsid w:val="00B0105A"/>
    <w:rsid w:val="00B12104"/>
    <w:rsid w:val="00B12178"/>
    <w:rsid w:val="00B17AF1"/>
    <w:rsid w:val="00B17D0C"/>
    <w:rsid w:val="00B22109"/>
    <w:rsid w:val="00B22137"/>
    <w:rsid w:val="00B221DE"/>
    <w:rsid w:val="00B227EA"/>
    <w:rsid w:val="00B23805"/>
    <w:rsid w:val="00B244C9"/>
    <w:rsid w:val="00B2452A"/>
    <w:rsid w:val="00B24725"/>
    <w:rsid w:val="00B2476F"/>
    <w:rsid w:val="00B26EC6"/>
    <w:rsid w:val="00B27C8E"/>
    <w:rsid w:val="00B31695"/>
    <w:rsid w:val="00B3336A"/>
    <w:rsid w:val="00B36AC0"/>
    <w:rsid w:val="00B3715B"/>
    <w:rsid w:val="00B40C7C"/>
    <w:rsid w:val="00B45DFE"/>
    <w:rsid w:val="00B5151A"/>
    <w:rsid w:val="00B5325F"/>
    <w:rsid w:val="00B54D00"/>
    <w:rsid w:val="00B628EC"/>
    <w:rsid w:val="00B636C1"/>
    <w:rsid w:val="00B63E5C"/>
    <w:rsid w:val="00B6476F"/>
    <w:rsid w:val="00B703FB"/>
    <w:rsid w:val="00B747C2"/>
    <w:rsid w:val="00B82E5E"/>
    <w:rsid w:val="00B9024A"/>
    <w:rsid w:val="00B910F7"/>
    <w:rsid w:val="00B912B7"/>
    <w:rsid w:val="00B97809"/>
    <w:rsid w:val="00BA3F5D"/>
    <w:rsid w:val="00BA661F"/>
    <w:rsid w:val="00BA68C3"/>
    <w:rsid w:val="00BA7CF9"/>
    <w:rsid w:val="00BB1BB7"/>
    <w:rsid w:val="00BB249E"/>
    <w:rsid w:val="00BB58B8"/>
    <w:rsid w:val="00BB6544"/>
    <w:rsid w:val="00BB7B4C"/>
    <w:rsid w:val="00BC00F7"/>
    <w:rsid w:val="00BC129E"/>
    <w:rsid w:val="00BC14B8"/>
    <w:rsid w:val="00BC211B"/>
    <w:rsid w:val="00BC4C79"/>
    <w:rsid w:val="00BC5049"/>
    <w:rsid w:val="00BC5B5A"/>
    <w:rsid w:val="00BD018F"/>
    <w:rsid w:val="00BD0D49"/>
    <w:rsid w:val="00BD16B1"/>
    <w:rsid w:val="00BD5C45"/>
    <w:rsid w:val="00BD6404"/>
    <w:rsid w:val="00BD659B"/>
    <w:rsid w:val="00BE3F41"/>
    <w:rsid w:val="00BF0093"/>
    <w:rsid w:val="00BF0A34"/>
    <w:rsid w:val="00BF0AD4"/>
    <w:rsid w:val="00BF0CF6"/>
    <w:rsid w:val="00BF38BD"/>
    <w:rsid w:val="00BF5697"/>
    <w:rsid w:val="00C05CB5"/>
    <w:rsid w:val="00C079E7"/>
    <w:rsid w:val="00C1275C"/>
    <w:rsid w:val="00C215F8"/>
    <w:rsid w:val="00C242F9"/>
    <w:rsid w:val="00C25248"/>
    <w:rsid w:val="00C25423"/>
    <w:rsid w:val="00C25968"/>
    <w:rsid w:val="00C33318"/>
    <w:rsid w:val="00C339EB"/>
    <w:rsid w:val="00C33C3C"/>
    <w:rsid w:val="00C3580C"/>
    <w:rsid w:val="00C37AEE"/>
    <w:rsid w:val="00C402D2"/>
    <w:rsid w:val="00C4343E"/>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5C2C"/>
    <w:rsid w:val="00CA71E8"/>
    <w:rsid w:val="00CA77A9"/>
    <w:rsid w:val="00CB0BD6"/>
    <w:rsid w:val="00CB30ED"/>
    <w:rsid w:val="00CB3C8E"/>
    <w:rsid w:val="00CB66E8"/>
    <w:rsid w:val="00CC2708"/>
    <w:rsid w:val="00CC2ADE"/>
    <w:rsid w:val="00CC2B9B"/>
    <w:rsid w:val="00CD34DF"/>
    <w:rsid w:val="00CD56EC"/>
    <w:rsid w:val="00CD5A0B"/>
    <w:rsid w:val="00CD65EC"/>
    <w:rsid w:val="00CE784B"/>
    <w:rsid w:val="00CF03EF"/>
    <w:rsid w:val="00CF0548"/>
    <w:rsid w:val="00CF29C7"/>
    <w:rsid w:val="00CF3416"/>
    <w:rsid w:val="00CF4ED5"/>
    <w:rsid w:val="00D00136"/>
    <w:rsid w:val="00D03D4C"/>
    <w:rsid w:val="00D056CF"/>
    <w:rsid w:val="00D057A9"/>
    <w:rsid w:val="00D05A5A"/>
    <w:rsid w:val="00D06786"/>
    <w:rsid w:val="00D069C0"/>
    <w:rsid w:val="00D1341B"/>
    <w:rsid w:val="00D1380D"/>
    <w:rsid w:val="00D13A4D"/>
    <w:rsid w:val="00D17A88"/>
    <w:rsid w:val="00D27598"/>
    <w:rsid w:val="00D318DF"/>
    <w:rsid w:val="00D36068"/>
    <w:rsid w:val="00D36191"/>
    <w:rsid w:val="00D36677"/>
    <w:rsid w:val="00D42429"/>
    <w:rsid w:val="00D437E0"/>
    <w:rsid w:val="00D44EF3"/>
    <w:rsid w:val="00D53B23"/>
    <w:rsid w:val="00D5464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27A1"/>
    <w:rsid w:val="00D9479B"/>
    <w:rsid w:val="00D94932"/>
    <w:rsid w:val="00D96B00"/>
    <w:rsid w:val="00D97DE9"/>
    <w:rsid w:val="00D97FD6"/>
    <w:rsid w:val="00DA1396"/>
    <w:rsid w:val="00DA2A86"/>
    <w:rsid w:val="00DA7155"/>
    <w:rsid w:val="00DB1C8F"/>
    <w:rsid w:val="00DC2617"/>
    <w:rsid w:val="00DC4FCE"/>
    <w:rsid w:val="00DC7215"/>
    <w:rsid w:val="00DD0B96"/>
    <w:rsid w:val="00DE4593"/>
    <w:rsid w:val="00DE4FBF"/>
    <w:rsid w:val="00DE7ED3"/>
    <w:rsid w:val="00DF3034"/>
    <w:rsid w:val="00DF4420"/>
    <w:rsid w:val="00E00824"/>
    <w:rsid w:val="00E02017"/>
    <w:rsid w:val="00E10B28"/>
    <w:rsid w:val="00E10C9D"/>
    <w:rsid w:val="00E11715"/>
    <w:rsid w:val="00E12228"/>
    <w:rsid w:val="00E153B6"/>
    <w:rsid w:val="00E15545"/>
    <w:rsid w:val="00E15A8C"/>
    <w:rsid w:val="00E218B7"/>
    <w:rsid w:val="00E23C2A"/>
    <w:rsid w:val="00E23CF0"/>
    <w:rsid w:val="00E242FC"/>
    <w:rsid w:val="00E24494"/>
    <w:rsid w:val="00E245D1"/>
    <w:rsid w:val="00E30A3C"/>
    <w:rsid w:val="00E35A9B"/>
    <w:rsid w:val="00E35AC6"/>
    <w:rsid w:val="00E401F5"/>
    <w:rsid w:val="00E428EF"/>
    <w:rsid w:val="00E44D47"/>
    <w:rsid w:val="00E4795F"/>
    <w:rsid w:val="00E52FA3"/>
    <w:rsid w:val="00E55A8C"/>
    <w:rsid w:val="00E568A7"/>
    <w:rsid w:val="00E57BCD"/>
    <w:rsid w:val="00E605AF"/>
    <w:rsid w:val="00E6120F"/>
    <w:rsid w:val="00E61D4C"/>
    <w:rsid w:val="00E6265F"/>
    <w:rsid w:val="00E64782"/>
    <w:rsid w:val="00E704A5"/>
    <w:rsid w:val="00E71C9C"/>
    <w:rsid w:val="00E7259A"/>
    <w:rsid w:val="00E72E2C"/>
    <w:rsid w:val="00E733D4"/>
    <w:rsid w:val="00E753B3"/>
    <w:rsid w:val="00E75D6E"/>
    <w:rsid w:val="00E76D3D"/>
    <w:rsid w:val="00E76D8F"/>
    <w:rsid w:val="00E81331"/>
    <w:rsid w:val="00E83D16"/>
    <w:rsid w:val="00E90DC7"/>
    <w:rsid w:val="00E93156"/>
    <w:rsid w:val="00E94E3C"/>
    <w:rsid w:val="00E956E9"/>
    <w:rsid w:val="00EA162C"/>
    <w:rsid w:val="00EA370E"/>
    <w:rsid w:val="00EA3EE6"/>
    <w:rsid w:val="00EA72B6"/>
    <w:rsid w:val="00EB5491"/>
    <w:rsid w:val="00EC4B4D"/>
    <w:rsid w:val="00EC5DE1"/>
    <w:rsid w:val="00EC5ED0"/>
    <w:rsid w:val="00EC7287"/>
    <w:rsid w:val="00EC72CC"/>
    <w:rsid w:val="00ED3B12"/>
    <w:rsid w:val="00ED5B3C"/>
    <w:rsid w:val="00EE0F00"/>
    <w:rsid w:val="00EE4A0C"/>
    <w:rsid w:val="00EE696C"/>
    <w:rsid w:val="00EF0910"/>
    <w:rsid w:val="00EF1306"/>
    <w:rsid w:val="00EF3CEF"/>
    <w:rsid w:val="00EF403F"/>
    <w:rsid w:val="00EF5AD4"/>
    <w:rsid w:val="00EF62C4"/>
    <w:rsid w:val="00EF7ED7"/>
    <w:rsid w:val="00F068FB"/>
    <w:rsid w:val="00F06956"/>
    <w:rsid w:val="00F07404"/>
    <w:rsid w:val="00F13C4B"/>
    <w:rsid w:val="00F20C84"/>
    <w:rsid w:val="00F2281C"/>
    <w:rsid w:val="00F26542"/>
    <w:rsid w:val="00F26A70"/>
    <w:rsid w:val="00F26A87"/>
    <w:rsid w:val="00F2700F"/>
    <w:rsid w:val="00F27AE7"/>
    <w:rsid w:val="00F30011"/>
    <w:rsid w:val="00F309A7"/>
    <w:rsid w:val="00F3383B"/>
    <w:rsid w:val="00F34C83"/>
    <w:rsid w:val="00F37320"/>
    <w:rsid w:val="00F37605"/>
    <w:rsid w:val="00F45AE0"/>
    <w:rsid w:val="00F45D11"/>
    <w:rsid w:val="00F46AAC"/>
    <w:rsid w:val="00F500D9"/>
    <w:rsid w:val="00F50CE0"/>
    <w:rsid w:val="00F518CB"/>
    <w:rsid w:val="00F54EE6"/>
    <w:rsid w:val="00F61BF9"/>
    <w:rsid w:val="00F6264E"/>
    <w:rsid w:val="00F66CE5"/>
    <w:rsid w:val="00F70CFD"/>
    <w:rsid w:val="00F71B13"/>
    <w:rsid w:val="00F75BC5"/>
    <w:rsid w:val="00F764B7"/>
    <w:rsid w:val="00F765BB"/>
    <w:rsid w:val="00F8027C"/>
    <w:rsid w:val="00F81CED"/>
    <w:rsid w:val="00F82171"/>
    <w:rsid w:val="00F82633"/>
    <w:rsid w:val="00F8423B"/>
    <w:rsid w:val="00F8478D"/>
    <w:rsid w:val="00F8546A"/>
    <w:rsid w:val="00F85E8E"/>
    <w:rsid w:val="00F87625"/>
    <w:rsid w:val="00F90E7B"/>
    <w:rsid w:val="00F91BD7"/>
    <w:rsid w:val="00F953B1"/>
    <w:rsid w:val="00F972D7"/>
    <w:rsid w:val="00F97E14"/>
    <w:rsid w:val="00FA2733"/>
    <w:rsid w:val="00FA6E46"/>
    <w:rsid w:val="00FA6F81"/>
    <w:rsid w:val="00FA7F11"/>
    <w:rsid w:val="00FB1B35"/>
    <w:rsid w:val="00FB3B53"/>
    <w:rsid w:val="00FB59E0"/>
    <w:rsid w:val="00FC1393"/>
    <w:rsid w:val="00FD2996"/>
    <w:rsid w:val="00FD5765"/>
    <w:rsid w:val="00FD66D3"/>
    <w:rsid w:val="00FE2064"/>
    <w:rsid w:val="00FE5D44"/>
    <w:rsid w:val="00FF2A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character" w:styleId="Strong">
    <w:name w:val="Strong"/>
    <w:basedOn w:val="DefaultParagraphFont"/>
    <w:uiPriority w:val="22"/>
    <w:qFormat/>
    <w:rsid w:val="000C0F9A"/>
    <w:rPr>
      <w:b/>
      <w:bCs/>
    </w:rPr>
  </w:style>
  <w:style w:type="paragraph" w:styleId="HTMLPreformatted">
    <w:name w:val="HTML Preformatted"/>
    <w:basedOn w:val="Normal"/>
    <w:link w:val="HTMLPreformattedChar"/>
    <w:uiPriority w:val="99"/>
    <w:semiHidden/>
    <w:unhideWhenUsed/>
    <w:rsid w:val="0052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23DE4"/>
    <w:rPr>
      <w:rFonts w:ascii="Courier New" w:hAnsi="Courier New" w:cs="Courier New"/>
    </w:rPr>
  </w:style>
  <w:style w:type="paragraph" w:styleId="NoSpacing">
    <w:name w:val="No Spacing"/>
    <w:uiPriority w:val="1"/>
    <w:qFormat/>
    <w:rsid w:val="00F765BB"/>
    <w:pPr>
      <w:textAlignment w:val="baseline"/>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22432">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5429402">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308217565">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20781236">
      <w:bodyDiv w:val="1"/>
      <w:marLeft w:val="0"/>
      <w:marRight w:val="0"/>
      <w:marTop w:val="0"/>
      <w:marBottom w:val="0"/>
      <w:divBdr>
        <w:top w:val="none" w:sz="0" w:space="0" w:color="auto"/>
        <w:left w:val="none" w:sz="0" w:space="0" w:color="auto"/>
        <w:bottom w:val="none" w:sz="0" w:space="0" w:color="auto"/>
        <w:right w:val="none" w:sz="0" w:space="0" w:color="auto"/>
      </w:divBdr>
      <w:divsChild>
        <w:div w:id="1257396808">
          <w:marLeft w:val="0"/>
          <w:marRight w:val="0"/>
          <w:marTop w:val="0"/>
          <w:marBottom w:val="0"/>
          <w:divBdr>
            <w:top w:val="none" w:sz="0" w:space="0" w:color="auto"/>
            <w:left w:val="none" w:sz="0" w:space="0" w:color="auto"/>
            <w:bottom w:val="none" w:sz="0" w:space="0" w:color="auto"/>
            <w:right w:val="none" w:sz="0" w:space="0" w:color="auto"/>
          </w:divBdr>
        </w:div>
      </w:divsChild>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38227351">
      <w:bodyDiv w:val="1"/>
      <w:marLeft w:val="0"/>
      <w:marRight w:val="0"/>
      <w:marTop w:val="0"/>
      <w:marBottom w:val="0"/>
      <w:divBdr>
        <w:top w:val="none" w:sz="0" w:space="0" w:color="auto"/>
        <w:left w:val="none" w:sz="0" w:space="0" w:color="auto"/>
        <w:bottom w:val="none" w:sz="0" w:space="0" w:color="auto"/>
        <w:right w:val="none" w:sz="0" w:space="0" w:color="auto"/>
      </w:divBdr>
    </w:div>
    <w:div w:id="852647128">
      <w:bodyDiv w:val="1"/>
      <w:marLeft w:val="0"/>
      <w:marRight w:val="0"/>
      <w:marTop w:val="0"/>
      <w:marBottom w:val="0"/>
      <w:divBdr>
        <w:top w:val="none" w:sz="0" w:space="0" w:color="auto"/>
        <w:left w:val="none" w:sz="0" w:space="0" w:color="auto"/>
        <w:bottom w:val="none" w:sz="0" w:space="0" w:color="auto"/>
        <w:right w:val="none" w:sz="0" w:space="0" w:color="auto"/>
      </w:divBdr>
    </w:div>
    <w:div w:id="862790750">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9700187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60791211">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128427710">
      <w:bodyDiv w:val="1"/>
      <w:marLeft w:val="0"/>
      <w:marRight w:val="0"/>
      <w:marTop w:val="0"/>
      <w:marBottom w:val="0"/>
      <w:divBdr>
        <w:top w:val="none" w:sz="0" w:space="0" w:color="auto"/>
        <w:left w:val="none" w:sz="0" w:space="0" w:color="auto"/>
        <w:bottom w:val="none" w:sz="0" w:space="0" w:color="auto"/>
        <w:right w:val="none" w:sz="0" w:space="0" w:color="auto"/>
      </w:divBdr>
    </w:div>
    <w:div w:id="1163354694">
      <w:bodyDiv w:val="1"/>
      <w:marLeft w:val="0"/>
      <w:marRight w:val="0"/>
      <w:marTop w:val="0"/>
      <w:marBottom w:val="0"/>
      <w:divBdr>
        <w:top w:val="none" w:sz="0" w:space="0" w:color="auto"/>
        <w:left w:val="none" w:sz="0" w:space="0" w:color="auto"/>
        <w:bottom w:val="none" w:sz="0" w:space="0" w:color="auto"/>
        <w:right w:val="none" w:sz="0" w:space="0" w:color="auto"/>
      </w:divBdr>
      <w:divsChild>
        <w:div w:id="1041368443">
          <w:marLeft w:val="0"/>
          <w:marRight w:val="0"/>
          <w:marTop w:val="0"/>
          <w:marBottom w:val="0"/>
          <w:divBdr>
            <w:top w:val="none" w:sz="0" w:space="0" w:color="auto"/>
            <w:left w:val="none" w:sz="0" w:space="0" w:color="auto"/>
            <w:bottom w:val="none" w:sz="0" w:space="0" w:color="auto"/>
            <w:right w:val="none" w:sz="0" w:space="0" w:color="auto"/>
          </w:divBdr>
        </w:div>
      </w:divsChild>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20059170">
      <w:bodyDiv w:val="1"/>
      <w:marLeft w:val="0"/>
      <w:marRight w:val="0"/>
      <w:marTop w:val="0"/>
      <w:marBottom w:val="0"/>
      <w:divBdr>
        <w:top w:val="none" w:sz="0" w:space="0" w:color="auto"/>
        <w:left w:val="none" w:sz="0" w:space="0" w:color="auto"/>
        <w:bottom w:val="none" w:sz="0" w:space="0" w:color="auto"/>
        <w:right w:val="none" w:sz="0" w:space="0" w:color="auto"/>
      </w:divBdr>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457065000">
      <w:bodyDiv w:val="1"/>
      <w:marLeft w:val="0"/>
      <w:marRight w:val="0"/>
      <w:marTop w:val="0"/>
      <w:marBottom w:val="0"/>
      <w:divBdr>
        <w:top w:val="none" w:sz="0" w:space="0" w:color="auto"/>
        <w:left w:val="none" w:sz="0" w:space="0" w:color="auto"/>
        <w:bottom w:val="none" w:sz="0" w:space="0" w:color="auto"/>
        <w:right w:val="none" w:sz="0" w:space="0" w:color="auto"/>
      </w:divBdr>
    </w:div>
    <w:div w:id="1520775029">
      <w:bodyDiv w:val="1"/>
      <w:marLeft w:val="0"/>
      <w:marRight w:val="0"/>
      <w:marTop w:val="0"/>
      <w:marBottom w:val="0"/>
      <w:divBdr>
        <w:top w:val="none" w:sz="0" w:space="0" w:color="auto"/>
        <w:left w:val="none" w:sz="0" w:space="0" w:color="auto"/>
        <w:bottom w:val="none" w:sz="0" w:space="0" w:color="auto"/>
        <w:right w:val="none" w:sz="0" w:space="0" w:color="auto"/>
      </w:divBdr>
    </w:div>
    <w:div w:id="1524172236">
      <w:bodyDiv w:val="1"/>
      <w:marLeft w:val="0"/>
      <w:marRight w:val="0"/>
      <w:marTop w:val="0"/>
      <w:marBottom w:val="0"/>
      <w:divBdr>
        <w:top w:val="none" w:sz="0" w:space="0" w:color="auto"/>
        <w:left w:val="none" w:sz="0" w:space="0" w:color="auto"/>
        <w:bottom w:val="none" w:sz="0" w:space="0" w:color="auto"/>
        <w:right w:val="none" w:sz="0" w:space="0" w:color="auto"/>
      </w:divBdr>
    </w:div>
    <w:div w:id="1548712865">
      <w:bodyDiv w:val="1"/>
      <w:marLeft w:val="0"/>
      <w:marRight w:val="0"/>
      <w:marTop w:val="0"/>
      <w:marBottom w:val="0"/>
      <w:divBdr>
        <w:top w:val="none" w:sz="0" w:space="0" w:color="auto"/>
        <w:left w:val="none" w:sz="0" w:space="0" w:color="auto"/>
        <w:bottom w:val="none" w:sz="0" w:space="0" w:color="auto"/>
        <w:right w:val="none" w:sz="0" w:space="0" w:color="auto"/>
      </w:divBdr>
      <w:divsChild>
        <w:div w:id="1973365699">
          <w:marLeft w:val="0"/>
          <w:marRight w:val="0"/>
          <w:marTop w:val="0"/>
          <w:marBottom w:val="0"/>
          <w:divBdr>
            <w:top w:val="none" w:sz="0" w:space="0" w:color="auto"/>
            <w:left w:val="none" w:sz="0" w:space="0" w:color="auto"/>
            <w:bottom w:val="none" w:sz="0" w:space="0" w:color="auto"/>
            <w:right w:val="none" w:sz="0" w:space="0" w:color="auto"/>
          </w:divBdr>
        </w:div>
      </w:divsChild>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6103629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12457305">
      <w:bodyDiv w:val="1"/>
      <w:marLeft w:val="0"/>
      <w:marRight w:val="0"/>
      <w:marTop w:val="0"/>
      <w:marBottom w:val="0"/>
      <w:divBdr>
        <w:top w:val="none" w:sz="0" w:space="0" w:color="auto"/>
        <w:left w:val="none" w:sz="0" w:space="0" w:color="auto"/>
        <w:bottom w:val="none" w:sz="0" w:space="0" w:color="auto"/>
        <w:right w:val="none" w:sz="0" w:space="0" w:color="auto"/>
      </w:divBdr>
    </w:div>
    <w:div w:id="1740590016">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883594391">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4363778">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 w:id="2061787171">
      <w:bodyDiv w:val="1"/>
      <w:marLeft w:val="0"/>
      <w:marRight w:val="0"/>
      <w:marTop w:val="0"/>
      <w:marBottom w:val="0"/>
      <w:divBdr>
        <w:top w:val="none" w:sz="0" w:space="0" w:color="auto"/>
        <w:left w:val="none" w:sz="0" w:space="0" w:color="auto"/>
        <w:bottom w:val="none" w:sz="0" w:space="0" w:color="auto"/>
        <w:right w:val="none" w:sz="0" w:space="0" w:color="auto"/>
      </w:divBdr>
    </w:div>
    <w:div w:id="2097088099">
      <w:bodyDiv w:val="1"/>
      <w:marLeft w:val="0"/>
      <w:marRight w:val="0"/>
      <w:marTop w:val="0"/>
      <w:marBottom w:val="0"/>
      <w:divBdr>
        <w:top w:val="none" w:sz="0" w:space="0" w:color="auto"/>
        <w:left w:val="none" w:sz="0" w:space="0" w:color="auto"/>
        <w:bottom w:val="none" w:sz="0" w:space="0" w:color="auto"/>
        <w:right w:val="none" w:sz="0" w:space="0" w:color="auto"/>
      </w:divBdr>
    </w:div>
    <w:div w:id="2121754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damas-audio.medium.com/adamas-audio-machine-learning-and-web-development-to-produce-cheap-audiobooks-and-voice-cloning-a05608e4485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inkedin.com/in/brian-mcwhorter-464b532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5" Type="http://schemas.openxmlformats.org/officeDocument/2006/relationships/numbering" Target="numbering.xml"/><Relationship Id="rId15" Type="http://schemas.openxmlformats.org/officeDocument/2006/relationships/hyperlink" Target="https://www.linkedin.com/in/jason-donev-76659922/" TargetMode="External"/><Relationship Id="rId10" Type="http://schemas.openxmlformats.org/officeDocument/2006/relationships/hyperlink" Target="https://www.linkedin.com/in/hemanto-bairagi-865027101/"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www.linkedin.com/in/paul-barclay-648a1531/"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2.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4.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792</Words>
  <Characters>5579</Characters>
  <Application>Microsoft Office Word</Application>
  <DocSecurity>0</DocSecurity>
  <Lines>96</Lines>
  <Paragraphs>65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Orko Bairagi</cp:lastModifiedBy>
  <cp:revision>13</cp:revision>
  <cp:lastPrinted>2024-06-08T18:36:00Z</cp:lastPrinted>
  <dcterms:created xsi:type="dcterms:W3CDTF">2024-06-10T05:43:00Z</dcterms:created>
  <dcterms:modified xsi:type="dcterms:W3CDTF">2024-11-13T23:43:00Z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977eb60b37bca9bf4c97ea15d7c893f6de266d648dc6aef5aaa4510b51caa682</vt:lpwstr>
  </property>
</Properties>
</file>