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21485817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</w:t>
      </w:r>
      <w:r w:rsidR="00F603E3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</w:t>
      </w:r>
      <w:r w:rsidRPr="00144DD5">
        <w:rPr>
          <w:rFonts w:ascii="Alegreya Sans" w:hAnsi="Alegreya Sans"/>
          <w:sz w:val="19"/>
          <w:szCs w:val="19"/>
        </w:rPr>
        <w:lastRenderedPageBreak/>
        <w:t xml:space="preserve">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Keras,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41B001B" w14:textId="7F2255AB" w:rsidR="00125E0C" w:rsidRPr="00125E0C" w:rsidRDefault="00B703FB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3E7CF600" w14:textId="77777777" w:rsidR="00125E0C" w:rsidRPr="00125E0C" w:rsidRDefault="00125E0C" w:rsidP="00125E0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5AF62A20" w14:textId="77777777" w:rsidR="00125E0C" w:rsidRPr="00125E0C" w:rsidRDefault="00125E0C" w:rsidP="00125E0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30BAFC7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</w:t>
      </w:r>
      <w:proofErr w:type="gramStart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a research</w:t>
      </w:r>
      <w:proofErr w:type="gramEnd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0736DB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1383B329" w14:textId="7BD5CBE2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FA9C213E-C89D-4F71-827B-97E9DBDC357D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EF241F0C-B75D-403A-93E7-7160724D634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B949649A-6FF1-4DE4-ACAE-E9AB876FC5F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A37E3585-55BE-484E-9B44-8F970E6930F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6156E"/>
    <w:multiLevelType w:val="multilevel"/>
    <w:tmpl w:val="A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071F6"/>
    <w:multiLevelType w:val="multilevel"/>
    <w:tmpl w:val="73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66F2F"/>
    <w:multiLevelType w:val="multilevel"/>
    <w:tmpl w:val="76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5934"/>
    <w:multiLevelType w:val="multilevel"/>
    <w:tmpl w:val="C80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0F6"/>
    <w:multiLevelType w:val="multilevel"/>
    <w:tmpl w:val="A25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2"/>
  </w:num>
  <w:num w:numId="2" w16cid:durableId="87436132">
    <w:abstractNumId w:val="26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23"/>
  </w:num>
  <w:num w:numId="6" w16cid:durableId="80569881">
    <w:abstractNumId w:val="19"/>
  </w:num>
  <w:num w:numId="7" w16cid:durableId="393705001">
    <w:abstractNumId w:val="27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5"/>
  </w:num>
  <w:num w:numId="13" w16cid:durableId="1582369017">
    <w:abstractNumId w:val="24"/>
  </w:num>
  <w:num w:numId="14" w16cid:durableId="487476364">
    <w:abstractNumId w:val="6"/>
  </w:num>
  <w:num w:numId="15" w16cid:durableId="1123502918">
    <w:abstractNumId w:val="29"/>
  </w:num>
  <w:num w:numId="16" w16cid:durableId="908349806">
    <w:abstractNumId w:val="21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7"/>
  </w:num>
  <w:num w:numId="21" w16cid:durableId="462356763">
    <w:abstractNumId w:val="7"/>
  </w:num>
  <w:num w:numId="22" w16cid:durableId="1140879035">
    <w:abstractNumId w:val="18"/>
  </w:num>
  <w:num w:numId="23" w16cid:durableId="1093746189">
    <w:abstractNumId w:val="15"/>
  </w:num>
  <w:num w:numId="24" w16cid:durableId="817503071">
    <w:abstractNumId w:val="20"/>
  </w:num>
  <w:num w:numId="25" w16cid:durableId="645202883">
    <w:abstractNumId w:val="16"/>
  </w:num>
  <w:num w:numId="26" w16cid:durableId="1754815101">
    <w:abstractNumId w:val="28"/>
  </w:num>
  <w:num w:numId="27" w16cid:durableId="34697354">
    <w:abstractNumId w:val="11"/>
  </w:num>
  <w:num w:numId="28" w16cid:durableId="299120620">
    <w:abstractNumId w:val="13"/>
  </w:num>
  <w:num w:numId="29" w16cid:durableId="308559055">
    <w:abstractNumId w:val="4"/>
  </w:num>
  <w:num w:numId="30" w16cid:durableId="2059552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5E0C"/>
    <w:rsid w:val="001260D8"/>
    <w:rsid w:val="001264B5"/>
    <w:rsid w:val="00127AD3"/>
    <w:rsid w:val="00130609"/>
    <w:rsid w:val="00130C0F"/>
    <w:rsid w:val="0013210E"/>
    <w:rsid w:val="00134111"/>
    <w:rsid w:val="001345EF"/>
    <w:rsid w:val="00135A1B"/>
    <w:rsid w:val="00135FC2"/>
    <w:rsid w:val="00141648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F2DB7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2ED8"/>
    <w:rsid w:val="00574F9D"/>
    <w:rsid w:val="00575D16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22BE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B4096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988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3893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55406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4E2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0D56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227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03E3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6174</Characters>
  <Application>Microsoft Office Word</Application>
  <DocSecurity>0</DocSecurity>
  <Lines>103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2024-06-09T20:50:00Z</cp:lastPrinted>
  <dcterms:created xsi:type="dcterms:W3CDTF">2024-06-09T21:51:00Z</dcterms:created>
  <dcterms:modified xsi:type="dcterms:W3CDTF">2024-06-09T21:51:00Z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