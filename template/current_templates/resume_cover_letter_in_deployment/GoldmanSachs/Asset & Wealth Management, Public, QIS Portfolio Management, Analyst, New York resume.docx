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21485817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</w:t>
      </w:r>
      <w:r w:rsidR="00F603E3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5E69231F" w14:textId="29B36A16" w:rsidR="00125E0C" w:rsidRPr="007B3893" w:rsidRDefault="00766988" w:rsidP="001C5B0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1+ year of experience in a relevant field.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25E0C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machine learning, artificial intelligence, and optimization techniques.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25E0C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programming skills (i.e. Python, MATLAB, C++, and Java).</w:t>
      </w:r>
    </w:p>
    <w:p w14:paraId="0400ED7C" w14:textId="7EE62453" w:rsidR="00125E0C" w:rsidRPr="007B3893" w:rsidRDefault="00125E0C" w:rsidP="00DA15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statistics and linear algebra.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Creativity and ability to think outside the box.</w:t>
      </w:r>
    </w:p>
    <w:p w14:paraId="01CCBDD0" w14:textId="5F79B1F3" w:rsidR="00766988" w:rsidRPr="00125E0C" w:rsidRDefault="00125E0C" w:rsidP="007669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Ability to </w:t>
      </w:r>
      <w:proofErr w:type="gramStart"/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work in a</w:t>
      </w:r>
      <w:proofErr w:type="gramEnd"/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well in a fast-paced environment.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lastRenderedPageBreak/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Keras,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41B001B" w14:textId="7F2255AB" w:rsidR="00125E0C" w:rsidRPr="00125E0C" w:rsidRDefault="00B703FB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3E7CF600" w14:textId="77777777" w:rsidR="00125E0C" w:rsidRPr="00125E0C" w:rsidRDefault="00125E0C" w:rsidP="00125E0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5AF62A20" w14:textId="77777777" w:rsidR="00125E0C" w:rsidRPr="00125E0C" w:rsidRDefault="00125E0C" w:rsidP="00125E0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30BAFC7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</w:t>
      </w:r>
      <w:proofErr w:type="gramStart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a research</w:t>
      </w:r>
      <w:proofErr w:type="gramEnd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0736DB2" w14:textId="77777777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1383B329" w14:textId="7BD5CBE2" w:rsidR="00125E0C" w:rsidRPr="00125E0C" w:rsidRDefault="00125E0C" w:rsidP="00125E0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1C453189-AD60-4BA6-8A73-878EA26E9BEA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C18AFC0E-86F9-4A63-A7B6-1292511B3702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79A2FBC-12C9-4882-89BD-730DEC279EF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C1B495DA-D50B-48C9-A5C0-A344924E363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6156E"/>
    <w:multiLevelType w:val="multilevel"/>
    <w:tmpl w:val="A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071F6"/>
    <w:multiLevelType w:val="multilevel"/>
    <w:tmpl w:val="73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66F2F"/>
    <w:multiLevelType w:val="multilevel"/>
    <w:tmpl w:val="76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5934"/>
    <w:multiLevelType w:val="multilevel"/>
    <w:tmpl w:val="C80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0F6"/>
    <w:multiLevelType w:val="multilevel"/>
    <w:tmpl w:val="A25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2"/>
  </w:num>
  <w:num w:numId="2" w16cid:durableId="87436132">
    <w:abstractNumId w:val="26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23"/>
  </w:num>
  <w:num w:numId="6" w16cid:durableId="80569881">
    <w:abstractNumId w:val="19"/>
  </w:num>
  <w:num w:numId="7" w16cid:durableId="393705001">
    <w:abstractNumId w:val="27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5"/>
  </w:num>
  <w:num w:numId="13" w16cid:durableId="1582369017">
    <w:abstractNumId w:val="24"/>
  </w:num>
  <w:num w:numId="14" w16cid:durableId="487476364">
    <w:abstractNumId w:val="6"/>
  </w:num>
  <w:num w:numId="15" w16cid:durableId="1123502918">
    <w:abstractNumId w:val="29"/>
  </w:num>
  <w:num w:numId="16" w16cid:durableId="908349806">
    <w:abstractNumId w:val="21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7"/>
  </w:num>
  <w:num w:numId="21" w16cid:durableId="462356763">
    <w:abstractNumId w:val="7"/>
  </w:num>
  <w:num w:numId="22" w16cid:durableId="1140879035">
    <w:abstractNumId w:val="18"/>
  </w:num>
  <w:num w:numId="23" w16cid:durableId="1093746189">
    <w:abstractNumId w:val="15"/>
  </w:num>
  <w:num w:numId="24" w16cid:durableId="817503071">
    <w:abstractNumId w:val="20"/>
  </w:num>
  <w:num w:numId="25" w16cid:durableId="645202883">
    <w:abstractNumId w:val="16"/>
  </w:num>
  <w:num w:numId="26" w16cid:durableId="1754815101">
    <w:abstractNumId w:val="28"/>
  </w:num>
  <w:num w:numId="27" w16cid:durableId="34697354">
    <w:abstractNumId w:val="11"/>
  </w:num>
  <w:num w:numId="28" w16cid:durableId="299120620">
    <w:abstractNumId w:val="13"/>
  </w:num>
  <w:num w:numId="29" w16cid:durableId="308559055">
    <w:abstractNumId w:val="4"/>
  </w:num>
  <w:num w:numId="30" w16cid:durableId="2059552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5E0C"/>
    <w:rsid w:val="001260D8"/>
    <w:rsid w:val="001264B5"/>
    <w:rsid w:val="00127AD3"/>
    <w:rsid w:val="00130609"/>
    <w:rsid w:val="00130C0F"/>
    <w:rsid w:val="0013210E"/>
    <w:rsid w:val="00134111"/>
    <w:rsid w:val="001345EF"/>
    <w:rsid w:val="00135A1B"/>
    <w:rsid w:val="00135FC2"/>
    <w:rsid w:val="00141648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F2DB7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2ED8"/>
    <w:rsid w:val="00574F9D"/>
    <w:rsid w:val="00575D16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22BE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B4096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988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3893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55406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4E2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227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03E3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912</Words>
  <Characters>6487</Characters>
  <Application>Microsoft Office Word</Application>
  <DocSecurity>0</DocSecurity>
  <Lines>107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2024-06-09T20:50:00Z</cp:lastPrinted>
  <dcterms:created xsi:type="dcterms:W3CDTF">2024-06-09T20:56:00Z</dcterms:created>
  <dcterms:modified xsi:type="dcterms:W3CDTF">2024-06-09T21:11:00Z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