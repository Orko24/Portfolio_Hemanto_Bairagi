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FD2996" w14:paraId="3728B38D" w14:textId="77777777">
        <w:trPr>
          <w:tblCellSpacing w:w="0" w:type="dxa"/>
        </w:trPr>
        <w:tc>
          <w:tcPr>
            <w:tcW w:w="4880" w:type="dxa"/>
            <w:tcMar>
              <w:top w:w="0" w:type="dxa"/>
              <w:left w:w="0" w:type="dxa"/>
              <w:bottom w:w="200" w:type="dxa"/>
              <w:right w:w="0" w:type="dxa"/>
            </w:tcMar>
            <w:hideMark/>
          </w:tcPr>
          <w:p w14:paraId="1B1D8E8B" w14:textId="77777777" w:rsidR="00FD2996" w:rsidRDefault="00000000">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57F221A4" w14:textId="44B16D22"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w:t>
            </w:r>
            <w:r w:rsidR="00F75BC5">
              <w:rPr>
                <w:rStyle w:val="span"/>
                <w:rFonts w:ascii="Roboto Condensed" w:eastAsia="Roboto Condensed" w:hAnsi="Roboto Condensed" w:cs="Roboto Condensed"/>
                <w:color w:val="7F8183"/>
                <w:sz w:val="20"/>
                <w:szCs w:val="20"/>
              </w:rPr>
              <w:t xml:space="preserve">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7F0184CA"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78502F04" w14:textId="446E2E6F" w:rsidR="00FD2996" w:rsidRDefault="00A106E2">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sidRPr="00A106E2">
              <w:rPr>
                <w:rStyle w:val="spanemail"/>
                <w:rFonts w:ascii="Roboto Condensed" w:eastAsia="Roboto Condensed" w:hAnsi="Roboto Condensed" w:cs="Roboto Condensed"/>
                <w:sz w:val="20"/>
                <w:szCs w:val="20"/>
              </w:rPr>
              <w:t>hemanto.bairagi@alumni.ucalgary.ca</w:t>
            </w:r>
          </w:p>
        </w:tc>
      </w:tr>
    </w:tbl>
    <w:p w14:paraId="4F19544F" w14:textId="77777777" w:rsidR="000D117A" w:rsidRPr="000B254C" w:rsidRDefault="000D117A" w:rsidP="00A676AA">
      <w:pPr>
        <w:rPr>
          <w:vanish/>
          <w:sz w:val="18"/>
          <w:szCs w:val="18"/>
        </w:rPr>
      </w:pPr>
    </w:p>
    <w:p w14:paraId="7D5D3633" w14:textId="77777777" w:rsidR="009118E2" w:rsidRPr="0056700C" w:rsidRDefault="009118E2" w:rsidP="00A676AA">
      <w:pPr>
        <w:pStyle w:val="divdocumentdivsectiontitle"/>
        <w:spacing w:after="60" w:line="276" w:lineRule="auto"/>
        <w:ind w:right="200"/>
        <w:rPr>
          <w:rStyle w:val="separator-main"/>
          <w:sz w:val="20"/>
          <w:szCs w:val="20"/>
        </w:rPr>
      </w:pPr>
      <w:r w:rsidRPr="0056700C">
        <w:rPr>
          <w:rStyle w:val="separator-main"/>
          <w:sz w:val="20"/>
          <w:szCs w:val="20"/>
        </w:rPr>
        <w:t>Summary</w:t>
      </w:r>
    </w:p>
    <w:p w14:paraId="554B391F" w14:textId="055BC0AA" w:rsidR="009118E2" w:rsidRDefault="009118E2"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Software Engineering specializing in Machine Learning</w:t>
      </w:r>
      <w:r w:rsidR="00A46AA7">
        <w:rPr>
          <w:rStyle w:val="separator-main"/>
          <w:rFonts w:ascii="Alegreya Sans" w:eastAsia="Alegreya Sans" w:hAnsi="Alegreya Sans" w:cs="Alegreya Sans"/>
          <w:sz w:val="20"/>
          <w:szCs w:val="20"/>
        </w:rPr>
        <w:t>, Artificial Intelligence &amp;</w:t>
      </w:r>
      <w:r>
        <w:rPr>
          <w:rStyle w:val="separator-main"/>
          <w:rFonts w:ascii="Alegreya Sans" w:eastAsia="Alegreya Sans" w:hAnsi="Alegreya Sans" w:cs="Alegreya Sans"/>
          <w:sz w:val="20"/>
          <w:szCs w:val="20"/>
        </w:rPr>
        <w:t xml:space="preserve"> Python development. </w:t>
      </w:r>
    </w:p>
    <w:p w14:paraId="44F6B873" w14:textId="594D7C93" w:rsidR="001A6308" w:rsidRPr="00403FBC" w:rsidRDefault="001A6308"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sidRPr="00403FBC">
        <w:rPr>
          <w:rStyle w:val="separator-main"/>
          <w:rFonts w:ascii="Alegreya Sans" w:eastAsia="Alegreya Sans" w:hAnsi="Alegreya Sans" w:cs="Alegreya Sans"/>
          <w:sz w:val="20"/>
          <w:szCs w:val="20"/>
        </w:rPr>
        <w:t xml:space="preserve">Transitioned from Physics, to Financial Physics and Engineering to Software Engineering professionally. </w:t>
      </w:r>
    </w:p>
    <w:p w14:paraId="3393353B" w14:textId="1D3F1660" w:rsidR="00A75F20" w:rsidRPr="00A75F20" w:rsidRDefault="00A75F20" w:rsidP="00A75F20">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GitHub Link: </w:t>
      </w:r>
      <w:hyperlink r:id="rId9" w:history="1">
        <w:r w:rsidRPr="0056700C">
          <w:rPr>
            <w:rStyle w:val="Hyperlink"/>
            <w:rFonts w:ascii="Alegreya Sans" w:eastAsia="Alegreya Sans" w:hAnsi="Alegreya Sans" w:cs="Alegreya Sans"/>
            <w:sz w:val="20"/>
            <w:szCs w:val="20"/>
          </w:rPr>
          <w:t>https://github.com/Orko24</w:t>
        </w:r>
      </w:hyperlink>
    </w:p>
    <w:p w14:paraId="2EDA6F9D" w14:textId="77777777" w:rsidR="00643DD6" w:rsidRPr="0035712D" w:rsidRDefault="00643DD6" w:rsidP="00643DD6">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LinkedIn Link: </w:t>
      </w:r>
      <w:hyperlink r:id="rId10" w:history="1">
        <w:r w:rsidRPr="00706012">
          <w:rPr>
            <w:rStyle w:val="Hyperlink"/>
            <w:rFonts w:ascii="Alegreya Sans" w:eastAsia="Alegreya Sans" w:hAnsi="Alegreya Sans" w:cs="Alegreya Sans"/>
            <w:sz w:val="20"/>
            <w:szCs w:val="20"/>
          </w:rPr>
          <w:t>https://www.linkedin.com/in/hemanto-bairagi-865027101/</w:t>
        </w:r>
      </w:hyperlink>
      <w:r>
        <w:rPr>
          <w:rStyle w:val="Hyperlink"/>
          <w:rFonts w:ascii="Alegreya Sans" w:eastAsia="Alegreya Sans" w:hAnsi="Alegreya Sans" w:cs="Alegreya Sans"/>
          <w:sz w:val="20"/>
          <w:szCs w:val="20"/>
        </w:rPr>
        <w:t xml:space="preserve"> </w:t>
      </w:r>
    </w:p>
    <w:p w14:paraId="17A4B881" w14:textId="1DFC9063" w:rsidR="00643DD6" w:rsidRDefault="00643DD6" w:rsidP="0035712D">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Portfolio Link: </w:t>
      </w:r>
      <w:hyperlink r:id="rId11" w:history="1">
        <w:r w:rsidR="00E245D1" w:rsidRPr="009F5E26">
          <w:rPr>
            <w:rStyle w:val="Hyperlink"/>
            <w:rFonts w:ascii="Alegreya Sans" w:eastAsia="Alegreya Sans" w:hAnsi="Alegreya Sans" w:cs="Alegreya Sans"/>
            <w:sz w:val="20"/>
            <w:szCs w:val="20"/>
          </w:rPr>
          <w:t>https://github.com/Orko24/Portfolio_Hemanto_Bairagi</w:t>
        </w:r>
      </w:hyperlink>
      <w:r w:rsidR="00E245D1">
        <w:rPr>
          <w:rStyle w:val="separator-main"/>
          <w:rFonts w:ascii="Alegreya Sans" w:eastAsia="Alegreya Sans" w:hAnsi="Alegreya Sans" w:cs="Alegreya Sans"/>
          <w:sz w:val="20"/>
          <w:szCs w:val="20"/>
        </w:rPr>
        <w:t xml:space="preserve"> </w:t>
      </w:r>
    </w:p>
    <w:p w14:paraId="7D9847A4" w14:textId="44FEEC26" w:rsidR="00F97E14" w:rsidRPr="003A6670" w:rsidRDefault="00F97E14" w:rsidP="00F97E14">
      <w:pPr>
        <w:pStyle w:val="p"/>
        <w:numPr>
          <w:ilvl w:val="0"/>
          <w:numId w:val="13"/>
        </w:numPr>
        <w:spacing w:line="276" w:lineRule="auto"/>
        <w:ind w:right="200"/>
        <w:rPr>
          <w:rStyle w:val="separator-main"/>
          <w:rFonts w:ascii="Alegreya Sans" w:eastAsia="Alegreya Sans" w:hAnsi="Alegreya Sans" w:cs="Alegreya Sans"/>
          <w:sz w:val="20"/>
          <w:szCs w:val="20"/>
        </w:rPr>
      </w:pPr>
      <w:r w:rsidRPr="003A6670">
        <w:rPr>
          <w:rStyle w:val="separator-main"/>
          <w:rFonts w:ascii="Alegreya Sans" w:eastAsia="Alegreya Sans" w:hAnsi="Alegreya Sans" w:cs="Alegreya Sans"/>
          <w:sz w:val="20"/>
          <w:szCs w:val="20"/>
        </w:rPr>
        <w:t>Specializes in Python, C/C++, Go / Golang programming languages</w:t>
      </w:r>
      <w:r>
        <w:rPr>
          <w:rStyle w:val="separator-main"/>
          <w:rFonts w:ascii="Alegreya Sans" w:eastAsia="Alegreya Sans" w:hAnsi="Alegreya Sans" w:cs="Alegreya Sans"/>
          <w:sz w:val="20"/>
          <w:szCs w:val="20"/>
        </w:rPr>
        <w:t>, SQL</w:t>
      </w:r>
      <w:r w:rsidR="005564DF">
        <w:rPr>
          <w:rStyle w:val="separator-main"/>
          <w:rFonts w:ascii="Alegreya Sans" w:eastAsia="Alegreya Sans" w:hAnsi="Alegreya Sans" w:cs="Alegreya Sans"/>
          <w:sz w:val="20"/>
          <w:szCs w:val="20"/>
        </w:rPr>
        <w:t xml:space="preserve"> and Algorithm Development.</w:t>
      </w:r>
    </w:p>
    <w:p w14:paraId="16400E72" w14:textId="44B8BCE4" w:rsidR="009118E2" w:rsidRDefault="00604043" w:rsidP="00491691">
      <w:pPr>
        <w:pStyle w:val="divdocumentdivsectiontitle"/>
        <w:spacing w:before="180" w:after="60" w:line="276" w:lineRule="auto"/>
        <w:ind w:right="200"/>
        <w:rPr>
          <w:rStyle w:val="separator-main"/>
          <w:sz w:val="20"/>
          <w:szCs w:val="20"/>
        </w:rPr>
      </w:pPr>
      <w:r>
        <w:rPr>
          <w:rStyle w:val="separator-main"/>
          <w:sz w:val="20"/>
          <w:szCs w:val="20"/>
        </w:rPr>
        <w:t xml:space="preserve">Relevant </w:t>
      </w:r>
      <w:r w:rsidR="009118E2" w:rsidRPr="0056700C">
        <w:rPr>
          <w:rStyle w:val="separator-main"/>
          <w:sz w:val="20"/>
          <w:szCs w:val="20"/>
        </w:rPr>
        <w:t>Skills</w:t>
      </w:r>
    </w:p>
    <w:p w14:paraId="12214F00" w14:textId="50B26DCD" w:rsidR="00E12228" w:rsidRDefault="00AD21AB" w:rsidP="00E12228">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Bachelor of Science</w:t>
      </w:r>
      <w:r w:rsidR="00397C76">
        <w:rPr>
          <w:rStyle w:val="separator-main"/>
          <w:rFonts w:ascii="Alegreya Sans" w:eastAsia="Alegreya Sans" w:hAnsi="Alegreya Sans" w:cs="Alegreya Sans"/>
          <w:sz w:val="20"/>
          <w:szCs w:val="20"/>
        </w:rPr>
        <w:t xml:space="preserve"> – Hons in Physics and Astrophysics </w:t>
      </w:r>
      <w:r w:rsidR="0042531A">
        <w:rPr>
          <w:rStyle w:val="separator-main"/>
          <w:rFonts w:ascii="Alegreya Sans" w:eastAsia="Alegreya Sans" w:hAnsi="Alegreya Sans" w:cs="Alegreya Sans"/>
          <w:sz w:val="20"/>
          <w:szCs w:val="20"/>
        </w:rPr>
        <w:t>with an emphasis on Software Engineering.</w:t>
      </w:r>
    </w:p>
    <w:p w14:paraId="74B7A243" w14:textId="77777777" w:rsidR="009208EB" w:rsidRPr="00A314F8" w:rsidRDefault="009208EB" w:rsidP="009208EB">
      <w:pPr>
        <w:pStyle w:val="ulli"/>
        <w:spacing w:line="276" w:lineRule="auto"/>
        <w:ind w:right="200"/>
        <w:rPr>
          <w:rStyle w:val="separator-main"/>
          <w:rFonts w:ascii="Alegreya Sans" w:eastAsia="Alegreya Sans" w:hAnsi="Alegreya Sans" w:cs="Alegreya Sans"/>
          <w:sz w:val="20"/>
          <w:szCs w:val="20"/>
        </w:rPr>
      </w:pPr>
    </w:p>
    <w:p w14:paraId="72EB2953" w14:textId="4692BCA5" w:rsidR="009118E2" w:rsidRDefault="008A04C5" w:rsidP="007A1690">
      <w:pPr>
        <w:pStyle w:val="divdocumentdivsectiontitle"/>
        <w:spacing w:before="180" w:after="60" w:line="276" w:lineRule="auto"/>
        <w:ind w:right="200"/>
        <w:rPr>
          <w:rStyle w:val="separator-main"/>
          <w:sz w:val="20"/>
          <w:szCs w:val="20"/>
        </w:rPr>
      </w:pPr>
      <w:r>
        <w:rPr>
          <w:rStyle w:val="separator-main"/>
          <w:sz w:val="20"/>
          <w:szCs w:val="20"/>
        </w:rPr>
        <w:t>E</w:t>
      </w:r>
      <w:r w:rsidR="009118E2" w:rsidRPr="0056700C">
        <w:rPr>
          <w:rStyle w:val="separator-main"/>
          <w:sz w:val="20"/>
          <w:szCs w:val="20"/>
        </w:rPr>
        <w:t>xperience</w:t>
      </w:r>
    </w:p>
    <w:p w14:paraId="797853AA" w14:textId="77777777" w:rsidR="004C5CDB" w:rsidRPr="0056700C" w:rsidRDefault="004C5CDB" w:rsidP="004C5CDB">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Scale AI: Remote Tasks.</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r>
      <w:r>
        <w:rPr>
          <w:rStyle w:val="spanjobtitle"/>
          <w:sz w:val="20"/>
          <w:szCs w:val="20"/>
        </w:rPr>
        <w:tab/>
      </w:r>
      <w:r>
        <w:rPr>
          <w:rStyle w:val="spanjobtitle"/>
          <w:sz w:val="20"/>
          <w:szCs w:val="20"/>
        </w:rPr>
        <w:tab/>
        <w:t xml:space="preserve">   </w:t>
      </w:r>
      <w:r w:rsidRPr="0056700C">
        <w:rPr>
          <w:rStyle w:val="span"/>
          <w:rFonts w:ascii="Alegreya Sans" w:eastAsia="Alegreya Sans" w:hAnsi="Alegreya Sans" w:cs="Alegreya Sans"/>
          <w:sz w:val="20"/>
          <w:szCs w:val="20"/>
        </w:rPr>
        <w:t>Jan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 </w:t>
      </w:r>
      <w:r>
        <w:rPr>
          <w:rStyle w:val="span"/>
          <w:rFonts w:ascii="Alegreya Sans" w:eastAsia="Alegreya Sans" w:hAnsi="Alegreya Sans" w:cs="Alegreya Sans"/>
          <w:sz w:val="20"/>
          <w:szCs w:val="20"/>
        </w:rPr>
        <w:t>present</w:t>
      </w:r>
      <w:r w:rsidRPr="0056700C">
        <w:rPr>
          <w:rStyle w:val="singlecolumnspanpaddedlinenth-child1"/>
          <w:rFonts w:ascii="Alegreya Sans" w:eastAsia="Alegreya Sans" w:hAnsi="Alegreya Sans" w:cs="Alegreya Sans"/>
          <w:sz w:val="20"/>
          <w:szCs w:val="20"/>
        </w:rPr>
        <w:t xml:space="preserve"> </w:t>
      </w:r>
    </w:p>
    <w:p w14:paraId="182E8FA8" w14:textId="77777777" w:rsidR="004C5CDB" w:rsidRPr="0056700C" w:rsidRDefault="004C5CDB" w:rsidP="004C5CDB">
      <w:pPr>
        <w:pStyle w:val="spanpaddedline"/>
        <w:spacing w:line="276" w:lineRule="auto"/>
        <w:ind w:right="200"/>
        <w:rPr>
          <w:rStyle w:val="separator-main"/>
          <w:rFonts w:ascii="Alegreya Sans" w:eastAsia="Alegreya Sans" w:hAnsi="Alegreya Sans" w:cs="Alegreya Sans"/>
          <w:sz w:val="20"/>
          <w:szCs w:val="20"/>
        </w:rPr>
      </w:pPr>
      <w:r>
        <w:rPr>
          <w:rStyle w:val="spanjobtitle"/>
          <w:sz w:val="20"/>
          <w:szCs w:val="20"/>
        </w:rPr>
        <w:t>AI Consultant</w:t>
      </w:r>
      <w:r>
        <w:rPr>
          <w:rStyle w:val="span"/>
          <w:rFonts w:ascii="Alegreya Sans" w:eastAsia="Alegreya Sans" w:hAnsi="Alegreya Sans" w:cs="Alegreya Sans"/>
          <w:sz w:val="20"/>
          <w:szCs w:val="20"/>
        </w:rPr>
        <w:t>:</w:t>
      </w:r>
    </w:p>
    <w:p w14:paraId="4D49CCEA" w14:textId="77777777" w:rsidR="004C5CDB" w:rsidRDefault="004C5CDB" w:rsidP="004C5CDB">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Role was to design prompts involving LLM (Language Learning Models) and evaluate the response. </w:t>
      </w:r>
    </w:p>
    <w:p w14:paraId="2346FF48" w14:textId="77777777" w:rsidR="004C5CDB" w:rsidRDefault="004C5CDB" w:rsidP="004C5CDB">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These models were coded in the following languages: Python, Golang, SQL, Java, C++. </w:t>
      </w:r>
    </w:p>
    <w:p w14:paraId="75F2C679" w14:textId="74424162" w:rsidR="00091516" w:rsidRDefault="004C5CDB" w:rsidP="00AF2EB0">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2A50E4">
        <w:rPr>
          <w:rStyle w:val="span"/>
          <w:rFonts w:ascii="Alegreya Sans" w:eastAsia="Alegreya Sans" w:hAnsi="Alegreya Sans" w:cs="Alegreya Sans"/>
          <w:sz w:val="20"/>
          <w:szCs w:val="20"/>
        </w:rPr>
        <w:t xml:space="preserve">The prompts using LLM were used designed machine learning software that was utilized to insights into </w:t>
      </w:r>
      <w:r w:rsidR="00091516">
        <w:rPr>
          <w:rStyle w:val="span"/>
          <w:rFonts w:ascii="Alegreya Sans" w:eastAsia="Alegreya Sans" w:hAnsi="Alegreya Sans" w:cs="Alegreya Sans"/>
          <w:sz w:val="20"/>
          <w:szCs w:val="20"/>
        </w:rPr>
        <w:t xml:space="preserve">different data fields like </w:t>
      </w:r>
      <w:r w:rsidRPr="002A50E4">
        <w:rPr>
          <w:rStyle w:val="span"/>
          <w:rFonts w:ascii="Alegreya Sans" w:eastAsia="Alegreya Sans" w:hAnsi="Alegreya Sans" w:cs="Alegreya Sans"/>
          <w:sz w:val="20"/>
          <w:szCs w:val="20"/>
        </w:rPr>
        <w:t xml:space="preserve">finance, astrophysics, </w:t>
      </w:r>
      <w:r w:rsidR="00091516">
        <w:rPr>
          <w:rStyle w:val="span"/>
          <w:rFonts w:ascii="Alegreya Sans" w:eastAsia="Alegreya Sans" w:hAnsi="Alegreya Sans" w:cs="Alegreya Sans"/>
          <w:sz w:val="20"/>
          <w:szCs w:val="20"/>
        </w:rPr>
        <w:t>and image recognition.</w:t>
      </w:r>
    </w:p>
    <w:p w14:paraId="3E6FE5B4" w14:textId="4BEDAEA3" w:rsidR="00FB3B53" w:rsidRPr="00091516" w:rsidRDefault="002A50E4" w:rsidP="00FB3B53">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2A50E4">
        <w:rPr>
          <w:rStyle w:val="span"/>
          <w:rFonts w:ascii="Alegreya Sans" w:eastAsia="Alegreya Sans" w:hAnsi="Alegreya Sans" w:cs="Alegreya Sans"/>
          <w:sz w:val="20"/>
          <w:szCs w:val="20"/>
        </w:rPr>
        <w:t xml:space="preserve">Experience creating data pipelines for web scrapping purposes to feed into machine learning algorithms.  </w:t>
      </w:r>
    </w:p>
    <w:p w14:paraId="6B0847FB" w14:textId="77777777" w:rsidR="00FB3B53" w:rsidRDefault="00FB3B53" w:rsidP="00FB3B53">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Experience building database queries, reviewing, debugging, and deploying in Big Querry, PostgreSQL, and SQLite. Experience in developing, debugging, and assessing the quality of code programs in Python, Golang, SQL, Java, and C++.</w:t>
      </w:r>
    </w:p>
    <w:p w14:paraId="60046F02" w14:textId="54E09A78" w:rsidR="00FB3B53" w:rsidRPr="00071C7B" w:rsidRDefault="00FB3B53" w:rsidP="00B46D9C">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sidRPr="00071C7B">
        <w:rPr>
          <w:rStyle w:val="span"/>
          <w:rFonts w:ascii="Alegreya Sans" w:eastAsia="Alegreya Sans" w:hAnsi="Alegreya Sans" w:cs="Alegreya Sans"/>
          <w:sz w:val="20"/>
          <w:szCs w:val="20"/>
        </w:rPr>
        <w:t>Experience building machine learning programs to analyze data sets and produce prediction results through a data pipeline. These programs utilize models based on the Keras, Tensorflow, Sci-Kit Learn, and PyTorch Python libraries.</w:t>
      </w:r>
    </w:p>
    <w:p w14:paraId="429D4E03" w14:textId="3EA5B1CC" w:rsidR="009118E2" w:rsidRPr="0056700C" w:rsidRDefault="00D27598" w:rsidP="00025284">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IBM Startup Partner Program</w:t>
      </w:r>
      <w:r>
        <w:rPr>
          <w:rStyle w:val="spancompanyname"/>
          <w:rFonts w:ascii="Alegreya Sans" w:eastAsia="Alegreya Sans" w:hAnsi="Alegreya Sans" w:cs="Alegreya Sans"/>
          <w:sz w:val="20"/>
          <w:szCs w:val="20"/>
        </w:rPr>
        <w:t xml:space="preserve">; </w:t>
      </w:r>
      <w:r w:rsidRPr="0056700C">
        <w:rPr>
          <w:rStyle w:val="spancompanyname"/>
          <w:rFonts w:ascii="Alegreya Sans" w:eastAsia="Alegreya Sans" w:hAnsi="Alegreya Sans" w:cs="Alegreya Sans"/>
          <w:sz w:val="20"/>
          <w:szCs w:val="20"/>
        </w:rPr>
        <w:t>Adamas Audio</w:t>
      </w:r>
      <w:r w:rsidR="00387596">
        <w:rPr>
          <w:rStyle w:val="spanjobtitle"/>
          <w:sz w:val="20"/>
          <w:szCs w:val="20"/>
        </w:rPr>
        <w:tab/>
      </w:r>
      <w:r w:rsidR="00387596">
        <w:rPr>
          <w:rStyle w:val="spanjobtitle"/>
          <w:sz w:val="20"/>
          <w:szCs w:val="20"/>
        </w:rPr>
        <w:tab/>
      </w:r>
      <w:r w:rsidR="00387596">
        <w:rPr>
          <w:rStyle w:val="spanjobtitle"/>
          <w:sz w:val="20"/>
          <w:szCs w:val="20"/>
        </w:rPr>
        <w:tab/>
      </w:r>
      <w:r w:rsidR="00387596">
        <w:rPr>
          <w:rStyle w:val="spanjobtitle"/>
          <w:sz w:val="20"/>
          <w:szCs w:val="20"/>
        </w:rPr>
        <w:tab/>
      </w:r>
      <w:r w:rsidR="00387596">
        <w:rPr>
          <w:rStyle w:val="spanjobtitle"/>
          <w:sz w:val="20"/>
          <w:szCs w:val="20"/>
        </w:rPr>
        <w:tab/>
      </w:r>
      <w:r w:rsidR="00387596">
        <w:rPr>
          <w:rStyle w:val="spanjobtitle"/>
          <w:sz w:val="20"/>
          <w:szCs w:val="20"/>
        </w:rPr>
        <w:tab/>
      </w:r>
      <w:r w:rsidR="00025284">
        <w:rPr>
          <w:rStyle w:val="spanjobtitle"/>
          <w:sz w:val="20"/>
          <w:szCs w:val="20"/>
        </w:rPr>
        <w:t xml:space="preserve">     </w:t>
      </w:r>
      <w:r w:rsidR="00387596" w:rsidRPr="0056700C">
        <w:rPr>
          <w:rStyle w:val="span"/>
          <w:rFonts w:ascii="Alegreya Sans" w:eastAsia="Alegreya Sans" w:hAnsi="Alegreya Sans" w:cs="Alegreya Sans"/>
          <w:sz w:val="20"/>
          <w:szCs w:val="20"/>
        </w:rPr>
        <w:t xml:space="preserve">Jan 2022 to </w:t>
      </w:r>
      <w:r w:rsidR="00142711">
        <w:rPr>
          <w:rStyle w:val="span"/>
          <w:rFonts w:ascii="Alegreya Sans" w:eastAsia="Alegreya Sans" w:hAnsi="Alegreya Sans" w:cs="Alegreya Sans"/>
          <w:sz w:val="20"/>
          <w:szCs w:val="20"/>
        </w:rPr>
        <w:t>present</w:t>
      </w:r>
      <w:r w:rsidR="009118E2" w:rsidRPr="0056700C">
        <w:rPr>
          <w:rStyle w:val="singlecolumnspanpaddedlinenth-child1"/>
          <w:rFonts w:ascii="Alegreya Sans" w:eastAsia="Alegreya Sans" w:hAnsi="Alegreya Sans" w:cs="Alegreya Sans"/>
          <w:sz w:val="20"/>
          <w:szCs w:val="20"/>
        </w:rPr>
        <w:t xml:space="preserve"> </w:t>
      </w:r>
    </w:p>
    <w:p w14:paraId="27C6A27B" w14:textId="6319E7F4" w:rsidR="009118E2" w:rsidRPr="0056700C" w:rsidRDefault="00D27598" w:rsidP="00025284">
      <w:pPr>
        <w:pStyle w:val="spanpaddedline"/>
        <w:spacing w:line="276" w:lineRule="auto"/>
        <w:ind w:right="200"/>
        <w:rPr>
          <w:rStyle w:val="separator-main"/>
          <w:rFonts w:ascii="Alegreya Sans" w:eastAsia="Alegreya Sans" w:hAnsi="Alegreya Sans" w:cs="Alegreya Sans"/>
          <w:sz w:val="20"/>
          <w:szCs w:val="20"/>
        </w:rPr>
      </w:pPr>
      <w:r>
        <w:rPr>
          <w:rStyle w:val="spanjobtitle"/>
          <w:sz w:val="20"/>
          <w:szCs w:val="20"/>
        </w:rPr>
        <w:t xml:space="preserve">Lead </w:t>
      </w:r>
      <w:r w:rsidRPr="0056700C">
        <w:rPr>
          <w:rStyle w:val="spanjobtitle"/>
          <w:sz w:val="20"/>
          <w:szCs w:val="20"/>
        </w:rPr>
        <w:t>Software Engineer</w:t>
      </w:r>
      <w:r>
        <w:rPr>
          <w:rStyle w:val="spanjobtitle"/>
          <w:sz w:val="20"/>
          <w:szCs w:val="20"/>
        </w:rPr>
        <w:t xml:space="preserve"> and Software Architect</w:t>
      </w:r>
      <w:r w:rsidR="009118E2">
        <w:rPr>
          <w:rStyle w:val="span"/>
          <w:rFonts w:ascii="Alegreya Sans" w:eastAsia="Alegreya Sans" w:hAnsi="Alegreya Sans" w:cs="Alegreya Sans"/>
          <w:sz w:val="20"/>
          <w:szCs w:val="20"/>
        </w:rPr>
        <w:t>:</w:t>
      </w:r>
    </w:p>
    <w:p w14:paraId="30351430" w14:textId="30464B00" w:rsidR="00D54643" w:rsidRPr="002A50E4" w:rsidRDefault="009118E2" w:rsidP="002A50E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Role was to design, develop, produce, deploy code for Adamas Audio. Currently running ongoing </w:t>
      </w:r>
      <w:r w:rsidR="006C1AA1">
        <w:rPr>
          <w:rStyle w:val="span"/>
          <w:rFonts w:ascii="Alegreya Sans" w:eastAsia="Alegreya Sans" w:hAnsi="Alegreya Sans" w:cs="Alegreya Sans"/>
          <w:sz w:val="20"/>
          <w:szCs w:val="20"/>
        </w:rPr>
        <w:t>postproduction</w:t>
      </w:r>
      <w:r>
        <w:rPr>
          <w:rStyle w:val="span"/>
          <w:rFonts w:ascii="Alegreya Sans" w:eastAsia="Alegreya Sans" w:hAnsi="Alegreya Sans" w:cs="Alegreya Sans"/>
          <w:sz w:val="20"/>
          <w:szCs w:val="20"/>
        </w:rPr>
        <w:t xml:space="preserve"> support. </w:t>
      </w:r>
      <w:r w:rsidR="00D54643">
        <w:rPr>
          <w:rStyle w:val="span"/>
          <w:rFonts w:ascii="Alegreya Sans" w:eastAsia="Alegreya Sans" w:hAnsi="Alegreya Sans" w:cs="Alegreya Sans"/>
          <w:sz w:val="20"/>
          <w:szCs w:val="20"/>
        </w:rPr>
        <w:t xml:space="preserve">Code and software architecture was developed, implemented, and tested in a test-driven agile environment. </w:t>
      </w:r>
    </w:p>
    <w:p w14:paraId="0643615E" w14:textId="3178634A" w:rsidR="007B1A3F" w:rsidRDefault="00F764B7" w:rsidP="007B1A3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w:t>
      </w:r>
      <w:r w:rsidR="00B12104">
        <w:rPr>
          <w:rStyle w:val="span"/>
          <w:rFonts w:ascii="Alegreya Sans" w:eastAsia="Alegreya Sans" w:hAnsi="Alegreya Sans" w:cs="Alegreya Sans"/>
          <w:sz w:val="20"/>
          <w:szCs w:val="20"/>
        </w:rPr>
        <w:t>Python, Java, Machine Learning, Artificial Intelligence</w:t>
      </w:r>
      <w:r w:rsidR="00B12104" w:rsidRPr="00806132">
        <w:rPr>
          <w:rStyle w:val="span"/>
          <w:rFonts w:ascii="Alegreya Sans" w:eastAsia="Alegreya Sans" w:hAnsi="Alegreya Sans" w:cs="Alegreya Sans"/>
          <w:sz w:val="20"/>
          <w:szCs w:val="20"/>
        </w:rPr>
        <w:t xml:space="preserve">, </w:t>
      </w:r>
      <w:r w:rsidR="006C1AA1" w:rsidRPr="00806132">
        <w:rPr>
          <w:rStyle w:val="span"/>
          <w:rFonts w:ascii="Alegreya Sans" w:eastAsia="Alegreya Sans" w:hAnsi="Alegreya Sans" w:cs="Alegreya Sans"/>
          <w:sz w:val="20"/>
          <w:szCs w:val="20"/>
        </w:rPr>
        <w:t>Machine Learning Libraries</w:t>
      </w:r>
      <w:r w:rsidR="002332A7" w:rsidRPr="00806132">
        <w:rPr>
          <w:rStyle w:val="span"/>
          <w:rFonts w:ascii="Alegreya Sans" w:eastAsia="Alegreya Sans" w:hAnsi="Alegreya Sans" w:cs="Alegreya Sans"/>
          <w:sz w:val="20"/>
          <w:szCs w:val="20"/>
        </w:rPr>
        <w:t xml:space="preserve"> like</w:t>
      </w:r>
      <w:r w:rsidR="006C1AA1" w:rsidRPr="00806132">
        <w:rPr>
          <w:rStyle w:val="span"/>
          <w:rFonts w:ascii="Alegreya Sans" w:eastAsia="Alegreya Sans" w:hAnsi="Alegreya Sans" w:cs="Alegreya Sans"/>
          <w:sz w:val="20"/>
          <w:szCs w:val="20"/>
        </w:rPr>
        <w:t xml:space="preserve"> Keras, </w:t>
      </w:r>
      <w:r w:rsidR="002332A7" w:rsidRPr="00806132">
        <w:rPr>
          <w:rStyle w:val="span"/>
          <w:rFonts w:ascii="Alegreya Sans" w:eastAsia="Alegreya Sans" w:hAnsi="Alegreya Sans" w:cs="Alegreya Sans"/>
          <w:sz w:val="20"/>
          <w:szCs w:val="20"/>
        </w:rPr>
        <w:t>PyTorch, Tensorflow, Sci-kit Learn, Pandas, Numpy</w:t>
      </w:r>
      <w:r w:rsidR="002332A7">
        <w:rPr>
          <w:rStyle w:val="span"/>
          <w:rFonts w:ascii="Alegreya Sans" w:eastAsia="Alegreya Sans" w:hAnsi="Alegreya Sans" w:cs="Alegreya Sans"/>
          <w:sz w:val="20"/>
          <w:szCs w:val="20"/>
        </w:rPr>
        <w:t>, etc. API development, Frontend: HTML, CSS</w:t>
      </w:r>
      <w:r w:rsidR="00403FBC">
        <w:rPr>
          <w:rStyle w:val="span"/>
          <w:rFonts w:ascii="Alegreya Sans" w:eastAsia="Alegreya Sans" w:hAnsi="Alegreya Sans" w:cs="Alegreya Sans"/>
          <w:sz w:val="20"/>
          <w:szCs w:val="20"/>
        </w:rPr>
        <w:t>,</w:t>
      </w:r>
      <w:r w:rsidR="002332A7" w:rsidRPr="00403FBC">
        <w:rPr>
          <w:rStyle w:val="span"/>
          <w:rFonts w:ascii="Alegreya Sans" w:eastAsia="Alegreya Sans" w:hAnsi="Alegreya Sans" w:cs="Alegreya Sans"/>
          <w:sz w:val="20"/>
          <w:szCs w:val="20"/>
        </w:rPr>
        <w:t xml:space="preserve"> JavaScript</w:t>
      </w:r>
      <w:r w:rsidR="002332A7">
        <w:rPr>
          <w:rStyle w:val="span"/>
          <w:rFonts w:ascii="Alegreya Sans" w:eastAsia="Alegreya Sans" w:hAnsi="Alegreya Sans" w:cs="Alegreya Sans"/>
          <w:sz w:val="20"/>
          <w:szCs w:val="20"/>
        </w:rPr>
        <w:t>, Node.js, ETL software</w:t>
      </w:r>
      <w:r w:rsidR="00E72E2C">
        <w:rPr>
          <w:rStyle w:val="span"/>
          <w:rFonts w:ascii="Alegreya Sans" w:eastAsia="Alegreya Sans" w:hAnsi="Alegreya Sans" w:cs="Alegreya Sans"/>
          <w:sz w:val="20"/>
          <w:szCs w:val="20"/>
        </w:rPr>
        <w:t xml:space="preserve">. </w:t>
      </w:r>
      <w:r w:rsidR="00F518CB">
        <w:rPr>
          <w:rStyle w:val="span"/>
          <w:rFonts w:ascii="Alegreya Sans" w:eastAsia="Alegreya Sans" w:hAnsi="Alegreya Sans" w:cs="Alegreya Sans"/>
          <w:sz w:val="20"/>
          <w:szCs w:val="20"/>
        </w:rPr>
        <w:t xml:space="preserve">Programming Languages like: </w:t>
      </w:r>
      <w:r w:rsidR="0047289B">
        <w:rPr>
          <w:rStyle w:val="span"/>
          <w:rFonts w:ascii="Alegreya Sans" w:eastAsia="Alegreya Sans" w:hAnsi="Alegreya Sans" w:cs="Alegreya Sans"/>
          <w:sz w:val="20"/>
          <w:szCs w:val="20"/>
        </w:rPr>
        <w:t xml:space="preserve">Python, </w:t>
      </w:r>
      <w:r w:rsidR="0047289B" w:rsidRPr="00403FBC">
        <w:rPr>
          <w:rStyle w:val="span"/>
          <w:rFonts w:ascii="Alegreya Sans" w:eastAsia="Alegreya Sans" w:hAnsi="Alegreya Sans" w:cs="Alegreya Sans"/>
          <w:sz w:val="20"/>
          <w:szCs w:val="20"/>
        </w:rPr>
        <w:t>Java</w:t>
      </w:r>
      <w:r w:rsidR="0047289B">
        <w:rPr>
          <w:rStyle w:val="span"/>
          <w:rFonts w:ascii="Alegreya Sans" w:eastAsia="Alegreya Sans" w:hAnsi="Alegreya Sans" w:cs="Alegreya Sans"/>
          <w:sz w:val="20"/>
          <w:szCs w:val="20"/>
        </w:rPr>
        <w:t xml:space="preserve">, C++, C#, C, Golang, </w:t>
      </w:r>
      <w:r w:rsidR="00957241">
        <w:rPr>
          <w:rStyle w:val="span"/>
          <w:rFonts w:ascii="Alegreya Sans" w:eastAsia="Alegreya Sans" w:hAnsi="Alegreya Sans" w:cs="Alegreya Sans"/>
          <w:sz w:val="20"/>
          <w:szCs w:val="20"/>
        </w:rPr>
        <w:t>MATLAB, Mathematica</w:t>
      </w:r>
      <w:r w:rsidR="004D6F08">
        <w:rPr>
          <w:rStyle w:val="span"/>
          <w:rFonts w:ascii="Alegreya Sans" w:eastAsia="Alegreya Sans" w:hAnsi="Alegreya Sans" w:cs="Alegreya Sans"/>
          <w:sz w:val="20"/>
          <w:szCs w:val="20"/>
        </w:rPr>
        <w:t>, SQL</w:t>
      </w:r>
      <w:r w:rsidR="007D7416">
        <w:rPr>
          <w:rStyle w:val="span"/>
          <w:rFonts w:ascii="Alegreya Sans" w:eastAsia="Alegreya Sans" w:hAnsi="Alegreya Sans" w:cs="Alegreya Sans"/>
          <w:sz w:val="20"/>
          <w:szCs w:val="20"/>
        </w:rPr>
        <w:t xml:space="preserve">. Site Operation Management, DNS, Domain Transfer, Site Migration, </w:t>
      </w:r>
      <w:r w:rsidR="007D7416" w:rsidRPr="00806132">
        <w:rPr>
          <w:rStyle w:val="span"/>
          <w:rFonts w:ascii="Alegreya Sans" w:eastAsia="Alegreya Sans" w:hAnsi="Alegreya Sans" w:cs="Alegreya Sans"/>
          <w:sz w:val="20"/>
          <w:szCs w:val="20"/>
        </w:rPr>
        <w:t>Cloud Computing</w:t>
      </w:r>
      <w:r w:rsidR="007D7416">
        <w:rPr>
          <w:rStyle w:val="span"/>
          <w:rFonts w:ascii="Alegreya Sans" w:eastAsia="Alegreya Sans" w:hAnsi="Alegreya Sans" w:cs="Alegreya Sans"/>
          <w:sz w:val="20"/>
          <w:szCs w:val="20"/>
        </w:rPr>
        <w:t>, Django, Flask, Redis &amp; Celery data development and integration.</w:t>
      </w:r>
      <w:r w:rsidR="004D6F08">
        <w:rPr>
          <w:rStyle w:val="span"/>
          <w:rFonts w:ascii="Alegreya Sans" w:eastAsia="Alegreya Sans" w:hAnsi="Alegreya Sans" w:cs="Alegreya Sans"/>
          <w:sz w:val="20"/>
          <w:szCs w:val="20"/>
        </w:rPr>
        <w:t xml:space="preserve"> Linux, Bash Script</w:t>
      </w:r>
      <w:r w:rsidR="00A82528">
        <w:rPr>
          <w:rStyle w:val="span"/>
          <w:rFonts w:ascii="Alegreya Sans" w:eastAsia="Alegreya Sans" w:hAnsi="Alegreya Sans" w:cs="Alegreya Sans"/>
          <w:sz w:val="20"/>
          <w:szCs w:val="20"/>
        </w:rPr>
        <w:t xml:space="preserve">, </w:t>
      </w:r>
      <w:r w:rsidR="00A82528" w:rsidRPr="00806132">
        <w:rPr>
          <w:rStyle w:val="span"/>
          <w:rFonts w:ascii="Alegreya Sans" w:eastAsia="Alegreya Sans" w:hAnsi="Alegreya Sans" w:cs="Alegreya Sans"/>
          <w:sz w:val="20"/>
          <w:szCs w:val="20"/>
        </w:rPr>
        <w:t>Git, GitHub,</w:t>
      </w:r>
      <w:r w:rsidR="005B21DC" w:rsidRPr="00806132">
        <w:rPr>
          <w:rStyle w:val="span"/>
          <w:rFonts w:ascii="Alegreya Sans" w:eastAsia="Alegreya Sans" w:hAnsi="Alegreya Sans" w:cs="Alegreya Sans"/>
          <w:sz w:val="20"/>
          <w:szCs w:val="20"/>
        </w:rPr>
        <w:t xml:space="preserve"> GitOps,</w:t>
      </w:r>
      <w:r w:rsidR="00EA72B6">
        <w:rPr>
          <w:rStyle w:val="span"/>
          <w:rFonts w:ascii="Alegreya Sans" w:eastAsia="Alegreya Sans" w:hAnsi="Alegreya Sans" w:cs="Alegreya Sans"/>
          <w:sz w:val="20"/>
          <w:szCs w:val="20"/>
        </w:rPr>
        <w:t xml:space="preserve"> Cryptography, SSL &amp; </w:t>
      </w:r>
      <w:r w:rsidR="00EA72B6" w:rsidRPr="00806132">
        <w:rPr>
          <w:rStyle w:val="span"/>
          <w:rFonts w:ascii="Alegreya Sans" w:eastAsia="Alegreya Sans" w:hAnsi="Alegreya Sans" w:cs="Alegreya Sans"/>
          <w:sz w:val="20"/>
          <w:szCs w:val="20"/>
        </w:rPr>
        <w:t>Cyber Security</w:t>
      </w:r>
      <w:r w:rsidR="005B21DC" w:rsidRPr="00806132">
        <w:rPr>
          <w:rStyle w:val="span"/>
          <w:rFonts w:ascii="Alegreya Sans" w:eastAsia="Alegreya Sans" w:hAnsi="Alegreya Sans" w:cs="Alegreya Sans"/>
          <w:sz w:val="20"/>
          <w:szCs w:val="20"/>
        </w:rPr>
        <w:t xml:space="preserve">, </w:t>
      </w:r>
      <w:r w:rsidR="00A82528" w:rsidRPr="00806132">
        <w:rPr>
          <w:rStyle w:val="span"/>
          <w:rFonts w:ascii="Alegreya Sans" w:eastAsia="Alegreya Sans" w:hAnsi="Alegreya Sans" w:cs="Alegreya Sans"/>
          <w:sz w:val="20"/>
          <w:szCs w:val="20"/>
        </w:rPr>
        <w:t>Data Analysis &amp; Data Science.</w:t>
      </w:r>
      <w:r w:rsidR="008240E4">
        <w:rPr>
          <w:rStyle w:val="span"/>
          <w:rFonts w:ascii="Alegreya Sans" w:eastAsia="Alegreya Sans" w:hAnsi="Alegreya Sans" w:cs="Alegreya Sans"/>
          <w:sz w:val="20"/>
          <w:szCs w:val="20"/>
        </w:rPr>
        <w:t xml:space="preserve"> </w:t>
      </w:r>
    </w:p>
    <w:p w14:paraId="48A0BB48" w14:textId="46FA1CDF" w:rsidR="00803334" w:rsidRDefault="00803334" w:rsidP="007B1A3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site was migrated from Google Cloud to Liquid web to IBM Cloud bare metal traditional servers.</w:t>
      </w:r>
    </w:p>
    <w:p w14:paraId="5BC65E43" w14:textId="5F2C6B81" w:rsidR="00D54643" w:rsidRPr="002A50E4" w:rsidRDefault="00D54643" w:rsidP="00D54643">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Service received funding from IBM starting May 1</w:t>
      </w:r>
      <w:r w:rsidRPr="00D54643">
        <w:rPr>
          <w:rStyle w:val="span"/>
          <w:rFonts w:ascii="Alegreya Sans" w:eastAsia="Alegreya Sans" w:hAnsi="Alegreya Sans" w:cs="Alegreya Sans"/>
          <w:sz w:val="20"/>
          <w:szCs w:val="20"/>
          <w:vertAlign w:val="superscript"/>
        </w:rPr>
        <w:t>st</w:t>
      </w:r>
      <w:r>
        <w:rPr>
          <w:rStyle w:val="span"/>
          <w:rFonts w:ascii="Alegreya Sans" w:eastAsia="Alegreya Sans" w:hAnsi="Alegreya Sans" w:cs="Alegreya Sans"/>
          <w:sz w:val="20"/>
          <w:szCs w:val="20"/>
        </w:rPr>
        <w:t xml:space="preserve"> 2023, ran to Nov 1</w:t>
      </w:r>
      <w:r w:rsidRPr="00D54643">
        <w:rPr>
          <w:rStyle w:val="span"/>
          <w:rFonts w:ascii="Alegreya Sans" w:eastAsia="Alegreya Sans" w:hAnsi="Alegreya Sans" w:cs="Alegreya Sans"/>
          <w:sz w:val="20"/>
          <w:szCs w:val="20"/>
          <w:vertAlign w:val="superscript"/>
        </w:rPr>
        <w:t>st</w:t>
      </w:r>
      <w:r>
        <w:rPr>
          <w:rStyle w:val="span"/>
          <w:rFonts w:ascii="Alegreya Sans" w:eastAsia="Alegreya Sans" w:hAnsi="Alegreya Sans" w:cs="Alegreya Sans"/>
          <w:sz w:val="20"/>
          <w:szCs w:val="20"/>
        </w:rPr>
        <w:t xml:space="preserve"> 2023</w:t>
      </w:r>
      <w:r w:rsidR="002A50E4">
        <w:rPr>
          <w:rStyle w:val="span"/>
          <w:rFonts w:ascii="Alegreya Sans" w:eastAsia="Alegreya Sans" w:hAnsi="Alegreya Sans" w:cs="Alegreya Sans"/>
          <w:sz w:val="20"/>
          <w:szCs w:val="20"/>
        </w:rPr>
        <w:t xml:space="preserve">, with a funding of 3000 USD monthly. Site went down due to lack of profit and funding, code given in this GitHub repository: </w:t>
      </w:r>
      <w:hyperlink r:id="rId12" w:history="1">
        <w:r w:rsidR="002A50E4" w:rsidRPr="00A51297">
          <w:rPr>
            <w:rStyle w:val="Hyperlink"/>
            <w:rFonts w:ascii="Alegreya Sans" w:eastAsia="Alegreya Sans" w:hAnsi="Alegreya Sans" w:cs="Alegreya Sans"/>
            <w:sz w:val="20"/>
            <w:szCs w:val="20"/>
          </w:rPr>
          <w:t>https://github.com/Orko24/Final-Update-Adamas1</w:t>
        </w:r>
      </w:hyperlink>
      <w:r w:rsidR="002A50E4">
        <w:rPr>
          <w:rStyle w:val="span"/>
          <w:rFonts w:ascii="Alegreya Sans" w:eastAsia="Alegreya Sans" w:hAnsi="Alegreya Sans" w:cs="Alegreya Sans"/>
          <w:sz w:val="20"/>
          <w:szCs w:val="20"/>
        </w:rPr>
        <w:t xml:space="preserve"> </w:t>
      </w:r>
    </w:p>
    <w:p w14:paraId="2AB87909" w14:textId="1B765BCA" w:rsidR="009118E2" w:rsidRPr="00A82528" w:rsidRDefault="00A82528" w:rsidP="004C7CE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A82528">
        <w:rPr>
          <w:rStyle w:val="span"/>
          <w:rFonts w:ascii="Alegreya Sans" w:eastAsia="Alegreya Sans" w:hAnsi="Alegreya Sans" w:cs="Alegreya Sans"/>
          <w:sz w:val="20"/>
          <w:szCs w:val="20"/>
        </w:rPr>
        <w:t>Postproduction</w:t>
      </w:r>
      <w:r w:rsidR="009118E2" w:rsidRPr="00A82528">
        <w:rPr>
          <w:rStyle w:val="span"/>
          <w:rFonts w:ascii="Alegreya Sans" w:eastAsia="Alegreya Sans" w:hAnsi="Alegreya Sans" w:cs="Alegreya Sans"/>
          <w:sz w:val="20"/>
          <w:szCs w:val="20"/>
        </w:rPr>
        <w:t xml:space="preserve"> updates written in Golang, Java and C++ to ensure scalability and patentability when profitable</w:t>
      </w:r>
      <w:r w:rsidRPr="00A82528">
        <w:rPr>
          <w:rStyle w:val="span"/>
          <w:rFonts w:ascii="Alegreya Sans" w:eastAsia="Alegreya Sans" w:hAnsi="Alegreya Sans" w:cs="Alegreya Sans"/>
          <w:sz w:val="20"/>
          <w:szCs w:val="20"/>
        </w:rPr>
        <w:t>, are being applied</w:t>
      </w:r>
      <w:r w:rsidR="009118E2" w:rsidRPr="00A82528">
        <w:rPr>
          <w:rStyle w:val="span"/>
          <w:rFonts w:ascii="Alegreya Sans" w:eastAsia="Alegreya Sans" w:hAnsi="Alegreya Sans" w:cs="Alegreya Sans"/>
          <w:sz w:val="20"/>
          <w:szCs w:val="20"/>
        </w:rPr>
        <w:t xml:space="preserve">. </w:t>
      </w:r>
      <w:r w:rsidRPr="00A82528">
        <w:rPr>
          <w:rStyle w:val="span"/>
          <w:rFonts w:ascii="Alegreya Sans" w:eastAsia="Alegreya Sans" w:hAnsi="Alegreya Sans" w:cs="Alegreya Sans"/>
          <w:sz w:val="20"/>
          <w:szCs w:val="20"/>
        </w:rPr>
        <w:t xml:space="preserve">Update and update progress hosted in this GitHub repository: </w:t>
      </w:r>
      <w:hyperlink r:id="rId13" w:history="1">
        <w:r w:rsidR="009118E2" w:rsidRPr="00A82528">
          <w:rPr>
            <w:rStyle w:val="Hyperlink"/>
            <w:rFonts w:ascii="Alegreya Sans" w:eastAsia="Alegreya Sans" w:hAnsi="Alegreya Sans" w:cs="Alegreya Sans"/>
            <w:sz w:val="20"/>
            <w:szCs w:val="20"/>
          </w:rPr>
          <w:t>https://github.com/Orko24/FFMPEG_Golang_replacement</w:t>
        </w:r>
      </w:hyperlink>
      <w:r w:rsidR="009118E2" w:rsidRPr="00A82528">
        <w:rPr>
          <w:rStyle w:val="span"/>
          <w:rFonts w:ascii="Alegreya Sans" w:eastAsia="Alegreya Sans" w:hAnsi="Alegreya Sans" w:cs="Alegreya Sans"/>
          <w:sz w:val="20"/>
          <w:szCs w:val="20"/>
        </w:rPr>
        <w:t xml:space="preserve"> </w:t>
      </w:r>
    </w:p>
    <w:p w14:paraId="3A4FEBEC" w14:textId="38E96F7A" w:rsidR="00B2476F" w:rsidRPr="006749A6" w:rsidRDefault="009118E2" w:rsidP="006749A6">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The purpose of Adamas Audio was to allow customers to create custom audiobooks at scale.  </w:t>
      </w:r>
      <w:r>
        <w:rPr>
          <w:rStyle w:val="span"/>
          <w:rFonts w:ascii="Alegreya Sans" w:eastAsia="Alegreya Sans" w:hAnsi="Alegreya Sans" w:cs="Alegreya Sans"/>
          <w:sz w:val="20"/>
          <w:szCs w:val="20"/>
        </w:rPr>
        <w:t xml:space="preserve">It is currently hosted at: </w:t>
      </w:r>
      <w:hyperlink r:id="rId14" w:history="1">
        <w:r w:rsidRPr="005F7B9C">
          <w:rPr>
            <w:rStyle w:val="Hyperlink"/>
            <w:rFonts w:ascii="Alegreya Sans" w:eastAsia="Alegreya Sans" w:hAnsi="Alegreya Sans" w:cs="Alegreya Sans"/>
            <w:sz w:val="20"/>
            <w:szCs w:val="20"/>
          </w:rPr>
          <w:t>https://www.adamasaudio.com</w:t>
        </w:r>
      </w:hyperlink>
      <w:r>
        <w:rPr>
          <w:rStyle w:val="span"/>
          <w:rFonts w:ascii="Alegreya Sans" w:eastAsia="Alegreya Sans" w:hAnsi="Alegreya Sans" w:cs="Alegreya Sans"/>
          <w:sz w:val="20"/>
          <w:szCs w:val="20"/>
        </w:rPr>
        <w:t xml:space="preserve">. </w:t>
      </w:r>
      <w:r w:rsidRPr="00992E06">
        <w:rPr>
          <w:rStyle w:val="span"/>
          <w:rFonts w:ascii="Alegreya Sans" w:eastAsia="Alegreya Sans" w:hAnsi="Alegreya Sans" w:cs="Alegreya Sans"/>
          <w:sz w:val="20"/>
          <w:szCs w:val="20"/>
        </w:rPr>
        <w:t xml:space="preserve">Full article detailing it can be found </w:t>
      </w:r>
      <w:hyperlink r:id="rId15" w:history="1">
        <w:r w:rsidRPr="00992E06">
          <w:rPr>
            <w:rStyle w:val="Hyperlink"/>
            <w:rFonts w:ascii="Alegreya Sans" w:eastAsia="Alegreya Sans" w:hAnsi="Alegreya Sans" w:cs="Alegreya Sans"/>
            <w:sz w:val="20"/>
            <w:szCs w:val="20"/>
          </w:rPr>
          <w:t>https://adamas-audio.medium.com/adamas-audio-machine-learning-and-web-development-to-produce-cheap-audiobooks-</w:t>
        </w:r>
        <w:r w:rsidRPr="00992E06">
          <w:rPr>
            <w:rStyle w:val="Hyperlink"/>
            <w:rFonts w:ascii="Alegreya Sans" w:eastAsia="Alegreya Sans" w:hAnsi="Alegreya Sans" w:cs="Alegreya Sans"/>
            <w:sz w:val="20"/>
            <w:szCs w:val="20"/>
          </w:rPr>
          <w:lastRenderedPageBreak/>
          <w:t>and-voice-cloning-a05608e4485f</w:t>
        </w:r>
      </w:hyperlink>
      <w:r w:rsidR="00CA5C2C">
        <w:rPr>
          <w:rStyle w:val="Hyperlink"/>
          <w:rFonts w:ascii="Alegreya Sans" w:eastAsia="Alegreya Sans" w:hAnsi="Alegreya Sans" w:cs="Alegreya Sans"/>
          <w:sz w:val="20"/>
          <w:szCs w:val="20"/>
        </w:rPr>
        <w:t xml:space="preserve"> </w:t>
      </w:r>
      <w:r w:rsidR="006749A6" w:rsidRPr="006749A6">
        <w:rPr>
          <w:rStyle w:val="span"/>
          <w:rFonts w:ascii="Alegreya Sans" w:eastAsia="Alegreya Sans" w:hAnsi="Alegreya Sans" w:cs="Alegreya Sans"/>
          <w:sz w:val="20"/>
          <w:szCs w:val="20"/>
        </w:rPr>
        <w:t>.</w:t>
      </w:r>
      <w:r w:rsidR="00CA5C2C" w:rsidRPr="006749A6">
        <w:rPr>
          <w:rStyle w:val="span"/>
          <w:rFonts w:ascii="Alegreya Sans" w:eastAsia="Alegreya Sans" w:hAnsi="Alegreya Sans" w:cs="Alegreya Sans"/>
          <w:sz w:val="20"/>
          <w:szCs w:val="20"/>
        </w:rPr>
        <w:t xml:space="preserve">All components Frontend REST APIs, client data management system, Backend Data Deriving API’s, Django Middleware were developed in an agile </w:t>
      </w:r>
      <w:r w:rsidR="00700C4C" w:rsidRPr="006749A6">
        <w:rPr>
          <w:rStyle w:val="span"/>
          <w:rFonts w:ascii="Alegreya Sans" w:eastAsia="Alegreya Sans" w:hAnsi="Alegreya Sans" w:cs="Alegreya Sans"/>
          <w:sz w:val="20"/>
          <w:szCs w:val="20"/>
        </w:rPr>
        <w:t>Test-driven</w:t>
      </w:r>
      <w:r w:rsidR="00CA5C2C" w:rsidRPr="006749A6">
        <w:rPr>
          <w:rStyle w:val="span"/>
          <w:rFonts w:ascii="Alegreya Sans" w:eastAsia="Alegreya Sans" w:hAnsi="Alegreya Sans" w:cs="Alegreya Sans"/>
          <w:sz w:val="20"/>
          <w:szCs w:val="20"/>
        </w:rPr>
        <w:t xml:space="preserve"> environment</w:t>
      </w:r>
      <w:r w:rsidR="00700C4C" w:rsidRPr="006749A6">
        <w:rPr>
          <w:rStyle w:val="span"/>
          <w:rFonts w:ascii="Alegreya Sans" w:eastAsia="Alegreya Sans" w:hAnsi="Alegreya Sans" w:cs="Alegreya Sans"/>
          <w:sz w:val="20"/>
          <w:szCs w:val="20"/>
        </w:rPr>
        <w:t xml:space="preserve">. </w:t>
      </w:r>
      <w:r w:rsidR="00E00824" w:rsidRPr="006749A6">
        <w:rPr>
          <w:rStyle w:val="span"/>
          <w:rFonts w:ascii="Alegreya Sans" w:eastAsia="Alegreya Sans" w:hAnsi="Alegreya Sans" w:cs="Alegreya Sans"/>
          <w:sz w:val="20"/>
          <w:szCs w:val="20"/>
        </w:rPr>
        <w:t xml:space="preserve">Front-end components were coded in HTML,CSS and JavaScript. The data pipeline connecting front and backends was made using Django Middleware. </w:t>
      </w:r>
      <w:r w:rsidR="00117598" w:rsidRPr="006749A6">
        <w:rPr>
          <w:rStyle w:val="span"/>
          <w:rFonts w:ascii="Alegreya Sans" w:eastAsia="Alegreya Sans" w:hAnsi="Alegreya Sans" w:cs="Alegreya Sans"/>
          <w:sz w:val="20"/>
          <w:szCs w:val="20"/>
        </w:rPr>
        <w:t xml:space="preserve">Backend data processing </w:t>
      </w:r>
      <w:r w:rsidR="00B3336A" w:rsidRPr="006749A6">
        <w:rPr>
          <w:rStyle w:val="span"/>
          <w:rFonts w:ascii="Alegreya Sans" w:eastAsia="Alegreya Sans" w:hAnsi="Alegreya Sans" w:cs="Alegreya Sans"/>
          <w:sz w:val="20"/>
          <w:szCs w:val="20"/>
        </w:rPr>
        <w:t>APIs</w:t>
      </w:r>
      <w:r w:rsidR="00117598" w:rsidRPr="006749A6">
        <w:rPr>
          <w:rStyle w:val="span"/>
          <w:rFonts w:ascii="Alegreya Sans" w:eastAsia="Alegreya Sans" w:hAnsi="Alegreya Sans" w:cs="Alegreya Sans"/>
          <w:sz w:val="20"/>
          <w:szCs w:val="20"/>
        </w:rPr>
        <w:t xml:space="preserve"> built in Python, C++, </w:t>
      </w:r>
      <w:r w:rsidR="005D7352" w:rsidRPr="006749A6">
        <w:rPr>
          <w:rStyle w:val="span"/>
          <w:rFonts w:ascii="Alegreya Sans" w:eastAsia="Alegreya Sans" w:hAnsi="Alegreya Sans" w:cs="Alegreya Sans"/>
          <w:sz w:val="20"/>
          <w:szCs w:val="20"/>
        </w:rPr>
        <w:t>C#, C</w:t>
      </w:r>
      <w:r w:rsidR="00117598" w:rsidRPr="006749A6">
        <w:rPr>
          <w:rStyle w:val="span"/>
          <w:rFonts w:ascii="Alegreya Sans" w:eastAsia="Alegreya Sans" w:hAnsi="Alegreya Sans" w:cs="Alegreya Sans"/>
          <w:sz w:val="20"/>
          <w:szCs w:val="20"/>
        </w:rPr>
        <w:t xml:space="preserve">, Java, Golang, SQL. Client database management system doubled up as a data governance policy, </w:t>
      </w:r>
      <w:r w:rsidR="005D7352" w:rsidRPr="006749A6">
        <w:rPr>
          <w:rStyle w:val="span"/>
          <w:rFonts w:ascii="Alegreya Sans" w:eastAsia="Alegreya Sans" w:hAnsi="Alegreya Sans" w:cs="Alegreya Sans"/>
          <w:sz w:val="20"/>
          <w:szCs w:val="20"/>
        </w:rPr>
        <w:t>to allow security at scale.</w:t>
      </w:r>
    </w:p>
    <w:p w14:paraId="263AF54F" w14:textId="4160D739" w:rsidR="00A82528" w:rsidRDefault="00A93EAD" w:rsidP="009118E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Integrated frontend to backend data pipeline allowed derived datasets and data products per client API request to be created and passed from server to client </w:t>
      </w:r>
      <w:r w:rsidR="00886F1B">
        <w:rPr>
          <w:rStyle w:val="span"/>
          <w:rFonts w:ascii="Alegreya Sans" w:eastAsia="Alegreya Sans" w:hAnsi="Alegreya Sans" w:cs="Alegreya Sans"/>
          <w:sz w:val="20"/>
          <w:szCs w:val="20"/>
        </w:rPr>
        <w:t xml:space="preserve">via the pipeline built through Django Middleware. </w:t>
      </w:r>
    </w:p>
    <w:p w14:paraId="057718D9" w14:textId="430DEF6E" w:rsidR="00E00824" w:rsidRPr="00E00824" w:rsidRDefault="00886F1B" w:rsidP="00E00824">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F6264E">
        <w:rPr>
          <w:rStyle w:val="span"/>
          <w:rFonts w:ascii="Alegreya Sans" w:eastAsia="Alegreya Sans" w:hAnsi="Alegreya Sans" w:cs="Alegreya Sans"/>
          <w:sz w:val="20"/>
          <w:szCs w:val="20"/>
        </w:rPr>
        <w:t>Data products were built using Machine Learning libraries like: Pytorch</w:t>
      </w:r>
      <w:r w:rsidRPr="00F6264E">
        <w:rPr>
          <w:rStyle w:val="separator-main"/>
          <w:rFonts w:ascii="Alegreya Sans" w:eastAsia="Alegreya Sans" w:hAnsi="Alegreya Sans" w:cs="Alegreya Sans"/>
          <w:sz w:val="20"/>
          <w:szCs w:val="20"/>
        </w:rPr>
        <w:t xml:space="preserve">, Tensorflow, Keras, Scikit-learn, Pandas, Numpy, etc. </w:t>
      </w:r>
      <w:r w:rsidRPr="00E00824">
        <w:rPr>
          <w:rStyle w:val="separator-main"/>
          <w:rFonts w:ascii="Alegreya Sans" w:eastAsia="Alegreya Sans" w:hAnsi="Alegreya Sans" w:cs="Alegreya Sans"/>
          <w:sz w:val="20"/>
          <w:szCs w:val="20"/>
        </w:rPr>
        <w:t xml:space="preserve">Adamas Audio was hosted </w:t>
      </w:r>
      <w:r w:rsidR="00387596" w:rsidRPr="00E00824">
        <w:rPr>
          <w:rStyle w:val="separator-main"/>
          <w:rFonts w:ascii="Alegreya Sans" w:eastAsia="Alegreya Sans" w:hAnsi="Alegreya Sans" w:cs="Alegreya Sans"/>
          <w:sz w:val="20"/>
          <w:szCs w:val="20"/>
        </w:rPr>
        <w:t>using Apache</w:t>
      </w:r>
      <w:r w:rsidR="00323E6D" w:rsidRPr="00E00824">
        <w:rPr>
          <w:rStyle w:val="separator-main"/>
          <w:rFonts w:ascii="Alegreya Sans" w:eastAsia="Alegreya Sans" w:hAnsi="Alegreya Sans" w:cs="Alegreya Sans"/>
          <w:sz w:val="20"/>
          <w:szCs w:val="20"/>
        </w:rPr>
        <w:t xml:space="preserve">, Apache server instance templates written in C/C++ are given here: </w:t>
      </w:r>
      <w:hyperlink r:id="rId16" w:history="1">
        <w:r w:rsidR="00323E6D" w:rsidRPr="00E00824">
          <w:rPr>
            <w:rStyle w:val="Hyperlink"/>
            <w:rFonts w:ascii="Alegreya Sans" w:eastAsia="Alegreya Sans" w:hAnsi="Alegreya Sans" w:cs="Alegreya Sans"/>
            <w:sz w:val="20"/>
            <w:szCs w:val="20"/>
          </w:rPr>
          <w:t>https://github.com/Orko24/Apache_django_ssl_web_integration</w:t>
        </w:r>
      </w:hyperlink>
      <w:r w:rsidR="008A04C5" w:rsidRPr="00E00824">
        <w:rPr>
          <w:rStyle w:val="span"/>
          <w:rFonts w:ascii="Alegreya Sans" w:eastAsia="Alegreya Sans" w:hAnsi="Alegreya Sans" w:cs="Alegreya Sans"/>
          <w:sz w:val="20"/>
          <w:szCs w:val="20"/>
        </w:rPr>
        <w:t xml:space="preserve">. </w:t>
      </w:r>
    </w:p>
    <w:p w14:paraId="4414BAC9" w14:textId="1703BD05" w:rsidR="00CC2B9B" w:rsidRPr="00F6264E" w:rsidRDefault="00CC2B9B" w:rsidP="0090272E">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F6264E">
        <w:rPr>
          <w:rStyle w:val="span"/>
          <w:rFonts w:ascii="Alegreya Sans" w:eastAsia="Alegreya Sans" w:hAnsi="Alegreya Sans" w:cs="Alegreya Sans"/>
          <w:sz w:val="20"/>
          <w:szCs w:val="20"/>
        </w:rPr>
        <w:t>SSL certificates integrated into DNS Apache pipeline</w:t>
      </w:r>
      <w:r w:rsidR="005A7738" w:rsidRPr="00F6264E">
        <w:rPr>
          <w:rStyle w:val="span"/>
          <w:rFonts w:ascii="Alegreya Sans" w:eastAsia="Alegreya Sans" w:hAnsi="Alegreya Sans" w:cs="Alegreya Sans"/>
          <w:sz w:val="20"/>
          <w:szCs w:val="20"/>
        </w:rPr>
        <w:t>, allowing HTTPS technology to encrypt all web traffic to and from the server per API client request.</w:t>
      </w:r>
    </w:p>
    <w:p w14:paraId="24382F01" w14:textId="75A2A3AA" w:rsidR="009118E2" w:rsidRDefault="009118E2" w:rsidP="00025284">
      <w:pPr>
        <w:pStyle w:val="divdocumentsinglecolumn"/>
        <w:spacing w:before="100" w:line="276" w:lineRule="auto"/>
        <w:ind w:right="200"/>
        <w:rPr>
          <w:rStyle w:val="spanjobtitle"/>
          <w:sz w:val="20"/>
          <w:szCs w:val="20"/>
        </w:rPr>
      </w:pPr>
      <w:r>
        <w:rPr>
          <w:rStyle w:val="spanjobtitle"/>
          <w:sz w:val="20"/>
          <w:szCs w:val="20"/>
        </w:rPr>
        <w:t>Quant-connect</w:t>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025284">
        <w:rPr>
          <w:rStyle w:val="spanjobtitle"/>
          <w:sz w:val="20"/>
          <w:szCs w:val="20"/>
        </w:rPr>
        <w:tab/>
      </w:r>
      <w:r w:rsidR="005D06F9">
        <w:rPr>
          <w:rStyle w:val="spancompanyname"/>
          <w:rFonts w:ascii="Alegreya Sans" w:eastAsia="Alegreya Sans" w:hAnsi="Alegreya Sans" w:cs="Alegreya Sans"/>
          <w:sz w:val="20"/>
          <w:szCs w:val="20"/>
        </w:rPr>
        <w:t xml:space="preserve">June </w:t>
      </w:r>
      <w:r w:rsidR="005D06F9" w:rsidRPr="0056700C">
        <w:rPr>
          <w:rStyle w:val="span"/>
          <w:rFonts w:ascii="Alegreya Sans" w:eastAsia="Alegreya Sans" w:hAnsi="Alegreya Sans" w:cs="Alegreya Sans"/>
          <w:sz w:val="20"/>
          <w:szCs w:val="20"/>
        </w:rPr>
        <w:t xml:space="preserve">2020 to </w:t>
      </w:r>
      <w:r w:rsidR="005D06F9">
        <w:rPr>
          <w:rStyle w:val="span"/>
          <w:rFonts w:ascii="Alegreya Sans" w:eastAsia="Alegreya Sans" w:hAnsi="Alegreya Sans" w:cs="Alegreya Sans"/>
          <w:sz w:val="20"/>
          <w:szCs w:val="20"/>
        </w:rPr>
        <w:t>Jan 2022</w:t>
      </w:r>
    </w:p>
    <w:p w14:paraId="1A6FF396" w14:textId="1F7876B1" w:rsidR="009118E2" w:rsidRDefault="009118E2" w:rsidP="00025284">
      <w:pPr>
        <w:pStyle w:val="divdocumentsinglecolumn"/>
        <w:spacing w:before="100" w:line="276" w:lineRule="auto"/>
        <w:ind w:right="200"/>
        <w:rPr>
          <w:rStyle w:val="span"/>
          <w:rFonts w:ascii="Alegreya Sans" w:eastAsia="Alegreya Sans" w:hAnsi="Alegreya Sans" w:cs="Alegreya Sans"/>
          <w:sz w:val="20"/>
          <w:szCs w:val="20"/>
        </w:rPr>
      </w:pPr>
      <w:r w:rsidRPr="0056700C">
        <w:rPr>
          <w:rStyle w:val="singlecolumnspanpaddedlinenth-child1"/>
          <w:rFonts w:ascii="Alegreya Sans" w:eastAsia="Alegreya Sans" w:hAnsi="Alegreya Sans" w:cs="Alegreya Sans"/>
          <w:sz w:val="20"/>
          <w:szCs w:val="20"/>
        </w:rPr>
        <w:t>Algorithmic Trader</w:t>
      </w:r>
    </w:p>
    <w:p w14:paraId="5F18D583" w14:textId="77777777" w:rsidR="002F5016" w:rsidRDefault="002F5016" w:rsidP="002F5016">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Made the transition from Physics to Financial Physics and Financial Engineering. Allowed the gaining of experience in Financial Engineering, Software Development and Algorithm Development.</w:t>
      </w:r>
    </w:p>
    <w:p w14:paraId="56C3F621" w14:textId="77777777" w:rsidR="002F5016" w:rsidRDefault="002F5016" w:rsidP="002F5016">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5F2542">
        <w:rPr>
          <w:rStyle w:val="span"/>
          <w:rFonts w:ascii="Alegreya Sans" w:eastAsia="Alegreya Sans" w:hAnsi="Alegreya Sans" w:cs="Alegreya Sans"/>
          <w:sz w:val="20"/>
          <w:szCs w:val="20"/>
        </w:rPr>
        <w:t>Algorithms were developed in Python and designed around Industry selection like Technology and Pharmaceuticals. Machine Learning Libraries like Tensorflow, Keras, SciKit-Learn were used to generate predictive analytics to identify patterns regarding equity prices.</w:t>
      </w:r>
    </w:p>
    <w:p w14:paraId="36C62D46" w14:textId="77777777" w:rsidR="002F5016" w:rsidRPr="005F2542" w:rsidRDefault="002F5016" w:rsidP="002F5016">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5F2542">
        <w:rPr>
          <w:rStyle w:val="span"/>
          <w:rFonts w:ascii="Alegreya Sans" w:eastAsia="Alegreya Sans" w:hAnsi="Alegreya Sans" w:cs="Alegreya Sans"/>
          <w:sz w:val="20"/>
          <w:szCs w:val="20"/>
        </w:rPr>
        <w:t>Predictive analytics was used to analyze financial factors like trading sentiment and fundamentals to generate buy/sell signals for equities.</w:t>
      </w:r>
      <w:r>
        <w:rPr>
          <w:rStyle w:val="span"/>
          <w:rFonts w:ascii="Alegreya Sans" w:eastAsia="Alegreya Sans" w:hAnsi="Alegreya Sans" w:cs="Alegreya Sans"/>
          <w:sz w:val="20"/>
          <w:szCs w:val="20"/>
        </w:rPr>
        <w:t xml:space="preserve"> </w:t>
      </w:r>
      <w:r w:rsidRPr="005F2542">
        <w:rPr>
          <w:rStyle w:val="span"/>
          <w:rFonts w:ascii="Alegreya Sans" w:eastAsia="Alegreya Sans" w:hAnsi="Alegreya Sans" w:cs="Alegreya Sans"/>
          <w:sz w:val="20"/>
          <w:szCs w:val="20"/>
        </w:rPr>
        <w:t xml:space="preserve">The lean trading engine Framework was utilized for live trading and back testing of Algorithms: </w:t>
      </w:r>
      <w:hyperlink r:id="rId17" w:anchor="topic100.html" w:history="1">
        <w:r w:rsidRPr="005F2542">
          <w:rPr>
            <w:rStyle w:val="Hyperlink"/>
            <w:rFonts w:ascii="Alegreya Sans" w:eastAsia="Alegreya Sans" w:hAnsi="Alegreya Sans" w:cs="Alegreya Sans"/>
            <w:sz w:val="20"/>
            <w:szCs w:val="20"/>
          </w:rPr>
          <w:t>https://www.lean.io/#topic100.html</w:t>
        </w:r>
      </w:hyperlink>
    </w:p>
    <w:p w14:paraId="1D004F31" w14:textId="7E72507E" w:rsidR="00B40C7C" w:rsidRPr="007A274B" w:rsidRDefault="00B40C7C" w:rsidP="00531553">
      <w:pPr>
        <w:pStyle w:val="divdocumentsinglecolumn"/>
        <w:spacing w:before="100" w:line="276" w:lineRule="auto"/>
        <w:ind w:right="200"/>
        <w:rPr>
          <w:rStyle w:val="spancompanyname"/>
          <w:rFonts w:ascii="Alegreya Sans Medium" w:eastAsia="Alegreya Sans Medium" w:hAnsi="Alegreya Sans Medium" w:cs="Alegreya Sans Medium"/>
          <w:sz w:val="20"/>
          <w:szCs w:val="20"/>
        </w:rPr>
      </w:pPr>
      <w:r w:rsidRPr="008D3E22">
        <w:rPr>
          <w:rStyle w:val="spancompanyname"/>
          <w:rFonts w:ascii="Alegreya Sans" w:eastAsia="Alegreya Sans" w:hAnsi="Alegreya Sans" w:cs="Alegreya Sans"/>
          <w:sz w:val="20"/>
          <w:szCs w:val="20"/>
        </w:rPr>
        <w:t>University of Calgary</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sidR="00531553">
        <w:rPr>
          <w:rStyle w:val="spanjobtitle"/>
          <w:sz w:val="20"/>
          <w:szCs w:val="20"/>
        </w:rPr>
        <w:tab/>
        <w:t xml:space="preserve">              </w:t>
      </w:r>
      <w:r w:rsidR="00025284">
        <w:rPr>
          <w:rStyle w:val="spanjobtitle"/>
          <w:sz w:val="20"/>
          <w:szCs w:val="20"/>
        </w:rPr>
        <w:t xml:space="preserve"> </w:t>
      </w:r>
      <w:r>
        <w:rPr>
          <w:rStyle w:val="span"/>
          <w:rFonts w:ascii="Alegreya Sans" w:eastAsia="Alegreya Sans" w:hAnsi="Alegreya Sans" w:cs="Alegreya Sans"/>
          <w:sz w:val="20"/>
          <w:szCs w:val="20"/>
        </w:rPr>
        <w:t>Sept</w:t>
      </w:r>
      <w:r w:rsidRPr="008D3E22">
        <w:rPr>
          <w:rStyle w:val="span"/>
          <w:rFonts w:ascii="Alegreya Sans" w:eastAsia="Alegreya Sans" w:hAnsi="Alegreya Sans" w:cs="Alegreya Sans"/>
          <w:sz w:val="20"/>
          <w:szCs w:val="20"/>
        </w:rPr>
        <w:t xml:space="preserve"> 2019 to J</w:t>
      </w:r>
      <w:r>
        <w:rPr>
          <w:rStyle w:val="span"/>
          <w:rFonts w:ascii="Alegreya Sans" w:eastAsia="Alegreya Sans" w:hAnsi="Alegreya Sans" w:cs="Alegreya Sans"/>
          <w:sz w:val="20"/>
          <w:szCs w:val="20"/>
        </w:rPr>
        <w:t>une</w:t>
      </w:r>
      <w:r w:rsidRPr="008D3E22">
        <w:rPr>
          <w:rStyle w:val="span"/>
          <w:rFonts w:ascii="Alegreya Sans" w:eastAsia="Alegreya Sans" w:hAnsi="Alegreya Sans" w:cs="Alegreya Sans"/>
          <w:sz w:val="20"/>
          <w:szCs w:val="20"/>
        </w:rPr>
        <w:t xml:space="preserve"> 2020 </w:t>
      </w:r>
      <w:r w:rsidRPr="0056700C">
        <w:rPr>
          <w:rStyle w:val="spanjobtitle"/>
          <w:sz w:val="20"/>
          <w:szCs w:val="20"/>
        </w:rPr>
        <w:t xml:space="preserve"> </w:t>
      </w:r>
    </w:p>
    <w:p w14:paraId="2FEAC805" w14:textId="4D2973E9" w:rsidR="00B40C7C" w:rsidRDefault="00B40C7C" w:rsidP="00531553">
      <w:pPr>
        <w:pStyle w:val="ulli"/>
        <w:spacing w:line="276" w:lineRule="auto"/>
        <w:ind w:right="200"/>
        <w:rPr>
          <w:rStyle w:val="span"/>
          <w:rFonts w:ascii="Alegreya Sans" w:eastAsia="Alegreya Sans" w:hAnsi="Alegreya Sans" w:cs="Alegreya Sans"/>
          <w:sz w:val="20"/>
          <w:szCs w:val="20"/>
        </w:rPr>
      </w:pPr>
      <w:r>
        <w:rPr>
          <w:rStyle w:val="spanjobtitle"/>
          <w:sz w:val="20"/>
          <w:szCs w:val="20"/>
        </w:rPr>
        <w:t>Undergraduate Researcher</w:t>
      </w:r>
      <w:r>
        <w:rPr>
          <w:rStyle w:val="span"/>
          <w:rFonts w:ascii="Alegreya Sans" w:eastAsia="Alegreya Sans" w:hAnsi="Alegreya Sans" w:cs="Alegreya Sans"/>
          <w:sz w:val="20"/>
          <w:szCs w:val="20"/>
        </w:rPr>
        <w:t xml:space="preserve"> </w:t>
      </w:r>
    </w:p>
    <w:p w14:paraId="5D082AA7" w14:textId="77777777" w:rsidR="00B40C7C" w:rsidRPr="00B56AE0" w:rsidRDefault="00B40C7C" w:rsidP="00B40C7C">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Utilized C++/C to program an Arduino to track photons emitted from experimental green laser. </w:t>
      </w:r>
    </w:p>
    <w:p w14:paraId="7FB02558" w14:textId="632B35D7" w:rsidR="00B40C7C" w:rsidRPr="001264B5" w:rsidRDefault="00B40C7C" w:rsidP="00BE55CF">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1264B5">
        <w:rPr>
          <w:rStyle w:val="span"/>
          <w:rFonts w:ascii="Alegreya Sans" w:eastAsia="Alegreya Sans" w:hAnsi="Alegreya Sans" w:cs="Alegreya Sans"/>
          <w:sz w:val="20"/>
          <w:szCs w:val="20"/>
        </w:rPr>
        <w:t>Experience utilizing programming languages like Python, C++, C, Mathematica, and MATLAB in a professional research setting.</w:t>
      </w:r>
      <w:r w:rsidR="001264B5" w:rsidRPr="001264B5">
        <w:rPr>
          <w:rStyle w:val="span"/>
          <w:rFonts w:ascii="Alegreya Sans" w:eastAsia="Alegreya Sans" w:hAnsi="Alegreya Sans" w:cs="Alegreya Sans"/>
          <w:sz w:val="20"/>
          <w:szCs w:val="20"/>
        </w:rPr>
        <w:t xml:space="preserve"> </w:t>
      </w:r>
      <w:r w:rsidRPr="001264B5">
        <w:rPr>
          <w:rStyle w:val="span"/>
          <w:rFonts w:ascii="Alegreya Sans" w:eastAsia="Alegreya Sans" w:hAnsi="Alegreya Sans" w:cs="Alegreya Sans"/>
          <w:sz w:val="20"/>
          <w:szCs w:val="20"/>
        </w:rPr>
        <w:t xml:space="preserve">Thesis given in this GitHub repository: </w:t>
      </w:r>
      <w:hyperlink r:id="rId18" w:history="1">
        <w:r w:rsidRPr="001264B5">
          <w:rPr>
            <w:rStyle w:val="Hyperlink"/>
            <w:rFonts w:ascii="Alegreya Sans" w:eastAsia="Alegreya Sans" w:hAnsi="Alegreya Sans" w:cs="Alegreya Sans"/>
            <w:sz w:val="20"/>
            <w:szCs w:val="20"/>
          </w:rPr>
          <w:t>https://github.com/Orko24/ODMR_thesis/blob/master/Hemanto_Bairagi_Final_Report_Draft_3%20(1).pdf</w:t>
        </w:r>
      </w:hyperlink>
      <w:r w:rsidRPr="001264B5">
        <w:rPr>
          <w:rStyle w:val="span"/>
          <w:rFonts w:ascii="Alegreya Sans" w:eastAsia="Alegreya Sans" w:hAnsi="Alegreya Sans" w:cs="Alegreya Sans"/>
          <w:sz w:val="20"/>
          <w:szCs w:val="20"/>
        </w:rPr>
        <w:t xml:space="preserve"> </w:t>
      </w:r>
    </w:p>
    <w:p w14:paraId="239595A2" w14:textId="77777777" w:rsidR="00B40C7C" w:rsidRDefault="00B40C7C" w:rsidP="00B40C7C">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Link verifying research: </w:t>
      </w:r>
      <w:hyperlink r:id="rId19" w:history="1">
        <w:r w:rsidRPr="00B56AE0">
          <w:rPr>
            <w:rStyle w:val="Hyperlink"/>
            <w:rFonts w:ascii="Alegreya Sans" w:hAnsi="Alegreya Sans"/>
            <w:sz w:val="20"/>
            <w:szCs w:val="20"/>
          </w:rPr>
          <w:t>https://iqst.ucalgary.ca/sites/default/files/teams/1/IQSTReport20192020.pdf</w:t>
        </w:r>
      </w:hyperlink>
      <w:r>
        <w:t xml:space="preserve"> </w:t>
      </w:r>
    </w:p>
    <w:p w14:paraId="3C9A3AA6" w14:textId="77777777" w:rsidR="00B40C7C" w:rsidRPr="00B56AE0" w:rsidRDefault="00B40C7C" w:rsidP="00B40C7C">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ODMR thesis: Worked on building a building an optically detected magnetic resonance (ODMR) microscope, with the intent of mind to use qubits to produce nanoscale imagery and video.</w:t>
      </w:r>
    </w:p>
    <w:p w14:paraId="74ABC463" w14:textId="77777777" w:rsidR="00A6585B" w:rsidRDefault="00A6585B" w:rsidP="00A6585B">
      <w:pPr>
        <w:pStyle w:val="divdocumentdivsectiontitle"/>
        <w:spacing w:before="180" w:after="60" w:line="276" w:lineRule="auto"/>
        <w:ind w:right="200"/>
        <w:rPr>
          <w:rStyle w:val="separator-main"/>
          <w:sz w:val="20"/>
          <w:szCs w:val="20"/>
        </w:rPr>
      </w:pPr>
      <w:r>
        <w:rPr>
          <w:rStyle w:val="separator-main"/>
          <w:sz w:val="20"/>
          <w:szCs w:val="20"/>
        </w:rPr>
        <w:t>Education &amp; Training</w:t>
      </w:r>
    </w:p>
    <w:tbl>
      <w:tblPr>
        <w:tblStyle w:val="divdocumenttable"/>
        <w:tblW w:w="11008" w:type="dxa"/>
        <w:tblInd w:w="225" w:type="dxa"/>
        <w:tblLayout w:type="fixed"/>
        <w:tblCellMar>
          <w:left w:w="0" w:type="dxa"/>
          <w:right w:w="0" w:type="dxa"/>
        </w:tblCellMar>
        <w:tblLook w:val="05E0" w:firstRow="1" w:lastRow="1" w:firstColumn="1" w:lastColumn="1" w:noHBand="0" w:noVBand="1"/>
      </w:tblPr>
      <w:tblGrid>
        <w:gridCol w:w="6017"/>
        <w:gridCol w:w="4991"/>
      </w:tblGrid>
      <w:tr w:rsidR="00A6585B" w:rsidRPr="0056700C" w14:paraId="35154F3A" w14:textId="77777777" w:rsidTr="004E6B06">
        <w:trPr>
          <w:trHeight w:val="4"/>
        </w:trPr>
        <w:tc>
          <w:tcPr>
            <w:tcW w:w="6017" w:type="dxa"/>
            <w:tcMar>
              <w:top w:w="0" w:type="dxa"/>
              <w:left w:w="0" w:type="dxa"/>
              <w:bottom w:w="0" w:type="dxa"/>
              <w:right w:w="0" w:type="dxa"/>
            </w:tcMar>
            <w:hideMark/>
          </w:tcPr>
          <w:p w14:paraId="7C9A0DD6" w14:textId="77777777" w:rsidR="00A6585B" w:rsidRPr="0056700C" w:rsidRDefault="00A6585B" w:rsidP="004E6B06">
            <w:pPr>
              <w:pStyle w:val="divdocumentsinglecolumn"/>
              <w:spacing w:line="276" w:lineRule="auto"/>
              <w:ind w:left="225" w:right="200"/>
              <w:rPr>
                <w:rStyle w:val="separator-main"/>
                <w:rFonts w:ascii="Alegreya Sans" w:eastAsia="Alegreya Sans" w:hAnsi="Alegreya Sans" w:cs="Alegreya Sans"/>
                <w:sz w:val="20"/>
                <w:szCs w:val="20"/>
              </w:rPr>
            </w:pPr>
            <w:r w:rsidRPr="0056700C">
              <w:rPr>
                <w:rStyle w:val="spandegree"/>
                <w:sz w:val="20"/>
                <w:szCs w:val="20"/>
              </w:rPr>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 xml:space="preserve">Astrophysics </w:t>
            </w:r>
          </w:p>
          <w:p w14:paraId="3D11BEF5" w14:textId="77777777" w:rsidR="00A6585B" w:rsidRPr="0056700C" w:rsidRDefault="00A6585B" w:rsidP="004E6B06">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6CD78C5A" w14:textId="77777777" w:rsidR="00A6585B" w:rsidRDefault="00A6585B" w:rsidP="004E6B06">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Calgary, AB</w:t>
            </w:r>
            <w:r w:rsidRPr="0056700C">
              <w:rPr>
                <w:rStyle w:val="separator-main"/>
                <w:rFonts w:ascii="Alegreya Sans" w:eastAsia="Alegreya Sans" w:hAnsi="Alegreya Sans" w:cs="Alegreya Sans"/>
                <w:sz w:val="20"/>
                <w:szCs w:val="20"/>
              </w:rPr>
              <w:t xml:space="preserve"> </w:t>
            </w:r>
          </w:p>
          <w:p w14:paraId="24304040" w14:textId="77777777" w:rsidR="00A6585B" w:rsidRPr="0056700C" w:rsidRDefault="00A6585B" w:rsidP="004E6B06">
            <w:pPr>
              <w:pStyle w:val="spanpaddedline"/>
              <w:spacing w:line="276" w:lineRule="auto"/>
              <w:ind w:left="225"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p>
          <w:p w14:paraId="6A1D8BEC" w14:textId="77777777" w:rsidR="00A6585B" w:rsidRPr="0056700C" w:rsidRDefault="00A6585B" w:rsidP="00A6585B">
            <w:pPr>
              <w:pStyle w:val="ulli"/>
              <w:numPr>
                <w:ilvl w:val="0"/>
                <w:numId w:val="8"/>
              </w:numPr>
              <w:spacing w:line="276" w:lineRule="auto"/>
              <w:ind w:left="1080"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Achieved Honors</w:t>
            </w:r>
          </w:p>
          <w:p w14:paraId="0A8DD12D" w14:textId="77777777" w:rsidR="00A6585B" w:rsidRPr="0056700C" w:rsidRDefault="00A6585B" w:rsidP="00A6585B">
            <w:pPr>
              <w:pStyle w:val="ulli"/>
              <w:numPr>
                <w:ilvl w:val="0"/>
                <w:numId w:val="8"/>
              </w:numPr>
              <w:spacing w:line="276" w:lineRule="auto"/>
              <w:ind w:left="1080"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Dean's List Honoree [2020]</w:t>
            </w:r>
          </w:p>
          <w:p w14:paraId="7D9E6929" w14:textId="77777777" w:rsidR="00A6585B" w:rsidRPr="00D739DC" w:rsidRDefault="00A6585B" w:rsidP="00A6585B">
            <w:pPr>
              <w:pStyle w:val="ulli"/>
              <w:numPr>
                <w:ilvl w:val="0"/>
                <w:numId w:val="8"/>
              </w:numPr>
              <w:spacing w:line="276" w:lineRule="auto"/>
              <w:ind w:left="108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GPA: 3.5/4.0</w:t>
            </w:r>
          </w:p>
        </w:tc>
        <w:tc>
          <w:tcPr>
            <w:tcW w:w="4991" w:type="dxa"/>
            <w:tcBorders>
              <w:left w:val="single" w:sz="8" w:space="0" w:color="FEFDFD"/>
            </w:tcBorders>
            <w:tcMar>
              <w:top w:w="0" w:type="dxa"/>
              <w:left w:w="0" w:type="dxa"/>
              <w:bottom w:w="0" w:type="dxa"/>
              <w:right w:w="0" w:type="dxa"/>
            </w:tcMar>
            <w:hideMark/>
          </w:tcPr>
          <w:p w14:paraId="4135447A" w14:textId="77777777" w:rsidR="00A6585B" w:rsidRPr="0056700C" w:rsidRDefault="00A6585B" w:rsidP="004E6B06">
            <w:pPr>
              <w:pStyle w:val="divdocumentsinglecolumn"/>
              <w:spacing w:before="100" w:line="276" w:lineRule="auto"/>
              <w:ind w:right="200"/>
              <w:rPr>
                <w:rStyle w:val="separator-main"/>
                <w:rFonts w:ascii="Alegreya Sans" w:eastAsia="Alegreya Sans" w:hAnsi="Alegreya Sans" w:cs="Alegreya Sans"/>
                <w:sz w:val="20"/>
                <w:szCs w:val="20"/>
              </w:rPr>
            </w:pPr>
            <w:r w:rsidRPr="0056700C">
              <w:rPr>
                <w:rStyle w:val="spandegree"/>
                <w:sz w:val="20"/>
                <w:szCs w:val="20"/>
              </w:rPr>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Physics</w:t>
            </w:r>
            <w:r w:rsidRPr="0056700C">
              <w:rPr>
                <w:rStyle w:val="singlecolumnspanpaddedlinenth-child1"/>
                <w:rFonts w:ascii="Alegreya Sans" w:eastAsia="Alegreya Sans" w:hAnsi="Alegreya Sans" w:cs="Alegreya Sans"/>
                <w:sz w:val="20"/>
                <w:szCs w:val="20"/>
              </w:rPr>
              <w:t xml:space="preserve"> </w:t>
            </w:r>
          </w:p>
          <w:p w14:paraId="3390DC74" w14:textId="77777777" w:rsidR="00A6585B" w:rsidRDefault="00A6585B" w:rsidP="004E6B06">
            <w:pPr>
              <w:pStyle w:val="spanpaddedline"/>
              <w:spacing w:line="276" w:lineRule="auto"/>
              <w:ind w:right="200"/>
              <w:rPr>
                <w:rStyle w:val="span"/>
                <w:rFonts w:eastAsia="Alegreya Sans"/>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576629B4" w14:textId="77777777" w:rsidR="00A6585B" w:rsidRPr="0056700C" w:rsidRDefault="00A6585B" w:rsidP="004E6B06">
            <w:pPr>
              <w:pStyle w:val="spanpaddedline"/>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r w:rsidRPr="0056700C">
              <w:rPr>
                <w:rStyle w:val="span"/>
                <w:rFonts w:ascii="Alegreya Sans" w:eastAsia="Alegreya Sans" w:hAnsi="Alegreya Sans" w:cs="Alegreya Sans"/>
                <w:sz w:val="20"/>
                <w:szCs w:val="20"/>
              </w:rPr>
              <w:t xml:space="preserve"> </w:t>
            </w:r>
          </w:p>
          <w:p w14:paraId="055AB6E3" w14:textId="77777777" w:rsidR="00A6585B" w:rsidRPr="00D739DC" w:rsidRDefault="00A6585B" w:rsidP="00A6585B">
            <w:pPr>
              <w:pStyle w:val="ulli"/>
              <w:numPr>
                <w:ilvl w:val="0"/>
                <w:numId w:val="8"/>
              </w:numPr>
              <w:shd w:val="clear" w:color="auto" w:fill="FFFFFF"/>
              <w:spacing w:line="280" w:lineRule="atLeast"/>
              <w:ind w:left="1080"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t>Achieved Honors</w:t>
            </w:r>
          </w:p>
          <w:p w14:paraId="0426C370" w14:textId="77777777" w:rsidR="00A6585B" w:rsidRPr="00D739DC" w:rsidRDefault="00A6585B" w:rsidP="00A6585B">
            <w:pPr>
              <w:pStyle w:val="ulli"/>
              <w:numPr>
                <w:ilvl w:val="0"/>
                <w:numId w:val="8"/>
              </w:numPr>
              <w:shd w:val="clear" w:color="auto" w:fill="FFFFFF"/>
              <w:spacing w:line="280" w:lineRule="atLeast"/>
              <w:ind w:left="1080"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t>Dean's List Honoree [2020]</w:t>
            </w:r>
          </w:p>
          <w:p w14:paraId="5E24502A" w14:textId="77777777" w:rsidR="00A6585B" w:rsidRPr="00D739DC" w:rsidRDefault="00A6585B" w:rsidP="00A6585B">
            <w:pPr>
              <w:pStyle w:val="ulli"/>
              <w:numPr>
                <w:ilvl w:val="0"/>
                <w:numId w:val="8"/>
              </w:numPr>
              <w:shd w:val="clear" w:color="auto" w:fill="FFFFFF"/>
              <w:spacing w:line="280" w:lineRule="atLeast"/>
              <w:ind w:left="1080" w:right="200"/>
              <w:rPr>
                <w:rFonts w:ascii="Roboto Condensed Light" w:eastAsia="Arial" w:hAnsi="Roboto Condensed Light" w:cs="Arial"/>
                <w:sz w:val="18"/>
                <w:szCs w:val="18"/>
              </w:rPr>
            </w:pPr>
            <w:r>
              <w:rPr>
                <w:rStyle w:val="separator-main"/>
                <w:rFonts w:ascii="Alegreya Sans" w:eastAsia="Alegreya Sans" w:hAnsi="Alegreya Sans" w:cs="Alegreya Sans"/>
                <w:sz w:val="20"/>
                <w:szCs w:val="20"/>
              </w:rPr>
              <w:t>GPA: 3.5/4.0</w:t>
            </w:r>
          </w:p>
          <w:p w14:paraId="3224491B" w14:textId="77777777" w:rsidR="00A6585B" w:rsidRPr="0056700C" w:rsidRDefault="00A6585B" w:rsidP="004E6B06">
            <w:pPr>
              <w:pStyle w:val="ulli"/>
              <w:spacing w:line="276" w:lineRule="auto"/>
              <w:ind w:left="720"/>
              <w:rPr>
                <w:rStyle w:val="separator-main"/>
                <w:rFonts w:ascii="Alegreya Sans" w:eastAsia="Alegreya Sans" w:hAnsi="Alegreya Sans" w:cs="Alegreya Sans"/>
                <w:sz w:val="20"/>
                <w:szCs w:val="20"/>
              </w:rPr>
            </w:pPr>
          </w:p>
        </w:tc>
      </w:tr>
    </w:tbl>
    <w:p w14:paraId="0D8D2350" w14:textId="77777777" w:rsidR="00A6585B" w:rsidRDefault="00A6585B" w:rsidP="00A6585B">
      <w:pPr>
        <w:pStyle w:val="divdocumentdivsectiontitle"/>
        <w:spacing w:before="180" w:after="60" w:line="276" w:lineRule="auto"/>
        <w:ind w:right="200"/>
        <w:rPr>
          <w:rStyle w:val="separator-main"/>
          <w:sz w:val="20"/>
          <w:szCs w:val="20"/>
        </w:rPr>
      </w:pPr>
      <w:r>
        <w:rPr>
          <w:rStyle w:val="separator-main"/>
          <w:sz w:val="20"/>
          <w:szCs w:val="20"/>
        </w:rPr>
        <w:t>RefERENCES can be provided upon request</w:t>
      </w:r>
    </w:p>
    <w:p w14:paraId="7A907339" w14:textId="77777777" w:rsidR="00A6585B" w:rsidRDefault="00000000" w:rsidP="00A6585B">
      <w:pPr>
        <w:pStyle w:val="divdocumentsinglecolumn"/>
        <w:numPr>
          <w:ilvl w:val="0"/>
          <w:numId w:val="21"/>
        </w:numPr>
        <w:spacing w:line="276" w:lineRule="auto"/>
        <w:ind w:right="200"/>
        <w:rPr>
          <w:rStyle w:val="spandegree"/>
          <w:sz w:val="20"/>
          <w:szCs w:val="20"/>
        </w:rPr>
      </w:pPr>
      <w:hyperlink r:id="rId20" w:history="1">
        <w:r w:rsidR="00A6585B" w:rsidRPr="009F5E26">
          <w:rPr>
            <w:rStyle w:val="Hyperlink"/>
            <w:rFonts w:ascii="Alegreya Sans Medium" w:eastAsia="Alegreya Sans Medium" w:hAnsi="Alegreya Sans Medium" w:cs="Alegreya Sans Medium"/>
            <w:sz w:val="20"/>
            <w:szCs w:val="20"/>
          </w:rPr>
          <w:t>https://www.linkedin.com/in/paul-barclay-648a1531/</w:t>
        </w:r>
      </w:hyperlink>
    </w:p>
    <w:p w14:paraId="12A156A2" w14:textId="77777777" w:rsidR="00A6585B" w:rsidRDefault="00000000" w:rsidP="00A6585B">
      <w:pPr>
        <w:pStyle w:val="divdocumentsinglecolumn"/>
        <w:numPr>
          <w:ilvl w:val="0"/>
          <w:numId w:val="21"/>
        </w:numPr>
        <w:spacing w:line="276" w:lineRule="auto"/>
        <w:ind w:right="200"/>
        <w:rPr>
          <w:rStyle w:val="spandegree"/>
          <w:sz w:val="20"/>
          <w:szCs w:val="20"/>
        </w:rPr>
      </w:pPr>
      <w:hyperlink r:id="rId21" w:history="1">
        <w:r w:rsidR="00A6585B" w:rsidRPr="009F5E26">
          <w:rPr>
            <w:rStyle w:val="Hyperlink"/>
            <w:rFonts w:ascii="Alegreya Sans Medium" w:eastAsia="Alegreya Sans Medium" w:hAnsi="Alegreya Sans Medium" w:cs="Alegreya Sans Medium"/>
            <w:sz w:val="20"/>
            <w:szCs w:val="20"/>
          </w:rPr>
          <w:t>https://www.linkedin.com/in/jason-donev-76659922/</w:t>
        </w:r>
      </w:hyperlink>
    </w:p>
    <w:p w14:paraId="75FBF61C" w14:textId="4715A42F" w:rsidR="00BD16B1" w:rsidRPr="00F85E8E" w:rsidRDefault="00BD16B1" w:rsidP="00457B76">
      <w:pPr>
        <w:pStyle w:val="p"/>
        <w:spacing w:before="160" w:line="360" w:lineRule="atLeast"/>
        <w:rPr>
          <w:rStyle w:val="span"/>
          <w:rFonts w:ascii="Roboto Condensed" w:eastAsia="Roboto Condensed" w:hAnsi="Roboto Condensed" w:cs="Roboto Condensed"/>
          <w:vanish/>
          <w:color w:val="7F8183"/>
          <w:sz w:val="18"/>
          <w:szCs w:val="18"/>
        </w:rPr>
      </w:pPr>
    </w:p>
    <w:p w14:paraId="2E301085" w14:textId="77777777" w:rsidR="00BD16B1" w:rsidRDefault="00BD16B1">
      <w:pPr>
        <w:pStyle w:val="documentzipprefixRcnt"/>
        <w:shd w:val="clear" w:color="auto" w:fill="FFFFFF"/>
        <w:spacing w:line="280" w:lineRule="atLeast"/>
        <w:rPr>
          <w:rFonts w:ascii="Roboto Condensed" w:eastAsia="Roboto Condensed" w:hAnsi="Roboto Condensed" w:cs="Roboto Condensed"/>
          <w:color w:val="7F8183"/>
          <w:sz w:val="20"/>
          <w:szCs w:val="20"/>
        </w:rPr>
      </w:pPr>
    </w:p>
    <w:sectPr w:rsidR="00BD16B1" w:rsidSect="008E1689">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C44D9175-DE8B-4D2C-9A9A-49E52CD91E49}"/>
  </w:font>
  <w:font w:name="Roboto">
    <w:charset w:val="00"/>
    <w:family w:val="auto"/>
    <w:pitch w:val="variable"/>
    <w:sig w:usb0="E0000AFF" w:usb1="5000217F" w:usb2="00000021" w:usb3="00000000" w:csb0="0000019F" w:csb1="00000000"/>
    <w:embedRegular r:id="rId2" w:fontKey="{CEF570A7-3E2C-4C78-AA26-030D1BFC6E2E}"/>
  </w:font>
  <w:font w:name="Hind Medium">
    <w:charset w:val="00"/>
    <w:family w:val="auto"/>
    <w:pitch w:val="variable"/>
    <w:sig w:usb0="00008007" w:usb1="00000000" w:usb2="00000000" w:usb3="00000000" w:csb0="00000093" w:csb1="00000000"/>
    <w:embedRegular r:id="rId3" w:fontKey="{136BC66A-6905-4E81-A47D-FF1424152E1B}"/>
  </w:font>
  <w:font w:name="Alegreya Sans Medium">
    <w:altName w:val="Calibri"/>
    <w:charset w:val="00"/>
    <w:family w:val="auto"/>
    <w:pitch w:val="default"/>
    <w:sig w:usb0="00000000" w:usb1="00000000" w:usb2="00000000" w:usb3="00000000" w:csb0="00000001" w:csb1="00000000"/>
  </w:font>
  <w:font w:name="Alegreya Sans">
    <w:altName w:val="Calibri"/>
    <w:charset w:val="00"/>
    <w:family w:val="auto"/>
    <w:pitch w:val="default"/>
    <w:sig w:usb0="00000000" w:usb1="00000000" w:usb2="00000000" w:usb3="00000000" w:csb0="00000001" w:csb1="00000000"/>
  </w:font>
  <w:font w:name="Roboto Condensed Light">
    <w:altName w:val="Arial"/>
    <w:charset w:val="00"/>
    <w:family w:val="auto"/>
    <w:pitch w:val="variable"/>
    <w:sig w:usb0="E0000AFF" w:usb1="5000217F" w:usb2="00000021" w:usb3="00000000" w:csb0="0000019F" w:csb1="00000000"/>
    <w:embedRegular r:id="rId4" w:fontKey="{F79F333B-C2FA-47F7-983C-A97C3040B689}"/>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4516C348"/>
    <w:lvl w:ilvl="0" w:tplc="AA122636">
      <w:start w:val="1"/>
      <w:numFmt w:val="bullet"/>
      <w:lvlText w:val=""/>
      <w:lvlJc w:val="left"/>
      <w:pPr>
        <w:ind w:left="720" w:hanging="360"/>
      </w:pPr>
      <w:rPr>
        <w:rFonts w:ascii="Symbol" w:hAnsi="Symbol"/>
      </w:rPr>
    </w:lvl>
    <w:lvl w:ilvl="1" w:tplc="3D1CA7CE">
      <w:start w:val="1"/>
      <w:numFmt w:val="bullet"/>
      <w:lvlText w:val="o"/>
      <w:lvlJc w:val="left"/>
      <w:pPr>
        <w:tabs>
          <w:tab w:val="num" w:pos="1440"/>
        </w:tabs>
        <w:ind w:left="1440" w:hanging="360"/>
      </w:pPr>
      <w:rPr>
        <w:rFonts w:ascii="Courier New" w:hAnsi="Courier New"/>
      </w:rPr>
    </w:lvl>
    <w:lvl w:ilvl="2" w:tplc="25BC10F4">
      <w:start w:val="1"/>
      <w:numFmt w:val="bullet"/>
      <w:lvlText w:val=""/>
      <w:lvlJc w:val="left"/>
      <w:pPr>
        <w:tabs>
          <w:tab w:val="num" w:pos="2160"/>
        </w:tabs>
        <w:ind w:left="2160" w:hanging="360"/>
      </w:pPr>
      <w:rPr>
        <w:rFonts w:ascii="Wingdings" w:hAnsi="Wingdings"/>
      </w:rPr>
    </w:lvl>
    <w:lvl w:ilvl="3" w:tplc="B436F19A">
      <w:start w:val="1"/>
      <w:numFmt w:val="bullet"/>
      <w:lvlText w:val=""/>
      <w:lvlJc w:val="left"/>
      <w:pPr>
        <w:tabs>
          <w:tab w:val="num" w:pos="2880"/>
        </w:tabs>
        <w:ind w:left="2880" w:hanging="360"/>
      </w:pPr>
      <w:rPr>
        <w:rFonts w:ascii="Symbol" w:hAnsi="Symbol"/>
      </w:rPr>
    </w:lvl>
    <w:lvl w:ilvl="4" w:tplc="3E56CB7E">
      <w:start w:val="1"/>
      <w:numFmt w:val="bullet"/>
      <w:lvlText w:val="o"/>
      <w:lvlJc w:val="left"/>
      <w:pPr>
        <w:tabs>
          <w:tab w:val="num" w:pos="3600"/>
        </w:tabs>
        <w:ind w:left="3600" w:hanging="360"/>
      </w:pPr>
      <w:rPr>
        <w:rFonts w:ascii="Courier New" w:hAnsi="Courier New"/>
      </w:rPr>
    </w:lvl>
    <w:lvl w:ilvl="5" w:tplc="526EB45C">
      <w:start w:val="1"/>
      <w:numFmt w:val="bullet"/>
      <w:lvlText w:val=""/>
      <w:lvlJc w:val="left"/>
      <w:pPr>
        <w:tabs>
          <w:tab w:val="num" w:pos="4320"/>
        </w:tabs>
        <w:ind w:left="4320" w:hanging="360"/>
      </w:pPr>
      <w:rPr>
        <w:rFonts w:ascii="Wingdings" w:hAnsi="Wingdings"/>
      </w:rPr>
    </w:lvl>
    <w:lvl w:ilvl="6" w:tplc="A5261B36">
      <w:start w:val="1"/>
      <w:numFmt w:val="bullet"/>
      <w:lvlText w:val=""/>
      <w:lvlJc w:val="left"/>
      <w:pPr>
        <w:tabs>
          <w:tab w:val="num" w:pos="5040"/>
        </w:tabs>
        <w:ind w:left="5040" w:hanging="360"/>
      </w:pPr>
      <w:rPr>
        <w:rFonts w:ascii="Symbol" w:hAnsi="Symbol"/>
      </w:rPr>
    </w:lvl>
    <w:lvl w:ilvl="7" w:tplc="4D7AC3A6">
      <w:start w:val="1"/>
      <w:numFmt w:val="bullet"/>
      <w:lvlText w:val="o"/>
      <w:lvlJc w:val="left"/>
      <w:pPr>
        <w:tabs>
          <w:tab w:val="num" w:pos="5760"/>
        </w:tabs>
        <w:ind w:left="5760" w:hanging="360"/>
      </w:pPr>
      <w:rPr>
        <w:rFonts w:ascii="Courier New" w:hAnsi="Courier New"/>
      </w:rPr>
    </w:lvl>
    <w:lvl w:ilvl="8" w:tplc="67188D5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B4E2BAA0">
      <w:start w:val="1"/>
      <w:numFmt w:val="bullet"/>
      <w:lvlText w:val=""/>
      <w:lvlJc w:val="left"/>
      <w:pPr>
        <w:ind w:left="720" w:hanging="360"/>
      </w:pPr>
      <w:rPr>
        <w:rFonts w:ascii="Symbol" w:hAnsi="Symbol"/>
      </w:rPr>
    </w:lvl>
    <w:lvl w:ilvl="1" w:tplc="0700CCE0">
      <w:start w:val="1"/>
      <w:numFmt w:val="bullet"/>
      <w:lvlText w:val="o"/>
      <w:lvlJc w:val="left"/>
      <w:pPr>
        <w:tabs>
          <w:tab w:val="num" w:pos="1440"/>
        </w:tabs>
        <w:ind w:left="1440" w:hanging="360"/>
      </w:pPr>
      <w:rPr>
        <w:rFonts w:ascii="Courier New" w:hAnsi="Courier New"/>
      </w:rPr>
    </w:lvl>
    <w:lvl w:ilvl="2" w:tplc="59522C1C">
      <w:start w:val="1"/>
      <w:numFmt w:val="bullet"/>
      <w:lvlText w:val=""/>
      <w:lvlJc w:val="left"/>
      <w:pPr>
        <w:tabs>
          <w:tab w:val="num" w:pos="2160"/>
        </w:tabs>
        <w:ind w:left="2160" w:hanging="360"/>
      </w:pPr>
      <w:rPr>
        <w:rFonts w:ascii="Wingdings" w:hAnsi="Wingdings"/>
      </w:rPr>
    </w:lvl>
    <w:lvl w:ilvl="3" w:tplc="9340AAD2">
      <w:start w:val="1"/>
      <w:numFmt w:val="bullet"/>
      <w:lvlText w:val=""/>
      <w:lvlJc w:val="left"/>
      <w:pPr>
        <w:tabs>
          <w:tab w:val="num" w:pos="2880"/>
        </w:tabs>
        <w:ind w:left="2880" w:hanging="360"/>
      </w:pPr>
      <w:rPr>
        <w:rFonts w:ascii="Symbol" w:hAnsi="Symbol"/>
      </w:rPr>
    </w:lvl>
    <w:lvl w:ilvl="4" w:tplc="C99AB79A">
      <w:start w:val="1"/>
      <w:numFmt w:val="bullet"/>
      <w:lvlText w:val="o"/>
      <w:lvlJc w:val="left"/>
      <w:pPr>
        <w:tabs>
          <w:tab w:val="num" w:pos="3600"/>
        </w:tabs>
        <w:ind w:left="3600" w:hanging="360"/>
      </w:pPr>
      <w:rPr>
        <w:rFonts w:ascii="Courier New" w:hAnsi="Courier New"/>
      </w:rPr>
    </w:lvl>
    <w:lvl w:ilvl="5" w:tplc="37C26CC6">
      <w:start w:val="1"/>
      <w:numFmt w:val="bullet"/>
      <w:lvlText w:val=""/>
      <w:lvlJc w:val="left"/>
      <w:pPr>
        <w:tabs>
          <w:tab w:val="num" w:pos="4320"/>
        </w:tabs>
        <w:ind w:left="4320" w:hanging="360"/>
      </w:pPr>
      <w:rPr>
        <w:rFonts w:ascii="Wingdings" w:hAnsi="Wingdings"/>
      </w:rPr>
    </w:lvl>
    <w:lvl w:ilvl="6" w:tplc="6C6CE860">
      <w:start w:val="1"/>
      <w:numFmt w:val="bullet"/>
      <w:lvlText w:val=""/>
      <w:lvlJc w:val="left"/>
      <w:pPr>
        <w:tabs>
          <w:tab w:val="num" w:pos="5040"/>
        </w:tabs>
        <w:ind w:left="5040" w:hanging="360"/>
      </w:pPr>
      <w:rPr>
        <w:rFonts w:ascii="Symbol" w:hAnsi="Symbol"/>
      </w:rPr>
    </w:lvl>
    <w:lvl w:ilvl="7" w:tplc="41141D34">
      <w:start w:val="1"/>
      <w:numFmt w:val="bullet"/>
      <w:lvlText w:val="o"/>
      <w:lvlJc w:val="left"/>
      <w:pPr>
        <w:tabs>
          <w:tab w:val="num" w:pos="5760"/>
        </w:tabs>
        <w:ind w:left="5760" w:hanging="360"/>
      </w:pPr>
      <w:rPr>
        <w:rFonts w:ascii="Courier New" w:hAnsi="Courier New"/>
      </w:rPr>
    </w:lvl>
    <w:lvl w:ilvl="8" w:tplc="DD58F64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FF24BF80">
      <w:start w:val="1"/>
      <w:numFmt w:val="bullet"/>
      <w:lvlText w:val=""/>
      <w:lvlJc w:val="left"/>
      <w:pPr>
        <w:ind w:left="720" w:hanging="360"/>
      </w:pPr>
      <w:rPr>
        <w:rFonts w:ascii="Symbol" w:hAnsi="Symbol"/>
      </w:rPr>
    </w:lvl>
    <w:lvl w:ilvl="1" w:tplc="0602DBB0">
      <w:start w:val="1"/>
      <w:numFmt w:val="bullet"/>
      <w:lvlText w:val="o"/>
      <w:lvlJc w:val="left"/>
      <w:pPr>
        <w:tabs>
          <w:tab w:val="num" w:pos="1440"/>
        </w:tabs>
        <w:ind w:left="1440" w:hanging="360"/>
      </w:pPr>
      <w:rPr>
        <w:rFonts w:ascii="Courier New" w:hAnsi="Courier New"/>
      </w:rPr>
    </w:lvl>
    <w:lvl w:ilvl="2" w:tplc="A378A8A0">
      <w:start w:val="1"/>
      <w:numFmt w:val="bullet"/>
      <w:lvlText w:val=""/>
      <w:lvlJc w:val="left"/>
      <w:pPr>
        <w:tabs>
          <w:tab w:val="num" w:pos="2160"/>
        </w:tabs>
        <w:ind w:left="2160" w:hanging="360"/>
      </w:pPr>
      <w:rPr>
        <w:rFonts w:ascii="Wingdings" w:hAnsi="Wingdings"/>
      </w:rPr>
    </w:lvl>
    <w:lvl w:ilvl="3" w:tplc="A9F0043A">
      <w:start w:val="1"/>
      <w:numFmt w:val="bullet"/>
      <w:lvlText w:val=""/>
      <w:lvlJc w:val="left"/>
      <w:pPr>
        <w:tabs>
          <w:tab w:val="num" w:pos="2880"/>
        </w:tabs>
        <w:ind w:left="2880" w:hanging="360"/>
      </w:pPr>
      <w:rPr>
        <w:rFonts w:ascii="Symbol" w:hAnsi="Symbol"/>
      </w:rPr>
    </w:lvl>
    <w:lvl w:ilvl="4" w:tplc="60004340">
      <w:start w:val="1"/>
      <w:numFmt w:val="bullet"/>
      <w:lvlText w:val="o"/>
      <w:lvlJc w:val="left"/>
      <w:pPr>
        <w:tabs>
          <w:tab w:val="num" w:pos="3600"/>
        </w:tabs>
        <w:ind w:left="3600" w:hanging="360"/>
      </w:pPr>
      <w:rPr>
        <w:rFonts w:ascii="Courier New" w:hAnsi="Courier New"/>
      </w:rPr>
    </w:lvl>
    <w:lvl w:ilvl="5" w:tplc="4F167F14">
      <w:start w:val="1"/>
      <w:numFmt w:val="bullet"/>
      <w:lvlText w:val=""/>
      <w:lvlJc w:val="left"/>
      <w:pPr>
        <w:tabs>
          <w:tab w:val="num" w:pos="4320"/>
        </w:tabs>
        <w:ind w:left="4320" w:hanging="360"/>
      </w:pPr>
      <w:rPr>
        <w:rFonts w:ascii="Wingdings" w:hAnsi="Wingdings"/>
      </w:rPr>
    </w:lvl>
    <w:lvl w:ilvl="6" w:tplc="9238DECE">
      <w:start w:val="1"/>
      <w:numFmt w:val="bullet"/>
      <w:lvlText w:val=""/>
      <w:lvlJc w:val="left"/>
      <w:pPr>
        <w:tabs>
          <w:tab w:val="num" w:pos="5040"/>
        </w:tabs>
        <w:ind w:left="5040" w:hanging="360"/>
      </w:pPr>
      <w:rPr>
        <w:rFonts w:ascii="Symbol" w:hAnsi="Symbol"/>
      </w:rPr>
    </w:lvl>
    <w:lvl w:ilvl="7" w:tplc="0BD8DEF6">
      <w:start w:val="1"/>
      <w:numFmt w:val="bullet"/>
      <w:lvlText w:val="o"/>
      <w:lvlJc w:val="left"/>
      <w:pPr>
        <w:tabs>
          <w:tab w:val="num" w:pos="5760"/>
        </w:tabs>
        <w:ind w:left="5760" w:hanging="360"/>
      </w:pPr>
      <w:rPr>
        <w:rFonts w:ascii="Courier New" w:hAnsi="Courier New"/>
      </w:rPr>
    </w:lvl>
    <w:lvl w:ilvl="8" w:tplc="06EC0FC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7"/>
    <w:multiLevelType w:val="hybridMultilevel"/>
    <w:tmpl w:val="00000007"/>
    <w:lvl w:ilvl="0" w:tplc="BEB49B3A">
      <w:start w:val="1"/>
      <w:numFmt w:val="bullet"/>
      <w:lvlText w:val=""/>
      <w:lvlJc w:val="left"/>
      <w:pPr>
        <w:ind w:left="720" w:hanging="360"/>
      </w:pPr>
      <w:rPr>
        <w:rFonts w:ascii="Symbol" w:hAnsi="Symbol"/>
      </w:rPr>
    </w:lvl>
    <w:lvl w:ilvl="1" w:tplc="9A2ABC6C">
      <w:start w:val="1"/>
      <w:numFmt w:val="bullet"/>
      <w:lvlText w:val="o"/>
      <w:lvlJc w:val="left"/>
      <w:pPr>
        <w:tabs>
          <w:tab w:val="num" w:pos="1440"/>
        </w:tabs>
        <w:ind w:left="1440" w:hanging="360"/>
      </w:pPr>
      <w:rPr>
        <w:rFonts w:ascii="Courier New" w:hAnsi="Courier New"/>
      </w:rPr>
    </w:lvl>
    <w:lvl w:ilvl="2" w:tplc="04349A9E">
      <w:start w:val="1"/>
      <w:numFmt w:val="bullet"/>
      <w:lvlText w:val=""/>
      <w:lvlJc w:val="left"/>
      <w:pPr>
        <w:tabs>
          <w:tab w:val="num" w:pos="2160"/>
        </w:tabs>
        <w:ind w:left="2160" w:hanging="360"/>
      </w:pPr>
      <w:rPr>
        <w:rFonts w:ascii="Wingdings" w:hAnsi="Wingdings"/>
      </w:rPr>
    </w:lvl>
    <w:lvl w:ilvl="3" w:tplc="22EAC5C4">
      <w:start w:val="1"/>
      <w:numFmt w:val="bullet"/>
      <w:lvlText w:val=""/>
      <w:lvlJc w:val="left"/>
      <w:pPr>
        <w:tabs>
          <w:tab w:val="num" w:pos="2880"/>
        </w:tabs>
        <w:ind w:left="2880" w:hanging="360"/>
      </w:pPr>
      <w:rPr>
        <w:rFonts w:ascii="Symbol" w:hAnsi="Symbol"/>
      </w:rPr>
    </w:lvl>
    <w:lvl w:ilvl="4" w:tplc="A23C4D90">
      <w:start w:val="1"/>
      <w:numFmt w:val="bullet"/>
      <w:lvlText w:val="o"/>
      <w:lvlJc w:val="left"/>
      <w:pPr>
        <w:tabs>
          <w:tab w:val="num" w:pos="3600"/>
        </w:tabs>
        <w:ind w:left="3600" w:hanging="360"/>
      </w:pPr>
      <w:rPr>
        <w:rFonts w:ascii="Courier New" w:hAnsi="Courier New"/>
      </w:rPr>
    </w:lvl>
    <w:lvl w:ilvl="5" w:tplc="20C6A886">
      <w:start w:val="1"/>
      <w:numFmt w:val="bullet"/>
      <w:lvlText w:val=""/>
      <w:lvlJc w:val="left"/>
      <w:pPr>
        <w:tabs>
          <w:tab w:val="num" w:pos="4320"/>
        </w:tabs>
        <w:ind w:left="4320" w:hanging="360"/>
      </w:pPr>
      <w:rPr>
        <w:rFonts w:ascii="Wingdings" w:hAnsi="Wingdings"/>
      </w:rPr>
    </w:lvl>
    <w:lvl w:ilvl="6" w:tplc="BA90B67E">
      <w:start w:val="1"/>
      <w:numFmt w:val="bullet"/>
      <w:lvlText w:val=""/>
      <w:lvlJc w:val="left"/>
      <w:pPr>
        <w:tabs>
          <w:tab w:val="num" w:pos="5040"/>
        </w:tabs>
        <w:ind w:left="5040" w:hanging="360"/>
      </w:pPr>
      <w:rPr>
        <w:rFonts w:ascii="Symbol" w:hAnsi="Symbol"/>
      </w:rPr>
    </w:lvl>
    <w:lvl w:ilvl="7" w:tplc="A63CCD66">
      <w:start w:val="1"/>
      <w:numFmt w:val="bullet"/>
      <w:lvlText w:val="o"/>
      <w:lvlJc w:val="left"/>
      <w:pPr>
        <w:tabs>
          <w:tab w:val="num" w:pos="5760"/>
        </w:tabs>
        <w:ind w:left="5760" w:hanging="360"/>
      </w:pPr>
      <w:rPr>
        <w:rFonts w:ascii="Courier New" w:hAnsi="Courier New"/>
      </w:rPr>
    </w:lvl>
    <w:lvl w:ilvl="8" w:tplc="638A05B2">
      <w:start w:val="1"/>
      <w:numFmt w:val="bullet"/>
      <w:lvlText w:val=""/>
      <w:lvlJc w:val="left"/>
      <w:pPr>
        <w:tabs>
          <w:tab w:val="num" w:pos="6480"/>
        </w:tabs>
        <w:ind w:left="6480" w:hanging="360"/>
      </w:pPr>
      <w:rPr>
        <w:rFonts w:ascii="Wingdings" w:hAnsi="Wingdings"/>
      </w:rPr>
    </w:lvl>
  </w:abstractNum>
  <w:abstractNum w:abstractNumId="4"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51098"/>
    <w:multiLevelType w:val="multilevel"/>
    <w:tmpl w:val="928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42B5D"/>
    <w:multiLevelType w:val="hybridMultilevel"/>
    <w:tmpl w:val="71A688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F42496"/>
    <w:multiLevelType w:val="multilevel"/>
    <w:tmpl w:val="6F9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5566A9"/>
    <w:multiLevelType w:val="multilevel"/>
    <w:tmpl w:val="4900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86214CA"/>
    <w:multiLevelType w:val="multilevel"/>
    <w:tmpl w:val="5FDC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3325F5"/>
    <w:multiLevelType w:val="multilevel"/>
    <w:tmpl w:val="DE808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67795A"/>
    <w:multiLevelType w:val="multilevel"/>
    <w:tmpl w:val="AE78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D918B0"/>
    <w:multiLevelType w:val="multilevel"/>
    <w:tmpl w:val="86E2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6F6FD2"/>
    <w:multiLevelType w:val="multilevel"/>
    <w:tmpl w:val="4058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185317"/>
    <w:multiLevelType w:val="multilevel"/>
    <w:tmpl w:val="D35C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A147FC"/>
    <w:multiLevelType w:val="multilevel"/>
    <w:tmpl w:val="8F90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6342D6"/>
    <w:multiLevelType w:val="hybridMultilevel"/>
    <w:tmpl w:val="C0E83B86"/>
    <w:lvl w:ilvl="0" w:tplc="10090001">
      <w:start w:val="1"/>
      <w:numFmt w:val="bullet"/>
      <w:lvlText w:val=""/>
      <w:lvlJc w:val="left"/>
      <w:pPr>
        <w:ind w:left="945" w:hanging="360"/>
      </w:pPr>
      <w:rPr>
        <w:rFonts w:ascii="Symbol" w:hAnsi="Symbol" w:hint="default"/>
      </w:rPr>
    </w:lvl>
    <w:lvl w:ilvl="1" w:tplc="10090003" w:tentative="1">
      <w:start w:val="1"/>
      <w:numFmt w:val="bullet"/>
      <w:lvlText w:val="o"/>
      <w:lvlJc w:val="left"/>
      <w:pPr>
        <w:ind w:left="1665" w:hanging="360"/>
      </w:pPr>
      <w:rPr>
        <w:rFonts w:ascii="Courier New" w:hAnsi="Courier New" w:cs="Courier New" w:hint="default"/>
      </w:rPr>
    </w:lvl>
    <w:lvl w:ilvl="2" w:tplc="10090005" w:tentative="1">
      <w:start w:val="1"/>
      <w:numFmt w:val="bullet"/>
      <w:lvlText w:val=""/>
      <w:lvlJc w:val="left"/>
      <w:pPr>
        <w:ind w:left="2385" w:hanging="360"/>
      </w:pPr>
      <w:rPr>
        <w:rFonts w:ascii="Wingdings" w:hAnsi="Wingdings" w:hint="default"/>
      </w:rPr>
    </w:lvl>
    <w:lvl w:ilvl="3" w:tplc="10090001" w:tentative="1">
      <w:start w:val="1"/>
      <w:numFmt w:val="bullet"/>
      <w:lvlText w:val=""/>
      <w:lvlJc w:val="left"/>
      <w:pPr>
        <w:ind w:left="3105" w:hanging="360"/>
      </w:pPr>
      <w:rPr>
        <w:rFonts w:ascii="Symbol" w:hAnsi="Symbol" w:hint="default"/>
      </w:rPr>
    </w:lvl>
    <w:lvl w:ilvl="4" w:tplc="10090003" w:tentative="1">
      <w:start w:val="1"/>
      <w:numFmt w:val="bullet"/>
      <w:lvlText w:val="o"/>
      <w:lvlJc w:val="left"/>
      <w:pPr>
        <w:ind w:left="3825" w:hanging="360"/>
      </w:pPr>
      <w:rPr>
        <w:rFonts w:ascii="Courier New" w:hAnsi="Courier New" w:cs="Courier New" w:hint="default"/>
      </w:rPr>
    </w:lvl>
    <w:lvl w:ilvl="5" w:tplc="10090005" w:tentative="1">
      <w:start w:val="1"/>
      <w:numFmt w:val="bullet"/>
      <w:lvlText w:val=""/>
      <w:lvlJc w:val="left"/>
      <w:pPr>
        <w:ind w:left="4545" w:hanging="360"/>
      </w:pPr>
      <w:rPr>
        <w:rFonts w:ascii="Wingdings" w:hAnsi="Wingdings" w:hint="default"/>
      </w:rPr>
    </w:lvl>
    <w:lvl w:ilvl="6" w:tplc="10090001" w:tentative="1">
      <w:start w:val="1"/>
      <w:numFmt w:val="bullet"/>
      <w:lvlText w:val=""/>
      <w:lvlJc w:val="left"/>
      <w:pPr>
        <w:ind w:left="5265" w:hanging="360"/>
      </w:pPr>
      <w:rPr>
        <w:rFonts w:ascii="Symbol" w:hAnsi="Symbol" w:hint="default"/>
      </w:rPr>
    </w:lvl>
    <w:lvl w:ilvl="7" w:tplc="10090003" w:tentative="1">
      <w:start w:val="1"/>
      <w:numFmt w:val="bullet"/>
      <w:lvlText w:val="o"/>
      <w:lvlJc w:val="left"/>
      <w:pPr>
        <w:ind w:left="5985" w:hanging="360"/>
      </w:pPr>
      <w:rPr>
        <w:rFonts w:ascii="Courier New" w:hAnsi="Courier New" w:cs="Courier New" w:hint="default"/>
      </w:rPr>
    </w:lvl>
    <w:lvl w:ilvl="8" w:tplc="10090005" w:tentative="1">
      <w:start w:val="1"/>
      <w:numFmt w:val="bullet"/>
      <w:lvlText w:val=""/>
      <w:lvlJc w:val="left"/>
      <w:pPr>
        <w:ind w:left="6705" w:hanging="360"/>
      </w:pPr>
      <w:rPr>
        <w:rFonts w:ascii="Wingdings" w:hAnsi="Wingdings" w:hint="default"/>
      </w:rPr>
    </w:lvl>
  </w:abstractNum>
  <w:abstractNum w:abstractNumId="21" w15:restartNumberingAfterBreak="0">
    <w:nsid w:val="724F19ED"/>
    <w:multiLevelType w:val="hybridMultilevel"/>
    <w:tmpl w:val="AB185C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DB02EF"/>
    <w:multiLevelType w:val="multilevel"/>
    <w:tmpl w:val="913E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10"/>
  </w:num>
  <w:num w:numId="2" w16cid:durableId="87436132">
    <w:abstractNumId w:val="22"/>
  </w:num>
  <w:num w:numId="3" w16cid:durableId="505753835">
    <w:abstractNumId w:val="4"/>
  </w:num>
  <w:num w:numId="4" w16cid:durableId="18750347">
    <w:abstractNumId w:val="9"/>
  </w:num>
  <w:num w:numId="5" w16cid:durableId="341008703">
    <w:abstractNumId w:val="19"/>
  </w:num>
  <w:num w:numId="6" w16cid:durableId="80569881">
    <w:abstractNumId w:val="16"/>
  </w:num>
  <w:num w:numId="7" w16cid:durableId="393705001">
    <w:abstractNumId w:val="23"/>
  </w:num>
  <w:num w:numId="8" w16cid:durableId="1582301366">
    <w:abstractNumId w:val="0"/>
  </w:num>
  <w:num w:numId="9" w16cid:durableId="1689943290">
    <w:abstractNumId w:val="1"/>
  </w:num>
  <w:num w:numId="10" w16cid:durableId="1157847313">
    <w:abstractNumId w:val="2"/>
  </w:num>
  <w:num w:numId="11" w16cid:durableId="602036275">
    <w:abstractNumId w:val="3"/>
  </w:num>
  <w:num w:numId="12" w16cid:durableId="1660619777">
    <w:abstractNumId w:val="21"/>
  </w:num>
  <w:num w:numId="13" w16cid:durableId="1582369017">
    <w:abstractNumId w:val="20"/>
  </w:num>
  <w:num w:numId="14" w16cid:durableId="487476364">
    <w:abstractNumId w:val="5"/>
  </w:num>
  <w:num w:numId="15" w16cid:durableId="1123502918">
    <w:abstractNumId w:val="24"/>
  </w:num>
  <w:num w:numId="16" w16cid:durableId="908349806">
    <w:abstractNumId w:val="18"/>
  </w:num>
  <w:num w:numId="17" w16cid:durableId="822544630">
    <w:abstractNumId w:val="11"/>
  </w:num>
  <w:num w:numId="18" w16cid:durableId="599606880">
    <w:abstractNumId w:val="8"/>
  </w:num>
  <w:num w:numId="19" w16cid:durableId="1109197755">
    <w:abstractNumId w:val="7"/>
  </w:num>
  <w:num w:numId="20" w16cid:durableId="1471820552">
    <w:abstractNumId w:val="14"/>
  </w:num>
  <w:num w:numId="21" w16cid:durableId="462356763">
    <w:abstractNumId w:val="6"/>
  </w:num>
  <w:num w:numId="22" w16cid:durableId="1140879035">
    <w:abstractNumId w:val="15"/>
  </w:num>
  <w:num w:numId="23" w16cid:durableId="1093746189">
    <w:abstractNumId w:val="12"/>
  </w:num>
  <w:num w:numId="24" w16cid:durableId="817503071">
    <w:abstractNumId w:val="17"/>
  </w:num>
  <w:num w:numId="25" w16cid:durableId="6452028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TrueTypeFont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17E4C"/>
    <w:rsid w:val="000243F4"/>
    <w:rsid w:val="00025284"/>
    <w:rsid w:val="00026440"/>
    <w:rsid w:val="000273B1"/>
    <w:rsid w:val="00033A40"/>
    <w:rsid w:val="00035796"/>
    <w:rsid w:val="00036125"/>
    <w:rsid w:val="00036FEE"/>
    <w:rsid w:val="00037957"/>
    <w:rsid w:val="00044048"/>
    <w:rsid w:val="00044BDC"/>
    <w:rsid w:val="00047B37"/>
    <w:rsid w:val="000528D7"/>
    <w:rsid w:val="0005788E"/>
    <w:rsid w:val="00057E3E"/>
    <w:rsid w:val="00060F78"/>
    <w:rsid w:val="000625E2"/>
    <w:rsid w:val="000708FC"/>
    <w:rsid w:val="00071C61"/>
    <w:rsid w:val="00071C7B"/>
    <w:rsid w:val="00072692"/>
    <w:rsid w:val="00074EE7"/>
    <w:rsid w:val="000763DE"/>
    <w:rsid w:val="000767CC"/>
    <w:rsid w:val="000813F2"/>
    <w:rsid w:val="000844B6"/>
    <w:rsid w:val="000905CC"/>
    <w:rsid w:val="00091124"/>
    <w:rsid w:val="00091151"/>
    <w:rsid w:val="00091516"/>
    <w:rsid w:val="00091F8C"/>
    <w:rsid w:val="00095673"/>
    <w:rsid w:val="000A7633"/>
    <w:rsid w:val="000B15DF"/>
    <w:rsid w:val="000B254C"/>
    <w:rsid w:val="000B6A93"/>
    <w:rsid w:val="000C0F9A"/>
    <w:rsid w:val="000C6ECE"/>
    <w:rsid w:val="000C7A13"/>
    <w:rsid w:val="000C7B03"/>
    <w:rsid w:val="000D0F5D"/>
    <w:rsid w:val="000D117A"/>
    <w:rsid w:val="000D290D"/>
    <w:rsid w:val="000D32FC"/>
    <w:rsid w:val="000D49A1"/>
    <w:rsid w:val="000D7458"/>
    <w:rsid w:val="000E1581"/>
    <w:rsid w:val="000E19DE"/>
    <w:rsid w:val="000E1A8F"/>
    <w:rsid w:val="000E2BF6"/>
    <w:rsid w:val="000E61E0"/>
    <w:rsid w:val="000F3165"/>
    <w:rsid w:val="000F76CF"/>
    <w:rsid w:val="00102827"/>
    <w:rsid w:val="0010421F"/>
    <w:rsid w:val="001129DA"/>
    <w:rsid w:val="00113AC8"/>
    <w:rsid w:val="001165F2"/>
    <w:rsid w:val="00117598"/>
    <w:rsid w:val="00121247"/>
    <w:rsid w:val="00122150"/>
    <w:rsid w:val="001260D8"/>
    <w:rsid w:val="001264B5"/>
    <w:rsid w:val="00127AD3"/>
    <w:rsid w:val="00130C0F"/>
    <w:rsid w:val="0013210E"/>
    <w:rsid w:val="00134111"/>
    <w:rsid w:val="001345EF"/>
    <w:rsid w:val="00135A1B"/>
    <w:rsid w:val="00135FC2"/>
    <w:rsid w:val="00142711"/>
    <w:rsid w:val="00143454"/>
    <w:rsid w:val="00143571"/>
    <w:rsid w:val="00143572"/>
    <w:rsid w:val="00144D44"/>
    <w:rsid w:val="00144DC2"/>
    <w:rsid w:val="00145997"/>
    <w:rsid w:val="00145AB7"/>
    <w:rsid w:val="0014602E"/>
    <w:rsid w:val="001520D5"/>
    <w:rsid w:val="00154093"/>
    <w:rsid w:val="00154DFF"/>
    <w:rsid w:val="00156366"/>
    <w:rsid w:val="001565DE"/>
    <w:rsid w:val="00160133"/>
    <w:rsid w:val="00163A34"/>
    <w:rsid w:val="00163C9C"/>
    <w:rsid w:val="0017068A"/>
    <w:rsid w:val="00171B3C"/>
    <w:rsid w:val="00171CB4"/>
    <w:rsid w:val="001724DB"/>
    <w:rsid w:val="001762B5"/>
    <w:rsid w:val="001762BB"/>
    <w:rsid w:val="00186AD2"/>
    <w:rsid w:val="001A02C8"/>
    <w:rsid w:val="001A5DEA"/>
    <w:rsid w:val="001A6308"/>
    <w:rsid w:val="001A6B9F"/>
    <w:rsid w:val="001B15C3"/>
    <w:rsid w:val="001B42ED"/>
    <w:rsid w:val="001B53A8"/>
    <w:rsid w:val="001B5A45"/>
    <w:rsid w:val="001C0FA9"/>
    <w:rsid w:val="001C235C"/>
    <w:rsid w:val="001C516D"/>
    <w:rsid w:val="001C71FA"/>
    <w:rsid w:val="001D164D"/>
    <w:rsid w:val="001D21C4"/>
    <w:rsid w:val="001D377B"/>
    <w:rsid w:val="001D65DF"/>
    <w:rsid w:val="001E288C"/>
    <w:rsid w:val="001E3AAA"/>
    <w:rsid w:val="001E4543"/>
    <w:rsid w:val="001F2436"/>
    <w:rsid w:val="001F5267"/>
    <w:rsid w:val="001F7442"/>
    <w:rsid w:val="0020268E"/>
    <w:rsid w:val="00203995"/>
    <w:rsid w:val="00204861"/>
    <w:rsid w:val="00206A23"/>
    <w:rsid w:val="0021415D"/>
    <w:rsid w:val="0021630E"/>
    <w:rsid w:val="0021633A"/>
    <w:rsid w:val="002165EA"/>
    <w:rsid w:val="00216983"/>
    <w:rsid w:val="00217067"/>
    <w:rsid w:val="002173CC"/>
    <w:rsid w:val="002174A4"/>
    <w:rsid w:val="00227481"/>
    <w:rsid w:val="00227D76"/>
    <w:rsid w:val="002332A7"/>
    <w:rsid w:val="00236085"/>
    <w:rsid w:val="00236554"/>
    <w:rsid w:val="00243C28"/>
    <w:rsid w:val="002450A8"/>
    <w:rsid w:val="00246339"/>
    <w:rsid w:val="0025384C"/>
    <w:rsid w:val="00255074"/>
    <w:rsid w:val="00256399"/>
    <w:rsid w:val="00260D7B"/>
    <w:rsid w:val="00260F30"/>
    <w:rsid w:val="002644CB"/>
    <w:rsid w:val="002704E1"/>
    <w:rsid w:val="002733FC"/>
    <w:rsid w:val="002737D2"/>
    <w:rsid w:val="00283593"/>
    <w:rsid w:val="00286990"/>
    <w:rsid w:val="00286CCA"/>
    <w:rsid w:val="00286F12"/>
    <w:rsid w:val="002870B3"/>
    <w:rsid w:val="00287A4D"/>
    <w:rsid w:val="0029401A"/>
    <w:rsid w:val="00294787"/>
    <w:rsid w:val="00294E87"/>
    <w:rsid w:val="00295436"/>
    <w:rsid w:val="00297F48"/>
    <w:rsid w:val="002A0981"/>
    <w:rsid w:val="002A3E0B"/>
    <w:rsid w:val="002A50E4"/>
    <w:rsid w:val="002A54FD"/>
    <w:rsid w:val="002B11AC"/>
    <w:rsid w:val="002B3C30"/>
    <w:rsid w:val="002B7DB9"/>
    <w:rsid w:val="002C0686"/>
    <w:rsid w:val="002C0BAE"/>
    <w:rsid w:val="002C20CF"/>
    <w:rsid w:val="002C24D6"/>
    <w:rsid w:val="002C41DD"/>
    <w:rsid w:val="002C4748"/>
    <w:rsid w:val="002C7A6D"/>
    <w:rsid w:val="002D1B39"/>
    <w:rsid w:val="002D47B4"/>
    <w:rsid w:val="002D6CA0"/>
    <w:rsid w:val="002E0B79"/>
    <w:rsid w:val="002E55C3"/>
    <w:rsid w:val="002F08C4"/>
    <w:rsid w:val="002F286D"/>
    <w:rsid w:val="002F5016"/>
    <w:rsid w:val="002F5A77"/>
    <w:rsid w:val="00302E43"/>
    <w:rsid w:val="00304067"/>
    <w:rsid w:val="00304426"/>
    <w:rsid w:val="00305C6B"/>
    <w:rsid w:val="00306786"/>
    <w:rsid w:val="00310B3D"/>
    <w:rsid w:val="00313356"/>
    <w:rsid w:val="00317DD3"/>
    <w:rsid w:val="00320545"/>
    <w:rsid w:val="0032100B"/>
    <w:rsid w:val="00323626"/>
    <w:rsid w:val="00323E6D"/>
    <w:rsid w:val="00324DC7"/>
    <w:rsid w:val="00327397"/>
    <w:rsid w:val="00332116"/>
    <w:rsid w:val="00334197"/>
    <w:rsid w:val="00334397"/>
    <w:rsid w:val="00334E32"/>
    <w:rsid w:val="00337A9A"/>
    <w:rsid w:val="00340A10"/>
    <w:rsid w:val="003462E0"/>
    <w:rsid w:val="00354300"/>
    <w:rsid w:val="003549BE"/>
    <w:rsid w:val="00356415"/>
    <w:rsid w:val="0035712D"/>
    <w:rsid w:val="0036136E"/>
    <w:rsid w:val="00363381"/>
    <w:rsid w:val="0036442F"/>
    <w:rsid w:val="00367E64"/>
    <w:rsid w:val="003767B0"/>
    <w:rsid w:val="00376CD6"/>
    <w:rsid w:val="00386691"/>
    <w:rsid w:val="00387596"/>
    <w:rsid w:val="00387B38"/>
    <w:rsid w:val="00391BA2"/>
    <w:rsid w:val="00393F1D"/>
    <w:rsid w:val="0039656D"/>
    <w:rsid w:val="00397C76"/>
    <w:rsid w:val="003A22F8"/>
    <w:rsid w:val="003A60AF"/>
    <w:rsid w:val="003B0B79"/>
    <w:rsid w:val="003B6526"/>
    <w:rsid w:val="003C1C49"/>
    <w:rsid w:val="003C2AE5"/>
    <w:rsid w:val="003D2F61"/>
    <w:rsid w:val="003E1654"/>
    <w:rsid w:val="003E1DD8"/>
    <w:rsid w:val="003E45AA"/>
    <w:rsid w:val="003E7213"/>
    <w:rsid w:val="003E7292"/>
    <w:rsid w:val="003E7906"/>
    <w:rsid w:val="003F6778"/>
    <w:rsid w:val="00401E70"/>
    <w:rsid w:val="00403FBC"/>
    <w:rsid w:val="00404E75"/>
    <w:rsid w:val="004054B7"/>
    <w:rsid w:val="00410422"/>
    <w:rsid w:val="004125BD"/>
    <w:rsid w:val="00412A08"/>
    <w:rsid w:val="004133B8"/>
    <w:rsid w:val="00414D65"/>
    <w:rsid w:val="00417297"/>
    <w:rsid w:val="00417833"/>
    <w:rsid w:val="004243D0"/>
    <w:rsid w:val="0042531A"/>
    <w:rsid w:val="00427F4D"/>
    <w:rsid w:val="00434C79"/>
    <w:rsid w:val="00454108"/>
    <w:rsid w:val="00454E8F"/>
    <w:rsid w:val="00457B76"/>
    <w:rsid w:val="00460D4A"/>
    <w:rsid w:val="00463A48"/>
    <w:rsid w:val="0046429E"/>
    <w:rsid w:val="004655BD"/>
    <w:rsid w:val="004660D6"/>
    <w:rsid w:val="0047289B"/>
    <w:rsid w:val="00473C23"/>
    <w:rsid w:val="00473C46"/>
    <w:rsid w:val="00474050"/>
    <w:rsid w:val="004756FE"/>
    <w:rsid w:val="00477E71"/>
    <w:rsid w:val="0048001E"/>
    <w:rsid w:val="00480B92"/>
    <w:rsid w:val="004852EC"/>
    <w:rsid w:val="00491691"/>
    <w:rsid w:val="00493EFA"/>
    <w:rsid w:val="00494F79"/>
    <w:rsid w:val="00495470"/>
    <w:rsid w:val="00496BF9"/>
    <w:rsid w:val="004A0B7D"/>
    <w:rsid w:val="004A4E3C"/>
    <w:rsid w:val="004A6BD1"/>
    <w:rsid w:val="004A6F53"/>
    <w:rsid w:val="004A72D6"/>
    <w:rsid w:val="004B1DC1"/>
    <w:rsid w:val="004B3496"/>
    <w:rsid w:val="004B5400"/>
    <w:rsid w:val="004B5DB1"/>
    <w:rsid w:val="004C1496"/>
    <w:rsid w:val="004C4DAD"/>
    <w:rsid w:val="004C4F9B"/>
    <w:rsid w:val="004C5CDB"/>
    <w:rsid w:val="004D2057"/>
    <w:rsid w:val="004D51FC"/>
    <w:rsid w:val="004D6F08"/>
    <w:rsid w:val="004E082E"/>
    <w:rsid w:val="004E4298"/>
    <w:rsid w:val="00505EC0"/>
    <w:rsid w:val="0050747F"/>
    <w:rsid w:val="00507506"/>
    <w:rsid w:val="00511CF9"/>
    <w:rsid w:val="0051489E"/>
    <w:rsid w:val="005149FF"/>
    <w:rsid w:val="005151CF"/>
    <w:rsid w:val="005151E7"/>
    <w:rsid w:val="00520EB0"/>
    <w:rsid w:val="00522CAF"/>
    <w:rsid w:val="005260D8"/>
    <w:rsid w:val="005272E0"/>
    <w:rsid w:val="005276F7"/>
    <w:rsid w:val="00527C76"/>
    <w:rsid w:val="005311DF"/>
    <w:rsid w:val="00531553"/>
    <w:rsid w:val="00533180"/>
    <w:rsid w:val="00535E41"/>
    <w:rsid w:val="00537A85"/>
    <w:rsid w:val="005428AB"/>
    <w:rsid w:val="00551518"/>
    <w:rsid w:val="0055361A"/>
    <w:rsid w:val="0055477F"/>
    <w:rsid w:val="00555969"/>
    <w:rsid w:val="005564DF"/>
    <w:rsid w:val="00563132"/>
    <w:rsid w:val="00571120"/>
    <w:rsid w:val="00572459"/>
    <w:rsid w:val="00574F9D"/>
    <w:rsid w:val="00576BE3"/>
    <w:rsid w:val="00584569"/>
    <w:rsid w:val="0058766D"/>
    <w:rsid w:val="00590F96"/>
    <w:rsid w:val="005919D9"/>
    <w:rsid w:val="0059334B"/>
    <w:rsid w:val="00593757"/>
    <w:rsid w:val="00593B86"/>
    <w:rsid w:val="00595ACB"/>
    <w:rsid w:val="005A1871"/>
    <w:rsid w:val="005A2F51"/>
    <w:rsid w:val="005A43F0"/>
    <w:rsid w:val="005A7738"/>
    <w:rsid w:val="005B07FE"/>
    <w:rsid w:val="005B168D"/>
    <w:rsid w:val="005B21DC"/>
    <w:rsid w:val="005B53BB"/>
    <w:rsid w:val="005B7348"/>
    <w:rsid w:val="005B7594"/>
    <w:rsid w:val="005C2641"/>
    <w:rsid w:val="005C768B"/>
    <w:rsid w:val="005D06F9"/>
    <w:rsid w:val="005D111B"/>
    <w:rsid w:val="005D153F"/>
    <w:rsid w:val="005D18FB"/>
    <w:rsid w:val="005D432D"/>
    <w:rsid w:val="005D46BA"/>
    <w:rsid w:val="005D7352"/>
    <w:rsid w:val="005E1125"/>
    <w:rsid w:val="005E4238"/>
    <w:rsid w:val="005E7E31"/>
    <w:rsid w:val="005F250A"/>
    <w:rsid w:val="005F322E"/>
    <w:rsid w:val="005F69D3"/>
    <w:rsid w:val="005F6A09"/>
    <w:rsid w:val="005F7DA0"/>
    <w:rsid w:val="00601B59"/>
    <w:rsid w:val="00604043"/>
    <w:rsid w:val="006075EA"/>
    <w:rsid w:val="0063117E"/>
    <w:rsid w:val="006327C6"/>
    <w:rsid w:val="00633BEA"/>
    <w:rsid w:val="00634654"/>
    <w:rsid w:val="0063742F"/>
    <w:rsid w:val="00637472"/>
    <w:rsid w:val="006374CE"/>
    <w:rsid w:val="00640D0A"/>
    <w:rsid w:val="0064111F"/>
    <w:rsid w:val="00643DD6"/>
    <w:rsid w:val="00643E0C"/>
    <w:rsid w:val="00661330"/>
    <w:rsid w:val="006640B5"/>
    <w:rsid w:val="00670668"/>
    <w:rsid w:val="006734AE"/>
    <w:rsid w:val="006749A6"/>
    <w:rsid w:val="0068015F"/>
    <w:rsid w:val="00683E62"/>
    <w:rsid w:val="006854F5"/>
    <w:rsid w:val="0068573B"/>
    <w:rsid w:val="0069047D"/>
    <w:rsid w:val="00692DEB"/>
    <w:rsid w:val="00693E3B"/>
    <w:rsid w:val="00695E05"/>
    <w:rsid w:val="006A0358"/>
    <w:rsid w:val="006A071B"/>
    <w:rsid w:val="006A1E90"/>
    <w:rsid w:val="006A2D20"/>
    <w:rsid w:val="006A3828"/>
    <w:rsid w:val="006A6022"/>
    <w:rsid w:val="006A7D86"/>
    <w:rsid w:val="006B21FE"/>
    <w:rsid w:val="006B2B27"/>
    <w:rsid w:val="006C1469"/>
    <w:rsid w:val="006C1AA1"/>
    <w:rsid w:val="006C1D17"/>
    <w:rsid w:val="006C62BE"/>
    <w:rsid w:val="006D0B93"/>
    <w:rsid w:val="006E12DB"/>
    <w:rsid w:val="006E1D1E"/>
    <w:rsid w:val="006F0077"/>
    <w:rsid w:val="006F562C"/>
    <w:rsid w:val="006F7005"/>
    <w:rsid w:val="00700849"/>
    <w:rsid w:val="00700C4C"/>
    <w:rsid w:val="007055D4"/>
    <w:rsid w:val="007056D2"/>
    <w:rsid w:val="00712E7A"/>
    <w:rsid w:val="0072163C"/>
    <w:rsid w:val="00722EE0"/>
    <w:rsid w:val="0072432B"/>
    <w:rsid w:val="00731438"/>
    <w:rsid w:val="0073442E"/>
    <w:rsid w:val="00734737"/>
    <w:rsid w:val="00737089"/>
    <w:rsid w:val="007448B4"/>
    <w:rsid w:val="00751A12"/>
    <w:rsid w:val="00754879"/>
    <w:rsid w:val="007574CF"/>
    <w:rsid w:val="00765EAA"/>
    <w:rsid w:val="00766FDB"/>
    <w:rsid w:val="0077392D"/>
    <w:rsid w:val="00775777"/>
    <w:rsid w:val="00781F78"/>
    <w:rsid w:val="007826ED"/>
    <w:rsid w:val="00783EA2"/>
    <w:rsid w:val="007902E9"/>
    <w:rsid w:val="00790685"/>
    <w:rsid w:val="007939E3"/>
    <w:rsid w:val="00795C1F"/>
    <w:rsid w:val="00796C01"/>
    <w:rsid w:val="007A1690"/>
    <w:rsid w:val="007A5534"/>
    <w:rsid w:val="007B112B"/>
    <w:rsid w:val="007B1621"/>
    <w:rsid w:val="007B1A3F"/>
    <w:rsid w:val="007B36FF"/>
    <w:rsid w:val="007C2316"/>
    <w:rsid w:val="007C6186"/>
    <w:rsid w:val="007D15B9"/>
    <w:rsid w:val="007D16AA"/>
    <w:rsid w:val="007D23E7"/>
    <w:rsid w:val="007D4DD2"/>
    <w:rsid w:val="007D5D40"/>
    <w:rsid w:val="007D7416"/>
    <w:rsid w:val="007E2CF7"/>
    <w:rsid w:val="007E409F"/>
    <w:rsid w:val="007E59BC"/>
    <w:rsid w:val="007E6DF0"/>
    <w:rsid w:val="007F59FA"/>
    <w:rsid w:val="00803334"/>
    <w:rsid w:val="008036CD"/>
    <w:rsid w:val="0080468C"/>
    <w:rsid w:val="008046FA"/>
    <w:rsid w:val="00806132"/>
    <w:rsid w:val="00806878"/>
    <w:rsid w:val="00806C55"/>
    <w:rsid w:val="0080761E"/>
    <w:rsid w:val="00807AEE"/>
    <w:rsid w:val="00811B74"/>
    <w:rsid w:val="00811C42"/>
    <w:rsid w:val="008132C6"/>
    <w:rsid w:val="00817E87"/>
    <w:rsid w:val="008215AE"/>
    <w:rsid w:val="008222DD"/>
    <w:rsid w:val="00822CC7"/>
    <w:rsid w:val="00823D37"/>
    <w:rsid w:val="008240E4"/>
    <w:rsid w:val="008344A5"/>
    <w:rsid w:val="008422F0"/>
    <w:rsid w:val="008438A5"/>
    <w:rsid w:val="008448C3"/>
    <w:rsid w:val="00847A0B"/>
    <w:rsid w:val="008631F4"/>
    <w:rsid w:val="00870F48"/>
    <w:rsid w:val="00874155"/>
    <w:rsid w:val="0087577B"/>
    <w:rsid w:val="008832FB"/>
    <w:rsid w:val="008866BD"/>
    <w:rsid w:val="00886B59"/>
    <w:rsid w:val="00886E69"/>
    <w:rsid w:val="00886F1B"/>
    <w:rsid w:val="00886F2B"/>
    <w:rsid w:val="00890096"/>
    <w:rsid w:val="00896C84"/>
    <w:rsid w:val="00897A86"/>
    <w:rsid w:val="008A04C5"/>
    <w:rsid w:val="008A19A7"/>
    <w:rsid w:val="008A27AE"/>
    <w:rsid w:val="008A495F"/>
    <w:rsid w:val="008B2094"/>
    <w:rsid w:val="008B293B"/>
    <w:rsid w:val="008B3378"/>
    <w:rsid w:val="008B4078"/>
    <w:rsid w:val="008B714F"/>
    <w:rsid w:val="008C30D1"/>
    <w:rsid w:val="008C3F12"/>
    <w:rsid w:val="008C6F09"/>
    <w:rsid w:val="008D01D3"/>
    <w:rsid w:val="008D07AF"/>
    <w:rsid w:val="008D1432"/>
    <w:rsid w:val="008D60C0"/>
    <w:rsid w:val="008E1689"/>
    <w:rsid w:val="008E3E66"/>
    <w:rsid w:val="008E6C66"/>
    <w:rsid w:val="008F097D"/>
    <w:rsid w:val="008F29CA"/>
    <w:rsid w:val="008F3464"/>
    <w:rsid w:val="008F3DB0"/>
    <w:rsid w:val="008F62D6"/>
    <w:rsid w:val="008F7CF0"/>
    <w:rsid w:val="00903A90"/>
    <w:rsid w:val="00903C34"/>
    <w:rsid w:val="009043ED"/>
    <w:rsid w:val="00905011"/>
    <w:rsid w:val="009118E2"/>
    <w:rsid w:val="00914054"/>
    <w:rsid w:val="009149ED"/>
    <w:rsid w:val="009159C9"/>
    <w:rsid w:val="009173A6"/>
    <w:rsid w:val="009208EB"/>
    <w:rsid w:val="009222D6"/>
    <w:rsid w:val="00927877"/>
    <w:rsid w:val="00932F8B"/>
    <w:rsid w:val="009412B3"/>
    <w:rsid w:val="00943E0A"/>
    <w:rsid w:val="00945073"/>
    <w:rsid w:val="00945455"/>
    <w:rsid w:val="00950EBA"/>
    <w:rsid w:val="00952E6C"/>
    <w:rsid w:val="00953B91"/>
    <w:rsid w:val="0095623F"/>
    <w:rsid w:val="00957241"/>
    <w:rsid w:val="009608B5"/>
    <w:rsid w:val="00961911"/>
    <w:rsid w:val="00965C61"/>
    <w:rsid w:val="00966F05"/>
    <w:rsid w:val="00974B58"/>
    <w:rsid w:val="00976A2E"/>
    <w:rsid w:val="00981B1F"/>
    <w:rsid w:val="00981B66"/>
    <w:rsid w:val="00982CDA"/>
    <w:rsid w:val="00985E92"/>
    <w:rsid w:val="00995170"/>
    <w:rsid w:val="009B30BC"/>
    <w:rsid w:val="009B6BD6"/>
    <w:rsid w:val="009C0B8B"/>
    <w:rsid w:val="009C625E"/>
    <w:rsid w:val="009D084A"/>
    <w:rsid w:val="009E02B3"/>
    <w:rsid w:val="009E09D4"/>
    <w:rsid w:val="009E2A6E"/>
    <w:rsid w:val="009E3E54"/>
    <w:rsid w:val="009F21BF"/>
    <w:rsid w:val="009F6B9A"/>
    <w:rsid w:val="009F6D27"/>
    <w:rsid w:val="009F72D6"/>
    <w:rsid w:val="00A024B3"/>
    <w:rsid w:val="00A050A1"/>
    <w:rsid w:val="00A06BD0"/>
    <w:rsid w:val="00A07295"/>
    <w:rsid w:val="00A106E2"/>
    <w:rsid w:val="00A14A48"/>
    <w:rsid w:val="00A151AB"/>
    <w:rsid w:val="00A153D3"/>
    <w:rsid w:val="00A16BA1"/>
    <w:rsid w:val="00A2465A"/>
    <w:rsid w:val="00A26125"/>
    <w:rsid w:val="00A314F8"/>
    <w:rsid w:val="00A315CA"/>
    <w:rsid w:val="00A34556"/>
    <w:rsid w:val="00A45F50"/>
    <w:rsid w:val="00A461D5"/>
    <w:rsid w:val="00A46AA7"/>
    <w:rsid w:val="00A63BC2"/>
    <w:rsid w:val="00A647B9"/>
    <w:rsid w:val="00A6585B"/>
    <w:rsid w:val="00A676AA"/>
    <w:rsid w:val="00A67D7D"/>
    <w:rsid w:val="00A71788"/>
    <w:rsid w:val="00A75F20"/>
    <w:rsid w:val="00A80465"/>
    <w:rsid w:val="00A806FE"/>
    <w:rsid w:val="00A8101C"/>
    <w:rsid w:val="00A81B79"/>
    <w:rsid w:val="00A81F05"/>
    <w:rsid w:val="00A82528"/>
    <w:rsid w:val="00A84179"/>
    <w:rsid w:val="00A8672B"/>
    <w:rsid w:val="00A87B25"/>
    <w:rsid w:val="00A93EAD"/>
    <w:rsid w:val="00AA3036"/>
    <w:rsid w:val="00AA37EA"/>
    <w:rsid w:val="00AA3BA2"/>
    <w:rsid w:val="00AA3F31"/>
    <w:rsid w:val="00AA4A87"/>
    <w:rsid w:val="00AA57EA"/>
    <w:rsid w:val="00AA6AE1"/>
    <w:rsid w:val="00AA781F"/>
    <w:rsid w:val="00AB36AE"/>
    <w:rsid w:val="00AB4586"/>
    <w:rsid w:val="00AB7416"/>
    <w:rsid w:val="00AB7809"/>
    <w:rsid w:val="00AB7F15"/>
    <w:rsid w:val="00AC06CA"/>
    <w:rsid w:val="00AC1A7C"/>
    <w:rsid w:val="00AC3B1B"/>
    <w:rsid w:val="00AC540C"/>
    <w:rsid w:val="00AD0E01"/>
    <w:rsid w:val="00AD21AB"/>
    <w:rsid w:val="00AD314D"/>
    <w:rsid w:val="00AE5CA4"/>
    <w:rsid w:val="00AF05CB"/>
    <w:rsid w:val="00AF0604"/>
    <w:rsid w:val="00AF21FC"/>
    <w:rsid w:val="00B00354"/>
    <w:rsid w:val="00B0105A"/>
    <w:rsid w:val="00B12104"/>
    <w:rsid w:val="00B12178"/>
    <w:rsid w:val="00B17AF1"/>
    <w:rsid w:val="00B22109"/>
    <w:rsid w:val="00B221DE"/>
    <w:rsid w:val="00B227EA"/>
    <w:rsid w:val="00B23805"/>
    <w:rsid w:val="00B244C9"/>
    <w:rsid w:val="00B2452A"/>
    <w:rsid w:val="00B24725"/>
    <w:rsid w:val="00B2476F"/>
    <w:rsid w:val="00B27C8E"/>
    <w:rsid w:val="00B31695"/>
    <w:rsid w:val="00B3336A"/>
    <w:rsid w:val="00B36AC0"/>
    <w:rsid w:val="00B3715B"/>
    <w:rsid w:val="00B40C7C"/>
    <w:rsid w:val="00B45DFE"/>
    <w:rsid w:val="00B5151A"/>
    <w:rsid w:val="00B5325F"/>
    <w:rsid w:val="00B54D00"/>
    <w:rsid w:val="00B628EC"/>
    <w:rsid w:val="00B636C1"/>
    <w:rsid w:val="00B63E5C"/>
    <w:rsid w:val="00B6476F"/>
    <w:rsid w:val="00B747C2"/>
    <w:rsid w:val="00B82E5E"/>
    <w:rsid w:val="00B910F7"/>
    <w:rsid w:val="00B97809"/>
    <w:rsid w:val="00BA3F5D"/>
    <w:rsid w:val="00BA661F"/>
    <w:rsid w:val="00BA68C3"/>
    <w:rsid w:val="00BA7CF9"/>
    <w:rsid w:val="00BB1BB7"/>
    <w:rsid w:val="00BB58B8"/>
    <w:rsid w:val="00BB6544"/>
    <w:rsid w:val="00BB7B4C"/>
    <w:rsid w:val="00BC00F7"/>
    <w:rsid w:val="00BC129E"/>
    <w:rsid w:val="00BC14B8"/>
    <w:rsid w:val="00BC211B"/>
    <w:rsid w:val="00BC4C79"/>
    <w:rsid w:val="00BC5049"/>
    <w:rsid w:val="00BC5B5A"/>
    <w:rsid w:val="00BD018F"/>
    <w:rsid w:val="00BD0D49"/>
    <w:rsid w:val="00BD16B1"/>
    <w:rsid w:val="00BD5C45"/>
    <w:rsid w:val="00BD6404"/>
    <w:rsid w:val="00BD659B"/>
    <w:rsid w:val="00BE3F41"/>
    <w:rsid w:val="00BF0093"/>
    <w:rsid w:val="00BF0A34"/>
    <w:rsid w:val="00BF0AD4"/>
    <w:rsid w:val="00BF0CF6"/>
    <w:rsid w:val="00BF38BD"/>
    <w:rsid w:val="00C05CB5"/>
    <w:rsid w:val="00C079E7"/>
    <w:rsid w:val="00C215F8"/>
    <w:rsid w:val="00C242F9"/>
    <w:rsid w:val="00C25248"/>
    <w:rsid w:val="00C25423"/>
    <w:rsid w:val="00C25968"/>
    <w:rsid w:val="00C33318"/>
    <w:rsid w:val="00C339EB"/>
    <w:rsid w:val="00C33C3C"/>
    <w:rsid w:val="00C3580C"/>
    <w:rsid w:val="00C37AEE"/>
    <w:rsid w:val="00C402D2"/>
    <w:rsid w:val="00C4343E"/>
    <w:rsid w:val="00C51711"/>
    <w:rsid w:val="00C568CF"/>
    <w:rsid w:val="00C57901"/>
    <w:rsid w:val="00C57BAD"/>
    <w:rsid w:val="00C61A9C"/>
    <w:rsid w:val="00C62EB7"/>
    <w:rsid w:val="00C65511"/>
    <w:rsid w:val="00C65E85"/>
    <w:rsid w:val="00C663F9"/>
    <w:rsid w:val="00C719C7"/>
    <w:rsid w:val="00C71FBA"/>
    <w:rsid w:val="00C8383C"/>
    <w:rsid w:val="00C84C41"/>
    <w:rsid w:val="00C916B3"/>
    <w:rsid w:val="00C93C6B"/>
    <w:rsid w:val="00C953E1"/>
    <w:rsid w:val="00C97AD8"/>
    <w:rsid w:val="00CA0A7A"/>
    <w:rsid w:val="00CA5C2C"/>
    <w:rsid w:val="00CA71E8"/>
    <w:rsid w:val="00CA77A9"/>
    <w:rsid w:val="00CB0BD6"/>
    <w:rsid w:val="00CB30ED"/>
    <w:rsid w:val="00CB3C8E"/>
    <w:rsid w:val="00CB66E8"/>
    <w:rsid w:val="00CC2ADE"/>
    <w:rsid w:val="00CC2B9B"/>
    <w:rsid w:val="00CD34DF"/>
    <w:rsid w:val="00CD56EC"/>
    <w:rsid w:val="00CD5A0B"/>
    <w:rsid w:val="00CD65EC"/>
    <w:rsid w:val="00CE784B"/>
    <w:rsid w:val="00CF03EF"/>
    <w:rsid w:val="00CF0548"/>
    <w:rsid w:val="00CF29C7"/>
    <w:rsid w:val="00CF3416"/>
    <w:rsid w:val="00CF4ED5"/>
    <w:rsid w:val="00D00136"/>
    <w:rsid w:val="00D056CF"/>
    <w:rsid w:val="00D057A9"/>
    <w:rsid w:val="00D05A5A"/>
    <w:rsid w:val="00D06786"/>
    <w:rsid w:val="00D069C0"/>
    <w:rsid w:val="00D1341B"/>
    <w:rsid w:val="00D1380D"/>
    <w:rsid w:val="00D13A4D"/>
    <w:rsid w:val="00D17A88"/>
    <w:rsid w:val="00D27598"/>
    <w:rsid w:val="00D318DF"/>
    <w:rsid w:val="00D36068"/>
    <w:rsid w:val="00D36191"/>
    <w:rsid w:val="00D36677"/>
    <w:rsid w:val="00D42429"/>
    <w:rsid w:val="00D437E0"/>
    <w:rsid w:val="00D44EF3"/>
    <w:rsid w:val="00D53B23"/>
    <w:rsid w:val="00D54643"/>
    <w:rsid w:val="00D556DB"/>
    <w:rsid w:val="00D56E7A"/>
    <w:rsid w:val="00D62B38"/>
    <w:rsid w:val="00D64AB6"/>
    <w:rsid w:val="00D65220"/>
    <w:rsid w:val="00D66894"/>
    <w:rsid w:val="00D708AD"/>
    <w:rsid w:val="00D7180B"/>
    <w:rsid w:val="00D739DC"/>
    <w:rsid w:val="00D74D5D"/>
    <w:rsid w:val="00D75721"/>
    <w:rsid w:val="00D82E55"/>
    <w:rsid w:val="00D87650"/>
    <w:rsid w:val="00D87911"/>
    <w:rsid w:val="00D9025F"/>
    <w:rsid w:val="00D914E7"/>
    <w:rsid w:val="00D927A1"/>
    <w:rsid w:val="00D9479B"/>
    <w:rsid w:val="00D94932"/>
    <w:rsid w:val="00D96B00"/>
    <w:rsid w:val="00D97DE9"/>
    <w:rsid w:val="00D97FD6"/>
    <w:rsid w:val="00DA2A86"/>
    <w:rsid w:val="00DB1C8F"/>
    <w:rsid w:val="00DC2617"/>
    <w:rsid w:val="00DC4FCE"/>
    <w:rsid w:val="00DC7215"/>
    <w:rsid w:val="00DD0B96"/>
    <w:rsid w:val="00DE4593"/>
    <w:rsid w:val="00DE4FBF"/>
    <w:rsid w:val="00DE7ED3"/>
    <w:rsid w:val="00DF3034"/>
    <w:rsid w:val="00DF4420"/>
    <w:rsid w:val="00E00824"/>
    <w:rsid w:val="00E10B28"/>
    <w:rsid w:val="00E12228"/>
    <w:rsid w:val="00E153B6"/>
    <w:rsid w:val="00E15545"/>
    <w:rsid w:val="00E15A8C"/>
    <w:rsid w:val="00E218B7"/>
    <w:rsid w:val="00E23C2A"/>
    <w:rsid w:val="00E23CF0"/>
    <w:rsid w:val="00E242FC"/>
    <w:rsid w:val="00E24494"/>
    <w:rsid w:val="00E245D1"/>
    <w:rsid w:val="00E35A9B"/>
    <w:rsid w:val="00E35AC6"/>
    <w:rsid w:val="00E401F5"/>
    <w:rsid w:val="00E428EF"/>
    <w:rsid w:val="00E44D47"/>
    <w:rsid w:val="00E4795F"/>
    <w:rsid w:val="00E52FA3"/>
    <w:rsid w:val="00E55A8C"/>
    <w:rsid w:val="00E568A7"/>
    <w:rsid w:val="00E57BCD"/>
    <w:rsid w:val="00E605AF"/>
    <w:rsid w:val="00E6120F"/>
    <w:rsid w:val="00E61D4C"/>
    <w:rsid w:val="00E6265F"/>
    <w:rsid w:val="00E64782"/>
    <w:rsid w:val="00E704A5"/>
    <w:rsid w:val="00E7259A"/>
    <w:rsid w:val="00E72E2C"/>
    <w:rsid w:val="00E733D4"/>
    <w:rsid w:val="00E753B3"/>
    <w:rsid w:val="00E75D6E"/>
    <w:rsid w:val="00E76D3D"/>
    <w:rsid w:val="00E76D8F"/>
    <w:rsid w:val="00E81331"/>
    <w:rsid w:val="00E83D16"/>
    <w:rsid w:val="00E90DC7"/>
    <w:rsid w:val="00E93156"/>
    <w:rsid w:val="00E94E3C"/>
    <w:rsid w:val="00EA370E"/>
    <w:rsid w:val="00EA3EE6"/>
    <w:rsid w:val="00EA72B6"/>
    <w:rsid w:val="00EB5491"/>
    <w:rsid w:val="00EC4B4D"/>
    <w:rsid w:val="00EC5DE1"/>
    <w:rsid w:val="00EC5ED0"/>
    <w:rsid w:val="00EC7287"/>
    <w:rsid w:val="00EC72CC"/>
    <w:rsid w:val="00ED3B12"/>
    <w:rsid w:val="00ED5B3C"/>
    <w:rsid w:val="00EE0F00"/>
    <w:rsid w:val="00EE4A0C"/>
    <w:rsid w:val="00EE696C"/>
    <w:rsid w:val="00EF0910"/>
    <w:rsid w:val="00EF1306"/>
    <w:rsid w:val="00EF403F"/>
    <w:rsid w:val="00EF5AD4"/>
    <w:rsid w:val="00EF62C4"/>
    <w:rsid w:val="00EF7ED7"/>
    <w:rsid w:val="00F068FB"/>
    <w:rsid w:val="00F06956"/>
    <w:rsid w:val="00F07404"/>
    <w:rsid w:val="00F13C4B"/>
    <w:rsid w:val="00F20C84"/>
    <w:rsid w:val="00F2281C"/>
    <w:rsid w:val="00F26542"/>
    <w:rsid w:val="00F26A70"/>
    <w:rsid w:val="00F26A87"/>
    <w:rsid w:val="00F2700F"/>
    <w:rsid w:val="00F27AE7"/>
    <w:rsid w:val="00F30011"/>
    <w:rsid w:val="00F309A7"/>
    <w:rsid w:val="00F3383B"/>
    <w:rsid w:val="00F34C83"/>
    <w:rsid w:val="00F37320"/>
    <w:rsid w:val="00F37605"/>
    <w:rsid w:val="00F45AE0"/>
    <w:rsid w:val="00F45D11"/>
    <w:rsid w:val="00F46AAC"/>
    <w:rsid w:val="00F500D9"/>
    <w:rsid w:val="00F50CE0"/>
    <w:rsid w:val="00F518CB"/>
    <w:rsid w:val="00F54EE6"/>
    <w:rsid w:val="00F61BF9"/>
    <w:rsid w:val="00F6264E"/>
    <w:rsid w:val="00F70CFD"/>
    <w:rsid w:val="00F75BC5"/>
    <w:rsid w:val="00F764B7"/>
    <w:rsid w:val="00F8027C"/>
    <w:rsid w:val="00F81CED"/>
    <w:rsid w:val="00F82633"/>
    <w:rsid w:val="00F8423B"/>
    <w:rsid w:val="00F8478D"/>
    <w:rsid w:val="00F8546A"/>
    <w:rsid w:val="00F85E8E"/>
    <w:rsid w:val="00F87625"/>
    <w:rsid w:val="00F90E7B"/>
    <w:rsid w:val="00F91BD7"/>
    <w:rsid w:val="00F972D7"/>
    <w:rsid w:val="00F97E14"/>
    <w:rsid w:val="00FA2733"/>
    <w:rsid w:val="00FA6E46"/>
    <w:rsid w:val="00FA6F81"/>
    <w:rsid w:val="00FA7F11"/>
    <w:rsid w:val="00FB1B35"/>
    <w:rsid w:val="00FB3B53"/>
    <w:rsid w:val="00FB59E0"/>
    <w:rsid w:val="00FC1393"/>
    <w:rsid w:val="00FD2996"/>
    <w:rsid w:val="00FD5765"/>
    <w:rsid w:val="00FD66D3"/>
    <w:rsid w:val="00FE2064"/>
    <w:rsid w:val="00FE5D44"/>
    <w:rsid w:val="00FF2A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 w:type="paragraph" w:customStyle="1" w:styleId="divdocumentdivsectiontitle">
    <w:name w:val="div_document_div_sectiontitle"/>
    <w:basedOn w:val="Normal"/>
    <w:rsid w:val="009118E2"/>
    <w:pPr>
      <w:spacing w:line="380" w:lineRule="atLeast"/>
    </w:pPr>
    <w:rPr>
      <w:rFonts w:ascii="Hind Medium" w:eastAsia="Hind Medium" w:hAnsi="Hind Medium" w:cs="Hind Medium"/>
      <w:caps/>
      <w:sz w:val="28"/>
      <w:szCs w:val="28"/>
    </w:rPr>
  </w:style>
  <w:style w:type="paragraph" w:customStyle="1" w:styleId="divdocumentsinglecolumn">
    <w:name w:val="div_document_singlecolumn"/>
    <w:basedOn w:val="Normal"/>
    <w:rsid w:val="009118E2"/>
    <w:pPr>
      <w:spacing w:line="320" w:lineRule="atLeast"/>
    </w:pPr>
  </w:style>
  <w:style w:type="paragraph" w:customStyle="1" w:styleId="ulli">
    <w:name w:val="ul_li"/>
    <w:basedOn w:val="Normal"/>
    <w:rsid w:val="009118E2"/>
    <w:pPr>
      <w:pBdr>
        <w:left w:val="none" w:sz="0" w:space="3" w:color="auto"/>
      </w:pBdr>
    </w:pPr>
  </w:style>
  <w:style w:type="table" w:customStyle="1" w:styleId="divdocumenttable">
    <w:name w:val="div_document_table"/>
    <w:basedOn w:val="TableNormal"/>
    <w:rsid w:val="009118E2"/>
    <w:tblPr/>
  </w:style>
  <w:style w:type="character" w:customStyle="1" w:styleId="singlecolumnspanpaddedlinenth-child1">
    <w:name w:val="singlecolumn_span_paddedline_nth-child(1)"/>
    <w:basedOn w:val="DefaultParagraphFont"/>
    <w:rsid w:val="009118E2"/>
  </w:style>
  <w:style w:type="character" w:customStyle="1" w:styleId="spanjobtitle">
    <w:name w:val="span_jobtitl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companyname">
    <w:name w:val="span_companyname"/>
    <w:basedOn w:val="span"/>
    <w:rsid w:val="009118E2"/>
    <w:rPr>
      <w:sz w:val="24"/>
      <w:szCs w:val="24"/>
      <w:bdr w:val="none" w:sz="0" w:space="0" w:color="auto"/>
      <w:vertAlign w:val="baseline"/>
    </w:rPr>
  </w:style>
  <w:style w:type="character" w:customStyle="1" w:styleId="spandegree">
    <w:name w:val="span_degre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programline">
    <w:name w:val="span_programlin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styleId="Emphasis">
    <w:name w:val="Emphasis"/>
    <w:basedOn w:val="DefaultParagraphFont"/>
    <w:uiPriority w:val="20"/>
    <w:qFormat/>
    <w:rsid w:val="00477E71"/>
    <w:rPr>
      <w:i/>
      <w:iCs/>
    </w:rPr>
  </w:style>
  <w:style w:type="character" w:styleId="Strong">
    <w:name w:val="Strong"/>
    <w:basedOn w:val="DefaultParagraphFont"/>
    <w:uiPriority w:val="22"/>
    <w:qFormat/>
    <w:rsid w:val="000C0F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202866644">
      <w:bodyDiv w:val="1"/>
      <w:marLeft w:val="0"/>
      <w:marRight w:val="0"/>
      <w:marTop w:val="0"/>
      <w:marBottom w:val="0"/>
      <w:divBdr>
        <w:top w:val="none" w:sz="0" w:space="0" w:color="auto"/>
        <w:left w:val="none" w:sz="0" w:space="0" w:color="auto"/>
        <w:bottom w:val="none" w:sz="0" w:space="0" w:color="auto"/>
        <w:right w:val="none" w:sz="0" w:space="0" w:color="auto"/>
      </w:divBdr>
    </w:div>
    <w:div w:id="308217565">
      <w:bodyDiv w:val="1"/>
      <w:marLeft w:val="0"/>
      <w:marRight w:val="0"/>
      <w:marTop w:val="0"/>
      <w:marBottom w:val="0"/>
      <w:divBdr>
        <w:top w:val="none" w:sz="0" w:space="0" w:color="auto"/>
        <w:left w:val="none" w:sz="0" w:space="0" w:color="auto"/>
        <w:bottom w:val="none" w:sz="0" w:space="0" w:color="auto"/>
        <w:right w:val="none" w:sz="0" w:space="0" w:color="auto"/>
      </w:divBdr>
    </w:div>
    <w:div w:id="475998607">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656418467">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74869559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905380385">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71502562">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661036290">
      <w:bodyDiv w:val="1"/>
      <w:marLeft w:val="0"/>
      <w:marRight w:val="0"/>
      <w:marTop w:val="0"/>
      <w:marBottom w:val="0"/>
      <w:divBdr>
        <w:top w:val="none" w:sz="0" w:space="0" w:color="auto"/>
        <w:left w:val="none" w:sz="0" w:space="0" w:color="auto"/>
        <w:bottom w:val="none" w:sz="0" w:space="0" w:color="auto"/>
        <w:right w:val="none" w:sz="0" w:space="0" w:color="auto"/>
      </w:divBdr>
    </w:div>
    <w:div w:id="1684164697">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rko24/FFMPEG_Golang_replacement" TargetMode="External"/><Relationship Id="rId18" Type="http://schemas.openxmlformats.org/officeDocument/2006/relationships/hyperlink" Target="https://github.com/Orko24/ODMR_thesis/blob/master/Hemanto_Bairagi_Final_Report_Draft_3%20(1).pdf" TargetMode="External"/><Relationship Id="rId3" Type="http://schemas.openxmlformats.org/officeDocument/2006/relationships/customXml" Target="../customXml/item3.xml"/><Relationship Id="rId21" Type="http://schemas.openxmlformats.org/officeDocument/2006/relationships/hyperlink" Target="https://www.linkedin.com/in/jason-donev-76659922/" TargetMode="External"/><Relationship Id="rId7" Type="http://schemas.openxmlformats.org/officeDocument/2006/relationships/settings" Target="settings.xml"/><Relationship Id="rId12" Type="http://schemas.openxmlformats.org/officeDocument/2006/relationships/hyperlink" Target="https://github.com/Orko24/Final-Update-Adamas1" TargetMode="External"/><Relationship Id="rId17" Type="http://schemas.openxmlformats.org/officeDocument/2006/relationships/hyperlink" Target="https://www.lean.io/" TargetMode="External"/><Relationship Id="rId2" Type="http://schemas.openxmlformats.org/officeDocument/2006/relationships/customXml" Target="../customXml/item2.xml"/><Relationship Id="rId16" Type="http://schemas.openxmlformats.org/officeDocument/2006/relationships/hyperlink" Target="https://github.com/Orko24/Apache_django_ssl_web_integration" TargetMode="External"/><Relationship Id="rId20" Type="http://schemas.openxmlformats.org/officeDocument/2006/relationships/hyperlink" Target="https://www.linkedin.com/in/paul-barclay-648a153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Orko24/Portfolio_Hemanto_Bairagi" TargetMode="External"/><Relationship Id="rId5" Type="http://schemas.openxmlformats.org/officeDocument/2006/relationships/numbering" Target="numbering.xml"/><Relationship Id="rId15" Type="http://schemas.openxmlformats.org/officeDocument/2006/relationships/hyperlink" Target="https://adamas-audio.medium.com/adamas-audio-machine-learning-and-web-development-to-produce-cheap-audiobooks-and-voice-cloning-a05608e4485f" TargetMode="External"/><Relationship Id="rId23" Type="http://schemas.openxmlformats.org/officeDocument/2006/relationships/theme" Target="theme/theme1.xml"/><Relationship Id="rId10" Type="http://schemas.openxmlformats.org/officeDocument/2006/relationships/hyperlink" Target="https://www.linkedin.com/in/hemanto-bairagi-865027101/" TargetMode="External"/><Relationship Id="rId19" Type="http://schemas.openxmlformats.org/officeDocument/2006/relationships/hyperlink" Target="https://iqst.ucalgary.ca/sites/default/files/teams/1/IQSTReport20192020.pdf" TargetMode="External"/><Relationship Id="rId4" Type="http://schemas.openxmlformats.org/officeDocument/2006/relationships/customXml" Target="../customXml/item4.xml"/><Relationship Id="rId9" Type="http://schemas.openxmlformats.org/officeDocument/2006/relationships/hyperlink" Target="https://github.com/Orko24" TargetMode="External"/><Relationship Id="rId14" Type="http://schemas.openxmlformats.org/officeDocument/2006/relationships/hyperlink" Target="https://www.adamasaudio.com" TargetMode="External"/><Relationship Id="rId22"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057A7E0-A266-4EA1-93DF-0B7C760A5CFF}">
  <ds:schemaRefs>
    <ds:schemaRef ds:uri="http://schemas.microsoft.com/sharepoint/v3/contenttype/forms"/>
  </ds:schemaRefs>
</ds:datastoreItem>
</file>

<file path=customXml/itemProps3.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Pages>
  <Words>1152</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7704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Arja Bairagi</cp:lastModifiedBy>
  <cp:revision>23</cp:revision>
  <cp:lastPrinted>2024-02-12T03:20:00Z</cp:lastPrinted>
  <dcterms:created xsi:type="dcterms:W3CDTF">2024-02-11T01:48:00Z</dcterms:created>
  <dcterms:modified xsi:type="dcterms:W3CDTF">2024-03-03T22:10:00Z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ies>
</file>