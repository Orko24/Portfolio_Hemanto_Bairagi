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611B63C9" w:rsidR="00FD2996" w:rsidRDefault="000D70B3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 w:rsidRPr="000D70B3"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hemanto.bairagi@alumni.ucalgary.ca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D9847A4" w14:textId="44FEEC26" w:rsidR="00F97E14" w:rsidRPr="003A6670" w:rsidRDefault="00F97E14" w:rsidP="00F97E14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SQL</w:t>
      </w:r>
      <w:r w:rsidR="005564DF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and Algorithm Development.</w:t>
      </w:r>
    </w:p>
    <w:p w14:paraId="16400E72" w14:textId="44B8BCE4" w:rsidR="009118E2" w:rsidRDefault="00604043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Relevant </w:t>
      </w:r>
      <w:r w:rsidR="009118E2" w:rsidRPr="0056700C">
        <w:rPr>
          <w:rStyle w:val="separator-main"/>
          <w:sz w:val="20"/>
          <w:szCs w:val="20"/>
        </w:rPr>
        <w:t>Skills</w:t>
      </w:r>
    </w:p>
    <w:p w14:paraId="12214F00" w14:textId="50B26DCD" w:rsidR="00E12228" w:rsidRPr="00A314F8" w:rsidRDefault="00AD21AB" w:rsidP="00E12228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Bachelor of Science</w:t>
      </w:r>
      <w:r w:rsidR="00397C76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– Hons in Physics and Astrophysics </w:t>
      </w:r>
      <w:r w:rsidR="0042531A">
        <w:rPr>
          <w:rStyle w:val="separator-main"/>
          <w:rFonts w:ascii="Alegreya Sans" w:eastAsia="Alegreya Sans" w:hAnsi="Alegreya Sans" w:cs="Alegreya Sans"/>
          <w:sz w:val="20"/>
          <w:szCs w:val="20"/>
        </w:rPr>
        <w:t>with an emphasis on Software Engineering.</w:t>
      </w:r>
    </w:p>
    <w:p w14:paraId="72EB2953" w14:textId="4692BCA5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214E1F98" w:rsidR="009118E2" w:rsidRPr="0056700C" w:rsidRDefault="00D27598" w:rsidP="00025284">
      <w:pPr>
        <w:pStyle w:val="divdocumentsinglecolumn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 xml:space="preserve">   </w:t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5D3BB7">
        <w:rPr>
          <w:rStyle w:val="span"/>
          <w:rFonts w:ascii="Alegreya Sans" w:eastAsia="Alegreya Sans" w:hAnsi="Alegreya Sans" w:cs="Alegreya Sans"/>
          <w:sz w:val="20"/>
          <w:szCs w:val="20"/>
        </w:rPr>
        <w:t>Jan 2024</w:t>
      </w:r>
    </w:p>
    <w:p w14:paraId="27C6A27B" w14:textId="6319E7F4" w:rsidR="009118E2" w:rsidRPr="0056700C" w:rsidRDefault="00D27598" w:rsidP="00025284">
      <w:pPr>
        <w:pStyle w:val="spanpaddedline"/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4C7E267C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Sci-kit Learn, Pandas,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Numpy</w:t>
      </w:r>
      <w:proofErr w:type="spellEnd"/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5D3BB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5D3BB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(Microsoft Azure, </w:t>
      </w:r>
      <w:r w:rsidR="003A71CF">
        <w:rPr>
          <w:rStyle w:val="span"/>
          <w:rFonts w:ascii="Alegreya Sans" w:eastAsia="Alegreya Sans" w:hAnsi="Alegreya Sans" w:cs="Alegreya Sans"/>
          <w:sz w:val="20"/>
          <w:szCs w:val="20"/>
        </w:rPr>
        <w:t>AWS,</w:t>
      </w:r>
      <w:r w:rsidR="005D3BB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GC)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24A3FF78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  <w:r w:rsidR="005C768B">
        <w:rPr>
          <w:rStyle w:val="span"/>
          <w:rFonts w:ascii="Alegreya Sans" w:eastAsia="Alegreya Sans" w:hAnsi="Alegreya Sans" w:cs="Alegreya Sans"/>
          <w:sz w:val="20"/>
          <w:szCs w:val="20"/>
        </w:rPr>
        <w:t>This site has been decommissioned currently due to a lack of funding, currently looking for investors to get the project back up and running as well as add additional features.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1AE72C98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</w:p>
    <w:p w14:paraId="304359C5" w14:textId="579B0F91" w:rsidR="00CC2B9B" w:rsidRPr="000C7B03" w:rsidRDefault="00EA72B6" w:rsidP="0010334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REST APIs, client data management system,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Test-driven environment using agile methodology. </w:t>
      </w:r>
      <w:r w:rsidR="00B2476F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>Frontend REST API was coded in HTML, CSS, JavaScript</w:t>
      </w:r>
      <w:r w:rsidR="00BF0A34" w:rsidRPr="000C7B0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13029D98" w14:textId="77777777" w:rsid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 products were built using Machine Learning libraries like: </w:t>
      </w:r>
      <w:proofErr w:type="spellStart"/>
      <w:r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Scikit-learn, Pandas, </w:t>
      </w:r>
      <w:proofErr w:type="spellStart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Numpy</w:t>
      </w:r>
      <w:proofErr w:type="spellEnd"/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etc. </w:t>
      </w:r>
    </w:p>
    <w:p w14:paraId="4414BAC9" w14:textId="183060EA" w:rsidR="00CC2B9B" w:rsidRPr="00F6264E" w:rsidRDefault="00886F1B" w:rsidP="0090272E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lastRenderedPageBreak/>
        <w:t xml:space="preserve">Adamas Audio was hosted </w:t>
      </w:r>
      <w:r w:rsidR="00387596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 w:rsidRPr="00F6264E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F6264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F6264E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75A2A3AA" w:rsidR="009118E2" w:rsidRDefault="009118E2" w:rsidP="00025284">
      <w:pPr>
        <w:pStyle w:val="divdocumentsinglecolumn"/>
        <w:spacing w:before="100" w:line="276" w:lineRule="auto"/>
        <w:ind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025284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1F7876B1" w:rsidR="009118E2" w:rsidRDefault="009118E2" w:rsidP="00025284">
      <w:pPr>
        <w:pStyle w:val="divdocumentsinglecolumn"/>
        <w:spacing w:before="100"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78FBA165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Tensorflow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Keras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41DC52B2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8D07AF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1D004F31" w14:textId="7E72507E" w:rsidR="00B40C7C" w:rsidRPr="007A274B" w:rsidRDefault="00B40C7C" w:rsidP="00531553">
      <w:pPr>
        <w:pStyle w:val="divdocumentsinglecolumn"/>
        <w:spacing w:before="100" w:line="276" w:lineRule="auto"/>
        <w:ind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</w:r>
      <w:r>
        <w:rPr>
          <w:rStyle w:val="spanjobtitle"/>
          <w:sz w:val="20"/>
          <w:szCs w:val="20"/>
        </w:rPr>
        <w:tab/>
        <w:t xml:space="preserve">             </w:t>
      </w:r>
      <w:r w:rsidR="00531553">
        <w:rPr>
          <w:rStyle w:val="spanjobtitle"/>
          <w:sz w:val="20"/>
          <w:szCs w:val="20"/>
        </w:rPr>
        <w:tab/>
        <w:t xml:space="preserve">              </w:t>
      </w:r>
      <w:r w:rsidR="00025284">
        <w:rPr>
          <w:rStyle w:val="spanjobtitle"/>
          <w:sz w:val="20"/>
          <w:szCs w:val="20"/>
        </w:rPr>
        <w:t xml:space="preserve">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2FEAC805" w14:textId="4D2973E9" w:rsidR="00B40C7C" w:rsidRDefault="00B40C7C" w:rsidP="00531553">
      <w:pPr>
        <w:pStyle w:val="ulli"/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D082AA7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7FB02558" w14:textId="632B35D7" w:rsidR="00B40C7C" w:rsidRPr="001264B5" w:rsidRDefault="00B40C7C" w:rsidP="00BE55CF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  <w:r w:rsidR="001264B5"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1264B5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1264B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39595A2" w14:textId="77777777" w:rsidR="00B40C7C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3C9A3AA6" w14:textId="77777777" w:rsidR="00B40C7C" w:rsidRPr="00B56AE0" w:rsidRDefault="00B40C7C" w:rsidP="00B40C7C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4ABC463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A6585B" w:rsidRPr="0056700C" w14:paraId="35154F3A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9A0DD6" w14:textId="77777777" w:rsidR="00A6585B" w:rsidRPr="0056700C" w:rsidRDefault="00A6585B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D11BEF5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6CD78C5A" w14:textId="77777777" w:rsidR="00A6585B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4304040" w14:textId="77777777" w:rsidR="00A6585B" w:rsidRPr="0056700C" w:rsidRDefault="00A6585B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6A1D8BEC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A8DD12D" w14:textId="77777777" w:rsidR="00A6585B" w:rsidRPr="0056700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7D9E6929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pacing w:line="276" w:lineRule="auto"/>
              <w:ind w:left="108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35447A" w14:textId="77777777" w:rsidR="00A6585B" w:rsidRPr="0056700C" w:rsidRDefault="00A6585B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390DC74" w14:textId="77777777" w:rsidR="00A6585B" w:rsidRDefault="00A6585B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76629B4" w14:textId="77777777" w:rsidR="00A6585B" w:rsidRPr="0056700C" w:rsidRDefault="00A6585B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55AB6E3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426C370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5E24502A" w14:textId="77777777" w:rsidR="00A6585B" w:rsidRPr="00D739DC" w:rsidRDefault="00A6585B" w:rsidP="00A6585B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left="1080"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3224491B" w14:textId="77777777" w:rsidR="00A6585B" w:rsidRPr="0056700C" w:rsidRDefault="00A6585B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0D8D2350" w14:textId="77777777" w:rsidR="00A6585B" w:rsidRDefault="00A6585B" w:rsidP="00A6585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7A907339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12A156A2" w14:textId="77777777" w:rsidR="00A6585B" w:rsidRDefault="00000000" w:rsidP="00A6585B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A6585B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0F7030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DF998820-1A5D-406F-9F11-87DE4A694BA9}"/>
  </w:font>
  <w:font w:name="Roboto">
    <w:charset w:val="00"/>
    <w:family w:val="auto"/>
    <w:pitch w:val="variable"/>
    <w:sig w:usb0="E0000AFF" w:usb1="5000217F" w:usb2="00000021" w:usb3="00000000" w:csb0="0000019F" w:csb1="00000000"/>
    <w:embedRegular r:id="rId2" w:fontKey="{361F1171-01FB-4CCB-8AC3-3DE71EB5F99F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348C2B0B-A274-480B-8B84-CFC7EA90D5AC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FA6997B6-FFF3-491D-8984-A0F3A97E199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325F5"/>
    <w:multiLevelType w:val="multilevel"/>
    <w:tmpl w:val="DE80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67795A"/>
    <w:multiLevelType w:val="multilevel"/>
    <w:tmpl w:val="AE7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6F6FD2"/>
    <w:multiLevelType w:val="multilevel"/>
    <w:tmpl w:val="405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85317"/>
    <w:multiLevelType w:val="multilevel"/>
    <w:tmpl w:val="D35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1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2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9"/>
  </w:num>
  <w:num w:numId="6" w16cid:durableId="80569881">
    <w:abstractNumId w:val="16"/>
  </w:num>
  <w:num w:numId="7" w16cid:durableId="393705001">
    <w:abstractNumId w:val="23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21"/>
  </w:num>
  <w:num w:numId="13" w16cid:durableId="1582369017">
    <w:abstractNumId w:val="20"/>
  </w:num>
  <w:num w:numId="14" w16cid:durableId="487476364">
    <w:abstractNumId w:val="5"/>
  </w:num>
  <w:num w:numId="15" w16cid:durableId="1123502918">
    <w:abstractNumId w:val="24"/>
  </w:num>
  <w:num w:numId="16" w16cid:durableId="908349806">
    <w:abstractNumId w:val="18"/>
  </w:num>
  <w:num w:numId="17" w16cid:durableId="822544630">
    <w:abstractNumId w:val="11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140879035">
    <w:abstractNumId w:val="15"/>
  </w:num>
  <w:num w:numId="23" w16cid:durableId="1093746189">
    <w:abstractNumId w:val="12"/>
  </w:num>
  <w:num w:numId="24" w16cid:durableId="817503071">
    <w:abstractNumId w:val="17"/>
  </w:num>
  <w:num w:numId="25" w16cid:durableId="6452028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528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2692"/>
    <w:rsid w:val="00074EE7"/>
    <w:rsid w:val="000763DE"/>
    <w:rsid w:val="000767CC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0F9A"/>
    <w:rsid w:val="000C6ECE"/>
    <w:rsid w:val="000C7A13"/>
    <w:rsid w:val="000C7B03"/>
    <w:rsid w:val="000D0F5D"/>
    <w:rsid w:val="000D117A"/>
    <w:rsid w:val="000D290D"/>
    <w:rsid w:val="000D32FC"/>
    <w:rsid w:val="000D49A1"/>
    <w:rsid w:val="000D70B3"/>
    <w:rsid w:val="000D7458"/>
    <w:rsid w:val="000E1581"/>
    <w:rsid w:val="000E19DE"/>
    <w:rsid w:val="000E1A8F"/>
    <w:rsid w:val="000E2BF6"/>
    <w:rsid w:val="000E61E0"/>
    <w:rsid w:val="000F3165"/>
    <w:rsid w:val="000F7030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64B5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B3C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642B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87A4D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4197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97C76"/>
    <w:rsid w:val="003A22F8"/>
    <w:rsid w:val="003A60AF"/>
    <w:rsid w:val="003A71C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531A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1691"/>
    <w:rsid w:val="00493EFA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400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1553"/>
    <w:rsid w:val="00533180"/>
    <w:rsid w:val="00535E41"/>
    <w:rsid w:val="00537A85"/>
    <w:rsid w:val="005428AB"/>
    <w:rsid w:val="00551518"/>
    <w:rsid w:val="0055361A"/>
    <w:rsid w:val="0055477F"/>
    <w:rsid w:val="00555969"/>
    <w:rsid w:val="005564DF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B7594"/>
    <w:rsid w:val="005C2641"/>
    <w:rsid w:val="005C768B"/>
    <w:rsid w:val="005D06F9"/>
    <w:rsid w:val="005D111B"/>
    <w:rsid w:val="005D153F"/>
    <w:rsid w:val="005D18FB"/>
    <w:rsid w:val="005D3BB7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4043"/>
    <w:rsid w:val="006075EA"/>
    <w:rsid w:val="0063117E"/>
    <w:rsid w:val="006327C6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1D17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B714F"/>
    <w:rsid w:val="008C30D1"/>
    <w:rsid w:val="008C3F12"/>
    <w:rsid w:val="008C6F09"/>
    <w:rsid w:val="008D01D3"/>
    <w:rsid w:val="008D07AF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4F8"/>
    <w:rsid w:val="00A315CA"/>
    <w:rsid w:val="00A34556"/>
    <w:rsid w:val="00A45F50"/>
    <w:rsid w:val="00A461D5"/>
    <w:rsid w:val="00A46AA7"/>
    <w:rsid w:val="00A63BC2"/>
    <w:rsid w:val="00A647B9"/>
    <w:rsid w:val="00A6585B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B25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21AB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3715B"/>
    <w:rsid w:val="00B40C7C"/>
    <w:rsid w:val="00B45DFE"/>
    <w:rsid w:val="00B5151A"/>
    <w:rsid w:val="00B5325F"/>
    <w:rsid w:val="00B54D00"/>
    <w:rsid w:val="00B628EC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18F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580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27598"/>
    <w:rsid w:val="00D318DF"/>
    <w:rsid w:val="00D36068"/>
    <w:rsid w:val="00D36191"/>
    <w:rsid w:val="00D36677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27A1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22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6264E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97E14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  <w:style w:type="character" w:styleId="Strong">
    <w:name w:val="Strong"/>
    <w:basedOn w:val="DefaultParagraphFont"/>
    <w:uiPriority w:val="22"/>
    <w:qFormat/>
    <w:rsid w:val="000C0F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2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32</cp:revision>
  <cp:lastPrinted>2023-07-14T17:33:00Z</cp:lastPrinted>
  <dcterms:created xsi:type="dcterms:W3CDTF">2023-09-14T05:45:00Z</dcterms:created>
  <dcterms:modified xsi:type="dcterms:W3CDTF">2024-03-13T16:09:00Z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