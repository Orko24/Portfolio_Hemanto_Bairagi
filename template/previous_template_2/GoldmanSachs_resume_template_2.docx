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38D1FD7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Web: </w:t>
      </w:r>
      <w:hyperlink r:id="rId11" w:history="1">
        <w:r w:rsidRPr="00D56E5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https://orko24.github.io/react_repository/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80B2E5B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PDF: </w:t>
      </w:r>
      <w:hyperlink r:id="rId12" w:history="1">
        <w:r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38E7AC75" w14:textId="264C742F" w:rsidR="008D1F3A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BC305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Extensive experience using LLM </w:t>
      </w:r>
      <w:r w:rsidR="00E02017">
        <w:rPr>
          <w:rStyle w:val="separator-main"/>
          <w:rFonts w:ascii="Alegreya Sans" w:eastAsia="Alegreya Sans" w:hAnsi="Alegreya Sans" w:cs="Alegreya Sans"/>
          <w:sz w:val="20"/>
          <w:szCs w:val="20"/>
        </w:rPr>
        <w:t>to design software applications like Chat GPT and Microsoft Co-Pilot rapidly</w:t>
      </w:r>
      <w:r w:rsidRPr="00BC305E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9BE5813" w14:textId="4802C34E" w:rsidR="009923FA" w:rsidRP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56700C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B71A10">
        <w:rPr>
          <w:rStyle w:val="span"/>
          <w:rFonts w:ascii="Alegreya Sans" w:eastAsia="Alegreya Sans" w:hAnsi="Alegreya Sans" w:cs="Alegreya Sans"/>
          <w:sz w:val="20"/>
          <w:szCs w:val="20"/>
        </w:rPr>
        <w:t>ICE Process Management LLC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  <w:t xml:space="preserve"> </w:t>
      </w:r>
      <w:r>
        <w:rPr>
          <w:rStyle w:val="spanjobtitle"/>
          <w:sz w:val="20"/>
          <w:szCs w:val="20"/>
        </w:rPr>
        <w:tab/>
        <w:t xml:space="preserve">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April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7EE2DC8" w14:textId="77777777" w:rsidR="009923FA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Software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17C406BC" w14:textId="77777777" w:rsidR="00DA1396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A1396">
        <w:rPr>
          <w:rStyle w:val="span"/>
          <w:rFonts w:ascii="Alegreya Sans" w:eastAsia="Alegreya Sans" w:hAnsi="Alegreya Sans" w:cs="Alegreya Sans"/>
          <w:sz w:val="20"/>
          <w:szCs w:val="20"/>
        </w:rPr>
        <w:t>Provide software consulting on design, rollout, development, and production.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6959F1D" w14:textId="7A84141E" w:rsidR="00DA1396" w:rsidRPr="00DA715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A715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Skills: Investment Analysis, Private Equity Evaluation, software design, Investor Relations, Market Analysis, </w:t>
      </w:r>
      <w:r w:rsidRPr="00DA715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DA7155">
        <w:rPr>
          <w:rStyle w:val="span"/>
          <w:rFonts w:ascii="Alegreya Sans" w:eastAsia="Alegreya Sans" w:hAnsi="Alegreya Sans" w:cs="Alegreya Sans"/>
          <w:sz w:val="20"/>
          <w:szCs w:val="20"/>
        </w:rPr>
        <w:t>Business Strategy.</w:t>
      </w:r>
      <w:r w:rsidR="00DA7155" w:rsidRPr="00DA715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DA7155">
        <w:rPr>
          <w:rStyle w:val="span"/>
          <w:rFonts w:ascii="Alegreya Sans" w:eastAsia="Alegreya Sans" w:hAnsi="Alegreya Sans" w:cs="Alegreya Sans"/>
          <w:sz w:val="20"/>
          <w:szCs w:val="20"/>
        </w:rPr>
        <w:t>Designed investor presentations, market analysis, budget analysis, and software development process analysis.</w:t>
      </w:r>
    </w:p>
    <w:p w14:paraId="6AE481CF" w14:textId="77777777" w:rsidR="009923FA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Software &amp; Artificial Intelligence Engineer: </w:t>
      </w:r>
    </w:p>
    <w:p w14:paraId="5B54E553" w14:textId="26662DFD" w:rsidR="009923FA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role is to design, develop, and produce the Backend for a Large Language Model that can produce chatbots from a General Knowledge Domain.</w:t>
      </w:r>
      <w:r w:rsidR="00E71C9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2EE7632" w14:textId="77777777" w:rsidR="009923FA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E02017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77E60476" w14:textId="77777777" w:rsidR="00E02017" w:rsidRPr="00E02017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E02017">
        <w:rPr>
          <w:rFonts w:ascii="Alegreya Sans" w:hAnsi="Alegreya Sans"/>
          <w:sz w:val="20"/>
          <w:szCs w:val="20"/>
        </w:rPr>
        <w:t>Designed, evaluated, and ensured the quality of LLM (Large Language Model) performance.</w:t>
      </w:r>
    </w:p>
    <w:p w14:paraId="0C166181" w14:textId="77777777" w:rsidR="00E02017" w:rsidRPr="00E02017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E02017">
        <w:rPr>
          <w:rFonts w:ascii="Alegreya Sans" w:hAnsi="Alegreya Sans"/>
          <w:sz w:val="20"/>
          <w:szCs w:val="20"/>
        </w:rPr>
        <w:t xml:space="preserve">Skills gained: Python, Golang, SQLite, PostgreSQL, Google </w:t>
      </w:r>
      <w:proofErr w:type="spellStart"/>
      <w:r w:rsidRPr="00E02017">
        <w:rPr>
          <w:rFonts w:ascii="Alegreya Sans" w:hAnsi="Alegreya Sans"/>
          <w:sz w:val="20"/>
          <w:szCs w:val="20"/>
        </w:rPr>
        <w:t>BigQuery</w:t>
      </w:r>
      <w:proofErr w:type="spellEnd"/>
      <w:r w:rsidRPr="00E02017">
        <w:rPr>
          <w:rFonts w:ascii="Alegreya Sans" w:hAnsi="Alegreya Sans"/>
          <w:sz w:val="20"/>
          <w:szCs w:val="20"/>
        </w:rPr>
        <w:t xml:space="preserve">, Java, C++, C, JavaScript, TypeScript, React, </w:t>
      </w:r>
      <w:proofErr w:type="spellStart"/>
      <w:r w:rsidRPr="00E02017">
        <w:rPr>
          <w:rFonts w:ascii="Alegreya Sans" w:hAnsi="Alegreya Sans"/>
          <w:sz w:val="20"/>
          <w:szCs w:val="20"/>
        </w:rPr>
        <w:t>NextJS</w:t>
      </w:r>
      <w:proofErr w:type="spellEnd"/>
      <w:r w:rsidRPr="00E02017">
        <w:rPr>
          <w:rFonts w:ascii="Alegreya Sans" w:hAnsi="Alegreya Sans"/>
          <w:sz w:val="20"/>
          <w:szCs w:val="20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E02017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E02017">
        <w:rPr>
          <w:rFonts w:ascii="Alegreya Sans" w:hAnsi="Alegreya Sans"/>
          <w:sz w:val="20"/>
          <w:szCs w:val="20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E02017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E02017">
        <w:rPr>
          <w:rFonts w:ascii="Alegreya Sans" w:hAnsi="Alegreya Sans"/>
          <w:sz w:val="20"/>
          <w:szCs w:val="20"/>
        </w:rPr>
        <w:t>Machine Learning skills: specialized in PyTorch, Keras, TensorFlow, and Spacy.</w:t>
      </w:r>
    </w:p>
    <w:p w14:paraId="17364D28" w14:textId="7851A644" w:rsidR="00E02017" w:rsidRPr="00E02017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E02017">
        <w:rPr>
          <w:rFonts w:ascii="Alegreya Sans" w:hAnsi="Alegreya Sans"/>
          <w:sz w:val="20"/>
          <w:szCs w:val="20"/>
        </w:rPr>
        <w:t xml:space="preserve">Example project: stock bot using machine learning for price predictions with security data: </w:t>
      </w:r>
      <w:hyperlink r:id="rId13" w:history="1">
        <w:r w:rsidRPr="00EE0291">
          <w:rPr>
            <w:rStyle w:val="Hyperlink"/>
            <w:rFonts w:ascii="Alegreya Sans" w:hAnsi="Alegreya Sans"/>
            <w:sz w:val="20"/>
            <w:szCs w:val="20"/>
          </w:rPr>
          <w:t>https://github.com/Orko24/Vhagar_prototype</w:t>
        </w:r>
      </w:hyperlink>
      <w:r w:rsidRPr="00E02017">
        <w:rPr>
          <w:rFonts w:ascii="Alegreya Sans" w:hAnsi="Alegreya Sans"/>
          <w:sz w:val="20"/>
          <w:szCs w:val="20"/>
        </w:rPr>
        <w:t>.</w:t>
      </w:r>
    </w:p>
    <w:p w14:paraId="429D4E03" w14:textId="080E99E2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73167F97" w14:textId="77777777" w:rsidR="00DA7155" w:rsidRPr="00DA715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DA7155">
        <w:rPr>
          <w:rFonts w:ascii="Alegreya Sans" w:hAnsi="Alegreya Sans"/>
          <w:sz w:val="20"/>
          <w:szCs w:val="20"/>
        </w:rPr>
        <w:t>Designed, developed, produced, and deployed code for Adamas Audio in a test-driven agile environment.</w:t>
      </w:r>
    </w:p>
    <w:p w14:paraId="0513140A" w14:textId="77777777" w:rsidR="00DA7155" w:rsidRPr="00DA715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DA7155">
        <w:rPr>
          <w:rFonts w:ascii="Alegreya Sans" w:hAnsi="Alegreya Sans"/>
          <w:sz w:val="20"/>
          <w:szCs w:val="20"/>
        </w:rPr>
        <w:lastRenderedPageBreak/>
        <w:t xml:space="preserve">Skills gained: Python, Java, Machine Learning, AI, ML Libraries (Keras, PyTorch, TensorFlow, Scikit-learn, Pandas, NumPy), API development, Frontend (HTML, CSS, JavaScript, Node.js), ETL, C++, C#, C, Golang, SQL, Site Operation Management, DNS, Domain Transfer, Site Migration, Cloud Computing (Azure, AWS, GC), Django, Flask, Redis &amp; Celery, Linux, Bash Script, Git, GitHub, </w:t>
      </w:r>
      <w:proofErr w:type="spellStart"/>
      <w:r w:rsidRPr="00DA7155">
        <w:rPr>
          <w:rFonts w:ascii="Alegreya Sans" w:hAnsi="Alegreya Sans"/>
          <w:sz w:val="20"/>
          <w:szCs w:val="20"/>
        </w:rPr>
        <w:t>GitOps</w:t>
      </w:r>
      <w:proofErr w:type="spellEnd"/>
      <w:r w:rsidRPr="00DA7155">
        <w:rPr>
          <w:rFonts w:ascii="Alegreya Sans" w:hAnsi="Alegreya Sans"/>
          <w:sz w:val="20"/>
          <w:szCs w:val="20"/>
        </w:rPr>
        <w:t>, Cryptography, SSL &amp; Cyber Security, Data Analysis &amp; Data Science.</w:t>
      </w:r>
    </w:p>
    <w:p w14:paraId="3324D570" w14:textId="0DB1618C" w:rsidR="00DA7155" w:rsidRPr="00DA715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DA7155">
        <w:rPr>
          <w:rFonts w:ascii="Alegreya Sans" w:hAnsi="Alegreya Sans"/>
          <w:sz w:val="20"/>
          <w:szCs w:val="20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EE0291">
          <w:rPr>
            <w:rStyle w:val="Hyperlink"/>
            <w:rFonts w:ascii="Alegreya Sans" w:hAnsi="Alegreya Sans"/>
            <w:sz w:val="20"/>
            <w:szCs w:val="20"/>
          </w:rPr>
          <w:t>https://github.com/Orko24/Final-Update-Adamas1</w:t>
        </w:r>
      </w:hyperlink>
      <w:r w:rsidRPr="00DA7155">
        <w:rPr>
          <w:rFonts w:ascii="Alegreya Sans" w:hAnsi="Alegreya Sans"/>
          <w:sz w:val="20"/>
          <w:szCs w:val="20"/>
        </w:rPr>
        <w:t xml:space="preserve">. Postproduction updates in Golang, Java, and C++ for scalability: </w:t>
      </w:r>
      <w:hyperlink r:id="rId15" w:history="1">
        <w:r w:rsidR="00DA7155" w:rsidRPr="00DA7155">
          <w:rPr>
            <w:rStyle w:val="Hyperlink"/>
            <w:rFonts w:ascii="Alegreya Sans" w:hAnsi="Alegreya Sans"/>
            <w:sz w:val="20"/>
            <w:szCs w:val="20"/>
          </w:rPr>
          <w:t>https://github.com/Orko24/FFMPEG_Golang_replacement</w:t>
        </w:r>
      </w:hyperlink>
      <w:r w:rsidRPr="00DA7155">
        <w:rPr>
          <w:rFonts w:ascii="Alegreya Sans" w:hAnsi="Alegreya Sans"/>
          <w:sz w:val="20"/>
          <w:szCs w:val="20"/>
        </w:rPr>
        <w:t>.</w:t>
      </w:r>
    </w:p>
    <w:p w14:paraId="340AE9A1" w14:textId="3CC2C63D" w:rsidR="00DA7155" w:rsidRPr="00DA715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DA7155">
        <w:rPr>
          <w:rFonts w:ascii="Alegreya Sans" w:hAnsi="Alegreya Sans"/>
          <w:sz w:val="20"/>
          <w:szCs w:val="20"/>
        </w:rPr>
        <w:t xml:space="preserve">Adamas Audio allowed customers to create custom audiobooks at scale: </w:t>
      </w:r>
      <w:hyperlink r:id="rId16" w:history="1">
        <w:r w:rsidR="00DA7155" w:rsidRPr="00EE0291">
          <w:rPr>
            <w:rStyle w:val="Hyperlink"/>
            <w:rFonts w:ascii="Alegreya Sans" w:hAnsi="Alegreya Sans"/>
            <w:sz w:val="20"/>
            <w:szCs w:val="20"/>
          </w:rPr>
          <w:t>https://www.adamasaudio.com</w:t>
        </w:r>
      </w:hyperlink>
      <w:r w:rsidRPr="00DA7155">
        <w:rPr>
          <w:rFonts w:ascii="Alegreya Sans" w:hAnsi="Alegreya Sans"/>
          <w:sz w:val="20"/>
          <w:szCs w:val="20"/>
        </w:rPr>
        <w:t>.</w:t>
      </w:r>
    </w:p>
    <w:p w14:paraId="73156E45" w14:textId="219455B8" w:rsidR="00DA7155" w:rsidRPr="00DA715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DA7155">
        <w:rPr>
          <w:rFonts w:ascii="Alegreya Sans" w:hAnsi="Alegreya Sans"/>
          <w:sz w:val="20"/>
          <w:szCs w:val="20"/>
        </w:rPr>
        <w:t xml:space="preserve">Full article: </w:t>
      </w:r>
      <w:hyperlink r:id="rId17" w:history="1">
        <w:r w:rsidR="00DA7155" w:rsidRPr="00EE0291">
          <w:rPr>
            <w:rStyle w:val="Hyperlink"/>
            <w:rFonts w:ascii="Alegreya Sans" w:hAnsi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DA7155">
        <w:rPr>
          <w:rFonts w:ascii="Alegreya Sans" w:hAnsi="Alegreya Sans"/>
          <w:sz w:val="20"/>
          <w:szCs w:val="20"/>
        </w:rPr>
        <w:t>.</w:t>
      </w:r>
    </w:p>
    <w:p w14:paraId="1A9E3838" w14:textId="77777777" w:rsidR="00DA7155" w:rsidRPr="00DA715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DA7155">
        <w:rPr>
          <w:rFonts w:ascii="Alegreya Sans" w:hAnsi="Alegreya Sans"/>
          <w:sz w:val="20"/>
          <w:szCs w:val="20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104B6A97" w14:textId="0BC44936" w:rsidR="00523DE4" w:rsidRPr="00E02017" w:rsidRDefault="00523DE4" w:rsidP="00AD1FC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20"/>
          <w:szCs w:val="20"/>
        </w:rPr>
      </w:pPr>
      <w:r w:rsidRPr="00E02017">
        <w:rPr>
          <w:rFonts w:ascii="Alegreya Sans" w:hAnsi="Alegreya Sans"/>
          <w:sz w:val="20"/>
          <w:szCs w:val="20"/>
        </w:rPr>
        <w:t>Integrated data pipeline using Django Middleware enabled derived datasets and data products to be created and passed from server to client per API request.</w:t>
      </w:r>
      <w:r w:rsidR="00E02017" w:rsidRPr="00E02017">
        <w:rPr>
          <w:rFonts w:ascii="Alegreya Sans" w:hAnsi="Alegreya Sans"/>
          <w:sz w:val="20"/>
          <w:szCs w:val="20"/>
        </w:rPr>
        <w:t xml:space="preserve"> </w:t>
      </w:r>
      <w:r w:rsidRPr="00E02017">
        <w:rPr>
          <w:rFonts w:ascii="Alegreya Sans" w:hAnsi="Alegreya Sans"/>
          <w:sz w:val="20"/>
          <w:szCs w:val="20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E02017">
          <w:rPr>
            <w:rStyle w:val="Hyperlink"/>
            <w:rFonts w:ascii="Alegreya Sans" w:hAnsi="Alegreya Sans"/>
            <w:sz w:val="20"/>
            <w:szCs w:val="20"/>
          </w:rPr>
          <w:t>https://github.com/Orko24/Apache_django_ssl_web_integration</w:t>
        </w:r>
      </w:hyperlink>
      <w:r w:rsidRPr="00E02017">
        <w:rPr>
          <w:rFonts w:ascii="Alegreya Sans" w:hAnsi="Alegreya Sans"/>
          <w:sz w:val="20"/>
          <w:szCs w:val="20"/>
        </w:rPr>
        <w:t>.</w:t>
      </w:r>
      <w:r w:rsidR="00E02017" w:rsidRPr="00E02017">
        <w:rPr>
          <w:rFonts w:ascii="Alegreya Sans" w:hAnsi="Alegreya Sans"/>
          <w:sz w:val="20"/>
          <w:szCs w:val="20"/>
        </w:rPr>
        <w:t xml:space="preserve"> </w:t>
      </w:r>
      <w:r w:rsidRPr="00E02017">
        <w:rPr>
          <w:rFonts w:ascii="Alegreya Sans" w:hAnsi="Alegreya Sans"/>
          <w:sz w:val="20"/>
          <w:szCs w:val="20"/>
        </w:rPr>
        <w:t>Integrated SSL certificates into the DNS Apache pipeline to encrypt all web traffic with HTTPS per API client request.</w:t>
      </w:r>
    </w:p>
    <w:p w14:paraId="4CC844A0" w14:textId="77777777" w:rsidR="00523DE4" w:rsidRPr="00177779" w:rsidRDefault="00523DE4" w:rsidP="00523DE4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6E5BB200" w14:textId="77777777" w:rsidR="00631A9C" w:rsidRDefault="00631A9C" w:rsidP="00631A9C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EC89080" w14:textId="77777777" w:rsidR="00631A9C" w:rsidRDefault="00631A9C" w:rsidP="00631A9C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6638880E" w14:textId="77777777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Python, Financial Physics, Financial Engineering, Software Development, Algorithm Development, TensorFlow, Keras, </w:t>
      </w:r>
      <w:proofErr w:type="spellStart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-Learn, Predictive Analytics, Lean Trading Engine.</w:t>
      </w:r>
    </w:p>
    <w:p w14:paraId="760E3150" w14:textId="49A72300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Transitioned from Physics to Financial Physics and Financial Engineering, gaining experience in Financial Engineering, Software Development, and Algorithm Development.</w:t>
      </w:r>
      <w:r w:rsidR="00E71C9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2668BE5" w14:textId="2FC8CEB8" w:rsidR="00B703FB" w:rsidRP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>back-testing</w:t>
      </w: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algorithms: </w:t>
      </w:r>
      <w:hyperlink r:id="rId19" w:anchor="topic100.html" w:history="1">
        <w:r w:rsidRPr="00842CB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E40DA8A9-F858-498B-A0F6-A8C05848E702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89B3852A-A17A-4BE3-8737-A9BBEA3F1415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5DEB2FA-B97E-46B9-BF1A-3166BF5C9533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7857CF51-E15E-4D31-B834-C64E464B0FF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son-donev-76659922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www.linkedin.com/in/paul-barclay-648a153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791</Words>
  <Characters>5626</Characters>
  <Application>Microsoft Office Word</Application>
  <DocSecurity>0</DocSecurity>
  <Lines>97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7</cp:revision>
  <cp:lastPrinted>2024-02-12T03:20:00Z</cp:lastPrinted>
  <dcterms:created xsi:type="dcterms:W3CDTF">2024-06-08T04:36:00Z</dcterms:created>
  <dcterms:modified xsi:type="dcterms:W3CDTF">2024-06-08T05:06:00Z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