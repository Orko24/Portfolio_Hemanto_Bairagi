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80EA803" w14:textId="77777777" w:rsidR="008D54AB" w:rsidRDefault="008D54AB" w:rsidP="008D54A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Web: </w:t>
      </w:r>
      <w:hyperlink r:id="rId11" w:history="1">
        <w:r w:rsidRPr="00D56E5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https://orko24.github.io/react_repository/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5506125" w14:textId="77777777" w:rsidR="008D54AB" w:rsidRDefault="008D54AB" w:rsidP="008D54A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PDF: </w:t>
      </w:r>
      <w:hyperlink r:id="rId12" w:history="1">
        <w:r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1E6C543" w14:textId="77777777" w:rsidR="00930053" w:rsidRDefault="00930053" w:rsidP="009300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633D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is to design, evaluate, and ensure the quality of LLM (Large Language Model) performance. </w:t>
      </w:r>
    </w:p>
    <w:p w14:paraId="0D2A5FD4" w14:textId="77777777" w:rsidR="00930053" w:rsidRPr="0049187B" w:rsidRDefault="00930053" w:rsidP="009300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C++, C, JavaScript, TypeScript, React,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NextJS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Dart, HTML, CSS, Prompt Engineering, LLM (Language Learning Model)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Foundation Models (Flamingo), Database Engineering, Data Engineering, Software Quality Assurance, Software Development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Testing, Machine Learning, Artificial Intelligence, ChatGPT, OpenAI, Generative AI. </w:t>
      </w:r>
    </w:p>
    <w:p w14:paraId="2DAAFC3F" w14:textId="77777777" w:rsidR="00930053" w:rsidRPr="00C56CC2" w:rsidRDefault="00930053" w:rsidP="009300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139BB826" w14:textId="77777777" w:rsidR="00930053" w:rsidRDefault="00930053" w:rsidP="009300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57F44808" w14:textId="77777777" w:rsidR="00930053" w:rsidRPr="00A65485" w:rsidRDefault="00930053" w:rsidP="009300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>Example project of a stock bot that uses machine learning to generate price predictions using security data is given here: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3" w:history="1">
        <w:r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1428FDB1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4BE01494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GC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Celery.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>Cryptography, SSL</w:t>
      </w:r>
      <w:r w:rsidR="00B81D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BC65E43" w14:textId="7A594A96" w:rsidR="00D54643" w:rsidRPr="003D30EB" w:rsidRDefault="003D30EB" w:rsidP="005464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housed on </w:t>
      </w:r>
      <w:r w:rsidR="0080333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IBM Cloud bare metal traditional servers.</w:t>
      </w: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code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is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given in this GitHub repository: </w:t>
      </w:r>
      <w:hyperlink r:id="rId14" w:history="1">
        <w:r w:rsidR="002A50E4" w:rsidRPr="003D30EB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34FA4C5C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code is given in the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following repository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5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D240CB" w14:textId="37F80AF7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was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hosted at: </w:t>
      </w:r>
      <w:hyperlink r:id="rId16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FFA0FE5" w14:textId="0D0C69A4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7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2D40E0D7" w:rsidR="00B2476F" w:rsidRPr="006749A6" w:rsidRDefault="00CA5C2C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was made using Django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8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Algorithms were developed in Python and designed around Industry selection like Technology and Pharmaceuticals. Machine Learning Libraries like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9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20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1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2D160807" w:rsidR="00B40C7C" w:rsidRPr="00BB249E" w:rsidRDefault="00B40C7C" w:rsidP="00D470A8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ODMR thesis: 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Focused on quantum optics and quantum computing built an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optically detected magnetic resonance (ODMR) microscope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. Qubits were used to</w:t>
      </w:r>
      <w:r w:rsid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3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6B01C2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3E31BC7B-442F-4D3F-B777-2F0F9F1F89F4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3687D865-E3F1-4D41-BAA7-D7DD74459B36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63063292-4AA6-45EF-8E91-C7121948417E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68FB9322-3B34-4E2E-96CC-56163F5200B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0D5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01C2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54AB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0053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1D01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49</cp:revision>
  <cp:lastPrinted>2024-02-12T03:20:00Z</cp:lastPrinted>
  <dcterms:created xsi:type="dcterms:W3CDTF">2024-02-11T01:48:00Z</dcterms:created>
  <dcterms:modified xsi:type="dcterms:W3CDTF">2024-04-22T23:14:00Z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