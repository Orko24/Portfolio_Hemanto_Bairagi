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44FEEC26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SQL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12214F00" w14:textId="50B26DCD" w:rsidR="00E12228" w:rsidRDefault="00AD21AB" w:rsidP="00E1222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4B7A243" w14:textId="77777777" w:rsidR="009208EB" w:rsidRPr="00A314F8" w:rsidRDefault="009208EB" w:rsidP="009208EB">
      <w:pPr>
        <w:pStyle w:val="ulli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4D49CCEA" w14:textId="77777777" w:rsidR="004C5CDB" w:rsidRDefault="004C5CDB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 prompts involving LLM (Language Learning Models) and evaluate the response. </w:t>
      </w:r>
    </w:p>
    <w:p w14:paraId="2346FF48" w14:textId="77777777" w:rsidR="004C5CDB" w:rsidRDefault="004C5CDB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models were coded in the following languages: Python, Golang, SQL, Java, C++. </w:t>
      </w:r>
    </w:p>
    <w:p w14:paraId="4FC65B4C" w14:textId="6A2F24FE" w:rsidR="004C5CDB" w:rsidRDefault="004C5CDB" w:rsidP="00AF2EB0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prompts using LLM were used designed machine learning software that was utilized to insights into finance, astrophysics, 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orbital mechanics, </w:t>
      </w: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>agriculture feasibility studies, image recognition systems, and fossil identification systems.</w:t>
      </w:r>
      <w:r w:rsidR="002A50E4"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>Experience in reviewing SQL query prompts and creating databases.</w:t>
      </w:r>
    </w:p>
    <w:p w14:paraId="19780FEF" w14:textId="77777777" w:rsidR="002A50E4" w:rsidRDefault="002A50E4" w:rsidP="00AF2EB0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Experience in connecting web applications to a MongoDB database to store results.</w:t>
      </w:r>
    </w:p>
    <w:p w14:paraId="7422C3F5" w14:textId="46B19110" w:rsidR="009208EB" w:rsidRPr="009208EB" w:rsidRDefault="002A50E4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creating data pipelines for web scrapping purposes to feed into machine learning algorithms.  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30464B00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5BC65E43" w14:textId="5F2C6B81" w:rsidR="00D54643" w:rsidRPr="002A50E4" w:rsidRDefault="00D54643" w:rsidP="00D5464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>, ran to Nov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2" w:history="1">
        <w:r w:rsidR="002A50E4" w:rsidRPr="00A5129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3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8E96F7A" w:rsidR="00B2476F" w:rsidRPr="006749A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4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5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Frontend REST APIs, client data management system, Backend Data Deriving API’s, Django Middleware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proofErr w:type="gramStart"/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HTML,CSS</w:t>
      </w:r>
      <w:proofErr w:type="gramEnd"/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430DEF6E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6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40EAE26F" w14:textId="7B1DF5CA" w:rsidR="009118E2" w:rsidRPr="006749A6" w:rsidRDefault="00A26125" w:rsidP="00C91BA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  <w:r w:rsidR="00FF2AB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D49A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</w:t>
      </w:r>
      <w:proofErr w:type="spellStart"/>
      <w:r w:rsidR="000D49A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="000D49A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Keras, </w:t>
      </w:r>
      <w:proofErr w:type="spellStart"/>
      <w:r w:rsidR="000D49A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="000D49A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  <w:r w:rsidR="001D377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7" w:anchor="topic100.html" w:history="1">
        <w:r w:rsidR="001D377B" w:rsidRPr="006749A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="001D377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8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9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CB0BD6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5C08A007-6671-4691-9612-C662521793AD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DEF47EC2-3DE0-4F10-ABDF-72DF32B397FF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A04ADEBB-2CBA-4748-A79E-6DA6DC911D3D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CBFA825C-0627-400A-BE80-D1C16C6D067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749A6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FMPEG_Golang_replacement" TargetMode="External"/><Relationship Id="rId18" Type="http://schemas.openxmlformats.org/officeDocument/2006/relationships/hyperlink" Target="https://github.com/Orko24/ODMR_thesis/blob/master/Hemanto_Bairagi_Final_Report_Draft_3%20(1)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ason-donev-76659922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inal-Update-Adamas1" TargetMode="External"/><Relationship Id="rId17" Type="http://schemas.openxmlformats.org/officeDocument/2006/relationships/hyperlink" Target="https://www.lean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Apache_django_ssl_web_integration" TargetMode="External"/><Relationship Id="rId20" Type="http://schemas.openxmlformats.org/officeDocument/2006/relationships/hyperlink" Target="https://www.linkedin.com/in/paul-barclay-648a153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iqst.ucalgary.ca/sites/default/files/teams/1/IQSTReport20192020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www.adamasaudio.com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15</cp:revision>
  <cp:lastPrinted>2024-02-12T03:20:00Z</cp:lastPrinted>
  <dcterms:created xsi:type="dcterms:W3CDTF">2024-02-11T01:48:00Z</dcterms:created>
  <dcterms:modified xsi:type="dcterms:W3CDTF">2024-02-13T04:14:00Z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