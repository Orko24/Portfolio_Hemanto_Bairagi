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446E2E6F" w:rsidR="00FD2996" w:rsidRDefault="00A106E2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 w:rsidRPr="00A106E2"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hemanto.bairagi@alumni.ucalgary.ca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Pr="00144DD5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Software Engineering specializing in Machine Learning</w:t>
      </w:r>
      <w:r w:rsidR="00A46AA7"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, Artificial Intelligence &amp;</w:t>
      </w: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Python development. </w:t>
      </w:r>
    </w:p>
    <w:p w14:paraId="44F6B873" w14:textId="594D7C93" w:rsidR="001A6308" w:rsidRPr="00144DD5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Transitioned from Physics, to Financial Physics and Engineering to Software Engineering professionally. </w:t>
      </w:r>
    </w:p>
    <w:p w14:paraId="3393353B" w14:textId="1D3F1660" w:rsidR="00A75F20" w:rsidRPr="00144DD5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GitHub Link: </w:t>
      </w:r>
      <w:hyperlink r:id="rId9" w:history="1">
        <w:r w:rsidRPr="00144DD5">
          <w:rPr>
            <w:rStyle w:val="Hyperlink"/>
            <w:rFonts w:ascii="Alegreya Sans" w:eastAsia="Alegreya Sans" w:hAnsi="Alegreya Sans" w:cs="Alegreya Sans"/>
            <w:sz w:val="19"/>
            <w:szCs w:val="19"/>
          </w:rPr>
          <w:t>https://github.com/Orko24</w:t>
        </w:r>
      </w:hyperlink>
    </w:p>
    <w:p w14:paraId="2EDA6F9D" w14:textId="77777777" w:rsidR="00643DD6" w:rsidRPr="00144DD5" w:rsidRDefault="00643DD6" w:rsidP="00643DD6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LinkedIn Link: </w:t>
      </w:r>
      <w:hyperlink r:id="rId10" w:history="1">
        <w:r w:rsidRPr="00144DD5">
          <w:rPr>
            <w:rStyle w:val="Hyperlink"/>
            <w:rFonts w:ascii="Alegreya Sans" w:eastAsia="Alegreya Sans" w:hAnsi="Alegreya Sans" w:cs="Alegreya Sans"/>
            <w:sz w:val="19"/>
            <w:szCs w:val="19"/>
          </w:rPr>
          <w:t>https://www.linkedin.com/in/hemanto-bairagi-865027101/</w:t>
        </w:r>
      </w:hyperlink>
      <w:r w:rsidRPr="00144DD5">
        <w:rPr>
          <w:rStyle w:val="Hyperlink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038D1FD7" w14:textId="77777777" w:rsidR="001A323B" w:rsidRPr="00144DD5" w:rsidRDefault="001A323B" w:rsidP="001A323B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Portfolio Link Web: </w:t>
      </w:r>
      <w:hyperlink r:id="rId11" w:history="1">
        <w:r w:rsidRPr="00144DD5">
          <w:rPr>
            <w:rStyle w:val="Hyperlink"/>
            <w:rFonts w:ascii="Alegreya Sans" w:eastAsia="Alegreya Sans" w:hAnsi="Alegreya Sans" w:cs="Alegreya Sans"/>
            <w:sz w:val="19"/>
            <w:szCs w:val="19"/>
          </w:rPr>
          <w:t>https://orko24.github.io/react_repository/</w:t>
        </w:r>
      </w:hyperlink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580B2E5B" w14:textId="77777777" w:rsidR="001A323B" w:rsidRPr="00144DD5" w:rsidRDefault="001A323B" w:rsidP="001A323B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Portfolio Link PDF: </w:t>
      </w:r>
      <w:hyperlink r:id="rId12" w:history="1">
        <w:r w:rsidRPr="00144DD5">
          <w:rPr>
            <w:rStyle w:val="Hyperlink"/>
            <w:rFonts w:ascii="Alegreya Sans" w:eastAsia="Alegreya Sans" w:hAnsi="Alegreya Sans" w:cs="Alegreya Sans"/>
            <w:sz w:val="19"/>
            <w:szCs w:val="19"/>
          </w:rPr>
          <w:t>https://github.com/Orko24/Portfolio_Hemanto_Bairagi</w:t>
        </w:r>
      </w:hyperlink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7D9847A4" w14:textId="53676100" w:rsidR="00F97E14" w:rsidRPr="00144DD5" w:rsidRDefault="00F97E14" w:rsidP="00F97E14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proofErr w:type="gramStart"/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Specializes</w:t>
      </w:r>
      <w:proofErr w:type="gramEnd"/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in Python, C/C++, Go / Golang programming languages, </w:t>
      </w:r>
      <w:r w:rsidR="00643CDA"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SQL,</w:t>
      </w:r>
      <w:r w:rsidR="005564DF"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and Algorithm Development</w:t>
      </w:r>
      <w:r w:rsidR="00124760">
        <w:rPr>
          <w:rStyle w:val="separator-main"/>
          <w:rFonts w:ascii="Alegreya Sans" w:eastAsia="Alegreya Sans" w:hAnsi="Alegreya Sans" w:cs="Alegreya Sans"/>
          <w:sz w:val="19"/>
          <w:szCs w:val="19"/>
        </w:rPr>
        <w:t>, OCR and Generative AI.</w:t>
      </w:r>
    </w:p>
    <w:p w14:paraId="16400E72" w14:textId="44B8BCE4" w:rsidR="009118E2" w:rsidRDefault="00604043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Relevant </w:t>
      </w:r>
      <w:r w:rsidR="009118E2" w:rsidRPr="0056700C">
        <w:rPr>
          <w:rStyle w:val="separator-main"/>
          <w:sz w:val="20"/>
          <w:szCs w:val="20"/>
        </w:rPr>
        <w:t>Skills</w:t>
      </w:r>
    </w:p>
    <w:p w14:paraId="74B7A243" w14:textId="21485817" w:rsidR="009208EB" w:rsidRDefault="00AD21AB" w:rsidP="009208EB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Bachelor of Science</w:t>
      </w:r>
      <w:r w:rsidR="00397C76"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– Hons in Physics and Astrophysics </w:t>
      </w:r>
      <w:r w:rsidR="0042531A"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with an emphasis on Software Engineering</w:t>
      </w:r>
      <w:r w:rsidR="00F603E3">
        <w:rPr>
          <w:rStyle w:val="separator-main"/>
          <w:rFonts w:ascii="Alegreya Sans" w:eastAsia="Alegreya Sans" w:hAnsi="Alegreya Sans" w:cs="Alegreya Sans"/>
          <w:sz w:val="19"/>
          <w:szCs w:val="19"/>
        </w:rPr>
        <w:t>.</w:t>
      </w:r>
    </w:p>
    <w:p w14:paraId="3640FA10" w14:textId="77777777" w:rsidR="002D58EC" w:rsidRDefault="002D58EC" w:rsidP="002D58EC">
      <w:pPr>
        <w:pStyle w:val="ulli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</w:p>
    <w:p w14:paraId="4C15B487" w14:textId="77777777" w:rsidR="002D58EC" w:rsidRPr="00144DD5" w:rsidRDefault="002D58EC" w:rsidP="002D58EC">
      <w:pPr>
        <w:pStyle w:val="ulli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</w:p>
    <w:p w14:paraId="38E7AC75" w14:textId="264C742F" w:rsidR="008D1F3A" w:rsidRPr="00144DD5" w:rsidRDefault="008D1F3A" w:rsidP="008D1F3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Extensive experience using LLM </w:t>
      </w:r>
      <w:r w:rsidR="00E02017"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to design software applications like Chat GPT and Microsoft Co-Pilot rapidly</w:t>
      </w: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.</w:t>
      </w:r>
    </w:p>
    <w:p w14:paraId="79BE5813" w14:textId="4802C34E" w:rsidR="009923FA" w:rsidRDefault="004E3FCA" w:rsidP="009923F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Extensive experience using SQL alchemy, SQLlite3, PostgreSQL, and Python to translate vast unstructured data into structured SQL databases.</w:t>
      </w:r>
    </w:p>
    <w:p w14:paraId="5E69231F" w14:textId="29B36A16" w:rsidR="00125E0C" w:rsidRPr="007B3893" w:rsidRDefault="00766988" w:rsidP="001C5B0B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7B3893">
        <w:rPr>
          <w:rStyle w:val="separator-main"/>
          <w:rFonts w:ascii="Alegreya Sans" w:eastAsia="Alegreya Sans" w:hAnsi="Alegreya Sans" w:cs="Alegreya Sans"/>
          <w:sz w:val="19"/>
          <w:szCs w:val="19"/>
        </w:rPr>
        <w:t>1+ year of experience in a relevant field.</w:t>
      </w:r>
      <w:r w:rsidR="007B3893" w:rsidRPr="007B3893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</w:t>
      </w:r>
      <w:r w:rsidR="00125E0C" w:rsidRPr="007B3893">
        <w:rPr>
          <w:rStyle w:val="separator-main"/>
          <w:rFonts w:ascii="Alegreya Sans" w:eastAsia="Alegreya Sans" w:hAnsi="Alegreya Sans" w:cs="Alegreya Sans"/>
          <w:sz w:val="19"/>
          <w:szCs w:val="19"/>
        </w:rPr>
        <w:t>Strong understanding of machine learning, artificial intelligence, and optimization techniques.</w:t>
      </w:r>
      <w:r w:rsidR="007B3893" w:rsidRPr="007B3893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</w:t>
      </w:r>
      <w:r w:rsidR="00125E0C" w:rsidRPr="007B3893">
        <w:rPr>
          <w:rStyle w:val="separator-main"/>
          <w:rFonts w:ascii="Alegreya Sans" w:eastAsia="Alegreya Sans" w:hAnsi="Alegreya Sans" w:cs="Alegreya Sans"/>
          <w:sz w:val="19"/>
          <w:szCs w:val="19"/>
        </w:rPr>
        <w:t>Strong programming skills (i.e. Python, MATLAB, C++, and Java).</w:t>
      </w:r>
    </w:p>
    <w:p w14:paraId="0400ED7C" w14:textId="7EE62453" w:rsidR="00125E0C" w:rsidRPr="007B3893" w:rsidRDefault="00125E0C" w:rsidP="00DA1553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7B3893">
        <w:rPr>
          <w:rStyle w:val="separator-main"/>
          <w:rFonts w:ascii="Alegreya Sans" w:eastAsia="Alegreya Sans" w:hAnsi="Alegreya Sans" w:cs="Alegreya Sans"/>
          <w:sz w:val="19"/>
          <w:szCs w:val="19"/>
        </w:rPr>
        <w:t>Strong understanding of statistics and linear algebra.</w:t>
      </w:r>
      <w:r w:rsidR="007B3893" w:rsidRPr="007B3893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</w:t>
      </w:r>
      <w:r w:rsidRPr="007B3893">
        <w:rPr>
          <w:rStyle w:val="separator-main"/>
          <w:rFonts w:ascii="Alegreya Sans" w:eastAsia="Alegreya Sans" w:hAnsi="Alegreya Sans" w:cs="Alegreya Sans"/>
          <w:sz w:val="19"/>
          <w:szCs w:val="19"/>
        </w:rPr>
        <w:t>Creativity and ability to think outside the box.</w:t>
      </w:r>
    </w:p>
    <w:p w14:paraId="01CCBDD0" w14:textId="5F79B1F3" w:rsidR="00766988" w:rsidRPr="00125E0C" w:rsidRDefault="00125E0C" w:rsidP="00766988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Ability to </w:t>
      </w:r>
      <w:proofErr w:type="gramStart"/>
      <w:r>
        <w:rPr>
          <w:rStyle w:val="separator-main"/>
          <w:rFonts w:ascii="Alegreya Sans" w:eastAsia="Alegreya Sans" w:hAnsi="Alegreya Sans" w:cs="Alegreya Sans"/>
          <w:sz w:val="19"/>
          <w:szCs w:val="19"/>
        </w:rPr>
        <w:t>work in a</w:t>
      </w:r>
      <w:proofErr w:type="gramEnd"/>
      <w:r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well in a fast-paced environment.</w:t>
      </w:r>
    </w:p>
    <w:p w14:paraId="72EB2953" w14:textId="4692BCA5" w:rsidR="009118E2" w:rsidRDefault="008A04C5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</w:t>
      </w:r>
      <w:r w:rsidR="009118E2" w:rsidRPr="0056700C">
        <w:rPr>
          <w:rStyle w:val="separator-main"/>
          <w:sz w:val="20"/>
          <w:szCs w:val="20"/>
        </w:rPr>
        <w:t>xperience</w:t>
      </w:r>
    </w:p>
    <w:p w14:paraId="2FC306F2" w14:textId="550CA5EA" w:rsidR="009923FA" w:rsidRPr="00144DD5" w:rsidRDefault="009923FA" w:rsidP="009923FA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ICE Process Management LLC</w:t>
      </w:r>
      <w:r w:rsidR="00124760">
        <w:rPr>
          <w:rStyle w:val="span"/>
          <w:rFonts w:ascii="Alegreya Sans" w:eastAsia="Alegreya Sans" w:hAnsi="Alegreya Sans" w:cs="Alegreya Sans"/>
          <w:sz w:val="19"/>
          <w:szCs w:val="19"/>
        </w:rPr>
        <w:t>/ Bravura AI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.</w:t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  <w:t xml:space="preserve">     </w:t>
      </w:r>
      <w:r w:rsidRPr="00144DD5">
        <w:rPr>
          <w:rStyle w:val="spanjobtitle"/>
          <w:sz w:val="19"/>
          <w:szCs w:val="19"/>
        </w:rPr>
        <w:tab/>
      </w:r>
      <w:r w:rsidR="00124760">
        <w:rPr>
          <w:rStyle w:val="spanjobtitle"/>
          <w:sz w:val="19"/>
          <w:szCs w:val="19"/>
        </w:rPr>
        <w:t xml:space="preserve">   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April 2024 to present</w:t>
      </w:r>
      <w:r w:rsidRPr="00144DD5">
        <w:rPr>
          <w:rStyle w:val="singlecolumnspanpaddedlinenth-child1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67EE2DC8" w14:textId="77777777" w:rsidR="009923FA" w:rsidRPr="00144DD5" w:rsidRDefault="009923FA" w:rsidP="009923FA">
      <w:pPr>
        <w:pStyle w:val="spanpaddedline"/>
        <w:spacing w:line="276" w:lineRule="auto"/>
        <w:ind w:right="200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jobtitle"/>
          <w:sz w:val="19"/>
          <w:szCs w:val="19"/>
        </w:rPr>
        <w:t>Software Consultant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:</w:t>
      </w:r>
    </w:p>
    <w:p w14:paraId="17C406BC" w14:textId="77777777" w:rsidR="00DA1396" w:rsidRPr="00144DD5" w:rsidRDefault="00DA1396" w:rsidP="00DA1396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Provide software consulting on design, rollout, development, and production. </w:t>
      </w:r>
    </w:p>
    <w:p w14:paraId="46959F1D" w14:textId="7A84141E" w:rsidR="00DA1396" w:rsidRPr="00144DD5" w:rsidRDefault="00DA1396" w:rsidP="009F4F47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Skills: Investment Analysis, Private Equity Evaluation, software design, Investor Relations, Market Analysis, and Business Strategy.</w:t>
      </w:r>
      <w:r w:rsidR="00DA7155"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 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Designed investor presentations, market analysis, budget analysis, and software development process analysis.</w:t>
      </w:r>
    </w:p>
    <w:p w14:paraId="6AE481CF" w14:textId="77777777" w:rsidR="009923FA" w:rsidRPr="00144DD5" w:rsidRDefault="009923FA" w:rsidP="009923FA">
      <w:pPr>
        <w:pStyle w:val="ulli"/>
        <w:spacing w:line="276" w:lineRule="auto"/>
        <w:ind w:right="200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Software &amp; Artificial Intelligence Engineer: </w:t>
      </w:r>
    </w:p>
    <w:p w14:paraId="5B54E553" w14:textId="26662DFD" w:rsidR="009923FA" w:rsidRPr="00144DD5" w:rsidRDefault="009923FA" w:rsidP="009923F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The role is to design, develop, and produce the Backend for a Large Language Model that can produce chatbots from a General Knowledge Domain.</w:t>
      </w:r>
      <w:r w:rsidR="00E71C9C"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62EE7632" w14:textId="77777777" w:rsidR="009923FA" w:rsidRPr="00144DD5" w:rsidRDefault="009923FA" w:rsidP="009923F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Skills gained: SQLite, Python, NLP, LLM, Lang-Chain, Chroma DB, SQL Alchemy, Web Application Design, Data Pipelines, OCR, Artificial Intelligence, Vector Databases and Embedded Vector Databases, R.A.G systems, Chatbots, Pandas, NumPy, ChatGPT, Microsoft Co-pilot, Llama3, OpenAI. </w:t>
      </w:r>
    </w:p>
    <w:p w14:paraId="08C1AE49" w14:textId="401237DF" w:rsidR="009923FA" w:rsidRPr="00144DD5" w:rsidRDefault="009923FA" w:rsidP="004C5CDB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The project was to design a Data Processing system that could translate 100s of PDFs into a usable SQL database, which could then be vectorized and turned into a Vector Database that could serve as the basis of a Chatbot that could be integrated into a web application to serve the Network Security market.</w:t>
      </w:r>
    </w:p>
    <w:p w14:paraId="797853AA" w14:textId="62C7096E" w:rsidR="004C5CDB" w:rsidRPr="00144DD5" w:rsidRDefault="004C5CDB" w:rsidP="004C5CDB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Scale AI: Remote Tasks.</w:t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  <w:t xml:space="preserve">     </w:t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  <w:t xml:space="preserve">   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Jan 2024 to present</w:t>
      </w:r>
      <w:r w:rsidRPr="00144DD5">
        <w:rPr>
          <w:rStyle w:val="singlecolumnspanpaddedlinenth-child1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182E8FA8" w14:textId="77777777" w:rsidR="004C5CDB" w:rsidRPr="00144DD5" w:rsidRDefault="004C5CDB" w:rsidP="004C5CDB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jobtitle"/>
          <w:sz w:val="19"/>
          <w:szCs w:val="19"/>
        </w:rPr>
        <w:t>AI Consultant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:</w:t>
      </w:r>
    </w:p>
    <w:p w14:paraId="77E60476" w14:textId="77777777" w:rsidR="00E02017" w:rsidRPr="00144DD5" w:rsidRDefault="00E02017" w:rsidP="00E02017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>Designed, evaluated, and ensured the quality of LLM (Large Language Model) performance.</w:t>
      </w:r>
    </w:p>
    <w:p w14:paraId="0C166181" w14:textId="77777777" w:rsidR="00E02017" w:rsidRPr="00144DD5" w:rsidRDefault="00E02017" w:rsidP="00E02017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 xml:space="preserve">Skills gained: Python, Golang, SQLite, PostgreSQL, Google </w:t>
      </w:r>
      <w:proofErr w:type="spellStart"/>
      <w:r w:rsidRPr="00144DD5">
        <w:rPr>
          <w:rFonts w:ascii="Alegreya Sans" w:hAnsi="Alegreya Sans"/>
          <w:sz w:val="19"/>
          <w:szCs w:val="19"/>
        </w:rPr>
        <w:t>BigQuery</w:t>
      </w:r>
      <w:proofErr w:type="spellEnd"/>
      <w:r w:rsidRPr="00144DD5">
        <w:rPr>
          <w:rFonts w:ascii="Alegreya Sans" w:hAnsi="Alegreya Sans"/>
          <w:sz w:val="19"/>
          <w:szCs w:val="19"/>
        </w:rPr>
        <w:t xml:space="preserve">, Java, C++, C, JavaScript, TypeScript, React, </w:t>
      </w:r>
      <w:proofErr w:type="spellStart"/>
      <w:r w:rsidRPr="00144DD5">
        <w:rPr>
          <w:rFonts w:ascii="Alegreya Sans" w:hAnsi="Alegreya Sans"/>
          <w:sz w:val="19"/>
          <w:szCs w:val="19"/>
        </w:rPr>
        <w:t>NextJS</w:t>
      </w:r>
      <w:proofErr w:type="spellEnd"/>
      <w:r w:rsidRPr="00144DD5">
        <w:rPr>
          <w:rFonts w:ascii="Alegreya Sans" w:hAnsi="Alegreya Sans"/>
          <w:sz w:val="19"/>
          <w:szCs w:val="19"/>
        </w:rPr>
        <w:t>, Dart, HTML, CSS, Prompt Engineering, LLM &amp; Foundation Models (Flamingo), Database Engineering, Data Engineering, Software Quality Assurance, Software Development &amp; Testing, Machine Learning, Artificial Intelligence, ChatGPT, OpenAI, Generative AI.</w:t>
      </w:r>
    </w:p>
    <w:p w14:paraId="7DE4FF6C" w14:textId="77777777" w:rsidR="00E02017" w:rsidRPr="00144DD5" w:rsidRDefault="00E02017" w:rsidP="00E02017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>Data Engineering skills: Python, Azure Data Studio, Pandas, PostgreSQL Integration, Natural Language Analysis, JSON, PostgreSQL, Kaggle API integration, Hugging Face API.</w:t>
      </w:r>
    </w:p>
    <w:p w14:paraId="175164DC" w14:textId="77777777" w:rsidR="00E02017" w:rsidRPr="00144DD5" w:rsidRDefault="00E02017" w:rsidP="00E02017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>Machine Learning skills: specialized in PyTorch, Keras, TensorFlow, and Spacy.</w:t>
      </w:r>
    </w:p>
    <w:p w14:paraId="17364D28" w14:textId="7851A644" w:rsidR="00E02017" w:rsidRPr="00144DD5" w:rsidRDefault="00E02017" w:rsidP="00E02017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lastRenderedPageBreak/>
        <w:t xml:space="preserve">Example project: stock bot using machine learning for price predictions with security data: </w:t>
      </w:r>
      <w:hyperlink r:id="rId13" w:history="1">
        <w:r w:rsidRPr="00144DD5">
          <w:rPr>
            <w:rStyle w:val="Hyperlink"/>
            <w:rFonts w:ascii="Alegreya Sans" w:hAnsi="Alegreya Sans"/>
            <w:sz w:val="19"/>
            <w:szCs w:val="19"/>
          </w:rPr>
          <w:t>https://github.com/Orko24/Vhagar_prototype</w:t>
        </w:r>
      </w:hyperlink>
      <w:r w:rsidRPr="00144DD5">
        <w:rPr>
          <w:rFonts w:ascii="Alegreya Sans" w:hAnsi="Alegreya Sans"/>
          <w:sz w:val="19"/>
          <w:szCs w:val="19"/>
        </w:rPr>
        <w:t>.</w:t>
      </w:r>
    </w:p>
    <w:p w14:paraId="429D4E03" w14:textId="080E99E2" w:rsidR="009118E2" w:rsidRPr="00144DD5" w:rsidRDefault="00D27598" w:rsidP="00025284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IBM Startup Partner Program</w:t>
      </w:r>
      <w:r w:rsidRPr="00144DD5">
        <w:rPr>
          <w:rStyle w:val="spancompanyname"/>
          <w:rFonts w:ascii="Alegreya Sans" w:eastAsia="Alegreya Sans" w:hAnsi="Alegreya Sans" w:cs="Alegreya Sans"/>
          <w:sz w:val="19"/>
          <w:szCs w:val="19"/>
        </w:rPr>
        <w:t>; Adamas Audio</w:t>
      </w:r>
      <w:r w:rsidR="00387596" w:rsidRPr="00144DD5">
        <w:rPr>
          <w:rStyle w:val="spanjobtitle"/>
          <w:sz w:val="19"/>
          <w:szCs w:val="19"/>
        </w:rPr>
        <w:tab/>
      </w:r>
      <w:r w:rsidR="00387596" w:rsidRPr="00144DD5">
        <w:rPr>
          <w:rStyle w:val="spanjobtitle"/>
          <w:sz w:val="19"/>
          <w:szCs w:val="19"/>
        </w:rPr>
        <w:tab/>
      </w:r>
      <w:r w:rsidR="00387596" w:rsidRPr="00144DD5">
        <w:rPr>
          <w:rStyle w:val="spanjobtitle"/>
          <w:sz w:val="19"/>
          <w:szCs w:val="19"/>
        </w:rPr>
        <w:tab/>
      </w:r>
      <w:r w:rsidR="00387596" w:rsidRPr="00144DD5">
        <w:rPr>
          <w:rStyle w:val="spanjobtitle"/>
          <w:sz w:val="19"/>
          <w:szCs w:val="19"/>
        </w:rPr>
        <w:tab/>
      </w:r>
      <w:r w:rsidR="00387596" w:rsidRPr="00144DD5">
        <w:rPr>
          <w:rStyle w:val="spanjobtitle"/>
          <w:sz w:val="19"/>
          <w:szCs w:val="19"/>
        </w:rPr>
        <w:tab/>
      </w:r>
      <w:r w:rsidR="00387596" w:rsidRPr="00144DD5">
        <w:rPr>
          <w:rStyle w:val="spanjobtitle"/>
          <w:sz w:val="19"/>
          <w:szCs w:val="19"/>
        </w:rPr>
        <w:tab/>
      </w:r>
      <w:r w:rsidR="00025284" w:rsidRPr="00144DD5">
        <w:rPr>
          <w:rStyle w:val="spanjobtitle"/>
          <w:sz w:val="19"/>
          <w:szCs w:val="19"/>
        </w:rPr>
        <w:t xml:space="preserve">   </w:t>
      </w:r>
      <w:r w:rsidR="00387596"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Jan 2022 to </w:t>
      </w:r>
      <w:r w:rsidR="00023DD0"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Jan 2024</w:t>
      </w:r>
    </w:p>
    <w:p w14:paraId="27C6A27B" w14:textId="6319E7F4" w:rsidR="009118E2" w:rsidRPr="00144DD5" w:rsidRDefault="00D27598" w:rsidP="00025284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jobtitle"/>
          <w:sz w:val="19"/>
          <w:szCs w:val="19"/>
        </w:rPr>
        <w:t>Lead Software Engineer and Software Architect</w:t>
      </w:r>
      <w:r w:rsidR="009118E2"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:</w:t>
      </w:r>
    </w:p>
    <w:p w14:paraId="73167F97" w14:textId="77777777" w:rsidR="00DA7155" w:rsidRPr="00144DD5" w:rsidRDefault="00523DE4" w:rsidP="00523D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>Designed, developed, produced, and deployed code for Adamas Audio in a test-driven agile environment.</w:t>
      </w:r>
    </w:p>
    <w:p w14:paraId="0513140A" w14:textId="77777777" w:rsidR="00DA7155" w:rsidRPr="00144DD5" w:rsidRDefault="00523DE4" w:rsidP="00523D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 xml:space="preserve">Skills gained: Python, Java, Machine Learning, AI, ML Libraries (Keras, PyTorch, TensorFlow, Scikit-learn, Pandas, NumPy), API development, Frontend (HTML, CSS, JavaScript, Node.js), ETL, C++, C#, C, Golang, SQL, Site Operation Management, DNS, Domain Transfer, Site Migration, Cloud Computing (Azure, AWS, GC), Django, Flask, Redis &amp; Celery, Linux, Bash Script, Git, GitHub, </w:t>
      </w:r>
      <w:proofErr w:type="spellStart"/>
      <w:r w:rsidRPr="00144DD5">
        <w:rPr>
          <w:rFonts w:ascii="Alegreya Sans" w:hAnsi="Alegreya Sans"/>
          <w:sz w:val="19"/>
          <w:szCs w:val="19"/>
        </w:rPr>
        <w:t>GitOps</w:t>
      </w:r>
      <w:proofErr w:type="spellEnd"/>
      <w:r w:rsidRPr="00144DD5">
        <w:rPr>
          <w:rFonts w:ascii="Alegreya Sans" w:hAnsi="Alegreya Sans"/>
          <w:sz w:val="19"/>
          <w:szCs w:val="19"/>
        </w:rPr>
        <w:t>, Cryptography, SSL &amp; Cyber Security, Data Analysis &amp; Data Science.</w:t>
      </w:r>
    </w:p>
    <w:p w14:paraId="3324D570" w14:textId="0DB1618C" w:rsidR="00DA7155" w:rsidRPr="00144DD5" w:rsidRDefault="00523DE4" w:rsidP="00DA715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 xml:space="preserve">Code hosted on IBM Cloud bare metal servers, funded by IBM from May 1, 2023, to Nov 1, 2023, at $3000/month. Service discontinued due to lack of profit. Code repository: </w:t>
      </w:r>
      <w:hyperlink r:id="rId14" w:history="1">
        <w:r w:rsidR="00DA7155" w:rsidRPr="00144DD5">
          <w:rPr>
            <w:rStyle w:val="Hyperlink"/>
            <w:rFonts w:ascii="Alegreya Sans" w:hAnsi="Alegreya Sans"/>
            <w:sz w:val="19"/>
            <w:szCs w:val="19"/>
          </w:rPr>
          <w:t>https://github.com/Orko24/Final-Update-Adamas1</w:t>
        </w:r>
      </w:hyperlink>
      <w:r w:rsidRPr="00144DD5">
        <w:rPr>
          <w:rFonts w:ascii="Alegreya Sans" w:hAnsi="Alegreya Sans"/>
          <w:sz w:val="19"/>
          <w:szCs w:val="19"/>
        </w:rPr>
        <w:t xml:space="preserve">. Postproduction updates in Golang, Java, and C++ for scalability: </w:t>
      </w:r>
      <w:hyperlink r:id="rId15" w:history="1">
        <w:r w:rsidR="00DA7155" w:rsidRPr="00144DD5">
          <w:rPr>
            <w:rStyle w:val="Hyperlink"/>
            <w:rFonts w:ascii="Alegreya Sans" w:hAnsi="Alegreya Sans"/>
            <w:sz w:val="19"/>
            <w:szCs w:val="19"/>
          </w:rPr>
          <w:t>https://github.com/Orko24/FFMPEG_Golang_replacement</w:t>
        </w:r>
      </w:hyperlink>
      <w:r w:rsidRPr="00144DD5">
        <w:rPr>
          <w:rFonts w:ascii="Alegreya Sans" w:hAnsi="Alegreya Sans"/>
          <w:sz w:val="19"/>
          <w:szCs w:val="19"/>
        </w:rPr>
        <w:t>.</w:t>
      </w:r>
    </w:p>
    <w:p w14:paraId="340AE9A1" w14:textId="3CC2C63D" w:rsidR="00DA7155" w:rsidRPr="00144DD5" w:rsidRDefault="00523DE4" w:rsidP="00523D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 xml:space="preserve">Adamas Audio allowed customers to create custom audiobooks at scale: </w:t>
      </w:r>
      <w:hyperlink r:id="rId16" w:history="1">
        <w:r w:rsidR="00DA7155" w:rsidRPr="00144DD5">
          <w:rPr>
            <w:rStyle w:val="Hyperlink"/>
            <w:rFonts w:ascii="Alegreya Sans" w:hAnsi="Alegreya Sans"/>
            <w:sz w:val="19"/>
            <w:szCs w:val="19"/>
          </w:rPr>
          <w:t>https://www.adamasaudio.com</w:t>
        </w:r>
      </w:hyperlink>
      <w:r w:rsidRPr="00144DD5">
        <w:rPr>
          <w:rFonts w:ascii="Alegreya Sans" w:hAnsi="Alegreya Sans"/>
          <w:sz w:val="19"/>
          <w:szCs w:val="19"/>
        </w:rPr>
        <w:t>.</w:t>
      </w:r>
    </w:p>
    <w:p w14:paraId="73156E45" w14:textId="219455B8" w:rsidR="00DA7155" w:rsidRPr="00144DD5" w:rsidRDefault="00523DE4" w:rsidP="00523D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 xml:space="preserve">Full article: </w:t>
      </w:r>
      <w:hyperlink r:id="rId17" w:history="1">
        <w:r w:rsidR="00DA7155" w:rsidRPr="00144DD5">
          <w:rPr>
            <w:rStyle w:val="Hyperlink"/>
            <w:rFonts w:ascii="Alegreya Sans" w:hAnsi="Alegreya Sans"/>
            <w:sz w:val="19"/>
            <w:szCs w:val="19"/>
          </w:rPr>
          <w:t>https://adamas-audio.medium.com/adamas-audio-machine-learning-and-web-development-to-produce-cheap-audiobooks-and-voice-cloning-a05608e4485f</w:t>
        </w:r>
      </w:hyperlink>
      <w:r w:rsidRPr="00144DD5">
        <w:rPr>
          <w:rFonts w:ascii="Alegreya Sans" w:hAnsi="Alegreya Sans"/>
          <w:sz w:val="19"/>
          <w:szCs w:val="19"/>
        </w:rPr>
        <w:t>.</w:t>
      </w:r>
    </w:p>
    <w:p w14:paraId="1A9E3838" w14:textId="77777777" w:rsidR="00DA7155" w:rsidRPr="00144DD5" w:rsidRDefault="00523DE4" w:rsidP="00523D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>Developed all components (Frontend REST APIs, client data management system, Backend Data Deriving APIs, Django Middleware) in an agile Test-driven environment. Frontend in HTML, CSS, and JavaScript. Backend APIs in Python, C++, C#, C, Java, Golang, SQL. Django Middleware connected frontend and backend. Client database management also served as a data governance policy.</w:t>
      </w:r>
    </w:p>
    <w:p w14:paraId="4CC844A0" w14:textId="4361235E" w:rsidR="00523DE4" w:rsidRPr="00144DD5" w:rsidRDefault="00523DE4" w:rsidP="00523D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>Integrated data pipeline using Django Middleware enabled derived datasets and data products to be created and passed from server to client per API request.</w:t>
      </w:r>
      <w:r w:rsidR="00E02017" w:rsidRPr="00144DD5">
        <w:rPr>
          <w:rFonts w:ascii="Alegreya Sans" w:hAnsi="Alegreya Sans"/>
          <w:sz w:val="19"/>
          <w:szCs w:val="19"/>
        </w:rPr>
        <w:t xml:space="preserve"> </w:t>
      </w:r>
      <w:r w:rsidRPr="00144DD5">
        <w:rPr>
          <w:rFonts w:ascii="Alegreya Sans" w:hAnsi="Alegreya Sans"/>
          <w:sz w:val="19"/>
          <w:szCs w:val="19"/>
        </w:rPr>
        <w:t xml:space="preserve">Built data products with ML libraries (PyTorch, TensorFlow, Keras, Scikit-learn, Pandas, NumPy). Hosted Adamas Audio with Apache, using server instance templates in C/C++: </w:t>
      </w:r>
      <w:hyperlink r:id="rId18" w:history="1">
        <w:r w:rsidR="00DA7155" w:rsidRPr="00144DD5">
          <w:rPr>
            <w:rStyle w:val="Hyperlink"/>
            <w:rFonts w:ascii="Alegreya Sans" w:hAnsi="Alegreya Sans"/>
            <w:sz w:val="19"/>
            <w:szCs w:val="19"/>
          </w:rPr>
          <w:t>https://github.com/Orko24/Apache_django_ssl_web_integration</w:t>
        </w:r>
      </w:hyperlink>
      <w:r w:rsidRPr="00144DD5">
        <w:rPr>
          <w:rFonts w:ascii="Alegreya Sans" w:hAnsi="Alegreya Sans"/>
          <w:sz w:val="19"/>
          <w:szCs w:val="19"/>
        </w:rPr>
        <w:t>.</w:t>
      </w:r>
      <w:r w:rsidR="00E02017" w:rsidRPr="00144DD5">
        <w:rPr>
          <w:rFonts w:ascii="Alegreya Sans" w:hAnsi="Alegreya Sans"/>
          <w:sz w:val="19"/>
          <w:szCs w:val="19"/>
        </w:rPr>
        <w:t xml:space="preserve"> </w:t>
      </w:r>
      <w:r w:rsidRPr="00144DD5">
        <w:rPr>
          <w:rFonts w:ascii="Alegreya Sans" w:hAnsi="Alegreya Sans"/>
          <w:sz w:val="19"/>
          <w:szCs w:val="19"/>
        </w:rPr>
        <w:t>Integrated SSL certificates into the DNS Apache pipeline to encrypt all web traffic with HTTPS per API client request.</w:t>
      </w:r>
    </w:p>
    <w:p w14:paraId="6E5BB200" w14:textId="77777777" w:rsidR="00631A9C" w:rsidRPr="00144DD5" w:rsidRDefault="00631A9C" w:rsidP="00631A9C">
      <w:pPr>
        <w:rPr>
          <w:rStyle w:val="spanjobtitle"/>
          <w:sz w:val="19"/>
          <w:szCs w:val="19"/>
        </w:rPr>
      </w:pPr>
      <w:r w:rsidRPr="00144DD5">
        <w:rPr>
          <w:rStyle w:val="spanjobtitle"/>
          <w:sz w:val="19"/>
          <w:szCs w:val="19"/>
        </w:rPr>
        <w:t>Quant-connect</w:t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companyname"/>
          <w:rFonts w:ascii="Alegreya Sans" w:eastAsia="Alegreya Sans" w:hAnsi="Alegreya Sans" w:cs="Alegreya Sans"/>
          <w:sz w:val="19"/>
          <w:szCs w:val="19"/>
        </w:rPr>
        <w:t xml:space="preserve">June 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2020 to Jan 2022</w:t>
      </w:r>
    </w:p>
    <w:p w14:paraId="4EC89080" w14:textId="77777777" w:rsidR="00631A9C" w:rsidRPr="00144DD5" w:rsidRDefault="00631A9C" w:rsidP="00631A9C">
      <w:pPr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inglecolumnspanpaddedlinenth-child1"/>
          <w:rFonts w:ascii="Alegreya Sans" w:eastAsia="Alegreya Sans" w:hAnsi="Alegreya Sans" w:cs="Alegreya Sans"/>
          <w:sz w:val="19"/>
          <w:szCs w:val="19"/>
        </w:rPr>
        <w:t>Algorithmic Trader</w:t>
      </w:r>
    </w:p>
    <w:p w14:paraId="6638880E" w14:textId="77777777" w:rsidR="00B703FB" w:rsidRPr="00144DD5" w:rsidRDefault="00B703FB" w:rsidP="00B703F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Skills gained: Python, Financial Physics, Financial Engineering, Software Development, Algorithm Development, TensorFlow, </w:t>
      </w:r>
      <w:proofErr w:type="spellStart"/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Keras</w:t>
      </w:r>
      <w:proofErr w:type="spellEnd"/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, </w:t>
      </w:r>
      <w:proofErr w:type="spellStart"/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SciKit</w:t>
      </w:r>
      <w:proofErr w:type="spellEnd"/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-Learn, Predictive Analytics, Lean Trading Engine.</w:t>
      </w:r>
    </w:p>
    <w:p w14:paraId="760E3150" w14:textId="49A72300" w:rsidR="00B703FB" w:rsidRPr="00144DD5" w:rsidRDefault="00B703FB" w:rsidP="00B703F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Transitioned from Physics to Financial Physics and Financial Engineering, gaining experience in Financial Engineering, Software Development, and Algorithm Development.</w:t>
      </w:r>
      <w:r w:rsidR="00E71C9C"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041B001B" w14:textId="7F2255AB" w:rsidR="00125E0C" w:rsidRPr="00125E0C" w:rsidRDefault="00B703FB" w:rsidP="00125E0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Developed algorithms in Python using predictive analytics to identify equity price patterns based on trading sentiment and fundamentals, generating buy/sell signals. Utilized the Lean Trading Engine framework for live trading and </w:t>
      </w:r>
      <w:r w:rsidR="00B22137"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back-testing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 algorithms: </w:t>
      </w:r>
      <w:hyperlink r:id="rId19" w:anchor="topic100.html" w:history="1">
        <w:r w:rsidRPr="00144DD5">
          <w:rPr>
            <w:rStyle w:val="Hyperlink"/>
            <w:rFonts w:ascii="Alegreya Sans" w:eastAsia="Alegreya Sans" w:hAnsi="Alegreya Sans" w:cs="Alegreya Sans"/>
            <w:sz w:val="19"/>
            <w:szCs w:val="19"/>
          </w:rPr>
          <w:t>https://www.lean.io/#topic100.html</w:t>
        </w:r>
      </w:hyperlink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.</w:t>
      </w:r>
    </w:p>
    <w:p w14:paraId="3E7CF600" w14:textId="77777777" w:rsidR="00125E0C" w:rsidRPr="00125E0C" w:rsidRDefault="00125E0C" w:rsidP="00125E0C">
      <w:pPr>
        <w:pStyle w:val="divdocumentsinglecolumn"/>
        <w:spacing w:before="100" w:line="276" w:lineRule="auto"/>
        <w:ind w:right="200"/>
        <w:rPr>
          <w:rStyle w:val="spancompanyname"/>
          <w:rFonts w:ascii="Alegreya Sans Medium" w:eastAsia="Alegreya Sans Medium" w:hAnsi="Alegreya Sans Medium" w:cs="Alegreya Sans Medium"/>
          <w:sz w:val="19"/>
          <w:szCs w:val="19"/>
        </w:rPr>
      </w:pPr>
      <w:r w:rsidRPr="00125E0C">
        <w:rPr>
          <w:rStyle w:val="spancompanyname"/>
          <w:rFonts w:ascii="Alegreya Sans" w:eastAsia="Alegreya Sans" w:hAnsi="Alegreya Sans" w:cs="Alegreya Sans"/>
          <w:sz w:val="19"/>
          <w:szCs w:val="19"/>
        </w:rPr>
        <w:t>University of Calgary</w:t>
      </w:r>
      <w:r w:rsidRPr="00125E0C">
        <w:rPr>
          <w:rStyle w:val="spanjobtitle"/>
          <w:sz w:val="19"/>
          <w:szCs w:val="19"/>
        </w:rPr>
        <w:tab/>
      </w:r>
      <w:r w:rsidRPr="00125E0C">
        <w:rPr>
          <w:rStyle w:val="spanjobtitle"/>
          <w:sz w:val="19"/>
          <w:szCs w:val="19"/>
        </w:rPr>
        <w:tab/>
      </w:r>
      <w:r w:rsidRPr="00125E0C">
        <w:rPr>
          <w:rStyle w:val="spanjobtitle"/>
          <w:sz w:val="19"/>
          <w:szCs w:val="19"/>
        </w:rPr>
        <w:tab/>
      </w:r>
      <w:r w:rsidRPr="00125E0C">
        <w:rPr>
          <w:rStyle w:val="spanjobtitle"/>
          <w:sz w:val="19"/>
          <w:szCs w:val="19"/>
        </w:rPr>
        <w:tab/>
      </w:r>
      <w:r w:rsidRPr="00125E0C">
        <w:rPr>
          <w:rStyle w:val="spanjobtitle"/>
          <w:sz w:val="19"/>
          <w:szCs w:val="19"/>
        </w:rPr>
        <w:tab/>
      </w:r>
      <w:r w:rsidRPr="00125E0C">
        <w:rPr>
          <w:rStyle w:val="spanjobtitle"/>
          <w:sz w:val="19"/>
          <w:szCs w:val="19"/>
        </w:rPr>
        <w:tab/>
      </w:r>
      <w:r w:rsidRPr="00125E0C">
        <w:rPr>
          <w:rStyle w:val="spanjobtitle"/>
          <w:sz w:val="19"/>
          <w:szCs w:val="19"/>
        </w:rPr>
        <w:tab/>
        <w:t xml:space="preserve">             </w:t>
      </w:r>
      <w:r w:rsidRPr="00125E0C">
        <w:rPr>
          <w:rStyle w:val="spanjobtitle"/>
          <w:sz w:val="19"/>
          <w:szCs w:val="19"/>
        </w:rPr>
        <w:tab/>
        <w:t xml:space="preserve">               </w:t>
      </w:r>
      <w:r w:rsidRPr="00125E0C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Sept 2019 to June 2020 </w:t>
      </w:r>
      <w:r w:rsidRPr="00125E0C">
        <w:rPr>
          <w:rStyle w:val="spanjobtitle"/>
          <w:sz w:val="19"/>
          <w:szCs w:val="19"/>
        </w:rPr>
        <w:t xml:space="preserve"> </w:t>
      </w:r>
    </w:p>
    <w:p w14:paraId="5AF62A20" w14:textId="77777777" w:rsidR="00125E0C" w:rsidRPr="00125E0C" w:rsidRDefault="00125E0C" w:rsidP="00125E0C">
      <w:pPr>
        <w:pStyle w:val="ulli"/>
        <w:spacing w:line="276" w:lineRule="auto"/>
        <w:ind w:right="200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25E0C">
        <w:rPr>
          <w:rStyle w:val="spanjobtitle"/>
          <w:sz w:val="19"/>
          <w:szCs w:val="19"/>
        </w:rPr>
        <w:t>Undergraduate Researcher</w:t>
      </w:r>
      <w:r w:rsidRPr="00125E0C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30BAFC72" w14:textId="77777777" w:rsidR="00125E0C" w:rsidRPr="00125E0C" w:rsidRDefault="00125E0C" w:rsidP="00125E0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25E0C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Used C++, C, Python, Mathematica, and MATLAB in </w:t>
      </w:r>
      <w:proofErr w:type="gramStart"/>
      <w:r w:rsidRPr="00125E0C">
        <w:rPr>
          <w:rStyle w:val="span"/>
          <w:rFonts w:ascii="Alegreya Sans" w:eastAsia="Alegreya Sans" w:hAnsi="Alegreya Sans" w:cs="Alegreya Sans"/>
          <w:sz w:val="19"/>
          <w:szCs w:val="19"/>
        </w:rPr>
        <w:t>a research</w:t>
      </w:r>
      <w:proofErr w:type="gramEnd"/>
      <w:r w:rsidRPr="00125E0C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 setting to track photons from a green laser and build an ODMR. Thesis given in this GitHub repository: </w:t>
      </w:r>
      <w:hyperlink r:id="rId20" w:history="1">
        <w:r w:rsidRPr="00125E0C">
          <w:rPr>
            <w:rStyle w:val="Hyperlink"/>
            <w:rFonts w:ascii="Alegreya Sans" w:eastAsia="Alegreya Sans" w:hAnsi="Alegreya Sans" w:cs="Alegreya Sans"/>
            <w:sz w:val="19"/>
            <w:szCs w:val="19"/>
          </w:rPr>
          <w:t>https://github.com/Orko24/ODMR_thesis/blob/master/Hemanto_Bairagi_Final_Report_Draft_3%20(1).pdf</w:t>
        </w:r>
      </w:hyperlink>
      <w:r w:rsidRPr="00125E0C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10736DB2" w14:textId="77777777" w:rsidR="00125E0C" w:rsidRPr="00125E0C" w:rsidRDefault="00125E0C" w:rsidP="00125E0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25E0C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Link verifying research: </w:t>
      </w:r>
      <w:hyperlink r:id="rId21" w:history="1">
        <w:r w:rsidRPr="00125E0C">
          <w:rPr>
            <w:rStyle w:val="Hyperlink"/>
            <w:rFonts w:ascii="Alegreya Sans" w:hAnsi="Alegreya Sans"/>
            <w:sz w:val="19"/>
            <w:szCs w:val="19"/>
          </w:rPr>
          <w:t>https://iqst.ucalgary.ca/sites/default/files/teams/1/IQSTReport20192020.pdf</w:t>
        </w:r>
      </w:hyperlink>
      <w:r w:rsidRPr="00125E0C">
        <w:rPr>
          <w:sz w:val="19"/>
          <w:szCs w:val="19"/>
        </w:rPr>
        <w:t xml:space="preserve"> </w:t>
      </w:r>
    </w:p>
    <w:p w14:paraId="1383B329" w14:textId="7BD5CBE2" w:rsidR="00125E0C" w:rsidRPr="00125E0C" w:rsidRDefault="00125E0C" w:rsidP="00125E0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25E0C">
        <w:rPr>
          <w:rStyle w:val="span"/>
          <w:rFonts w:ascii="Alegreya Sans" w:eastAsia="Alegreya Sans" w:hAnsi="Alegreya Sans" w:cs="Alegreya Sans"/>
          <w:sz w:val="19"/>
          <w:szCs w:val="19"/>
        </w:rPr>
        <w:t>ODMR thesis: Focused on quantum optics and quantum computing built an optically detected magnetic resonance (ODMR) microscope. Qubits were used to produce nanoscale imagery and video.</w:t>
      </w:r>
    </w:p>
    <w:p w14:paraId="74ABC463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1008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17"/>
        <w:gridCol w:w="4991"/>
      </w:tblGrid>
      <w:tr w:rsidR="00A6585B" w:rsidRPr="0056700C" w14:paraId="35154F3A" w14:textId="77777777" w:rsidTr="004E6B06">
        <w:trPr>
          <w:trHeight w:val="4"/>
        </w:trPr>
        <w:tc>
          <w:tcPr>
            <w:tcW w:w="601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9A0DD6" w14:textId="77777777" w:rsidR="00A6585B" w:rsidRPr="00144DD5" w:rsidRDefault="00A6585B" w:rsidP="004E6B06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pandegree"/>
                <w:sz w:val="19"/>
                <w:szCs w:val="19"/>
              </w:rPr>
              <w:t>Bachelor of Science</w:t>
            </w: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 xml:space="preserve">: </w:t>
            </w:r>
            <w:r w:rsidRPr="00144DD5">
              <w:rPr>
                <w:rStyle w:val="spanprogramline"/>
                <w:sz w:val="19"/>
                <w:szCs w:val="19"/>
              </w:rPr>
              <w:t xml:space="preserve">Astrophysics </w:t>
            </w:r>
          </w:p>
          <w:p w14:paraId="3D11BEF5" w14:textId="77777777" w:rsidR="00A6585B" w:rsidRPr="00144DD5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pancompanyname"/>
                <w:rFonts w:ascii="Alegreya Sans" w:eastAsia="Alegreya Sans" w:hAnsi="Alegreya Sans" w:cs="Alegreya Sans"/>
                <w:sz w:val="19"/>
                <w:szCs w:val="19"/>
              </w:rPr>
              <w:t>University of Calgary</w:t>
            </w: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 xml:space="preserve"> </w:t>
            </w:r>
          </w:p>
          <w:p w14:paraId="6CD78C5A" w14:textId="77777777" w:rsidR="00A6585B" w:rsidRPr="00144DD5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>Calgary, AB</w:t>
            </w: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 xml:space="preserve"> </w:t>
            </w:r>
          </w:p>
          <w:p w14:paraId="24304040" w14:textId="77777777" w:rsidR="00A6585B" w:rsidRPr="00144DD5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 xml:space="preserve">From Sept 2016 to </w:t>
            </w: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 xml:space="preserve">Feb 2021  </w:t>
            </w:r>
          </w:p>
          <w:p w14:paraId="6A1D8BEC" w14:textId="77777777" w:rsidR="00A6585B" w:rsidRPr="00144DD5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>Achieved Honors</w:t>
            </w:r>
          </w:p>
          <w:p w14:paraId="0A8DD12D" w14:textId="77777777" w:rsidR="00A6585B" w:rsidRPr="00144DD5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>Dean's List Honoree [2020]</w:t>
            </w:r>
          </w:p>
          <w:p w14:paraId="7D9E6929" w14:textId="77777777" w:rsidR="00A6585B" w:rsidRPr="00144DD5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>GPA: 3.5/4.0</w:t>
            </w:r>
          </w:p>
        </w:tc>
        <w:tc>
          <w:tcPr>
            <w:tcW w:w="4991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35447A" w14:textId="77777777" w:rsidR="00A6585B" w:rsidRPr="00144DD5" w:rsidRDefault="00A6585B" w:rsidP="004E6B06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pandegree"/>
                <w:sz w:val="19"/>
                <w:szCs w:val="19"/>
              </w:rPr>
              <w:t>Bachelor of Science</w:t>
            </w: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 xml:space="preserve">: </w:t>
            </w:r>
            <w:r w:rsidRPr="00144DD5">
              <w:rPr>
                <w:rStyle w:val="spanprogramline"/>
                <w:sz w:val="19"/>
                <w:szCs w:val="19"/>
              </w:rPr>
              <w:t>Physics</w:t>
            </w:r>
            <w:r w:rsidRPr="00144DD5">
              <w:rPr>
                <w:rStyle w:val="singlecolumnspanpaddedlinenth-child1"/>
                <w:rFonts w:ascii="Alegreya Sans" w:eastAsia="Alegreya Sans" w:hAnsi="Alegreya Sans" w:cs="Alegreya Sans"/>
                <w:sz w:val="19"/>
                <w:szCs w:val="19"/>
              </w:rPr>
              <w:t xml:space="preserve"> </w:t>
            </w:r>
          </w:p>
          <w:p w14:paraId="3390DC74" w14:textId="77777777" w:rsidR="00A6585B" w:rsidRPr="00144DD5" w:rsidRDefault="00A6585B" w:rsidP="004E6B06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  <w:sz w:val="19"/>
                <w:szCs w:val="19"/>
              </w:rPr>
            </w:pPr>
            <w:r w:rsidRPr="00144DD5">
              <w:rPr>
                <w:rStyle w:val="spancompanyname"/>
                <w:rFonts w:ascii="Alegreya Sans" w:eastAsia="Alegreya Sans" w:hAnsi="Alegreya Sans" w:cs="Alegreya Sans"/>
                <w:sz w:val="19"/>
                <w:szCs w:val="19"/>
              </w:rPr>
              <w:t>University of Calgary</w:t>
            </w: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 xml:space="preserve"> </w:t>
            </w:r>
          </w:p>
          <w:p w14:paraId="576629B4" w14:textId="77777777" w:rsidR="00A6585B" w:rsidRPr="00144DD5" w:rsidRDefault="00A6585B" w:rsidP="004E6B06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 xml:space="preserve">From Sept 2016 to </w:t>
            </w: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 xml:space="preserve">Feb 2021   </w:t>
            </w:r>
          </w:p>
          <w:p w14:paraId="055AB6E3" w14:textId="77777777" w:rsidR="00A6585B" w:rsidRPr="00144DD5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9"/>
                <w:szCs w:val="19"/>
              </w:rPr>
            </w:pP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>Achieved Honors</w:t>
            </w:r>
          </w:p>
          <w:p w14:paraId="0426C370" w14:textId="77777777" w:rsidR="00A6585B" w:rsidRPr="00144DD5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9"/>
                <w:szCs w:val="19"/>
              </w:rPr>
            </w:pP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>Dean's List Honoree [2020]</w:t>
            </w:r>
          </w:p>
          <w:p w14:paraId="5E24502A" w14:textId="77777777" w:rsidR="00A6585B" w:rsidRPr="00144DD5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Fonts w:ascii="Roboto Condensed Light" w:eastAsia="Arial" w:hAnsi="Roboto Condensed Light" w:cs="Arial"/>
                <w:sz w:val="19"/>
                <w:szCs w:val="19"/>
              </w:rPr>
            </w:pP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>GPA: 3.5/4.0</w:t>
            </w:r>
          </w:p>
          <w:p w14:paraId="3224491B" w14:textId="77777777" w:rsidR="00A6585B" w:rsidRPr="00144DD5" w:rsidRDefault="00A6585B" w:rsidP="004E6B06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</w:p>
        </w:tc>
      </w:tr>
    </w:tbl>
    <w:p w14:paraId="0D8D2350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RefERENCES can be provided upon request</w:t>
      </w:r>
    </w:p>
    <w:p w14:paraId="7A907339" w14:textId="77777777" w:rsidR="00A6585B" w:rsidRPr="00144DD5" w:rsidRDefault="00A6585B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19"/>
          <w:szCs w:val="19"/>
        </w:rPr>
      </w:pPr>
      <w:hyperlink r:id="rId22" w:history="1">
        <w:r w:rsidRPr="00144DD5">
          <w:rPr>
            <w:rStyle w:val="Hyperlink"/>
            <w:rFonts w:ascii="Alegreya Sans Medium" w:eastAsia="Alegreya Sans Medium" w:hAnsi="Alegreya Sans Medium" w:cs="Alegreya Sans Medium"/>
            <w:sz w:val="19"/>
            <w:szCs w:val="19"/>
          </w:rPr>
          <w:t>https://www.linkedin.com/in/paul-barclay-648a1531/</w:t>
        </w:r>
      </w:hyperlink>
    </w:p>
    <w:p w14:paraId="12A156A2" w14:textId="77777777" w:rsidR="00A6585B" w:rsidRPr="00144DD5" w:rsidRDefault="00A6585B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19"/>
          <w:szCs w:val="19"/>
        </w:rPr>
      </w:pPr>
      <w:hyperlink r:id="rId23" w:history="1">
        <w:r w:rsidRPr="00144DD5">
          <w:rPr>
            <w:rStyle w:val="Hyperlink"/>
            <w:rFonts w:ascii="Alegreya Sans Medium" w:eastAsia="Alegreya Sans Medium" w:hAnsi="Alegreya Sans Medium" w:cs="Alegreya Sans Medium"/>
            <w:sz w:val="19"/>
            <w:szCs w:val="19"/>
          </w:rPr>
          <w:t>https://www.linkedin.com/in/jason-donev-76659922/</w:t>
        </w:r>
      </w:hyperlink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B912B7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8B3665BA-AFC7-486A-89C1-C641D69ED08E}"/>
  </w:font>
  <w:font w:name="Roboto">
    <w:charset w:val="00"/>
    <w:family w:val="auto"/>
    <w:pitch w:val="variable"/>
    <w:sig w:usb0="E0000AFF" w:usb1="5000217F" w:usb2="00000021" w:usb3="00000000" w:csb0="0000019F" w:csb1="00000000"/>
    <w:embedRegular r:id="rId2" w:fontKey="{8F261A88-2AB2-40DF-9CED-262B7FAC5E8A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EC7F6FE0-D60D-40CF-858D-19D30D7B0653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046DE776-E46C-479A-9253-0F4426148F3C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7A6156E"/>
    <w:multiLevelType w:val="multilevel"/>
    <w:tmpl w:val="ABE2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9071F6"/>
    <w:multiLevelType w:val="multilevel"/>
    <w:tmpl w:val="734E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666F2F"/>
    <w:multiLevelType w:val="multilevel"/>
    <w:tmpl w:val="760C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3325F5"/>
    <w:multiLevelType w:val="multilevel"/>
    <w:tmpl w:val="DE80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67795A"/>
    <w:multiLevelType w:val="multilevel"/>
    <w:tmpl w:val="AE78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6F6FD2"/>
    <w:multiLevelType w:val="multilevel"/>
    <w:tmpl w:val="4058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185317"/>
    <w:multiLevelType w:val="multilevel"/>
    <w:tmpl w:val="D35C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C35934"/>
    <w:multiLevelType w:val="multilevel"/>
    <w:tmpl w:val="C80E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5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6540F6"/>
    <w:multiLevelType w:val="multilevel"/>
    <w:tmpl w:val="A25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2"/>
  </w:num>
  <w:num w:numId="2" w16cid:durableId="87436132">
    <w:abstractNumId w:val="26"/>
  </w:num>
  <w:num w:numId="3" w16cid:durableId="505753835">
    <w:abstractNumId w:val="5"/>
  </w:num>
  <w:num w:numId="4" w16cid:durableId="18750347">
    <w:abstractNumId w:val="10"/>
  </w:num>
  <w:num w:numId="5" w16cid:durableId="341008703">
    <w:abstractNumId w:val="23"/>
  </w:num>
  <w:num w:numId="6" w16cid:durableId="80569881">
    <w:abstractNumId w:val="19"/>
  </w:num>
  <w:num w:numId="7" w16cid:durableId="393705001">
    <w:abstractNumId w:val="27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25"/>
  </w:num>
  <w:num w:numId="13" w16cid:durableId="1582369017">
    <w:abstractNumId w:val="24"/>
  </w:num>
  <w:num w:numId="14" w16cid:durableId="487476364">
    <w:abstractNumId w:val="6"/>
  </w:num>
  <w:num w:numId="15" w16cid:durableId="1123502918">
    <w:abstractNumId w:val="29"/>
  </w:num>
  <w:num w:numId="16" w16cid:durableId="908349806">
    <w:abstractNumId w:val="21"/>
  </w:num>
  <w:num w:numId="17" w16cid:durableId="822544630">
    <w:abstractNumId w:val="14"/>
  </w:num>
  <w:num w:numId="18" w16cid:durableId="599606880">
    <w:abstractNumId w:val="9"/>
  </w:num>
  <w:num w:numId="19" w16cid:durableId="1109197755">
    <w:abstractNumId w:val="8"/>
  </w:num>
  <w:num w:numId="20" w16cid:durableId="1471820552">
    <w:abstractNumId w:val="17"/>
  </w:num>
  <w:num w:numId="21" w16cid:durableId="462356763">
    <w:abstractNumId w:val="7"/>
  </w:num>
  <w:num w:numId="22" w16cid:durableId="1140879035">
    <w:abstractNumId w:val="18"/>
  </w:num>
  <w:num w:numId="23" w16cid:durableId="1093746189">
    <w:abstractNumId w:val="15"/>
  </w:num>
  <w:num w:numId="24" w16cid:durableId="817503071">
    <w:abstractNumId w:val="20"/>
  </w:num>
  <w:num w:numId="25" w16cid:durableId="645202883">
    <w:abstractNumId w:val="16"/>
  </w:num>
  <w:num w:numId="26" w16cid:durableId="1754815101">
    <w:abstractNumId w:val="28"/>
  </w:num>
  <w:num w:numId="27" w16cid:durableId="34697354">
    <w:abstractNumId w:val="11"/>
  </w:num>
  <w:num w:numId="28" w16cid:durableId="299120620">
    <w:abstractNumId w:val="13"/>
  </w:num>
  <w:num w:numId="29" w16cid:durableId="308559055">
    <w:abstractNumId w:val="4"/>
  </w:num>
  <w:num w:numId="30" w16cid:durableId="205955218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4637"/>
    <w:rsid w:val="00005971"/>
    <w:rsid w:val="000138B6"/>
    <w:rsid w:val="00017E4C"/>
    <w:rsid w:val="00023DD0"/>
    <w:rsid w:val="000243F4"/>
    <w:rsid w:val="00025284"/>
    <w:rsid w:val="00026440"/>
    <w:rsid w:val="000273B1"/>
    <w:rsid w:val="00033A40"/>
    <w:rsid w:val="0003488F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1C7B"/>
    <w:rsid w:val="00072692"/>
    <w:rsid w:val="00074EE7"/>
    <w:rsid w:val="000763DE"/>
    <w:rsid w:val="000767CC"/>
    <w:rsid w:val="000813F2"/>
    <w:rsid w:val="000844B6"/>
    <w:rsid w:val="000905CC"/>
    <w:rsid w:val="00091124"/>
    <w:rsid w:val="00091151"/>
    <w:rsid w:val="00091516"/>
    <w:rsid w:val="00091F8C"/>
    <w:rsid w:val="00095673"/>
    <w:rsid w:val="00097281"/>
    <w:rsid w:val="000A7633"/>
    <w:rsid w:val="000B15DF"/>
    <w:rsid w:val="000B254C"/>
    <w:rsid w:val="000B6A93"/>
    <w:rsid w:val="000C0F9A"/>
    <w:rsid w:val="000C6ECE"/>
    <w:rsid w:val="000C7A13"/>
    <w:rsid w:val="000C7B03"/>
    <w:rsid w:val="000D0F5D"/>
    <w:rsid w:val="000D117A"/>
    <w:rsid w:val="000D290D"/>
    <w:rsid w:val="000D32FC"/>
    <w:rsid w:val="000D49A1"/>
    <w:rsid w:val="000D7458"/>
    <w:rsid w:val="000E1581"/>
    <w:rsid w:val="000E19DE"/>
    <w:rsid w:val="000E1A8F"/>
    <w:rsid w:val="000E2BF6"/>
    <w:rsid w:val="000E61E0"/>
    <w:rsid w:val="000F3165"/>
    <w:rsid w:val="000F7201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4760"/>
    <w:rsid w:val="00125E0C"/>
    <w:rsid w:val="001260D8"/>
    <w:rsid w:val="001264B5"/>
    <w:rsid w:val="00127AD3"/>
    <w:rsid w:val="00130609"/>
    <w:rsid w:val="00130C0F"/>
    <w:rsid w:val="0013210E"/>
    <w:rsid w:val="00134111"/>
    <w:rsid w:val="001345EF"/>
    <w:rsid w:val="00135A1B"/>
    <w:rsid w:val="00135FC2"/>
    <w:rsid w:val="00141648"/>
    <w:rsid w:val="00142711"/>
    <w:rsid w:val="00143454"/>
    <w:rsid w:val="00143571"/>
    <w:rsid w:val="00143572"/>
    <w:rsid w:val="00144D44"/>
    <w:rsid w:val="00144DC2"/>
    <w:rsid w:val="00144DD5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3DF"/>
    <w:rsid w:val="00163A34"/>
    <w:rsid w:val="00163C9C"/>
    <w:rsid w:val="0017068A"/>
    <w:rsid w:val="00171B3C"/>
    <w:rsid w:val="00171CB4"/>
    <w:rsid w:val="001724DB"/>
    <w:rsid w:val="001762B5"/>
    <w:rsid w:val="001762BB"/>
    <w:rsid w:val="00186AD2"/>
    <w:rsid w:val="001A02C8"/>
    <w:rsid w:val="001A323B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421"/>
    <w:rsid w:val="001D377B"/>
    <w:rsid w:val="001D65DF"/>
    <w:rsid w:val="001E288C"/>
    <w:rsid w:val="001E3AAA"/>
    <w:rsid w:val="001E3B71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467C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87A4D"/>
    <w:rsid w:val="0029401A"/>
    <w:rsid w:val="00294787"/>
    <w:rsid w:val="00294E87"/>
    <w:rsid w:val="00295436"/>
    <w:rsid w:val="00297F48"/>
    <w:rsid w:val="002A0981"/>
    <w:rsid w:val="002A3E0B"/>
    <w:rsid w:val="002A50E4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58EC"/>
    <w:rsid w:val="002D6CA0"/>
    <w:rsid w:val="002E0B79"/>
    <w:rsid w:val="002E55C3"/>
    <w:rsid w:val="002F08C4"/>
    <w:rsid w:val="002F0B99"/>
    <w:rsid w:val="002F286D"/>
    <w:rsid w:val="002F5016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97C76"/>
    <w:rsid w:val="003A22F8"/>
    <w:rsid w:val="003A60AF"/>
    <w:rsid w:val="003B0B79"/>
    <w:rsid w:val="003B6526"/>
    <w:rsid w:val="003C1C49"/>
    <w:rsid w:val="003C2AE5"/>
    <w:rsid w:val="003D2F61"/>
    <w:rsid w:val="003D30EB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531A"/>
    <w:rsid w:val="00427F4D"/>
    <w:rsid w:val="00434C79"/>
    <w:rsid w:val="00442D85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A72D6"/>
    <w:rsid w:val="004B1DC1"/>
    <w:rsid w:val="004B3496"/>
    <w:rsid w:val="004B5400"/>
    <w:rsid w:val="004B5DB1"/>
    <w:rsid w:val="004C1496"/>
    <w:rsid w:val="004C4DAD"/>
    <w:rsid w:val="004C4F9B"/>
    <w:rsid w:val="004C5CDB"/>
    <w:rsid w:val="004D2057"/>
    <w:rsid w:val="004D51FC"/>
    <w:rsid w:val="004D6F08"/>
    <w:rsid w:val="004E082E"/>
    <w:rsid w:val="004E3FCA"/>
    <w:rsid w:val="004E4298"/>
    <w:rsid w:val="004F2DB7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3DE4"/>
    <w:rsid w:val="005247B3"/>
    <w:rsid w:val="00525E02"/>
    <w:rsid w:val="005260D8"/>
    <w:rsid w:val="005272E0"/>
    <w:rsid w:val="005276F7"/>
    <w:rsid w:val="00527C76"/>
    <w:rsid w:val="005311DF"/>
    <w:rsid w:val="00531553"/>
    <w:rsid w:val="00533180"/>
    <w:rsid w:val="00535E41"/>
    <w:rsid w:val="00537A85"/>
    <w:rsid w:val="005428AB"/>
    <w:rsid w:val="00551518"/>
    <w:rsid w:val="0055361A"/>
    <w:rsid w:val="0055477F"/>
    <w:rsid w:val="00555969"/>
    <w:rsid w:val="005564DF"/>
    <w:rsid w:val="00563132"/>
    <w:rsid w:val="00571120"/>
    <w:rsid w:val="00571665"/>
    <w:rsid w:val="00572459"/>
    <w:rsid w:val="00572ED8"/>
    <w:rsid w:val="00574F9D"/>
    <w:rsid w:val="00575D16"/>
    <w:rsid w:val="00576BE3"/>
    <w:rsid w:val="00584569"/>
    <w:rsid w:val="0058766D"/>
    <w:rsid w:val="00590F96"/>
    <w:rsid w:val="005919D9"/>
    <w:rsid w:val="0059334B"/>
    <w:rsid w:val="00593757"/>
    <w:rsid w:val="00593B86"/>
    <w:rsid w:val="00595ACB"/>
    <w:rsid w:val="005A1871"/>
    <w:rsid w:val="005A2F51"/>
    <w:rsid w:val="005A43F0"/>
    <w:rsid w:val="005A7738"/>
    <w:rsid w:val="005B07FE"/>
    <w:rsid w:val="005B168D"/>
    <w:rsid w:val="005B21DC"/>
    <w:rsid w:val="005B22BE"/>
    <w:rsid w:val="005B53BB"/>
    <w:rsid w:val="005B7348"/>
    <w:rsid w:val="005B7594"/>
    <w:rsid w:val="005C2641"/>
    <w:rsid w:val="005C768B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4043"/>
    <w:rsid w:val="006075EA"/>
    <w:rsid w:val="0063117E"/>
    <w:rsid w:val="00631A9C"/>
    <w:rsid w:val="006327C6"/>
    <w:rsid w:val="00633BEA"/>
    <w:rsid w:val="00634654"/>
    <w:rsid w:val="0063742F"/>
    <w:rsid w:val="00637472"/>
    <w:rsid w:val="006374CE"/>
    <w:rsid w:val="00640D0A"/>
    <w:rsid w:val="0064111F"/>
    <w:rsid w:val="00643CDA"/>
    <w:rsid w:val="00643DD6"/>
    <w:rsid w:val="00643E0C"/>
    <w:rsid w:val="00661330"/>
    <w:rsid w:val="006640B5"/>
    <w:rsid w:val="00670668"/>
    <w:rsid w:val="006734AE"/>
    <w:rsid w:val="006749A6"/>
    <w:rsid w:val="0068015F"/>
    <w:rsid w:val="006806D7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B4096"/>
    <w:rsid w:val="006C1469"/>
    <w:rsid w:val="006C1AA1"/>
    <w:rsid w:val="006C1D17"/>
    <w:rsid w:val="006C62BE"/>
    <w:rsid w:val="006D0B93"/>
    <w:rsid w:val="006E12DB"/>
    <w:rsid w:val="006E1D1E"/>
    <w:rsid w:val="006F0077"/>
    <w:rsid w:val="006F562C"/>
    <w:rsid w:val="006F7005"/>
    <w:rsid w:val="00700849"/>
    <w:rsid w:val="00700C4C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988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2386"/>
    <w:rsid w:val="007A5534"/>
    <w:rsid w:val="007B112B"/>
    <w:rsid w:val="007B1621"/>
    <w:rsid w:val="007B1A3F"/>
    <w:rsid w:val="007B36FF"/>
    <w:rsid w:val="007B3893"/>
    <w:rsid w:val="007B5432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5AC7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4155"/>
    <w:rsid w:val="0087577B"/>
    <w:rsid w:val="008832FB"/>
    <w:rsid w:val="008866BD"/>
    <w:rsid w:val="00886B59"/>
    <w:rsid w:val="00886BC4"/>
    <w:rsid w:val="00886E69"/>
    <w:rsid w:val="00886F1B"/>
    <w:rsid w:val="00886F2B"/>
    <w:rsid w:val="00890096"/>
    <w:rsid w:val="00896C84"/>
    <w:rsid w:val="0089791A"/>
    <w:rsid w:val="00897A86"/>
    <w:rsid w:val="008A04C5"/>
    <w:rsid w:val="008A19A7"/>
    <w:rsid w:val="008A27AE"/>
    <w:rsid w:val="008A495F"/>
    <w:rsid w:val="008B2094"/>
    <w:rsid w:val="008B293B"/>
    <w:rsid w:val="008B3378"/>
    <w:rsid w:val="008B4078"/>
    <w:rsid w:val="008B714F"/>
    <w:rsid w:val="008C30D1"/>
    <w:rsid w:val="008C3F12"/>
    <w:rsid w:val="008C6F09"/>
    <w:rsid w:val="008D01D3"/>
    <w:rsid w:val="008D07AF"/>
    <w:rsid w:val="008D1432"/>
    <w:rsid w:val="008D1F3A"/>
    <w:rsid w:val="008D60C0"/>
    <w:rsid w:val="008E1689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08EB"/>
    <w:rsid w:val="009222D6"/>
    <w:rsid w:val="00927877"/>
    <w:rsid w:val="00932F8B"/>
    <w:rsid w:val="009412B3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564"/>
    <w:rsid w:val="00985E92"/>
    <w:rsid w:val="009923FA"/>
    <w:rsid w:val="00995170"/>
    <w:rsid w:val="009A13CE"/>
    <w:rsid w:val="009A4BEB"/>
    <w:rsid w:val="009B30BC"/>
    <w:rsid w:val="009B6BD6"/>
    <w:rsid w:val="009C0B8B"/>
    <w:rsid w:val="009C5483"/>
    <w:rsid w:val="009C625E"/>
    <w:rsid w:val="009D0249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06E2"/>
    <w:rsid w:val="00A14A48"/>
    <w:rsid w:val="00A151AB"/>
    <w:rsid w:val="00A153D3"/>
    <w:rsid w:val="00A16BA1"/>
    <w:rsid w:val="00A2465A"/>
    <w:rsid w:val="00A26125"/>
    <w:rsid w:val="00A314F8"/>
    <w:rsid w:val="00A315CA"/>
    <w:rsid w:val="00A34556"/>
    <w:rsid w:val="00A45F50"/>
    <w:rsid w:val="00A461D5"/>
    <w:rsid w:val="00A46AA7"/>
    <w:rsid w:val="00A63BC2"/>
    <w:rsid w:val="00A647B9"/>
    <w:rsid w:val="00A65485"/>
    <w:rsid w:val="00A6585B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87B25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21AB"/>
    <w:rsid w:val="00AD314D"/>
    <w:rsid w:val="00AE5CA4"/>
    <w:rsid w:val="00AE6651"/>
    <w:rsid w:val="00AF05CB"/>
    <w:rsid w:val="00AF0604"/>
    <w:rsid w:val="00AF21FC"/>
    <w:rsid w:val="00B00354"/>
    <w:rsid w:val="00B0105A"/>
    <w:rsid w:val="00B12104"/>
    <w:rsid w:val="00B12178"/>
    <w:rsid w:val="00B17AF1"/>
    <w:rsid w:val="00B17D0C"/>
    <w:rsid w:val="00B22109"/>
    <w:rsid w:val="00B22137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3715B"/>
    <w:rsid w:val="00B40C7C"/>
    <w:rsid w:val="00B45DFE"/>
    <w:rsid w:val="00B5151A"/>
    <w:rsid w:val="00B5325F"/>
    <w:rsid w:val="00B54D00"/>
    <w:rsid w:val="00B55406"/>
    <w:rsid w:val="00B628EC"/>
    <w:rsid w:val="00B636C1"/>
    <w:rsid w:val="00B63E5C"/>
    <w:rsid w:val="00B6476F"/>
    <w:rsid w:val="00B703FB"/>
    <w:rsid w:val="00B747C2"/>
    <w:rsid w:val="00B82E5E"/>
    <w:rsid w:val="00B9024A"/>
    <w:rsid w:val="00B910F7"/>
    <w:rsid w:val="00B912B7"/>
    <w:rsid w:val="00B97809"/>
    <w:rsid w:val="00BA3F5D"/>
    <w:rsid w:val="00BA661F"/>
    <w:rsid w:val="00BA68C3"/>
    <w:rsid w:val="00BA7CF9"/>
    <w:rsid w:val="00BB1BB7"/>
    <w:rsid w:val="00BB249E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18F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580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5C2C"/>
    <w:rsid w:val="00CA71E8"/>
    <w:rsid w:val="00CA77A9"/>
    <w:rsid w:val="00CB0BD6"/>
    <w:rsid w:val="00CB30ED"/>
    <w:rsid w:val="00CB3C8E"/>
    <w:rsid w:val="00CB66E8"/>
    <w:rsid w:val="00CC2708"/>
    <w:rsid w:val="00CC2ADE"/>
    <w:rsid w:val="00CC2B9B"/>
    <w:rsid w:val="00CD34DF"/>
    <w:rsid w:val="00CD56EC"/>
    <w:rsid w:val="00CD5A0B"/>
    <w:rsid w:val="00CD65EC"/>
    <w:rsid w:val="00CE784B"/>
    <w:rsid w:val="00CF03EF"/>
    <w:rsid w:val="00CF0548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24E28"/>
    <w:rsid w:val="00D27598"/>
    <w:rsid w:val="00D318DF"/>
    <w:rsid w:val="00D36068"/>
    <w:rsid w:val="00D36191"/>
    <w:rsid w:val="00D36677"/>
    <w:rsid w:val="00D42429"/>
    <w:rsid w:val="00D437E0"/>
    <w:rsid w:val="00D44EF3"/>
    <w:rsid w:val="00D53B23"/>
    <w:rsid w:val="00D5464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27A1"/>
    <w:rsid w:val="00D9479B"/>
    <w:rsid w:val="00D94932"/>
    <w:rsid w:val="00D96B00"/>
    <w:rsid w:val="00D97DE9"/>
    <w:rsid w:val="00D97FD6"/>
    <w:rsid w:val="00DA1396"/>
    <w:rsid w:val="00DA2A86"/>
    <w:rsid w:val="00DA7155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00824"/>
    <w:rsid w:val="00E02017"/>
    <w:rsid w:val="00E10B28"/>
    <w:rsid w:val="00E10C9D"/>
    <w:rsid w:val="00E12228"/>
    <w:rsid w:val="00E153B6"/>
    <w:rsid w:val="00E15545"/>
    <w:rsid w:val="00E15A8C"/>
    <w:rsid w:val="00E218B7"/>
    <w:rsid w:val="00E23C2A"/>
    <w:rsid w:val="00E23CF0"/>
    <w:rsid w:val="00E242FC"/>
    <w:rsid w:val="00E24494"/>
    <w:rsid w:val="00E245D1"/>
    <w:rsid w:val="00E30A3C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1C9C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956E9"/>
    <w:rsid w:val="00EA162C"/>
    <w:rsid w:val="00EA227C"/>
    <w:rsid w:val="00EA370E"/>
    <w:rsid w:val="00EA3EE6"/>
    <w:rsid w:val="00EA72B6"/>
    <w:rsid w:val="00EB5491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03E3"/>
    <w:rsid w:val="00F61BF9"/>
    <w:rsid w:val="00F6264E"/>
    <w:rsid w:val="00F70CFD"/>
    <w:rsid w:val="00F75BC5"/>
    <w:rsid w:val="00F764B7"/>
    <w:rsid w:val="00F8027C"/>
    <w:rsid w:val="00F81CED"/>
    <w:rsid w:val="00F82171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97E14"/>
    <w:rsid w:val="00FA2733"/>
    <w:rsid w:val="00FA6E46"/>
    <w:rsid w:val="00FA6F81"/>
    <w:rsid w:val="00FA7F11"/>
    <w:rsid w:val="00FB1B35"/>
    <w:rsid w:val="00FB3B53"/>
    <w:rsid w:val="00FB59E0"/>
    <w:rsid w:val="00FC1393"/>
    <w:rsid w:val="00FD2996"/>
    <w:rsid w:val="00FD5765"/>
    <w:rsid w:val="00FD66D3"/>
    <w:rsid w:val="00FE2064"/>
    <w:rsid w:val="00FE5D44"/>
    <w:rsid w:val="00FF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  <w:style w:type="character" w:styleId="Strong">
    <w:name w:val="Strong"/>
    <w:basedOn w:val="DefaultParagraphFont"/>
    <w:uiPriority w:val="22"/>
    <w:qFormat/>
    <w:rsid w:val="000C0F9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textAlignment w:val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DE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rko24/Vhagar_prototype" TargetMode="External"/><Relationship Id="rId18" Type="http://schemas.openxmlformats.org/officeDocument/2006/relationships/hyperlink" Target="https://github.com/Orko24/Apache_django_ssl_web_integration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iqst.ucalgary.ca/sites/default/files/teams/1/IQSTReport20192020.pdf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Orko24/Portfolio_Hemanto_Bairagi" TargetMode="External"/><Relationship Id="rId17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damasaudio.com" TargetMode="External"/><Relationship Id="rId20" Type="http://schemas.openxmlformats.org/officeDocument/2006/relationships/hyperlink" Target="https://github.com/Orko24/ODMR_thesis/blob/master/Hemanto_Bairagi_Final_Report_Draft_3%20(1)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rko24.github.io/react_repository/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FFMPEG_Golang_replacement" TargetMode="External"/><Relationship Id="rId23" Type="http://schemas.openxmlformats.org/officeDocument/2006/relationships/hyperlink" Target="https://www.linkedin.com/in/jason-donev-76659922/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www.lean.io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github.com/Orko24/Final-Update-Adamas1" TargetMode="External"/><Relationship Id="rId22" Type="http://schemas.openxmlformats.org/officeDocument/2006/relationships/hyperlink" Target="https://www.linkedin.com/in/paul-barclay-648a1531/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918</Words>
  <Characters>6516</Characters>
  <Application>Microsoft Office Word</Application>
  <DocSecurity>0</DocSecurity>
  <Lines>110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Orko Bairagi</cp:lastModifiedBy>
  <cp:revision>2</cp:revision>
  <cp:lastPrinted>2024-06-09T20:50:00Z</cp:lastPrinted>
  <dcterms:created xsi:type="dcterms:W3CDTF">2024-11-12T03:49:00Z</dcterms:created>
  <dcterms:modified xsi:type="dcterms:W3CDTF">2024-11-12T03:49:00Z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  <property fmtid="{D5CDD505-2E9C-101B-9397-08002B2CF9AE}" pid="3" name="GrammarlyDocumentId">
    <vt:lpwstr>977eb60b37bca9bf4c97ea15d7c893f6de266d648dc6aef5aaa4510b51caa682</vt:lpwstr>
  </property>
</Properties>
</file>