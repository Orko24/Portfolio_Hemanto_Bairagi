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Pr="00144DD5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Software Engineering specializing in Machine Learning</w:t>
      </w:r>
      <w:r w:rsidR="00A46AA7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, Artificial Intelligence &amp;</w:t>
      </w: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Python development. </w:t>
      </w:r>
    </w:p>
    <w:p w14:paraId="44F6B873" w14:textId="2D361CA5" w:rsidR="001A6308" w:rsidRPr="00144DD5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Transitioned from Physics to Financial Physics and Engineering to Software Engineering professionally. </w:t>
      </w:r>
    </w:p>
    <w:p w14:paraId="3393353B" w14:textId="1D3F1660" w:rsidR="00A75F20" w:rsidRPr="00144DD5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GitHub Link: </w:t>
      </w:r>
      <w:hyperlink r:id="rId9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</w:t>
        </w:r>
      </w:hyperlink>
    </w:p>
    <w:p w14:paraId="2EDA6F9D" w14:textId="77777777" w:rsidR="00643DD6" w:rsidRPr="00144DD5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LinkedIn Link: </w:t>
      </w:r>
      <w:hyperlink r:id="rId10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https://www.linkedin.com/in/hemanto-bairagi-865027101/</w:t>
        </w:r>
      </w:hyperlink>
      <w:r w:rsidRPr="00144DD5">
        <w:rPr>
          <w:rStyle w:val="Hyperlink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038D1FD7" w14:textId="77777777" w:rsidR="001A323B" w:rsidRPr="00144DD5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Portfolio Link Web: </w:t>
      </w:r>
      <w:hyperlink r:id="rId11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https://orko24.github.io/react_repository/</w:t>
        </w:r>
      </w:hyperlink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580B2E5B" w14:textId="77777777" w:rsidR="001A323B" w:rsidRPr="00144DD5" w:rsidRDefault="001A323B" w:rsidP="001A323B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Portfolio Link PDF: </w:t>
      </w:r>
      <w:hyperlink r:id="rId12" w:history="1">
        <w:r w:rsidRPr="00144DD5">
          <w:rPr>
            <w:rStyle w:val="Hyperlink"/>
            <w:rFonts w:ascii="Alegreya Sans" w:eastAsia="Alegreya Sans" w:hAnsi="Alegreya Sans" w:cs="Alegreya Sans"/>
            <w:sz w:val="19"/>
            <w:szCs w:val="19"/>
          </w:rPr>
          <w:t>https://github.com/Orko24/Portfolio_Hemanto_Bairagi</w:t>
        </w:r>
      </w:hyperlink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7D9847A4" w14:textId="0B4A0FDF" w:rsidR="00F97E14" w:rsidRPr="00144DD5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Specializes in Python, C/C++, Go / Golang programming languages, </w:t>
      </w:r>
      <w:r w:rsidR="00643CDA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SQL,</w:t>
      </w:r>
      <w:r w:rsidR="005564DF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  <w:r w:rsidR="00114D25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JSON NoSQL, </w:t>
      </w:r>
      <w:r w:rsidR="005564DF" w:rsidRPr="00144DD5">
        <w:rPr>
          <w:rStyle w:val="separator-main"/>
          <w:rFonts w:ascii="Alegreya Sans" w:eastAsia="Alegreya Sans" w:hAnsi="Alegreya Sans" w:cs="Alegreya Sans"/>
          <w:sz w:val="19"/>
          <w:szCs w:val="19"/>
        </w:rPr>
        <w:t>Algorithm Development</w:t>
      </w:r>
      <w:r w:rsidR="00124760">
        <w:rPr>
          <w:rStyle w:val="separator-main"/>
          <w:rFonts w:ascii="Alegreya Sans" w:eastAsia="Alegreya Sans" w:hAnsi="Alegreya Sans" w:cs="Alegreya Sans"/>
          <w:sz w:val="19"/>
          <w:szCs w:val="19"/>
        </w:rPr>
        <w:t>, OCR</w:t>
      </w:r>
      <w:r w:rsidR="007208F2">
        <w:rPr>
          <w:rStyle w:val="separator-main"/>
          <w:rFonts w:ascii="Alegreya Sans" w:eastAsia="Alegreya Sans" w:hAnsi="Alegreya Sans" w:cs="Alegreya Sans"/>
          <w:sz w:val="19"/>
          <w:szCs w:val="19"/>
        </w:rPr>
        <w:t>,</w:t>
      </w:r>
      <w:r w:rsidR="00124760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and Generative AI.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48D6DFE2" w14:textId="77777777" w:rsidR="006643A2" w:rsidRPr="006643A2" w:rsidRDefault="00AD21AB" w:rsidP="0060352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Roboto Condensed" w:hAnsi="Alegreya Sans"/>
          <w:sz w:val="19"/>
          <w:szCs w:val="19"/>
        </w:rPr>
      </w:pPr>
      <w:r w:rsidRPr="006643A2">
        <w:rPr>
          <w:rStyle w:val="separator-main"/>
          <w:rFonts w:ascii="Alegreya Sans" w:eastAsia="Alegreya Sans" w:hAnsi="Alegreya Sans" w:cs="Alegreya Sans"/>
          <w:sz w:val="19"/>
          <w:szCs w:val="19"/>
        </w:rPr>
        <w:t>Bachelor of Science</w:t>
      </w:r>
      <w:r w:rsidR="00397C76" w:rsidRPr="006643A2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– Hons in Physics and Astrophysics </w:t>
      </w:r>
      <w:r w:rsidR="0042531A" w:rsidRPr="006643A2">
        <w:rPr>
          <w:rStyle w:val="separator-main"/>
          <w:rFonts w:ascii="Alegreya Sans" w:eastAsia="Alegreya Sans" w:hAnsi="Alegreya Sans" w:cs="Alegreya Sans"/>
          <w:sz w:val="19"/>
          <w:szCs w:val="19"/>
        </w:rPr>
        <w:t>with an emphasis on Software Engineering</w:t>
      </w:r>
      <w:r w:rsidR="00F603E3" w:rsidRPr="006643A2">
        <w:rPr>
          <w:rStyle w:val="separator-main"/>
          <w:rFonts w:ascii="Alegreya Sans" w:eastAsia="Alegreya Sans" w:hAnsi="Alegreya Sans" w:cs="Alegreya Sans"/>
          <w:sz w:val="19"/>
          <w:szCs w:val="19"/>
        </w:rPr>
        <w:t>.</w:t>
      </w:r>
      <w:r w:rsidR="006643A2" w:rsidRPr="006643A2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233A494" w14:textId="723DB1B5" w:rsidR="006643A2" w:rsidRDefault="006643A2" w:rsidP="0060352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Roboto Condensed" w:hAnsi="Alegreya Sans"/>
          <w:sz w:val="19"/>
          <w:szCs w:val="19"/>
        </w:rPr>
      </w:pPr>
      <w:r w:rsidRPr="006643A2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Extensive Experience in Python 3 (all versions), </w:t>
      </w:r>
      <w:r w:rsidRPr="006643A2">
        <w:rPr>
          <w:rFonts w:ascii="Alegreya Sans" w:eastAsia="Roboto Condensed" w:hAnsi="Alegreya Sans"/>
          <w:sz w:val="19"/>
          <w:szCs w:val="19"/>
        </w:rPr>
        <w:t>OCR, scripting development, code repositories, data analysis</w:t>
      </w:r>
    </w:p>
    <w:p w14:paraId="0FE8F309" w14:textId="0B97AD0C" w:rsidR="006643A2" w:rsidRDefault="006643A2" w:rsidP="0060352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Roboto Condensed" w:hAnsi="Alegreya Sans"/>
          <w:sz w:val="19"/>
          <w:szCs w:val="19"/>
        </w:rPr>
      </w:pPr>
      <w:r w:rsidRPr="006643A2">
        <w:rPr>
          <w:rFonts w:ascii="Alegreya Sans" w:eastAsia="Roboto Condensed" w:hAnsi="Alegreya Sans"/>
          <w:sz w:val="19"/>
          <w:szCs w:val="19"/>
        </w:rPr>
        <w:t>Writing code</w:t>
      </w:r>
      <w:r>
        <w:rPr>
          <w:rFonts w:ascii="Alegreya Sans" w:eastAsia="Roboto Condensed" w:hAnsi="Alegreya Sans"/>
          <w:sz w:val="19"/>
          <w:szCs w:val="19"/>
        </w:rPr>
        <w:t xml:space="preserve">, </w:t>
      </w:r>
      <w:r w:rsidRPr="006643A2">
        <w:rPr>
          <w:rFonts w:ascii="Alegreya Sans" w:eastAsia="Roboto Condensed" w:hAnsi="Alegreya Sans"/>
          <w:sz w:val="19"/>
          <w:szCs w:val="19"/>
        </w:rPr>
        <w:t>Code Repository</w:t>
      </w:r>
      <w:r>
        <w:rPr>
          <w:rFonts w:ascii="Alegreya Sans" w:eastAsia="Roboto Condensed" w:hAnsi="Alegreya Sans"/>
          <w:sz w:val="19"/>
          <w:szCs w:val="19"/>
        </w:rPr>
        <w:t xml:space="preserve"> (Git and Version Control), </w:t>
      </w:r>
      <w:r w:rsidRPr="006643A2">
        <w:rPr>
          <w:rFonts w:ascii="Alegreya Sans" w:eastAsia="Roboto Condensed" w:hAnsi="Alegreya Sans"/>
          <w:sz w:val="19"/>
          <w:szCs w:val="19"/>
        </w:rPr>
        <w:t xml:space="preserve">Loading/installing </w:t>
      </w:r>
      <w:r w:rsidR="00DC1479">
        <w:rPr>
          <w:rFonts w:ascii="Alegreya Sans" w:eastAsia="Roboto Condensed" w:hAnsi="Alegreya Sans"/>
          <w:sz w:val="19"/>
          <w:szCs w:val="19"/>
        </w:rPr>
        <w:t>Python</w:t>
      </w:r>
      <w:r w:rsidRPr="006643A2">
        <w:rPr>
          <w:rFonts w:ascii="Alegreya Sans" w:eastAsia="Roboto Condensed" w:hAnsi="Alegreya Sans"/>
          <w:sz w:val="19"/>
          <w:szCs w:val="19"/>
        </w:rPr>
        <w:t xml:space="preserve"> modules</w:t>
      </w:r>
      <w:r>
        <w:rPr>
          <w:rFonts w:ascii="Alegreya Sans" w:eastAsia="Roboto Condensed" w:hAnsi="Alegreya Sans"/>
          <w:sz w:val="19"/>
          <w:szCs w:val="19"/>
        </w:rPr>
        <w:t xml:space="preserve"> (pip and package development).</w:t>
      </w:r>
    </w:p>
    <w:p w14:paraId="00125F39" w14:textId="77777777" w:rsidR="006643A2" w:rsidRDefault="006643A2" w:rsidP="0060352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Roboto Condensed" w:hAnsi="Alegreya Sans"/>
          <w:sz w:val="19"/>
          <w:szCs w:val="19"/>
        </w:rPr>
      </w:pPr>
      <w:r>
        <w:rPr>
          <w:rFonts w:ascii="Alegreya Sans" w:eastAsia="Roboto Condensed" w:hAnsi="Alegreya Sans"/>
          <w:sz w:val="19"/>
          <w:szCs w:val="19"/>
        </w:rPr>
        <w:t xml:space="preserve">Experience in </w:t>
      </w:r>
      <w:r w:rsidRPr="006643A2">
        <w:rPr>
          <w:rFonts w:ascii="Alegreya Sans" w:eastAsia="Roboto Condensed" w:hAnsi="Alegreya Sans"/>
          <w:sz w:val="19"/>
          <w:szCs w:val="19"/>
        </w:rPr>
        <w:t xml:space="preserve">Managing and/or working </w:t>
      </w:r>
      <w:r>
        <w:rPr>
          <w:rFonts w:ascii="Alegreya Sans" w:eastAsia="Roboto Condensed" w:hAnsi="Alegreya Sans"/>
          <w:sz w:val="19"/>
          <w:szCs w:val="19"/>
        </w:rPr>
        <w:t>in Python</w:t>
      </w:r>
      <w:r w:rsidRPr="006643A2">
        <w:rPr>
          <w:rFonts w:ascii="Alegreya Sans" w:eastAsia="Roboto Condensed" w:hAnsi="Alegreya Sans"/>
          <w:sz w:val="19"/>
          <w:szCs w:val="19"/>
        </w:rPr>
        <w:t xml:space="preserve"> virtual environments</w:t>
      </w:r>
    </w:p>
    <w:p w14:paraId="2B71A46B" w14:textId="613226BD" w:rsidR="006643A2" w:rsidRPr="00AF26EA" w:rsidRDefault="006643A2" w:rsidP="00D845E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6643A2">
        <w:rPr>
          <w:rFonts w:ascii="Alegreya Sans" w:eastAsia="Roboto Condensed" w:hAnsi="Alegreya Sans"/>
          <w:sz w:val="19"/>
          <w:szCs w:val="19"/>
        </w:rPr>
        <w:t>Demonstrate</w:t>
      </w:r>
      <w:r w:rsidRPr="006643A2">
        <w:rPr>
          <w:rFonts w:ascii="Alegreya Sans" w:eastAsia="Roboto Condensed" w:hAnsi="Alegreya Sans"/>
          <w:sz w:val="19"/>
          <w:szCs w:val="19"/>
        </w:rPr>
        <w:t>d</w:t>
      </w:r>
      <w:r w:rsidRPr="006643A2">
        <w:rPr>
          <w:rFonts w:ascii="Alegreya Sans" w:eastAsia="Roboto Condensed" w:hAnsi="Alegreya Sans"/>
          <w:sz w:val="19"/>
          <w:szCs w:val="19"/>
        </w:rPr>
        <w:t xml:space="preserve"> ability to write </w:t>
      </w:r>
      <w:r w:rsidRPr="006643A2">
        <w:rPr>
          <w:rFonts w:ascii="Alegreya Sans" w:eastAsia="Roboto Condensed" w:hAnsi="Alegreya Sans"/>
          <w:sz w:val="19"/>
          <w:szCs w:val="19"/>
        </w:rPr>
        <w:t>P</w:t>
      </w:r>
      <w:r w:rsidRPr="006643A2">
        <w:rPr>
          <w:rFonts w:ascii="Alegreya Sans" w:eastAsia="Roboto Condensed" w:hAnsi="Alegreya Sans"/>
          <w:sz w:val="19"/>
          <w:szCs w:val="19"/>
        </w:rPr>
        <w:t>ython code that organizes datasets, sorts, compares, etc.</w:t>
      </w:r>
    </w:p>
    <w:p w14:paraId="276E776B" w14:textId="5A00E53E" w:rsidR="00AF26EA" w:rsidRPr="00AF26EA" w:rsidRDefault="00AF26EA" w:rsidP="00D845E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>
        <w:rPr>
          <w:rFonts w:ascii="Alegreya Sans" w:eastAsia="Roboto Condensed" w:hAnsi="Alegreya Sans"/>
          <w:sz w:val="19"/>
          <w:szCs w:val="19"/>
        </w:rPr>
        <w:t>Extensive experience in Data Science, (SQL tables, No SQL, JSON fields, etc.)</w:t>
      </w:r>
    </w:p>
    <w:p w14:paraId="671C2B2E" w14:textId="30C0BA90" w:rsidR="00AF26EA" w:rsidRDefault="00AF26EA" w:rsidP="00AF26E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>
        <w:rPr>
          <w:rFonts w:ascii="Alegreya Sans" w:eastAsia="Alegreya Sans" w:hAnsi="Alegreya Sans" w:cs="Alegreya Sans"/>
          <w:sz w:val="19"/>
          <w:szCs w:val="19"/>
        </w:rPr>
        <w:t xml:space="preserve">Labeling/ annotating images, training models, running inferences, </w:t>
      </w:r>
      <w:r w:rsidR="007208F2">
        <w:rPr>
          <w:rFonts w:ascii="Alegreya Sans" w:eastAsia="Alegreya Sans" w:hAnsi="Alegreya Sans" w:cs="Alegreya Sans"/>
          <w:sz w:val="19"/>
          <w:szCs w:val="19"/>
        </w:rPr>
        <w:t xml:space="preserve">and </w:t>
      </w:r>
      <w:r>
        <w:rPr>
          <w:rFonts w:ascii="Alegreya Sans" w:eastAsia="Alegreya Sans" w:hAnsi="Alegreya Sans" w:cs="Alegreya Sans"/>
          <w:sz w:val="19"/>
          <w:szCs w:val="19"/>
        </w:rPr>
        <w:t xml:space="preserve">Windows </w:t>
      </w:r>
      <w:r w:rsidR="00CF4FEE">
        <w:rPr>
          <w:rFonts w:ascii="Alegreya Sans" w:eastAsia="Alegreya Sans" w:hAnsi="Alegreya Sans" w:cs="Alegreya Sans"/>
          <w:sz w:val="19"/>
          <w:szCs w:val="19"/>
        </w:rPr>
        <w:t>PowerShell</w:t>
      </w:r>
      <w:r>
        <w:rPr>
          <w:rFonts w:ascii="Alegreya Sans" w:eastAsia="Alegreya Sans" w:hAnsi="Alegreya Sans" w:cs="Alegreya Sans"/>
          <w:sz w:val="19"/>
          <w:szCs w:val="19"/>
        </w:rPr>
        <w:t xml:space="preserve"> scripting</w:t>
      </w:r>
      <w:r w:rsidR="00CF4FEE">
        <w:rPr>
          <w:rFonts w:ascii="Alegreya Sans" w:eastAsia="Alegreya Sans" w:hAnsi="Alegreya Sans" w:cs="Alegreya Sans"/>
          <w:sz w:val="19"/>
          <w:szCs w:val="19"/>
        </w:rPr>
        <w:t>.</w:t>
      </w:r>
    </w:p>
    <w:p w14:paraId="3EB2E549" w14:textId="4D6C4B8E" w:rsidR="00CF4FEE" w:rsidRDefault="00CF4FEE" w:rsidP="00CF4FE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>
        <w:rPr>
          <w:rFonts w:ascii="Alegreya Sans" w:eastAsia="Alegreya Sans" w:hAnsi="Alegreya Sans" w:cs="Alegreya Sans"/>
          <w:sz w:val="19"/>
          <w:szCs w:val="19"/>
        </w:rPr>
        <w:t>Exposure to the Linux Command line.</w:t>
      </w:r>
    </w:p>
    <w:p w14:paraId="79BE5813" w14:textId="7FC916F2" w:rsidR="009923FA" w:rsidRPr="00CF4FEE" w:rsidRDefault="008D1F3A" w:rsidP="00CF4FE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CF4FEE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Extensive experience using LLM </w:t>
      </w:r>
      <w:r w:rsidR="00E02017" w:rsidRPr="00CF4FEE">
        <w:rPr>
          <w:rStyle w:val="separator-main"/>
          <w:rFonts w:ascii="Alegreya Sans" w:eastAsia="Alegreya Sans" w:hAnsi="Alegreya Sans" w:cs="Alegreya Sans"/>
          <w:sz w:val="19"/>
          <w:szCs w:val="19"/>
        </w:rPr>
        <w:t>to design software applications like Chat GPT</w:t>
      </w:r>
      <w:r w:rsidR="006643A2" w:rsidRPr="00CF4FEE">
        <w:rPr>
          <w:rStyle w:val="separator-main"/>
          <w:rFonts w:ascii="Alegreya Sans" w:eastAsia="Alegreya Sans" w:hAnsi="Alegreya Sans" w:cs="Alegreya Sans"/>
          <w:sz w:val="19"/>
          <w:szCs w:val="19"/>
        </w:rPr>
        <w:t>, Claude 3.5</w:t>
      </w:r>
      <w:r w:rsidR="007208F2">
        <w:rPr>
          <w:rStyle w:val="separator-main"/>
          <w:rFonts w:ascii="Alegreya Sans" w:eastAsia="Alegreya Sans" w:hAnsi="Alegreya Sans" w:cs="Alegreya Sans"/>
          <w:sz w:val="19"/>
          <w:szCs w:val="19"/>
        </w:rPr>
        <w:t>,</w:t>
      </w:r>
      <w:r w:rsidR="00E02017" w:rsidRPr="00CF4FEE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and Microsoft Co-Pilot</w:t>
      </w:r>
      <w:r w:rsidR="006643A2" w:rsidRPr="00CF4FEE">
        <w:rPr>
          <w:rStyle w:val="separator-main"/>
          <w:rFonts w:ascii="Alegreya Sans" w:eastAsia="Alegreya Sans" w:hAnsi="Alegreya Sans" w:cs="Alegreya Sans"/>
          <w:sz w:val="19"/>
          <w:szCs w:val="19"/>
        </w:rPr>
        <w:t>.</w:t>
      </w:r>
      <w:r w:rsidR="00E02017" w:rsidRPr="00CF4FEE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rapidly</w:t>
      </w:r>
      <w:r w:rsidRPr="00CF4FEE">
        <w:rPr>
          <w:rStyle w:val="separator-main"/>
          <w:rFonts w:ascii="Alegreya Sans" w:eastAsia="Alegreya Sans" w:hAnsi="Alegreya Sans" w:cs="Alegreya Sans"/>
          <w:sz w:val="19"/>
          <w:szCs w:val="19"/>
        </w:rPr>
        <w:t>.</w:t>
      </w:r>
      <w:r w:rsidR="006643A2" w:rsidRPr="00CF4FEE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  <w:r w:rsidR="004E3FCA" w:rsidRPr="00CF4FEE">
        <w:rPr>
          <w:rStyle w:val="separator-main"/>
          <w:rFonts w:ascii="Alegreya Sans" w:eastAsia="Alegreya Sans" w:hAnsi="Alegreya Sans" w:cs="Alegreya Sans"/>
          <w:sz w:val="19"/>
          <w:szCs w:val="19"/>
        </w:rPr>
        <w:t>Extensive experience using SQL alchemy, SQLlite3, PostgreSQL, and Python to translate vast unstructured data into structured SQL databases.</w:t>
      </w:r>
    </w:p>
    <w:p w14:paraId="5E69231F" w14:textId="1231B7EA" w:rsidR="00125E0C" w:rsidRPr="007B3893" w:rsidRDefault="00125E0C" w:rsidP="001C5B0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>Strong understanding of machine learning, artificial intelligence, and optimization techniques.</w:t>
      </w:r>
      <w:r w:rsidR="007B3893"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  <w:r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>Strong programming skills (i.e. Python, MATLAB, C++, and Java).</w:t>
      </w:r>
    </w:p>
    <w:p w14:paraId="0400ED7C" w14:textId="7EE62453" w:rsidR="00125E0C" w:rsidRPr="007B3893" w:rsidRDefault="00125E0C" w:rsidP="00DA155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>Strong understanding of statistics and linear algebra.</w:t>
      </w:r>
      <w:r w:rsidR="007B3893"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 xml:space="preserve"> </w:t>
      </w:r>
      <w:r w:rsidRPr="007B3893">
        <w:rPr>
          <w:rStyle w:val="separator-main"/>
          <w:rFonts w:ascii="Alegreya Sans" w:eastAsia="Alegreya Sans" w:hAnsi="Alegreya Sans" w:cs="Alegreya Sans"/>
          <w:sz w:val="19"/>
          <w:szCs w:val="19"/>
        </w:rPr>
        <w:t>Creativity and ability to think outside the box.</w:t>
      </w:r>
    </w:p>
    <w:p w14:paraId="01CCBDD0" w14:textId="67F63B44" w:rsidR="00766988" w:rsidRPr="00125E0C" w:rsidRDefault="00125E0C" w:rsidP="0076698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>
        <w:rPr>
          <w:rStyle w:val="separator-main"/>
          <w:rFonts w:ascii="Alegreya Sans" w:eastAsia="Alegreya Sans" w:hAnsi="Alegreya Sans" w:cs="Alegreya Sans"/>
          <w:sz w:val="19"/>
          <w:szCs w:val="19"/>
        </w:rPr>
        <w:t>Ability to work well in a fast-paced environment.</w:t>
      </w:r>
    </w:p>
    <w:p w14:paraId="5825CA3A" w14:textId="41B1A2E8" w:rsidR="007208F2" w:rsidRPr="00DC1479" w:rsidRDefault="00CF4FEE" w:rsidP="00DC1479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8A04C5"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2FC306F2" w14:textId="550CA5EA" w:rsidR="009923FA" w:rsidRPr="00144DD5" w:rsidRDefault="009923FA" w:rsidP="009923FA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ICE Process Management LLC</w:t>
      </w:r>
      <w:r w:rsidR="00124760">
        <w:rPr>
          <w:rStyle w:val="span"/>
          <w:rFonts w:ascii="Alegreya Sans" w:eastAsia="Alegreya Sans" w:hAnsi="Alegreya Sans" w:cs="Alegreya Sans"/>
          <w:sz w:val="19"/>
          <w:szCs w:val="19"/>
        </w:rPr>
        <w:t>/ Bravura AI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</w:r>
      <w:r w:rsidR="00124760">
        <w:rPr>
          <w:rStyle w:val="spanjobtitle"/>
          <w:sz w:val="19"/>
          <w:szCs w:val="19"/>
        </w:rPr>
        <w:t xml:space="preserve">  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April 2024 to present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67EE2DC8" w14:textId="77777777" w:rsidR="009923FA" w:rsidRPr="00144DD5" w:rsidRDefault="009923FA" w:rsidP="009923FA">
      <w:pPr>
        <w:pStyle w:val="spanpaddedline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Software Consultant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17C406BC" w14:textId="77777777" w:rsidR="00DA1396" w:rsidRPr="00144DD5" w:rsidRDefault="00DA1396" w:rsidP="00DA139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Provide software consulting on design, rollout, development, and production. </w:t>
      </w:r>
    </w:p>
    <w:p w14:paraId="46959F1D" w14:textId="7A84141E" w:rsidR="00DA1396" w:rsidRPr="00144DD5" w:rsidRDefault="00DA1396" w:rsidP="009F4F4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Skills: Investment Analysis, Private Equity Evaluation, software design, Investor Relations, Market Analysis, and Business Strategy.</w:t>
      </w:r>
      <w:r w:rsidR="00DA7155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Designed investor presentations, market analysis, budget analysis, and software development process analysis.</w:t>
      </w:r>
    </w:p>
    <w:p w14:paraId="6AE481CF" w14:textId="470F84D1" w:rsidR="009923FA" w:rsidRPr="00144DD5" w:rsidRDefault="0017106C" w:rsidP="009923FA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Senior </w:t>
      </w:r>
      <w:r w:rsidR="009923FA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Software &amp; Artificial Intelligence Engineer: </w:t>
      </w:r>
    </w:p>
    <w:p w14:paraId="5B54E553" w14:textId="5A9EB352" w:rsidR="009923FA" w:rsidRPr="00144DD5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The role is to design, develop, and produce the Backend for a Large Language Model that can produce </w:t>
      </w:r>
      <w:r w:rsidR="00114D2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AI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chatbot</w:t>
      </w:r>
      <w:r w:rsidR="00114D2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agents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from a General Knowledge Domain.</w:t>
      </w:r>
      <w:r w:rsidR="00E71C9C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07B4204F" w14:textId="299E3C06" w:rsidR="00CF4FEE" w:rsidRDefault="009923FA" w:rsidP="009923FA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Skills gained: SQLite, Python, NLP, </w:t>
      </w:r>
      <w:r w:rsidR="00114D2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Hugging Face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LLM</w:t>
      </w:r>
      <w:r w:rsidR="00114D25">
        <w:rPr>
          <w:rStyle w:val="span"/>
          <w:rFonts w:ascii="Alegreya Sans" w:eastAsia="Alegreya Sans" w:hAnsi="Alegreya Sans" w:cs="Alegreya Sans"/>
          <w:sz w:val="19"/>
          <w:szCs w:val="19"/>
        </w:rPr>
        <w:t>s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, Lang-Chain, Chroma DB, SQL Alchemy, Web Application Design, Data Pipelines, OCR, Artificial Intelligence, Vector Databases and Embedded Vector Databases, R.A.G systems, Chatbots, Pandas, NumPy, ChatGPT, Microsoft Co-pilot, Llama3, OpenAI</w:t>
      </w:r>
      <w:r w:rsidR="00CF4FEE">
        <w:rPr>
          <w:rStyle w:val="span"/>
          <w:rFonts w:ascii="Alegreya Sans" w:eastAsia="Alegreya Sans" w:hAnsi="Alegreya Sans" w:cs="Alegreya Sans"/>
          <w:sz w:val="19"/>
          <w:szCs w:val="19"/>
        </w:rPr>
        <w:t>, Data Science &amp; Data Engineering</w:t>
      </w:r>
      <w:r w:rsidR="00191BFE">
        <w:rPr>
          <w:rStyle w:val="span"/>
          <w:rFonts w:ascii="Alegreya Sans" w:eastAsia="Alegreya Sans" w:hAnsi="Alegreya Sans" w:cs="Alegreya Sans"/>
          <w:sz w:val="19"/>
          <w:szCs w:val="19"/>
        </w:rPr>
        <w:t>, Python Package Creation, Agile development, FAISS, Data Classification, Text Classification, SQL, and NoSQL, Python architecture, version control, Git</w:t>
      </w:r>
      <w:r w:rsidR="00114D25">
        <w:rPr>
          <w:rStyle w:val="span"/>
          <w:rFonts w:ascii="Alegreya Sans" w:eastAsia="Alegreya Sans" w:hAnsi="Alegreya Sans" w:cs="Alegreya Sans"/>
          <w:sz w:val="19"/>
          <w:szCs w:val="19"/>
        </w:rPr>
        <w:t>, Vector Databases.</w:t>
      </w:r>
    </w:p>
    <w:p w14:paraId="056CAADA" w14:textId="6804870C" w:rsidR="00CF4FEE" w:rsidRDefault="00191BFE" w:rsidP="00114D2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Scope of Responsibilities included but </w:t>
      </w:r>
      <w:r w:rsidR="00114D2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was </w:t>
      </w:r>
      <w:r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not limited to </w:t>
      </w:r>
      <w:r w:rsidR="00114D2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Software Architecture Management, Managing Junior Engineers, Python Package Development, App Development, Data Processing and Data Flow management, OCR and data quality management, Data Storage and Binary development. </w:t>
      </w:r>
    </w:p>
    <w:p w14:paraId="73365050" w14:textId="77777777" w:rsidR="00DC1479" w:rsidRDefault="00DC1479" w:rsidP="00DC1479">
      <w:pPr>
        <w:pStyle w:val="divdocumentsinglecolumn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</w:p>
    <w:p w14:paraId="6898ADFF" w14:textId="77777777" w:rsidR="00DC1479" w:rsidRDefault="00DC1479" w:rsidP="00DC1479">
      <w:pPr>
        <w:pStyle w:val="divdocumentsinglecolumn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</w:p>
    <w:p w14:paraId="56C36D8E" w14:textId="05B41510" w:rsidR="00DC1479" w:rsidRDefault="00DC1479" w:rsidP="00DC1479">
      <w:pPr>
        <w:pStyle w:val="divdocumentsinglecolumn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  <w:r>
        <w:rPr>
          <w:rStyle w:val="span"/>
          <w:rFonts w:ascii="Alegreya Sans" w:eastAsia="Alegreya Sans" w:hAnsi="Alegreya Sans" w:cs="Alegreya Sans"/>
          <w:sz w:val="19"/>
          <w:szCs w:val="19"/>
        </w:rPr>
        <w:lastRenderedPageBreak/>
        <w:t>Helios CTA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</w:r>
      <w:r>
        <w:rPr>
          <w:rStyle w:val="spanjobtitle"/>
          <w:sz w:val="19"/>
          <w:szCs w:val="19"/>
        </w:rPr>
        <w:t xml:space="preserve">   </w:t>
      </w:r>
      <w:r>
        <w:rPr>
          <w:rStyle w:val="spanjobtitle"/>
          <w:sz w:val="19"/>
          <w:szCs w:val="19"/>
        </w:rPr>
        <w:tab/>
      </w:r>
      <w:r>
        <w:rPr>
          <w:rStyle w:val="spanjobtitle"/>
          <w:sz w:val="19"/>
          <w:szCs w:val="19"/>
        </w:rPr>
        <w:tab/>
        <w:t xml:space="preserve">     </w:t>
      </w:r>
      <w:r>
        <w:rPr>
          <w:rStyle w:val="span"/>
          <w:rFonts w:ascii="Alegreya Sans" w:eastAsia="Alegreya Sans" w:hAnsi="Alegreya Sans" w:cs="Alegreya Sans"/>
          <w:sz w:val="19"/>
          <w:szCs w:val="19"/>
        </w:rPr>
        <w:t>July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 2024 to </w:t>
      </w:r>
      <w:r>
        <w:rPr>
          <w:rStyle w:val="span"/>
          <w:rFonts w:ascii="Alegreya Sans" w:eastAsia="Alegreya Sans" w:hAnsi="Alegreya Sans" w:cs="Alegreya Sans"/>
          <w:sz w:val="19"/>
          <w:szCs w:val="19"/>
        </w:rPr>
        <w:t>September 2024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  <w:r w:rsidRPr="00144DD5">
        <w:rPr>
          <w:rStyle w:val="spanjobtitle"/>
          <w:sz w:val="19"/>
          <w:szCs w:val="19"/>
        </w:rPr>
        <w:t xml:space="preserve">Software </w:t>
      </w:r>
      <w:r>
        <w:rPr>
          <w:rStyle w:val="spanjobtitle"/>
          <w:sz w:val="19"/>
          <w:szCs w:val="19"/>
        </w:rPr>
        <w:t>Engineer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224EC12C" w14:textId="77777777" w:rsidR="00DC1479" w:rsidRPr="00144DD5" w:rsidRDefault="00DC1479" w:rsidP="00DC1479">
      <w:pPr>
        <w:pStyle w:val="divdocumentsinglecolumn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</w:p>
    <w:p w14:paraId="42556DA1" w14:textId="77777777" w:rsidR="00DC1479" w:rsidRPr="00144DD5" w:rsidRDefault="00DC1479" w:rsidP="00DC1479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Provide software consulting on design, rollout, development, and production. </w:t>
      </w:r>
    </w:p>
    <w:p w14:paraId="625B9F9D" w14:textId="77777777" w:rsidR="00DC1479" w:rsidRDefault="00DC1479" w:rsidP="00DC1479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19"/>
          <w:szCs w:val="19"/>
        </w:rPr>
      </w:pPr>
      <w:r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Relevant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Skills: </w:t>
      </w:r>
      <w:r>
        <w:rPr>
          <w:rStyle w:val="span"/>
          <w:rFonts w:ascii="Alegreya Sans" w:eastAsia="Alegreya Sans" w:hAnsi="Alegreya Sans" w:cs="Alegreya Sans"/>
          <w:sz w:val="19"/>
          <w:szCs w:val="19"/>
        </w:rPr>
        <w:t>Software Design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, </w:t>
      </w:r>
      <w:r>
        <w:rPr>
          <w:rStyle w:val="span"/>
          <w:rFonts w:ascii="Alegreya Sans" w:eastAsia="Alegreya Sans" w:hAnsi="Alegreya Sans" w:cs="Alegreya Sans"/>
          <w:sz w:val="19"/>
          <w:szCs w:val="19"/>
        </w:rPr>
        <w:t>Software Analysis,</w:t>
      </w:r>
      <w:r w:rsidRPr="009348E8">
        <w:rPr>
          <w:rFonts w:ascii="Alegreya Sans" w:eastAsia="Alegreya Sans" w:hAnsi="Alegreya Sans" w:cs="Alegreya Sans"/>
          <w:sz w:val="19"/>
          <w:szCs w:val="19"/>
        </w:rPr>
        <w:t xml:space="preserve"> Data Filtration, Software design and development, Snowflake, PyQT6, Data Science, PowerShell, Azure, JSON, REST APIs, FAST API, Excel, Options, and Future Analysis.</w:t>
      </w:r>
    </w:p>
    <w:p w14:paraId="700739FA" w14:textId="77777777" w:rsidR="00DC1479" w:rsidRDefault="00DC1479" w:rsidP="00DC1479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9348E8">
        <w:rPr>
          <w:rFonts w:ascii="Alegreya Sans" w:eastAsia="Alegreya Sans" w:hAnsi="Alegreya Sans" w:cs="Alegreya Sans"/>
          <w:sz w:val="19"/>
          <w:szCs w:val="19"/>
        </w:rPr>
        <w:t>The role is to provide software design and implement software to assist in Commodity Trading Operations.</w:t>
      </w:r>
    </w:p>
    <w:p w14:paraId="604813E5" w14:textId="77777777" w:rsidR="00DC1479" w:rsidRPr="007208F2" w:rsidRDefault="00DC1479" w:rsidP="00DC1479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7208F2">
        <w:rPr>
          <w:rFonts w:ascii="Alegreya Sans" w:eastAsia="Alegreya Sans" w:hAnsi="Alegreya Sans" w:cs="Alegreya Sans"/>
          <w:sz w:val="19"/>
          <w:szCs w:val="19"/>
        </w:rPr>
        <w:t>Developed integrated desktop and web applications with PyQT6 and Snowflake, using REST APIs (e.g., ERCOT, PJM) to streamline commodity dataflow for trading applications in power, natural gas, and oil derivatives.</w:t>
      </w:r>
    </w:p>
    <w:p w14:paraId="48301D92" w14:textId="77777777" w:rsidR="00DC1479" w:rsidRDefault="00DC1479" w:rsidP="00DC1479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7208F2">
        <w:rPr>
          <w:rFonts w:ascii="Alegreya Sans" w:eastAsia="Alegreya Sans" w:hAnsi="Alegreya Sans" w:cs="Alegreya Sans"/>
          <w:sz w:val="19"/>
          <w:szCs w:val="19"/>
        </w:rPr>
        <w:t>Filtered and organized weather and commodity data (ERCOT, PJM, CAISO, MISO) using Snowflake, SQL, and Pandas to create databases that generate trading insights.</w:t>
      </w:r>
    </w:p>
    <w:p w14:paraId="5FE2DE91" w14:textId="77777777" w:rsidR="00114D25" w:rsidRPr="00114D25" w:rsidRDefault="00114D25" w:rsidP="00DC1479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19"/>
          <w:szCs w:val="19"/>
        </w:rPr>
      </w:pPr>
    </w:p>
    <w:p w14:paraId="797853AA" w14:textId="62C7096E" w:rsidR="004C5CDB" w:rsidRPr="00144DD5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Scale AI: Remote Tasks.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  </w:t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</w:r>
      <w:r w:rsidRPr="00144DD5">
        <w:rPr>
          <w:rStyle w:val="spanjobtitle"/>
          <w:sz w:val="19"/>
          <w:szCs w:val="19"/>
        </w:rPr>
        <w:tab/>
        <w:t xml:space="preserve">   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Jan 2024 to present</w:t>
      </w:r>
      <w:r w:rsidRPr="00144DD5">
        <w:rPr>
          <w:rStyle w:val="singlecolumnspanpaddedlinenth-child1"/>
          <w:rFonts w:ascii="Alegreya Sans" w:eastAsia="Alegreya Sans" w:hAnsi="Alegreya Sans" w:cs="Alegreya Sans"/>
          <w:sz w:val="19"/>
          <w:szCs w:val="19"/>
        </w:rPr>
        <w:t xml:space="preserve"> </w:t>
      </w:r>
    </w:p>
    <w:p w14:paraId="182E8FA8" w14:textId="77777777" w:rsidR="004C5CDB" w:rsidRPr="00144DD5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AI Consultant</w:t>
      </w: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1637D3A0" w14:textId="6C25BD09" w:rsidR="005651D7" w:rsidRPr="005651D7" w:rsidRDefault="005651D7" w:rsidP="005651D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5651D7">
        <w:rPr>
          <w:rFonts w:ascii="Alegreya Sans" w:eastAsia="Alegreya Sans" w:hAnsi="Alegreya Sans" w:cs="Alegreya Sans"/>
          <w:sz w:val="19"/>
          <w:szCs w:val="19"/>
        </w:rPr>
        <w:t xml:space="preserve">Designed and evaluated LLM performance, gaining expertise in Python, Golang, SQLite, PostgreSQL, Google </w:t>
      </w:r>
      <w:proofErr w:type="spellStart"/>
      <w:r w:rsidRPr="005651D7">
        <w:rPr>
          <w:rFonts w:ascii="Alegreya Sans" w:eastAsia="Alegreya Sans" w:hAnsi="Alegreya Sans" w:cs="Alegreya Sans"/>
          <w:sz w:val="19"/>
          <w:szCs w:val="19"/>
        </w:rPr>
        <w:t>BigQuery</w:t>
      </w:r>
      <w:proofErr w:type="spellEnd"/>
      <w:r w:rsidRPr="005651D7">
        <w:rPr>
          <w:rFonts w:ascii="Alegreya Sans" w:eastAsia="Alegreya Sans" w:hAnsi="Alegreya Sans" w:cs="Alegreya Sans"/>
          <w:sz w:val="19"/>
          <w:szCs w:val="19"/>
        </w:rPr>
        <w:t xml:space="preserve">, Java, C++, JavaScript, TypeScript, React, </w:t>
      </w:r>
      <w:proofErr w:type="spellStart"/>
      <w:r w:rsidRPr="005651D7">
        <w:rPr>
          <w:rFonts w:ascii="Alegreya Sans" w:eastAsia="Alegreya Sans" w:hAnsi="Alegreya Sans" w:cs="Alegreya Sans"/>
          <w:sz w:val="19"/>
          <w:szCs w:val="19"/>
        </w:rPr>
        <w:t>NextJS</w:t>
      </w:r>
      <w:proofErr w:type="spellEnd"/>
      <w:r w:rsidRPr="005651D7">
        <w:rPr>
          <w:rFonts w:ascii="Alegreya Sans" w:eastAsia="Alegreya Sans" w:hAnsi="Alegreya Sans" w:cs="Alegreya Sans"/>
          <w:sz w:val="19"/>
          <w:szCs w:val="19"/>
        </w:rPr>
        <w:t>, Dart, HTML, CSS, and prompt engineering with foundation models like Flamingo.</w:t>
      </w:r>
    </w:p>
    <w:p w14:paraId="76BE4F0E" w14:textId="454D1798" w:rsidR="005651D7" w:rsidRPr="005651D7" w:rsidRDefault="005651D7" w:rsidP="005651D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proofErr w:type="gramStart"/>
      <w:r w:rsidRPr="005651D7">
        <w:rPr>
          <w:rFonts w:ascii="Alegreya Sans" w:eastAsia="Alegreya Sans" w:hAnsi="Alegreya Sans" w:cs="Alegreya Sans"/>
          <w:sz w:val="19"/>
          <w:szCs w:val="19"/>
        </w:rPr>
        <w:t>Skilled</w:t>
      </w:r>
      <w:proofErr w:type="gramEnd"/>
      <w:r w:rsidRPr="005651D7">
        <w:rPr>
          <w:rFonts w:ascii="Alegreya Sans" w:eastAsia="Alegreya Sans" w:hAnsi="Alegreya Sans" w:cs="Alegreya Sans"/>
          <w:sz w:val="19"/>
          <w:szCs w:val="19"/>
        </w:rPr>
        <w:t xml:space="preserve"> in data engineering (Python, Azure Data Studio, Pandas, PostgreSQL, JSON, Hugging Face API, Kaggle API) and database engineering.</w:t>
      </w:r>
    </w:p>
    <w:p w14:paraId="44E7BF82" w14:textId="4281D161" w:rsidR="005651D7" w:rsidRPr="00144DD5" w:rsidRDefault="005651D7" w:rsidP="005651D7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5651D7">
        <w:rPr>
          <w:rFonts w:ascii="Alegreya Sans" w:eastAsia="Alegreya Sans" w:hAnsi="Alegreya Sans" w:cs="Alegreya Sans"/>
          <w:sz w:val="19"/>
          <w:szCs w:val="19"/>
        </w:rPr>
        <w:t xml:space="preserve">Machine learning specialization in </w:t>
      </w:r>
      <w:proofErr w:type="spellStart"/>
      <w:r w:rsidRPr="005651D7">
        <w:rPr>
          <w:rFonts w:ascii="Alegreya Sans" w:eastAsia="Alegreya Sans" w:hAnsi="Alegreya Sans" w:cs="Alegreya Sans"/>
          <w:sz w:val="19"/>
          <w:szCs w:val="19"/>
        </w:rPr>
        <w:t>PyTorch</w:t>
      </w:r>
      <w:proofErr w:type="spellEnd"/>
      <w:r w:rsidRPr="005651D7">
        <w:rPr>
          <w:rFonts w:ascii="Alegreya Sans" w:eastAsia="Alegreya Sans" w:hAnsi="Alegreya Sans" w:cs="Alegreya Sans"/>
          <w:sz w:val="19"/>
          <w:szCs w:val="19"/>
        </w:rPr>
        <w:t xml:space="preserve">, </w:t>
      </w:r>
      <w:proofErr w:type="spellStart"/>
      <w:r w:rsidRPr="005651D7">
        <w:rPr>
          <w:rFonts w:ascii="Alegreya Sans" w:eastAsia="Alegreya Sans" w:hAnsi="Alegreya Sans" w:cs="Alegreya Sans"/>
          <w:sz w:val="19"/>
          <w:szCs w:val="19"/>
        </w:rPr>
        <w:t>Keras</w:t>
      </w:r>
      <w:proofErr w:type="spellEnd"/>
      <w:r w:rsidRPr="005651D7">
        <w:rPr>
          <w:rFonts w:ascii="Alegreya Sans" w:eastAsia="Alegreya Sans" w:hAnsi="Alegreya Sans" w:cs="Alegreya Sans"/>
          <w:sz w:val="19"/>
          <w:szCs w:val="19"/>
        </w:rPr>
        <w:t xml:space="preserve">, TensorFlow, </w:t>
      </w:r>
      <w:r w:rsidR="00DC1479">
        <w:rPr>
          <w:rFonts w:ascii="Alegreya Sans" w:eastAsia="Alegreya Sans" w:hAnsi="Alegreya Sans" w:cs="Alegreya Sans"/>
          <w:sz w:val="19"/>
          <w:szCs w:val="19"/>
        </w:rPr>
        <w:t xml:space="preserve">and </w:t>
      </w:r>
      <w:r w:rsidRPr="005651D7">
        <w:rPr>
          <w:rFonts w:ascii="Alegreya Sans" w:eastAsia="Alegreya Sans" w:hAnsi="Alegreya Sans" w:cs="Alegreya Sans"/>
          <w:sz w:val="19"/>
          <w:szCs w:val="19"/>
        </w:rPr>
        <w:t>Spacy, with experience in software quality assurance and generative AI (e.g., ChatGPT, OpenAI).</w:t>
      </w:r>
    </w:p>
    <w:p w14:paraId="429D4E03" w14:textId="3B4FE536" w:rsidR="009118E2" w:rsidRPr="00144DD5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IBM Startup Partner Program</w:t>
      </w:r>
      <w:r w:rsidRPr="00144DD5">
        <w:rPr>
          <w:rStyle w:val="spancompanyname"/>
          <w:rFonts w:ascii="Alegreya Sans" w:eastAsia="Alegreya Sans" w:hAnsi="Alegreya Sans" w:cs="Alegreya Sans"/>
          <w:sz w:val="19"/>
          <w:szCs w:val="19"/>
        </w:rPr>
        <w:t>; Adamas Audio</w:t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387596" w:rsidRPr="00144DD5">
        <w:rPr>
          <w:rStyle w:val="spanjobtitle"/>
          <w:sz w:val="19"/>
          <w:szCs w:val="19"/>
        </w:rPr>
        <w:tab/>
      </w:r>
      <w:r w:rsidR="00025284" w:rsidRPr="00144DD5">
        <w:rPr>
          <w:rStyle w:val="spanjobtitle"/>
          <w:sz w:val="19"/>
          <w:szCs w:val="19"/>
        </w:rPr>
        <w:t xml:space="preserve">   </w:t>
      </w:r>
      <w:r w:rsidR="005651D7">
        <w:rPr>
          <w:rStyle w:val="spanjobtitle"/>
          <w:sz w:val="19"/>
          <w:szCs w:val="19"/>
        </w:rPr>
        <w:t xml:space="preserve">                </w:t>
      </w:r>
      <w:r w:rsidR="00387596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 xml:space="preserve">Jan 2022 to </w:t>
      </w:r>
      <w:r w:rsidR="00023DD0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Jan 2024</w:t>
      </w:r>
    </w:p>
    <w:p w14:paraId="27C6A27B" w14:textId="6319E7F4" w:rsidR="009118E2" w:rsidRPr="00144DD5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19"/>
          <w:szCs w:val="19"/>
        </w:rPr>
      </w:pPr>
      <w:r w:rsidRPr="00144DD5">
        <w:rPr>
          <w:rStyle w:val="spanjobtitle"/>
          <w:sz w:val="19"/>
          <w:szCs w:val="19"/>
        </w:rPr>
        <w:t>Lead Software Engineer and Software Architect</w:t>
      </w:r>
      <w:r w:rsidR="009118E2" w:rsidRPr="00144DD5">
        <w:rPr>
          <w:rStyle w:val="span"/>
          <w:rFonts w:ascii="Alegreya Sans" w:eastAsia="Alegreya Sans" w:hAnsi="Alegreya Sans" w:cs="Alegreya Sans"/>
          <w:sz w:val="19"/>
          <w:szCs w:val="19"/>
        </w:rPr>
        <w:t>:</w:t>
      </w:r>
    </w:p>
    <w:p w14:paraId="181626D1" w14:textId="260028F7" w:rsidR="007208F2" w:rsidRPr="007208F2" w:rsidRDefault="007208F2" w:rsidP="007208F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7208F2">
        <w:rPr>
          <w:rFonts w:ascii="Alegreya Sans" w:eastAsia="Alegreya Sans" w:hAnsi="Alegreya Sans" w:cs="Alegreya Sans"/>
          <w:sz w:val="19"/>
          <w:szCs w:val="19"/>
        </w:rPr>
        <w:t>Led development for Adamas Audio in a test-driven, agile environment, covering full-stack web development (HTML, CSS, JavaScript, Node.js) and backend APIs (Python, Java, Django, Flask) with version control through Git/GitHub.</w:t>
      </w:r>
    </w:p>
    <w:p w14:paraId="5E675F65" w14:textId="77777777" w:rsidR="007208F2" w:rsidRDefault="007208F2" w:rsidP="007208F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7208F2">
        <w:rPr>
          <w:rFonts w:ascii="Alegreya Sans" w:eastAsia="Alegreya Sans" w:hAnsi="Alegreya Sans" w:cs="Alegreya Sans"/>
          <w:sz w:val="19"/>
          <w:szCs w:val="19"/>
        </w:rPr>
        <w:t>Gained expertise in cloud computing (Azure, AWS, Google Cloud) and hosted code on IBM Cloud bare metal servers ($3000/month funding) until November 2023.</w:t>
      </w:r>
    </w:p>
    <w:p w14:paraId="60183F08" w14:textId="7E5C5494" w:rsidR="007208F2" w:rsidRPr="007208F2" w:rsidRDefault="007208F2" w:rsidP="007208F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7208F2">
        <w:rPr>
          <w:rFonts w:ascii="Alegreya Sans" w:eastAsia="Alegreya Sans" w:hAnsi="Alegreya Sans" w:cs="Alegreya Sans"/>
          <w:sz w:val="19"/>
          <w:szCs w:val="19"/>
        </w:rPr>
        <w:t>Applied ML libraries (</w:t>
      </w:r>
      <w:proofErr w:type="spellStart"/>
      <w:r w:rsidRPr="007208F2">
        <w:rPr>
          <w:rFonts w:ascii="Alegreya Sans" w:eastAsia="Alegreya Sans" w:hAnsi="Alegreya Sans" w:cs="Alegreya Sans"/>
          <w:sz w:val="19"/>
          <w:szCs w:val="19"/>
        </w:rPr>
        <w:t>Keras</w:t>
      </w:r>
      <w:proofErr w:type="spellEnd"/>
      <w:r w:rsidRPr="007208F2">
        <w:rPr>
          <w:rFonts w:ascii="Alegreya Sans" w:eastAsia="Alegreya Sans" w:hAnsi="Alegreya Sans" w:cs="Alegreya Sans"/>
          <w:sz w:val="19"/>
          <w:szCs w:val="19"/>
        </w:rPr>
        <w:t xml:space="preserve">, </w:t>
      </w:r>
      <w:proofErr w:type="spellStart"/>
      <w:r w:rsidRPr="007208F2">
        <w:rPr>
          <w:rFonts w:ascii="Alegreya Sans" w:eastAsia="Alegreya Sans" w:hAnsi="Alegreya Sans" w:cs="Alegreya Sans"/>
          <w:sz w:val="19"/>
          <w:szCs w:val="19"/>
        </w:rPr>
        <w:t>PyTorch</w:t>
      </w:r>
      <w:proofErr w:type="spellEnd"/>
      <w:r w:rsidRPr="007208F2">
        <w:rPr>
          <w:rFonts w:ascii="Alegreya Sans" w:eastAsia="Alegreya Sans" w:hAnsi="Alegreya Sans" w:cs="Alegreya Sans"/>
          <w:sz w:val="19"/>
          <w:szCs w:val="19"/>
        </w:rPr>
        <w:t xml:space="preserve">, TensorFlow) for data analysis and data science, with experience in ETL, SQL, Redis, Celery, </w:t>
      </w:r>
      <w:proofErr w:type="gramStart"/>
      <w:r w:rsidRPr="007208F2">
        <w:rPr>
          <w:rFonts w:ascii="Alegreya Sans" w:eastAsia="Alegreya Sans" w:hAnsi="Alegreya Sans" w:cs="Alegreya Sans"/>
          <w:sz w:val="19"/>
          <w:szCs w:val="19"/>
        </w:rPr>
        <w:t>cryptography</w:t>
      </w:r>
      <w:proofErr w:type="gramEnd"/>
      <w:r w:rsidRPr="007208F2">
        <w:rPr>
          <w:rFonts w:ascii="Alegreya Sans" w:eastAsia="Alegreya Sans" w:hAnsi="Alegreya Sans" w:cs="Alegreya Sans"/>
          <w:sz w:val="19"/>
          <w:szCs w:val="19"/>
        </w:rPr>
        <w:t>, and cybersecurity.</w:t>
      </w:r>
    </w:p>
    <w:p w14:paraId="2D6D83B5" w14:textId="0A87D0DE" w:rsidR="00F17E84" w:rsidRPr="00F17E84" w:rsidRDefault="00523DE4" w:rsidP="00F17E8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144DD5">
        <w:rPr>
          <w:rFonts w:ascii="Alegreya Sans" w:hAnsi="Alegreya Sans"/>
          <w:sz w:val="19"/>
          <w:szCs w:val="19"/>
        </w:rPr>
        <w:t xml:space="preserve">Adamas Audio allowed customers to create custom </w:t>
      </w:r>
      <w:r w:rsidR="00F17E84" w:rsidRPr="00144DD5">
        <w:rPr>
          <w:rFonts w:ascii="Alegreya Sans" w:hAnsi="Alegreya Sans"/>
          <w:sz w:val="19"/>
          <w:szCs w:val="19"/>
        </w:rPr>
        <w:t>audiobooks on a</w:t>
      </w:r>
      <w:r w:rsidRPr="00144DD5">
        <w:rPr>
          <w:rFonts w:ascii="Alegreya Sans" w:hAnsi="Alegreya Sans"/>
          <w:sz w:val="19"/>
          <w:szCs w:val="19"/>
        </w:rPr>
        <w:t xml:space="preserve"> scale</w:t>
      </w:r>
      <w:r w:rsidR="00F17E84">
        <w:rPr>
          <w:rFonts w:ascii="Alegreya Sans" w:hAnsi="Alegreya Sans"/>
          <w:sz w:val="19"/>
          <w:szCs w:val="19"/>
        </w:rPr>
        <w:t xml:space="preserve">. </w:t>
      </w:r>
    </w:p>
    <w:p w14:paraId="3A45BBDC" w14:textId="74B572DA" w:rsidR="00F17E84" w:rsidRDefault="00F17E84" w:rsidP="00523D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F17E84">
        <w:rPr>
          <w:rFonts w:ascii="Alegreya Sans" w:eastAsia="Alegreya Sans" w:hAnsi="Alegreya Sans" w:cs="Alegreya Sans"/>
          <w:sz w:val="19"/>
          <w:szCs w:val="19"/>
        </w:rPr>
        <w:t>Developed all components in a test-driven, agile environment, including frontend (HTML, CSS, JavaScript), backend APIs (Python, C++, Java, Golang, SQL), and Django Middleware to connect frontend and backend. Managed client database with integrated data governance.</w:t>
      </w:r>
    </w:p>
    <w:p w14:paraId="07AF7582" w14:textId="743687A0" w:rsidR="00F17E84" w:rsidRPr="00F17E84" w:rsidRDefault="00F17E84" w:rsidP="00F17E8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Fonts w:ascii="Alegreya Sans" w:eastAsia="Alegreya Sans" w:hAnsi="Alegreya Sans" w:cs="Alegreya Sans"/>
          <w:sz w:val="19"/>
          <w:szCs w:val="19"/>
        </w:rPr>
      </w:pPr>
      <w:r w:rsidRPr="00F17E84">
        <w:rPr>
          <w:rFonts w:ascii="Alegreya Sans" w:eastAsia="Alegreya Sans" w:hAnsi="Alegreya Sans" w:cs="Alegreya Sans"/>
          <w:sz w:val="19"/>
          <w:szCs w:val="19"/>
        </w:rPr>
        <w:t>Integrated a data pipeline with Django Middleware to deliver derived datasets via API requests. Built data products using ML libraries (</w:t>
      </w:r>
      <w:proofErr w:type="spellStart"/>
      <w:r w:rsidRPr="00F17E84">
        <w:rPr>
          <w:rFonts w:ascii="Alegreya Sans" w:eastAsia="Alegreya Sans" w:hAnsi="Alegreya Sans" w:cs="Alegreya Sans"/>
          <w:sz w:val="19"/>
          <w:szCs w:val="19"/>
        </w:rPr>
        <w:t>PyTorch</w:t>
      </w:r>
      <w:proofErr w:type="spellEnd"/>
      <w:r w:rsidRPr="00F17E84">
        <w:rPr>
          <w:rFonts w:ascii="Alegreya Sans" w:eastAsia="Alegreya Sans" w:hAnsi="Alegreya Sans" w:cs="Alegreya Sans"/>
          <w:sz w:val="19"/>
          <w:szCs w:val="19"/>
        </w:rPr>
        <w:t xml:space="preserve">, TensorFlow, </w:t>
      </w:r>
      <w:proofErr w:type="spellStart"/>
      <w:r w:rsidRPr="00F17E84">
        <w:rPr>
          <w:rFonts w:ascii="Alegreya Sans" w:eastAsia="Alegreya Sans" w:hAnsi="Alegreya Sans" w:cs="Alegreya Sans"/>
          <w:sz w:val="19"/>
          <w:szCs w:val="19"/>
        </w:rPr>
        <w:t>Keras</w:t>
      </w:r>
      <w:proofErr w:type="spellEnd"/>
      <w:r w:rsidRPr="00F17E84">
        <w:rPr>
          <w:rFonts w:ascii="Alegreya Sans" w:eastAsia="Alegreya Sans" w:hAnsi="Alegreya Sans" w:cs="Alegreya Sans"/>
          <w:sz w:val="19"/>
          <w:szCs w:val="19"/>
        </w:rPr>
        <w:t xml:space="preserve">). Hosted Adamas Audio on Apache with SSL certificates for HTTPS encryption. Code: </w:t>
      </w:r>
      <w:hyperlink r:id="rId13" w:history="1">
        <w:r w:rsidRPr="00144DD5">
          <w:rPr>
            <w:rStyle w:val="Hyperlink"/>
            <w:rFonts w:ascii="Alegreya Sans" w:hAnsi="Alegreya Sans"/>
            <w:sz w:val="19"/>
            <w:szCs w:val="19"/>
          </w:rPr>
          <w:t>https://github.com/Orko24/Apache_django_ssl_web_integration</w:t>
        </w:r>
      </w:hyperlink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144DD5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degree"/>
                <w:sz w:val="19"/>
                <w:szCs w:val="19"/>
              </w:rPr>
              <w:t>Bachelor of Science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: </w:t>
            </w:r>
            <w:r w:rsidRPr="00144DD5">
              <w:rPr>
                <w:rStyle w:val="spanprogramline"/>
                <w:sz w:val="19"/>
                <w:szCs w:val="19"/>
              </w:rPr>
              <w:t xml:space="preserve">Astrophysics </w:t>
            </w:r>
          </w:p>
          <w:p w14:paraId="3D11BEF5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companyname"/>
                <w:rFonts w:ascii="Alegreya Sans" w:eastAsia="Alegreya Sans" w:hAnsi="Alegreya Sans" w:cs="Alegreya Sans"/>
                <w:sz w:val="19"/>
                <w:szCs w:val="19"/>
              </w:rPr>
              <w:t>University of Calgary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6CD78C5A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Calgary, AB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24304040" w14:textId="77777777" w:rsidR="00A6585B" w:rsidRPr="00144DD5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From Sept 2016 to 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Feb 2021  </w:t>
            </w:r>
          </w:p>
          <w:p w14:paraId="6A1D8BEC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Achieved Honors</w:t>
            </w:r>
          </w:p>
          <w:p w14:paraId="0A8DD12D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Dean's List Honoree [2020]</w:t>
            </w:r>
          </w:p>
          <w:p w14:paraId="7D9E6929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144DD5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pandegree"/>
                <w:sz w:val="19"/>
                <w:szCs w:val="19"/>
              </w:rPr>
              <w:t>Bachelor of Science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: </w:t>
            </w:r>
            <w:r w:rsidRPr="00144DD5">
              <w:rPr>
                <w:rStyle w:val="spanprogramline"/>
                <w:sz w:val="19"/>
                <w:szCs w:val="19"/>
              </w:rPr>
              <w:t>Physics</w:t>
            </w:r>
            <w:r w:rsidRPr="00144DD5">
              <w:rPr>
                <w:rStyle w:val="singlecolumnspanpaddedlinenth-child1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3390DC74" w14:textId="77777777" w:rsidR="00A6585B" w:rsidRPr="00144DD5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  <w:sz w:val="19"/>
                <w:szCs w:val="19"/>
              </w:rPr>
            </w:pPr>
            <w:r w:rsidRPr="00144DD5">
              <w:rPr>
                <w:rStyle w:val="spancompanyname"/>
                <w:rFonts w:ascii="Alegreya Sans" w:eastAsia="Alegreya Sans" w:hAnsi="Alegreya Sans" w:cs="Alegreya Sans"/>
                <w:sz w:val="19"/>
                <w:szCs w:val="19"/>
              </w:rPr>
              <w:t>University of Calgary</w:t>
            </w: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 </w:t>
            </w:r>
          </w:p>
          <w:p w14:paraId="576629B4" w14:textId="77777777" w:rsidR="00A6585B" w:rsidRPr="00144DD5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 xml:space="preserve">From Sept 2016 to </w:t>
            </w: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 xml:space="preserve">Feb 2021   </w:t>
            </w:r>
          </w:p>
          <w:p w14:paraId="055AB6E3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Achieved Honors</w:t>
            </w:r>
          </w:p>
          <w:p w14:paraId="0426C370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pan"/>
                <w:rFonts w:ascii="Alegreya Sans" w:eastAsia="Alegreya Sans" w:hAnsi="Alegreya Sans" w:cs="Alegreya Sans"/>
                <w:sz w:val="19"/>
                <w:szCs w:val="19"/>
              </w:rPr>
              <w:t>Dean's List Honoree [2020]</w:t>
            </w:r>
          </w:p>
          <w:p w14:paraId="5E24502A" w14:textId="77777777" w:rsidR="00A6585B" w:rsidRPr="00144DD5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9"/>
                <w:szCs w:val="19"/>
              </w:rPr>
            </w:pPr>
            <w:r w:rsidRPr="00144DD5"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  <w:t>GPA: 3.5/4.0</w:t>
            </w:r>
          </w:p>
          <w:p w14:paraId="3224491B" w14:textId="77777777" w:rsidR="00A6585B" w:rsidRPr="00144DD5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19"/>
                <w:szCs w:val="19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Pr="00144DD5" w:rsidRDefault="00A6585B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19"/>
          <w:szCs w:val="19"/>
        </w:rPr>
      </w:pPr>
      <w:hyperlink r:id="rId14" w:history="1">
        <w:r w:rsidRPr="00144DD5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https://www.linkedin.com/in/paul-barclay-648a1531/</w:t>
        </w:r>
      </w:hyperlink>
    </w:p>
    <w:p w14:paraId="12A156A2" w14:textId="77777777" w:rsidR="00A6585B" w:rsidRPr="00DC1479" w:rsidRDefault="00A6585B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Hyperlink"/>
          <w:rFonts w:ascii="Alegreya Sans Medium" w:eastAsia="Alegreya Sans Medium" w:hAnsi="Alegreya Sans Medium" w:cs="Alegreya Sans Medium"/>
          <w:color w:val="auto"/>
          <w:sz w:val="19"/>
          <w:szCs w:val="19"/>
          <w:u w:val="none"/>
        </w:rPr>
      </w:pPr>
      <w:hyperlink r:id="rId15" w:history="1">
        <w:r w:rsidRPr="00144DD5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https://www.linkedin.com/in/jason-donev-76659922/</w:t>
        </w:r>
      </w:hyperlink>
    </w:p>
    <w:p w14:paraId="17E72ED2" w14:textId="102ACBA3" w:rsidR="00DC1479" w:rsidRDefault="00DC1479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19"/>
          <w:szCs w:val="19"/>
        </w:rPr>
      </w:pPr>
      <w:hyperlink r:id="rId16" w:history="1">
        <w:r w:rsidRPr="00B808D3">
          <w:rPr>
            <w:rStyle w:val="Hyperlink"/>
            <w:rFonts w:ascii="Alegreya Sans Medium" w:eastAsia="Alegreya Sans Medium" w:hAnsi="Alegreya Sans Medium" w:cs="Alegreya Sans Medium"/>
            <w:sz w:val="19"/>
            <w:szCs w:val="19"/>
          </w:rPr>
          <w:t>https://www.linkedin.com/in/brian-mcwhorter-464b532b/</w:t>
        </w:r>
      </w:hyperlink>
    </w:p>
    <w:p w14:paraId="71B39BFC" w14:textId="77777777" w:rsidR="00DC1479" w:rsidRPr="00144DD5" w:rsidRDefault="00DC1479" w:rsidP="00DC1479">
      <w:pPr>
        <w:pStyle w:val="divdocumentsinglecolumn"/>
        <w:spacing w:line="276" w:lineRule="auto"/>
        <w:ind w:left="720" w:right="200"/>
        <w:rPr>
          <w:rStyle w:val="spandegree"/>
          <w:sz w:val="19"/>
          <w:szCs w:val="19"/>
        </w:rPr>
      </w:pPr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B912B7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55AAB43E-7C65-4B96-91F9-EDEA6248FF36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D7A8083A-57FD-4E48-B993-0BE393A458C9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0B29E565-8C3B-4C8F-88E7-2F88936668AF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8D5120F7-836D-435F-934F-2F3F12D1844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7A6156E"/>
    <w:multiLevelType w:val="multilevel"/>
    <w:tmpl w:val="ABE2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071F6"/>
    <w:multiLevelType w:val="multilevel"/>
    <w:tmpl w:val="734E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666F2F"/>
    <w:multiLevelType w:val="multilevel"/>
    <w:tmpl w:val="760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C35934"/>
    <w:multiLevelType w:val="multilevel"/>
    <w:tmpl w:val="C80E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5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6540F6"/>
    <w:multiLevelType w:val="multilevel"/>
    <w:tmpl w:val="A25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2"/>
  </w:num>
  <w:num w:numId="2" w16cid:durableId="87436132">
    <w:abstractNumId w:val="26"/>
  </w:num>
  <w:num w:numId="3" w16cid:durableId="505753835">
    <w:abstractNumId w:val="5"/>
  </w:num>
  <w:num w:numId="4" w16cid:durableId="18750347">
    <w:abstractNumId w:val="10"/>
  </w:num>
  <w:num w:numId="5" w16cid:durableId="341008703">
    <w:abstractNumId w:val="23"/>
  </w:num>
  <w:num w:numId="6" w16cid:durableId="80569881">
    <w:abstractNumId w:val="19"/>
  </w:num>
  <w:num w:numId="7" w16cid:durableId="393705001">
    <w:abstractNumId w:val="27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5"/>
  </w:num>
  <w:num w:numId="13" w16cid:durableId="1582369017">
    <w:abstractNumId w:val="24"/>
  </w:num>
  <w:num w:numId="14" w16cid:durableId="487476364">
    <w:abstractNumId w:val="6"/>
  </w:num>
  <w:num w:numId="15" w16cid:durableId="1123502918">
    <w:abstractNumId w:val="29"/>
  </w:num>
  <w:num w:numId="16" w16cid:durableId="908349806">
    <w:abstractNumId w:val="21"/>
  </w:num>
  <w:num w:numId="17" w16cid:durableId="822544630">
    <w:abstractNumId w:val="14"/>
  </w:num>
  <w:num w:numId="18" w16cid:durableId="599606880">
    <w:abstractNumId w:val="9"/>
  </w:num>
  <w:num w:numId="19" w16cid:durableId="1109197755">
    <w:abstractNumId w:val="8"/>
  </w:num>
  <w:num w:numId="20" w16cid:durableId="1471820552">
    <w:abstractNumId w:val="17"/>
  </w:num>
  <w:num w:numId="21" w16cid:durableId="462356763">
    <w:abstractNumId w:val="7"/>
  </w:num>
  <w:num w:numId="22" w16cid:durableId="1140879035">
    <w:abstractNumId w:val="18"/>
  </w:num>
  <w:num w:numId="23" w16cid:durableId="1093746189">
    <w:abstractNumId w:val="15"/>
  </w:num>
  <w:num w:numId="24" w16cid:durableId="817503071">
    <w:abstractNumId w:val="20"/>
  </w:num>
  <w:num w:numId="25" w16cid:durableId="645202883">
    <w:abstractNumId w:val="16"/>
  </w:num>
  <w:num w:numId="26" w16cid:durableId="1754815101">
    <w:abstractNumId w:val="28"/>
  </w:num>
  <w:num w:numId="27" w16cid:durableId="34697354">
    <w:abstractNumId w:val="11"/>
  </w:num>
  <w:num w:numId="28" w16cid:durableId="299120620">
    <w:abstractNumId w:val="13"/>
  </w:num>
  <w:num w:numId="29" w16cid:durableId="308559055">
    <w:abstractNumId w:val="4"/>
  </w:num>
  <w:num w:numId="30" w16cid:durableId="205955218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4637"/>
    <w:rsid w:val="00005971"/>
    <w:rsid w:val="000138B6"/>
    <w:rsid w:val="00017E4C"/>
    <w:rsid w:val="00023DD0"/>
    <w:rsid w:val="000243F4"/>
    <w:rsid w:val="00025284"/>
    <w:rsid w:val="00026440"/>
    <w:rsid w:val="000273B1"/>
    <w:rsid w:val="00033A40"/>
    <w:rsid w:val="0003488F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97281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201"/>
    <w:rsid w:val="000F76CF"/>
    <w:rsid w:val="00102827"/>
    <w:rsid w:val="0010421F"/>
    <w:rsid w:val="001129DA"/>
    <w:rsid w:val="00113AC8"/>
    <w:rsid w:val="00114D25"/>
    <w:rsid w:val="001165F2"/>
    <w:rsid w:val="00117598"/>
    <w:rsid w:val="00121247"/>
    <w:rsid w:val="00122150"/>
    <w:rsid w:val="00124760"/>
    <w:rsid w:val="00125E0C"/>
    <w:rsid w:val="001260D8"/>
    <w:rsid w:val="001264B5"/>
    <w:rsid w:val="00127AD3"/>
    <w:rsid w:val="00130609"/>
    <w:rsid w:val="00130C0F"/>
    <w:rsid w:val="0013210E"/>
    <w:rsid w:val="00134111"/>
    <w:rsid w:val="001345EF"/>
    <w:rsid w:val="00135A1B"/>
    <w:rsid w:val="00135FC2"/>
    <w:rsid w:val="00141648"/>
    <w:rsid w:val="00142711"/>
    <w:rsid w:val="00143454"/>
    <w:rsid w:val="00143571"/>
    <w:rsid w:val="00143572"/>
    <w:rsid w:val="00144D44"/>
    <w:rsid w:val="00144DC2"/>
    <w:rsid w:val="00144DD5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3DF"/>
    <w:rsid w:val="00163A34"/>
    <w:rsid w:val="00163C9C"/>
    <w:rsid w:val="0017068A"/>
    <w:rsid w:val="0017106C"/>
    <w:rsid w:val="00171B3C"/>
    <w:rsid w:val="00171CB4"/>
    <w:rsid w:val="001724DB"/>
    <w:rsid w:val="001762B5"/>
    <w:rsid w:val="001762BB"/>
    <w:rsid w:val="00186AD2"/>
    <w:rsid w:val="00191BFE"/>
    <w:rsid w:val="001A02C8"/>
    <w:rsid w:val="001A323B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421"/>
    <w:rsid w:val="001D377B"/>
    <w:rsid w:val="001D65DF"/>
    <w:rsid w:val="001E288C"/>
    <w:rsid w:val="001E3AAA"/>
    <w:rsid w:val="001E3B71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467C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4DB1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D30EB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42D85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3FCA"/>
    <w:rsid w:val="004E4298"/>
    <w:rsid w:val="004F2DB7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3DE4"/>
    <w:rsid w:val="005247B3"/>
    <w:rsid w:val="00525E02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651D7"/>
    <w:rsid w:val="00571120"/>
    <w:rsid w:val="00571665"/>
    <w:rsid w:val="00572459"/>
    <w:rsid w:val="00572ED8"/>
    <w:rsid w:val="00574F9D"/>
    <w:rsid w:val="00575D16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22BE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1A9C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643A2"/>
    <w:rsid w:val="00670668"/>
    <w:rsid w:val="006734AE"/>
    <w:rsid w:val="006749A6"/>
    <w:rsid w:val="0068015F"/>
    <w:rsid w:val="006806D7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B4096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08F2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988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B3893"/>
    <w:rsid w:val="007B5432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5AC7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91A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1F3A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348E8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23FA"/>
    <w:rsid w:val="00995170"/>
    <w:rsid w:val="009A13CE"/>
    <w:rsid w:val="009A4BEB"/>
    <w:rsid w:val="009B30BC"/>
    <w:rsid w:val="009B6BD6"/>
    <w:rsid w:val="009C0B8B"/>
    <w:rsid w:val="009C5483"/>
    <w:rsid w:val="009C625E"/>
    <w:rsid w:val="009D0249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485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E6651"/>
    <w:rsid w:val="00AF05CB"/>
    <w:rsid w:val="00AF0604"/>
    <w:rsid w:val="00AF21FC"/>
    <w:rsid w:val="00AF26EA"/>
    <w:rsid w:val="00B00354"/>
    <w:rsid w:val="00B0105A"/>
    <w:rsid w:val="00B12104"/>
    <w:rsid w:val="00B12178"/>
    <w:rsid w:val="00B17AF1"/>
    <w:rsid w:val="00B17D0C"/>
    <w:rsid w:val="00B22109"/>
    <w:rsid w:val="00B22137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55406"/>
    <w:rsid w:val="00B628EC"/>
    <w:rsid w:val="00B636C1"/>
    <w:rsid w:val="00B63E5C"/>
    <w:rsid w:val="00B6476F"/>
    <w:rsid w:val="00B703FB"/>
    <w:rsid w:val="00B747C2"/>
    <w:rsid w:val="00B82E5E"/>
    <w:rsid w:val="00B9024A"/>
    <w:rsid w:val="00B910F7"/>
    <w:rsid w:val="00B912B7"/>
    <w:rsid w:val="00B97809"/>
    <w:rsid w:val="00BA3F5D"/>
    <w:rsid w:val="00BA661F"/>
    <w:rsid w:val="00BA68C3"/>
    <w:rsid w:val="00BA7CF9"/>
    <w:rsid w:val="00BB1BB7"/>
    <w:rsid w:val="00BB249E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CF4FEE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4E2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1396"/>
    <w:rsid w:val="00DA2A86"/>
    <w:rsid w:val="00DA7155"/>
    <w:rsid w:val="00DB1C8F"/>
    <w:rsid w:val="00DC1479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02017"/>
    <w:rsid w:val="00E10B28"/>
    <w:rsid w:val="00E10C9D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0A3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1C9C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956E9"/>
    <w:rsid w:val="00EA162C"/>
    <w:rsid w:val="00EA227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17E84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03E3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3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textAlignment w:val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3DE4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F1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Apache_django_ssl_web_integratio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Portfolio_Hemanto_Bairagi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rian-mcwhorter-464b532b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orko24.github.io/react_repository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jason-donev-76659922/" TargetMode="External"/><Relationship Id="rId10" Type="http://schemas.openxmlformats.org/officeDocument/2006/relationships/hyperlink" Target="https://www.linkedin.com/in/hemanto-bairagi-86502710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www.linkedin.com/in/paul-barclay-648a1531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930</Words>
  <Characters>6343</Characters>
  <Application>Microsoft Office Word</Application>
  <DocSecurity>0</DocSecurity>
  <Lines>117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Orko Bairagi</cp:lastModifiedBy>
  <cp:revision>4</cp:revision>
  <cp:lastPrinted>2024-06-09T20:50:00Z</cp:lastPrinted>
  <dcterms:created xsi:type="dcterms:W3CDTF">2024-11-12T02:51:00Z</dcterms:created>
  <dcterms:modified xsi:type="dcterms:W3CDTF">2024-11-12T06:35:00Z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  <property fmtid="{D5CDD505-2E9C-101B-9397-08002B2CF9AE}" pid="3" name="GrammarlyDocumentId">
    <vt:lpwstr>977eb60b37bca9bf4c97ea15d7c893f6de266d648dc6aef5aaa4510b51caa682</vt:lpwstr>
  </property>
</Properties>
</file>